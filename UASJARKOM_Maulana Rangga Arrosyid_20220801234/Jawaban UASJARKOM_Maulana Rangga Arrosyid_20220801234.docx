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936B" w14:textId="6822AEDF" w:rsidR="00DB5437" w:rsidRPr="00BA57C0" w:rsidRDefault="00BA57C0" w:rsidP="00BA57C0">
      <w:pPr>
        <w:tabs>
          <w:tab w:val="left" w:pos="8518"/>
        </w:tabs>
        <w:spacing w:before="60"/>
        <w:ind w:left="2200"/>
        <w:rPr>
          <w:rFonts w:ascii="Ebrima" w:hAnsi="Ebrima"/>
        </w:rPr>
      </w:pPr>
      <w:r w:rsidRPr="00BA57C0">
        <w:rPr>
          <w:rFonts w:ascii="Ebrima" w:hAnsi="Ebrima"/>
        </w:rPr>
        <w:pict w14:anchorId="05667BD0">
          <v:shapetype id="_x0000_t202" coordsize="21600,21600" o:spt="202" path="m,l,21600r21600,l21600,xe">
            <v:stroke joinstyle="miter"/>
            <v:path gradientshapeok="t" o:connecttype="rect"/>
          </v:shapetype>
          <v:shape id="_x0000_s1069" type="#_x0000_t202" style="position:absolute;left:0;text-align:left;margin-left:427.4pt;margin-top:3pt;width:148.6pt;height:77pt;z-index:-251663872;mso-position-horizontal-relative:page" filled="f" stroked="f">
            <v:textbox inset="0,0,0,0">
              <w:txbxContent>
                <w:p w14:paraId="6844A1F9" w14:textId="77777777" w:rsidR="00DB5437" w:rsidRDefault="00BA57C0">
                  <w:pPr>
                    <w:rPr>
                      <w:sz w:val="24"/>
                      <w:szCs w:val="24"/>
                    </w:rPr>
                  </w:pPr>
                  <w:r>
                    <w:rPr>
                      <w:b/>
                      <w:sz w:val="24"/>
                      <w:szCs w:val="24"/>
                    </w:rPr>
                    <w:t>C</w:t>
                  </w:r>
                  <w:r>
                    <w:rPr>
                      <w:b/>
                      <w:spacing w:val="-1"/>
                      <w:sz w:val="24"/>
                      <w:szCs w:val="24"/>
                    </w:rPr>
                    <w:t>S</w:t>
                  </w:r>
                  <w:r>
                    <w:rPr>
                      <w:b/>
                      <w:sz w:val="24"/>
                      <w:szCs w:val="24"/>
                    </w:rPr>
                    <w:t>F 413</w:t>
                  </w:r>
                </w:p>
              </w:txbxContent>
            </v:textbox>
            <w10:wrap anchorx="page"/>
          </v:shape>
        </w:pict>
      </w:r>
      <w:r w:rsidRPr="00BA57C0">
        <w:rPr>
          <w:rFonts w:ascii="Ebrima" w:hAnsi="Ebrima"/>
        </w:rPr>
        <w:pict w14:anchorId="47A883D9">
          <v:group id="_x0000_s1065" style="position:absolute;left:0;text-align:left;margin-left:34.1pt;margin-top:36pt;width:543.9pt;height:77pt;z-index:-251662848;mso-position-horizontal-relative:page;mso-position-vertical-relative:page" coordorigin="682,720" coordsize="10878,1540">
            <v:shape id="_x0000_s1068" style="position:absolute;left:690;top:2165;width:10861;height:0" coordorigin="690,2165" coordsize="10861,0" path="m690,2165r10861,e" filled="f" strokeweight=".82pt">
              <v:path arrowok="t"/>
            </v:shape>
            <v:shape id="_x0000_s1067" style="position:absolute;left:690;top:2136;width:10861;height:0" coordorigin="690,2136" coordsize="10861,0" path="m690,2136r10861,e" filled="f" strokeweight=".8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8783;top:720;width:2737;height:1540">
              <v:imagedata r:id="rId5" o:title=""/>
            </v:shape>
            <w10:wrap anchorx="page" anchory="page"/>
          </v:group>
        </w:pict>
      </w:r>
      <w:r w:rsidRPr="00BA57C0">
        <w:rPr>
          <w:rFonts w:ascii="Ebrima" w:hAnsi="Ebrima"/>
          <w:b/>
        </w:rPr>
        <w:t>L</w:t>
      </w:r>
      <w:r w:rsidRPr="00BA57C0">
        <w:rPr>
          <w:rFonts w:ascii="Ebrima" w:hAnsi="Ebrima"/>
          <w:b/>
          <w:spacing w:val="-1"/>
        </w:rPr>
        <w:t>E</w:t>
      </w:r>
      <w:r w:rsidRPr="00BA57C0">
        <w:rPr>
          <w:rFonts w:ascii="Ebrima" w:hAnsi="Ebrima"/>
          <w:b/>
        </w:rPr>
        <w:t>MBAR</w:t>
      </w:r>
      <w:r w:rsidRPr="00BA57C0">
        <w:rPr>
          <w:rFonts w:ascii="Ebrima" w:hAnsi="Ebrima"/>
          <w:b/>
          <w:spacing w:val="1"/>
        </w:rPr>
        <w:t xml:space="preserve"> </w:t>
      </w:r>
      <w:r w:rsidRPr="00BA57C0">
        <w:rPr>
          <w:rFonts w:ascii="Ebrima" w:hAnsi="Ebrima"/>
          <w:b/>
        </w:rPr>
        <w:t>JAW</w:t>
      </w:r>
      <w:r w:rsidRPr="00BA57C0">
        <w:rPr>
          <w:rFonts w:ascii="Ebrima" w:hAnsi="Ebrima"/>
          <w:b/>
          <w:spacing w:val="-1"/>
        </w:rPr>
        <w:t>A</w:t>
      </w:r>
      <w:r w:rsidRPr="00BA57C0">
        <w:rPr>
          <w:rFonts w:ascii="Ebrima" w:hAnsi="Ebrima"/>
          <w:b/>
        </w:rPr>
        <w:t>BAN U</w:t>
      </w:r>
      <w:r w:rsidRPr="00BA57C0">
        <w:rPr>
          <w:rFonts w:ascii="Ebrima" w:hAnsi="Ebrima"/>
          <w:b/>
          <w:spacing w:val="-1"/>
        </w:rPr>
        <w:t>A</w:t>
      </w:r>
      <w:r w:rsidRPr="00BA57C0">
        <w:rPr>
          <w:rFonts w:ascii="Ebrima" w:hAnsi="Ebrima"/>
          <w:b/>
        </w:rPr>
        <w:t xml:space="preserve">S </w:t>
      </w:r>
      <w:r w:rsidRPr="00BA57C0">
        <w:rPr>
          <w:rFonts w:ascii="Ebrima" w:hAnsi="Ebrima"/>
          <w:b/>
          <w:spacing w:val="1"/>
        </w:rPr>
        <w:t>J</w:t>
      </w:r>
      <w:r w:rsidRPr="00BA57C0">
        <w:rPr>
          <w:rFonts w:ascii="Ebrima" w:hAnsi="Ebrima"/>
          <w:b/>
        </w:rPr>
        <w:t>A</w:t>
      </w:r>
      <w:r w:rsidRPr="00BA57C0">
        <w:rPr>
          <w:rFonts w:ascii="Ebrima" w:hAnsi="Ebrima"/>
          <w:b/>
          <w:spacing w:val="-1"/>
        </w:rPr>
        <w:t>R</w:t>
      </w:r>
      <w:r w:rsidRPr="00BA57C0">
        <w:rPr>
          <w:rFonts w:ascii="Ebrima" w:hAnsi="Ebrima"/>
          <w:b/>
          <w:spacing w:val="1"/>
        </w:rPr>
        <w:t>I</w:t>
      </w:r>
      <w:r w:rsidRPr="00BA57C0">
        <w:rPr>
          <w:rFonts w:ascii="Ebrima" w:hAnsi="Ebrima"/>
          <w:b/>
        </w:rPr>
        <w:t>NGAN</w:t>
      </w:r>
      <w:r w:rsidRPr="00BA57C0">
        <w:rPr>
          <w:rFonts w:ascii="Ebrima" w:hAnsi="Ebrima"/>
          <w:b/>
          <w:spacing w:val="-1"/>
        </w:rPr>
        <w:t xml:space="preserve"> </w:t>
      </w:r>
      <w:r w:rsidRPr="00BA57C0">
        <w:rPr>
          <w:rFonts w:ascii="Ebrima" w:hAnsi="Ebrima"/>
          <w:b/>
        </w:rPr>
        <w:t>K</w:t>
      </w:r>
      <w:r w:rsidRPr="00BA57C0">
        <w:rPr>
          <w:rFonts w:ascii="Ebrima" w:hAnsi="Ebrima"/>
          <w:b/>
          <w:spacing w:val="1"/>
        </w:rPr>
        <w:t>O</w:t>
      </w:r>
      <w:r w:rsidRPr="00BA57C0">
        <w:rPr>
          <w:rFonts w:ascii="Ebrima" w:hAnsi="Ebrima"/>
          <w:b/>
        </w:rPr>
        <w:t>MPU</w:t>
      </w:r>
      <w:r w:rsidRPr="00BA57C0">
        <w:rPr>
          <w:rFonts w:ascii="Ebrima" w:hAnsi="Ebrima"/>
          <w:b/>
          <w:spacing w:val="-1"/>
        </w:rPr>
        <w:t>T</w:t>
      </w:r>
      <w:r w:rsidRPr="00BA57C0">
        <w:rPr>
          <w:rFonts w:ascii="Ebrima" w:hAnsi="Ebrima"/>
          <w:b/>
        </w:rPr>
        <w:t>ER</w:t>
      </w:r>
    </w:p>
    <w:p w14:paraId="7030491C" w14:textId="77777777" w:rsidR="00DB5437" w:rsidRPr="00BA57C0" w:rsidRDefault="00DB5437">
      <w:pPr>
        <w:spacing w:before="15" w:line="280" w:lineRule="exact"/>
        <w:rPr>
          <w:rFonts w:ascii="Ebrima" w:hAnsi="Ebrima"/>
        </w:rPr>
      </w:pPr>
    </w:p>
    <w:p w14:paraId="07719DD4" w14:textId="74A327B5" w:rsidR="00DB5437" w:rsidRPr="00BA57C0" w:rsidRDefault="00BA57C0">
      <w:pPr>
        <w:ind w:left="100"/>
        <w:rPr>
          <w:rFonts w:ascii="Ebrima" w:hAnsi="Ebrima"/>
        </w:rPr>
      </w:pPr>
      <w:r w:rsidRPr="00BA57C0">
        <w:rPr>
          <w:rFonts w:ascii="Ebrima" w:hAnsi="Ebrima"/>
          <w:b/>
        </w:rPr>
        <w:t xml:space="preserve">Nama </w:t>
      </w:r>
      <w:r w:rsidRPr="00BA57C0">
        <w:rPr>
          <w:rFonts w:ascii="Ebrima" w:hAnsi="Ebrima"/>
          <w:b/>
          <w:spacing w:val="43"/>
        </w:rPr>
        <w:t xml:space="preserve"> </w:t>
      </w:r>
      <w:r w:rsidRPr="00BA57C0">
        <w:rPr>
          <w:rFonts w:ascii="Ebrima" w:hAnsi="Ebrima"/>
          <w:b/>
        </w:rPr>
        <w:t>:</w:t>
      </w:r>
      <w:r w:rsidRPr="00BA57C0">
        <w:rPr>
          <w:rFonts w:ascii="Ebrima" w:hAnsi="Ebrima"/>
          <w:b/>
          <w:spacing w:val="-1"/>
        </w:rPr>
        <w:t xml:space="preserve"> </w:t>
      </w:r>
      <w:r w:rsidRPr="00BA57C0">
        <w:rPr>
          <w:rFonts w:ascii="Ebrima" w:hAnsi="Ebrima"/>
          <w:b/>
        </w:rPr>
        <w:t>Maulana Rangga Arrosyid</w:t>
      </w:r>
    </w:p>
    <w:p w14:paraId="2CC07BCC" w14:textId="50AD7828" w:rsidR="00DB5437" w:rsidRPr="00BA57C0" w:rsidRDefault="00BA57C0">
      <w:pPr>
        <w:spacing w:before="19"/>
        <w:ind w:left="100"/>
        <w:rPr>
          <w:rFonts w:ascii="Ebrima" w:hAnsi="Ebrima"/>
        </w:rPr>
      </w:pPr>
      <w:r w:rsidRPr="00BA57C0">
        <w:rPr>
          <w:rFonts w:ascii="Ebrima" w:hAnsi="Ebrima"/>
          <w:b/>
        </w:rPr>
        <w:t xml:space="preserve">Nim    </w:t>
      </w:r>
      <w:r w:rsidRPr="00BA57C0">
        <w:rPr>
          <w:rFonts w:ascii="Ebrima" w:hAnsi="Ebrima"/>
          <w:b/>
          <w:spacing w:val="38"/>
        </w:rPr>
        <w:t xml:space="preserve"> </w:t>
      </w:r>
      <w:r w:rsidRPr="00BA57C0">
        <w:rPr>
          <w:rFonts w:ascii="Ebrima" w:hAnsi="Ebrima"/>
          <w:b/>
        </w:rPr>
        <w:t>:</w:t>
      </w:r>
      <w:r w:rsidRPr="00BA57C0">
        <w:rPr>
          <w:rFonts w:ascii="Ebrima" w:hAnsi="Ebrima"/>
          <w:b/>
          <w:spacing w:val="-1"/>
        </w:rPr>
        <w:t xml:space="preserve"> </w:t>
      </w:r>
      <w:r w:rsidRPr="00BA57C0">
        <w:rPr>
          <w:rFonts w:ascii="Ebrima" w:hAnsi="Ebrima"/>
          <w:b/>
          <w:spacing w:val="1"/>
        </w:rPr>
        <w:t>2</w:t>
      </w:r>
      <w:r w:rsidRPr="00BA57C0">
        <w:rPr>
          <w:rFonts w:ascii="Ebrima" w:hAnsi="Ebrima"/>
          <w:b/>
        </w:rPr>
        <w:t>0</w:t>
      </w:r>
      <w:r w:rsidRPr="00BA57C0">
        <w:rPr>
          <w:rFonts w:ascii="Ebrima" w:hAnsi="Ebrima"/>
          <w:b/>
          <w:spacing w:val="1"/>
        </w:rPr>
        <w:t>2</w:t>
      </w:r>
      <w:r w:rsidRPr="00BA57C0">
        <w:rPr>
          <w:rFonts w:ascii="Ebrima" w:hAnsi="Ebrima"/>
          <w:b/>
        </w:rPr>
        <w:t>20801234</w:t>
      </w:r>
    </w:p>
    <w:p w14:paraId="6F5A1A45" w14:textId="77777777" w:rsidR="00DB5437" w:rsidRPr="00BA57C0" w:rsidRDefault="00BA57C0">
      <w:pPr>
        <w:spacing w:before="20" w:line="240" w:lineRule="exact"/>
        <w:ind w:left="100"/>
        <w:rPr>
          <w:rFonts w:ascii="Ebrima" w:hAnsi="Ebrima"/>
        </w:rPr>
      </w:pPr>
      <w:r w:rsidRPr="00BA57C0">
        <w:rPr>
          <w:rFonts w:ascii="Ebrima" w:hAnsi="Ebrima"/>
          <w:b/>
          <w:position w:val="-1"/>
        </w:rPr>
        <w:t>Pro</w:t>
      </w:r>
      <w:r w:rsidRPr="00BA57C0">
        <w:rPr>
          <w:rFonts w:ascii="Ebrima" w:hAnsi="Ebrima"/>
          <w:b/>
          <w:spacing w:val="1"/>
          <w:position w:val="-1"/>
        </w:rPr>
        <w:t>d</w:t>
      </w:r>
      <w:r w:rsidRPr="00BA57C0">
        <w:rPr>
          <w:rFonts w:ascii="Ebrima" w:hAnsi="Ebrima"/>
          <w:b/>
          <w:position w:val="-1"/>
        </w:rPr>
        <w:t xml:space="preserve">i  </w:t>
      </w:r>
      <w:r w:rsidRPr="00BA57C0">
        <w:rPr>
          <w:rFonts w:ascii="Ebrima" w:hAnsi="Ebrima"/>
          <w:b/>
          <w:spacing w:val="25"/>
          <w:position w:val="-1"/>
        </w:rPr>
        <w:t xml:space="preserve"> </w:t>
      </w:r>
      <w:r w:rsidRPr="00BA57C0">
        <w:rPr>
          <w:rFonts w:ascii="Ebrima" w:hAnsi="Ebrima"/>
          <w:b/>
          <w:position w:val="-1"/>
        </w:rPr>
        <w:t>:</w:t>
      </w:r>
      <w:r w:rsidRPr="00BA57C0">
        <w:rPr>
          <w:rFonts w:ascii="Ebrima" w:hAnsi="Ebrima"/>
          <w:b/>
          <w:spacing w:val="-1"/>
          <w:position w:val="-1"/>
        </w:rPr>
        <w:t xml:space="preserve"> </w:t>
      </w:r>
      <w:r w:rsidRPr="00BA57C0">
        <w:rPr>
          <w:rFonts w:ascii="Ebrima" w:hAnsi="Ebrima"/>
          <w:b/>
          <w:position w:val="-1"/>
        </w:rPr>
        <w:t>Teknik</w:t>
      </w:r>
      <w:r w:rsidRPr="00BA57C0">
        <w:rPr>
          <w:rFonts w:ascii="Ebrima" w:hAnsi="Ebrima"/>
          <w:b/>
          <w:spacing w:val="-7"/>
          <w:position w:val="-1"/>
        </w:rPr>
        <w:t xml:space="preserve"> </w:t>
      </w:r>
      <w:r w:rsidRPr="00BA57C0">
        <w:rPr>
          <w:rFonts w:ascii="Ebrima" w:hAnsi="Ebrima"/>
          <w:b/>
          <w:position w:val="-1"/>
        </w:rPr>
        <w:t>In</w:t>
      </w:r>
      <w:r w:rsidRPr="00BA57C0">
        <w:rPr>
          <w:rFonts w:ascii="Ebrima" w:hAnsi="Ebrima"/>
          <w:b/>
          <w:spacing w:val="1"/>
          <w:position w:val="-1"/>
        </w:rPr>
        <w:t>f</w:t>
      </w:r>
      <w:r w:rsidRPr="00BA57C0">
        <w:rPr>
          <w:rFonts w:ascii="Ebrima" w:hAnsi="Ebrima"/>
          <w:b/>
          <w:position w:val="-1"/>
        </w:rPr>
        <w:t>ormati</w:t>
      </w:r>
      <w:r w:rsidRPr="00BA57C0">
        <w:rPr>
          <w:rFonts w:ascii="Ebrima" w:hAnsi="Ebrima"/>
          <w:b/>
          <w:spacing w:val="1"/>
          <w:position w:val="-1"/>
        </w:rPr>
        <w:t>k</w:t>
      </w:r>
      <w:r w:rsidRPr="00BA57C0">
        <w:rPr>
          <w:rFonts w:ascii="Ebrima" w:hAnsi="Ebrima"/>
          <w:b/>
          <w:position w:val="-1"/>
        </w:rPr>
        <w:t>a</w:t>
      </w:r>
    </w:p>
    <w:p w14:paraId="6EAECF1C" w14:textId="77777777" w:rsidR="00DB5437" w:rsidRPr="00BA57C0" w:rsidRDefault="00DB5437">
      <w:pPr>
        <w:spacing w:before="8" w:line="120" w:lineRule="exact"/>
        <w:rPr>
          <w:rFonts w:ascii="Ebrima" w:hAnsi="Ebrima"/>
        </w:rPr>
      </w:pPr>
    </w:p>
    <w:p w14:paraId="434C63BA" w14:textId="77777777" w:rsidR="00DB5437" w:rsidRPr="00BA57C0" w:rsidRDefault="00DB5437">
      <w:pPr>
        <w:spacing w:line="200" w:lineRule="exact"/>
        <w:rPr>
          <w:rFonts w:ascii="Ebrima" w:hAnsi="Ebrima"/>
        </w:rPr>
      </w:pPr>
    </w:p>
    <w:p w14:paraId="649AA877" w14:textId="77777777" w:rsidR="00DB5437" w:rsidRPr="00BA57C0" w:rsidRDefault="00BA57C0">
      <w:pPr>
        <w:spacing w:before="13"/>
        <w:ind w:left="100"/>
        <w:rPr>
          <w:rFonts w:ascii="Ebrima" w:hAnsi="Ebrima"/>
        </w:rPr>
      </w:pPr>
      <w:r w:rsidRPr="00BA57C0">
        <w:rPr>
          <w:rFonts w:ascii="Ebrima" w:hAnsi="Ebrima"/>
          <w:b/>
        </w:rPr>
        <w:t>Essay</w:t>
      </w:r>
    </w:p>
    <w:p w14:paraId="1C3DCB87" w14:textId="77777777" w:rsidR="00DB5437" w:rsidRPr="00BA57C0" w:rsidRDefault="00BA57C0">
      <w:pPr>
        <w:spacing w:before="49"/>
        <w:ind w:left="100"/>
        <w:rPr>
          <w:rFonts w:ascii="Ebrima" w:hAnsi="Ebrima"/>
        </w:rPr>
      </w:pPr>
      <w:r w:rsidRPr="00BA57C0">
        <w:rPr>
          <w:rFonts w:ascii="Ebrima" w:hAnsi="Ebrima"/>
          <w:b/>
        </w:rPr>
        <w:t>1)</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spacing w:val="-1"/>
        </w:rPr>
        <w:t>m</w:t>
      </w:r>
      <w:r w:rsidRPr="00BA57C0">
        <w:rPr>
          <w:rFonts w:ascii="Ebrima" w:hAnsi="Ebrima"/>
          <w:b/>
        </w:rPr>
        <w:t>enurut</w:t>
      </w:r>
      <w:r w:rsidRPr="00BA57C0">
        <w:rPr>
          <w:rFonts w:ascii="Ebrima" w:hAnsi="Ebrima"/>
          <w:b/>
          <w:spacing w:val="-8"/>
        </w:rPr>
        <w:t xml:space="preserve"> </w:t>
      </w:r>
      <w:r w:rsidRPr="00BA57C0">
        <w:rPr>
          <w:rFonts w:ascii="Ebrima" w:hAnsi="Ebrima"/>
          <w:b/>
        </w:rPr>
        <w:t>a</w:t>
      </w:r>
      <w:r w:rsidRPr="00BA57C0">
        <w:rPr>
          <w:rFonts w:ascii="Ebrima" w:hAnsi="Ebrima"/>
          <w:b/>
          <w:spacing w:val="2"/>
        </w:rPr>
        <w:t>n</w:t>
      </w:r>
      <w:r w:rsidRPr="00BA57C0">
        <w:rPr>
          <w:rFonts w:ascii="Ebrima" w:hAnsi="Ebrima"/>
          <w:b/>
        </w:rPr>
        <w:t>da</w:t>
      </w:r>
      <w:r w:rsidRPr="00BA57C0">
        <w:rPr>
          <w:rFonts w:ascii="Ebrima" w:hAnsi="Ebrima"/>
          <w:b/>
          <w:spacing w:val="-4"/>
        </w:rPr>
        <w:t xml:space="preserve"> </w:t>
      </w:r>
      <w:r w:rsidRPr="00BA57C0">
        <w:rPr>
          <w:rFonts w:ascii="Ebrima" w:hAnsi="Ebrima"/>
          <w:b/>
          <w:spacing w:val="1"/>
        </w:rPr>
        <w:t>a</w:t>
      </w:r>
      <w:r w:rsidRPr="00BA57C0">
        <w:rPr>
          <w:rFonts w:ascii="Ebrima" w:hAnsi="Ebrima"/>
          <w:b/>
        </w:rPr>
        <w:t>pa</w:t>
      </w:r>
      <w:r w:rsidRPr="00BA57C0">
        <w:rPr>
          <w:rFonts w:ascii="Ebrima" w:hAnsi="Ebrima"/>
          <w:b/>
          <w:spacing w:val="-2"/>
        </w:rPr>
        <w:t xml:space="preserve"> </w:t>
      </w:r>
      <w:r w:rsidRPr="00BA57C0">
        <w:rPr>
          <w:rFonts w:ascii="Ebrima" w:hAnsi="Ebrima"/>
          <w:b/>
        </w:rPr>
        <w:t>itu</w:t>
      </w:r>
      <w:r w:rsidRPr="00BA57C0">
        <w:rPr>
          <w:rFonts w:ascii="Ebrima" w:hAnsi="Ebrima"/>
          <w:b/>
          <w:spacing w:val="-3"/>
        </w:rPr>
        <w:t xml:space="preserve"> </w:t>
      </w:r>
      <w:r w:rsidRPr="00BA57C0">
        <w:rPr>
          <w:rFonts w:ascii="Ebrima" w:hAnsi="Ebrima"/>
          <w:b/>
        </w:rPr>
        <w:t>Routing</w:t>
      </w:r>
      <w:r w:rsidRPr="00BA57C0">
        <w:rPr>
          <w:rFonts w:ascii="Ebrima" w:hAnsi="Ebrima"/>
          <w:b/>
          <w:spacing w:val="-7"/>
        </w:rPr>
        <w:t xml:space="preserve"> </w:t>
      </w:r>
      <w:r w:rsidRPr="00BA57C0">
        <w:rPr>
          <w:rFonts w:ascii="Ebrima" w:hAnsi="Ebrima"/>
          <w:b/>
        </w:rPr>
        <w:t>Stati</w:t>
      </w:r>
      <w:r w:rsidRPr="00BA57C0">
        <w:rPr>
          <w:rFonts w:ascii="Ebrima" w:hAnsi="Ebrima"/>
          <w:b/>
          <w:spacing w:val="-1"/>
        </w:rPr>
        <w:t>c</w:t>
      </w:r>
      <w:r w:rsidRPr="00BA57C0">
        <w:rPr>
          <w:rFonts w:ascii="Ebrima" w:hAnsi="Ebrima"/>
          <w:b/>
        </w:rPr>
        <w:t>?</w:t>
      </w:r>
    </w:p>
    <w:p w14:paraId="1BF68029" w14:textId="2E678349" w:rsidR="00DB5437" w:rsidRPr="00BA57C0" w:rsidRDefault="00BA57C0" w:rsidP="00BA57C0">
      <w:pPr>
        <w:spacing w:before="8" w:line="140" w:lineRule="exact"/>
        <w:ind w:left="284"/>
        <w:rPr>
          <w:rFonts w:ascii="Ebrima" w:hAnsi="Ebrima"/>
        </w:rPr>
      </w:pPr>
      <w:r w:rsidRPr="00BA57C0">
        <w:rPr>
          <w:rFonts w:ascii="Ebrima" w:hAnsi="Ebrima"/>
        </w:rPr>
        <w:t>Routing static adalah proses pemetaan lalu lintas jaringan di mana administrator jaringan secara manual menentukan rute yang digunakan oleh paket data untuk mencapai tujuan mereka. Tidak seperti routing dinamis yang menggunakan protokol routing untuk menyesuaikan rute secara otomatis berdasarkan perubahan dalam jaringan, routing static mengharuskan pengaturan dan pemeliharaan rute oleh administrator.</w:t>
      </w:r>
    </w:p>
    <w:p w14:paraId="5A9F664E" w14:textId="77777777" w:rsidR="00DB5437" w:rsidRPr="00BA57C0" w:rsidRDefault="00DB5437">
      <w:pPr>
        <w:spacing w:line="200" w:lineRule="exact"/>
        <w:rPr>
          <w:rFonts w:ascii="Ebrima" w:hAnsi="Ebrima"/>
        </w:rPr>
      </w:pPr>
    </w:p>
    <w:p w14:paraId="3024AE21" w14:textId="77777777" w:rsidR="00DB5437" w:rsidRPr="00BA57C0" w:rsidRDefault="00DB5437">
      <w:pPr>
        <w:spacing w:line="200" w:lineRule="exact"/>
        <w:rPr>
          <w:rFonts w:ascii="Ebrima" w:hAnsi="Ebrima"/>
        </w:rPr>
      </w:pPr>
    </w:p>
    <w:p w14:paraId="0A390221" w14:textId="77777777" w:rsidR="00DB5437" w:rsidRPr="00BA57C0" w:rsidRDefault="00BA57C0">
      <w:pPr>
        <w:ind w:left="100"/>
        <w:rPr>
          <w:rFonts w:ascii="Ebrima" w:hAnsi="Ebrima"/>
        </w:rPr>
      </w:pPr>
      <w:r w:rsidRPr="00BA57C0">
        <w:rPr>
          <w:rFonts w:ascii="Ebrima" w:hAnsi="Ebrima"/>
          <w:b/>
        </w:rPr>
        <w:t>2)</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spacing w:val="-1"/>
        </w:rPr>
        <w:t>m</w:t>
      </w:r>
      <w:r w:rsidRPr="00BA57C0">
        <w:rPr>
          <w:rFonts w:ascii="Ebrima" w:hAnsi="Ebrima"/>
          <w:b/>
        </w:rPr>
        <w:t>enurut</w:t>
      </w:r>
      <w:r w:rsidRPr="00BA57C0">
        <w:rPr>
          <w:rFonts w:ascii="Ebrima" w:hAnsi="Ebrima"/>
          <w:b/>
          <w:spacing w:val="-8"/>
        </w:rPr>
        <w:t xml:space="preserve"> </w:t>
      </w:r>
      <w:r w:rsidRPr="00BA57C0">
        <w:rPr>
          <w:rFonts w:ascii="Ebrima" w:hAnsi="Ebrima"/>
          <w:b/>
        </w:rPr>
        <w:t>a</w:t>
      </w:r>
      <w:r w:rsidRPr="00BA57C0">
        <w:rPr>
          <w:rFonts w:ascii="Ebrima" w:hAnsi="Ebrima"/>
          <w:b/>
          <w:spacing w:val="2"/>
        </w:rPr>
        <w:t>n</w:t>
      </w:r>
      <w:r w:rsidRPr="00BA57C0">
        <w:rPr>
          <w:rFonts w:ascii="Ebrima" w:hAnsi="Ebrima"/>
          <w:b/>
        </w:rPr>
        <w:t>da</w:t>
      </w:r>
      <w:r w:rsidRPr="00BA57C0">
        <w:rPr>
          <w:rFonts w:ascii="Ebrima" w:hAnsi="Ebrima"/>
          <w:b/>
          <w:spacing w:val="-4"/>
        </w:rPr>
        <w:t xml:space="preserve"> </w:t>
      </w:r>
      <w:r w:rsidRPr="00BA57C0">
        <w:rPr>
          <w:rFonts w:ascii="Ebrima" w:hAnsi="Ebrima"/>
          <w:b/>
          <w:spacing w:val="1"/>
        </w:rPr>
        <w:t>a</w:t>
      </w:r>
      <w:r w:rsidRPr="00BA57C0">
        <w:rPr>
          <w:rFonts w:ascii="Ebrima" w:hAnsi="Ebrima"/>
          <w:b/>
        </w:rPr>
        <w:t>pa</w:t>
      </w:r>
      <w:r w:rsidRPr="00BA57C0">
        <w:rPr>
          <w:rFonts w:ascii="Ebrima" w:hAnsi="Ebrima"/>
          <w:b/>
          <w:spacing w:val="-2"/>
        </w:rPr>
        <w:t xml:space="preserve"> </w:t>
      </w:r>
      <w:r w:rsidRPr="00BA57C0">
        <w:rPr>
          <w:rFonts w:ascii="Ebrima" w:hAnsi="Ebrima"/>
          <w:b/>
        </w:rPr>
        <w:t>itu</w:t>
      </w:r>
      <w:r w:rsidRPr="00BA57C0">
        <w:rPr>
          <w:rFonts w:ascii="Ebrima" w:hAnsi="Ebrima"/>
          <w:b/>
          <w:spacing w:val="-3"/>
        </w:rPr>
        <w:t xml:space="preserve"> </w:t>
      </w:r>
      <w:r w:rsidRPr="00BA57C0">
        <w:rPr>
          <w:rFonts w:ascii="Ebrima" w:hAnsi="Ebrima"/>
          <w:b/>
        </w:rPr>
        <w:t>Routing</w:t>
      </w:r>
      <w:r w:rsidRPr="00BA57C0">
        <w:rPr>
          <w:rFonts w:ascii="Ebrima" w:hAnsi="Ebrima"/>
          <w:b/>
          <w:spacing w:val="-7"/>
        </w:rPr>
        <w:t xml:space="preserve"> </w:t>
      </w:r>
      <w:r w:rsidRPr="00BA57C0">
        <w:rPr>
          <w:rFonts w:ascii="Ebrima" w:hAnsi="Ebrima"/>
          <w:b/>
        </w:rPr>
        <w:t>Dyna</w:t>
      </w:r>
      <w:r w:rsidRPr="00BA57C0">
        <w:rPr>
          <w:rFonts w:ascii="Ebrima" w:hAnsi="Ebrima"/>
          <w:b/>
          <w:spacing w:val="-1"/>
        </w:rPr>
        <w:t>m</w:t>
      </w:r>
      <w:r w:rsidRPr="00BA57C0">
        <w:rPr>
          <w:rFonts w:ascii="Ebrima" w:hAnsi="Ebrima"/>
          <w:b/>
        </w:rPr>
        <w:t>ic?</w:t>
      </w:r>
    </w:p>
    <w:p w14:paraId="259761F2" w14:textId="10A64FC2" w:rsidR="00DB5437" w:rsidRPr="00BA57C0" w:rsidRDefault="00BA57C0" w:rsidP="00BA57C0">
      <w:pPr>
        <w:spacing w:before="14" w:line="260" w:lineRule="exact"/>
        <w:ind w:left="284"/>
        <w:rPr>
          <w:rFonts w:ascii="Ebrima" w:hAnsi="Ebrima"/>
        </w:rPr>
      </w:pPr>
      <w:r w:rsidRPr="00BA57C0">
        <w:rPr>
          <w:rFonts w:ascii="Ebrima" w:hAnsi="Ebrima"/>
        </w:rPr>
        <w:t xml:space="preserve">Routing dynamic adalah metode routing di mana perangkat jaringan (seperti router) secara otomatis menentukan jalur terbaik untuk paket data melalui jaringan. Rute ini dipilih berdasarkan algoritma routing yang memperhitungkan berbagai faktor seperti jarak, biaya, dan kondisi jaringan saat ini. </w:t>
      </w:r>
    </w:p>
    <w:p w14:paraId="3B954B18" w14:textId="77777777" w:rsidR="00DB5437" w:rsidRPr="00BA57C0" w:rsidRDefault="00DB5437">
      <w:pPr>
        <w:spacing w:line="200" w:lineRule="exact"/>
        <w:rPr>
          <w:rFonts w:ascii="Ebrima" w:hAnsi="Ebrima"/>
        </w:rPr>
      </w:pPr>
    </w:p>
    <w:p w14:paraId="696EAAD0" w14:textId="77777777" w:rsidR="00DB5437" w:rsidRPr="00BA57C0" w:rsidRDefault="00DB5437">
      <w:pPr>
        <w:spacing w:line="200" w:lineRule="exact"/>
        <w:rPr>
          <w:rFonts w:ascii="Ebrima" w:hAnsi="Ebrima"/>
        </w:rPr>
      </w:pPr>
    </w:p>
    <w:p w14:paraId="559BD842" w14:textId="77777777" w:rsidR="00DB5437" w:rsidRPr="00BA57C0" w:rsidRDefault="00BA57C0">
      <w:pPr>
        <w:ind w:left="100"/>
        <w:rPr>
          <w:rFonts w:ascii="Ebrima" w:hAnsi="Ebrima"/>
        </w:rPr>
      </w:pPr>
      <w:r w:rsidRPr="00BA57C0">
        <w:rPr>
          <w:rFonts w:ascii="Ebrima" w:hAnsi="Ebrima"/>
          <w:b/>
        </w:rPr>
        <w:t>3)</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spacing w:val="-1"/>
        </w:rPr>
        <w:t>m</w:t>
      </w:r>
      <w:r w:rsidRPr="00BA57C0">
        <w:rPr>
          <w:rFonts w:ascii="Ebrima" w:hAnsi="Ebrima"/>
          <w:b/>
        </w:rPr>
        <w:t>enur</w:t>
      </w:r>
      <w:r w:rsidRPr="00BA57C0">
        <w:rPr>
          <w:rFonts w:ascii="Ebrima" w:hAnsi="Ebrima"/>
          <w:b/>
          <w:spacing w:val="1"/>
        </w:rPr>
        <w:t>u</w:t>
      </w:r>
      <w:r w:rsidRPr="00BA57C0">
        <w:rPr>
          <w:rFonts w:ascii="Ebrima" w:hAnsi="Ebrima"/>
          <w:b/>
        </w:rPr>
        <w:t>t</w:t>
      </w:r>
      <w:r w:rsidRPr="00BA57C0">
        <w:rPr>
          <w:rFonts w:ascii="Ebrima" w:hAnsi="Ebrima"/>
          <w:b/>
          <w:spacing w:val="-8"/>
        </w:rPr>
        <w:t xml:space="preserve"> </w:t>
      </w:r>
      <w:r w:rsidRPr="00BA57C0">
        <w:rPr>
          <w:rFonts w:ascii="Ebrima" w:hAnsi="Ebrima"/>
          <w:b/>
          <w:spacing w:val="1"/>
        </w:rPr>
        <w:t>an</w:t>
      </w:r>
      <w:r w:rsidRPr="00BA57C0">
        <w:rPr>
          <w:rFonts w:ascii="Ebrima" w:hAnsi="Ebrima"/>
          <w:b/>
        </w:rPr>
        <w:t>da</w:t>
      </w:r>
      <w:r w:rsidRPr="00BA57C0">
        <w:rPr>
          <w:rFonts w:ascii="Ebrima" w:hAnsi="Ebrima"/>
          <w:b/>
          <w:spacing w:val="-4"/>
        </w:rPr>
        <w:t xml:space="preserve"> </w:t>
      </w:r>
      <w:r w:rsidRPr="00BA57C0">
        <w:rPr>
          <w:rFonts w:ascii="Ebrima" w:hAnsi="Ebrima"/>
          <w:b/>
          <w:spacing w:val="1"/>
        </w:rPr>
        <w:t>a</w:t>
      </w:r>
      <w:r w:rsidRPr="00BA57C0">
        <w:rPr>
          <w:rFonts w:ascii="Ebrima" w:hAnsi="Ebrima"/>
          <w:b/>
        </w:rPr>
        <w:t>pa</w:t>
      </w:r>
      <w:r w:rsidRPr="00BA57C0">
        <w:rPr>
          <w:rFonts w:ascii="Ebrima" w:hAnsi="Ebrima"/>
          <w:b/>
          <w:spacing w:val="-2"/>
        </w:rPr>
        <w:t xml:space="preserve"> </w:t>
      </w:r>
      <w:r w:rsidRPr="00BA57C0">
        <w:rPr>
          <w:rFonts w:ascii="Ebrima" w:hAnsi="Ebrima"/>
          <w:b/>
        </w:rPr>
        <w:t>itu</w:t>
      </w:r>
      <w:r w:rsidRPr="00BA57C0">
        <w:rPr>
          <w:rFonts w:ascii="Ebrima" w:hAnsi="Ebrima"/>
          <w:b/>
          <w:spacing w:val="-3"/>
        </w:rPr>
        <w:t xml:space="preserve"> </w:t>
      </w:r>
      <w:r w:rsidRPr="00BA57C0">
        <w:rPr>
          <w:rFonts w:ascii="Ebrima" w:hAnsi="Ebrima"/>
          <w:b/>
        </w:rPr>
        <w:t>F</w:t>
      </w:r>
      <w:r w:rsidRPr="00BA57C0">
        <w:rPr>
          <w:rFonts w:ascii="Ebrima" w:hAnsi="Ebrima"/>
          <w:b/>
          <w:spacing w:val="-1"/>
        </w:rPr>
        <w:t>i</w:t>
      </w:r>
      <w:r w:rsidRPr="00BA57C0">
        <w:rPr>
          <w:rFonts w:ascii="Ebrima" w:hAnsi="Ebrima"/>
          <w:b/>
        </w:rPr>
        <w:t>re</w:t>
      </w:r>
      <w:r w:rsidRPr="00BA57C0">
        <w:rPr>
          <w:rFonts w:ascii="Ebrima" w:hAnsi="Ebrima"/>
          <w:b/>
          <w:spacing w:val="-1"/>
        </w:rPr>
        <w:t>w</w:t>
      </w:r>
      <w:r w:rsidRPr="00BA57C0">
        <w:rPr>
          <w:rFonts w:ascii="Ebrima" w:hAnsi="Ebrima"/>
          <w:b/>
        </w:rPr>
        <w:t>a</w:t>
      </w:r>
      <w:r w:rsidRPr="00BA57C0">
        <w:rPr>
          <w:rFonts w:ascii="Ebrima" w:hAnsi="Ebrima"/>
          <w:b/>
          <w:spacing w:val="2"/>
        </w:rPr>
        <w:t>l</w:t>
      </w:r>
      <w:r w:rsidRPr="00BA57C0">
        <w:rPr>
          <w:rFonts w:ascii="Ebrima" w:hAnsi="Ebrima"/>
          <w:b/>
        </w:rPr>
        <w:t>l?</w:t>
      </w:r>
    </w:p>
    <w:p w14:paraId="4D79D4D0" w14:textId="488FE6B8" w:rsidR="00DB5437" w:rsidRPr="00BA57C0" w:rsidRDefault="00BA57C0" w:rsidP="00BA57C0">
      <w:pPr>
        <w:spacing w:before="14" w:line="260" w:lineRule="exact"/>
        <w:ind w:left="426"/>
        <w:rPr>
          <w:rFonts w:ascii="Ebrima" w:hAnsi="Ebrima"/>
        </w:rPr>
      </w:pPr>
      <w:r w:rsidRPr="00BA57C0">
        <w:rPr>
          <w:rFonts w:ascii="Ebrima" w:hAnsi="Ebrima"/>
        </w:rPr>
        <w:t>Firewall adalah sebuah sistem keamanan jaringan yang berfungsi untuk memonitor dan mengontrol lalu lintas jaringan yang masuk dan keluar berdasarkan aturan keamanan yang telah ditetapkan. Firewall dapat berupa perangkat keras, perangkat lunak, atau kombinasi keduanya, dan digunakan untuk melindungi jaringan dari akses yang tidak sah, serangan siber, dan ancaman lainnya.</w:t>
      </w:r>
    </w:p>
    <w:p w14:paraId="405E7D5B" w14:textId="77777777" w:rsidR="00DB5437" w:rsidRPr="00BA57C0" w:rsidRDefault="00DB5437">
      <w:pPr>
        <w:spacing w:line="200" w:lineRule="exact"/>
        <w:rPr>
          <w:rFonts w:ascii="Ebrima" w:hAnsi="Ebrima"/>
        </w:rPr>
      </w:pPr>
    </w:p>
    <w:p w14:paraId="03FBE2D4" w14:textId="77777777" w:rsidR="00DB5437" w:rsidRPr="00BA57C0" w:rsidRDefault="00DB5437">
      <w:pPr>
        <w:spacing w:line="200" w:lineRule="exact"/>
        <w:rPr>
          <w:rFonts w:ascii="Ebrima" w:hAnsi="Ebrima"/>
        </w:rPr>
      </w:pPr>
    </w:p>
    <w:p w14:paraId="71399F87" w14:textId="77777777" w:rsidR="00DB5437" w:rsidRPr="00BA57C0" w:rsidRDefault="00BA57C0">
      <w:pPr>
        <w:ind w:left="100"/>
        <w:rPr>
          <w:rFonts w:ascii="Ebrima" w:hAnsi="Ebrima"/>
        </w:rPr>
      </w:pPr>
      <w:r w:rsidRPr="00BA57C0">
        <w:rPr>
          <w:rFonts w:ascii="Ebrima" w:hAnsi="Ebrima"/>
          <w:b/>
        </w:rPr>
        <w:t>4)</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spacing w:val="-1"/>
        </w:rPr>
        <w:t>m</w:t>
      </w:r>
      <w:r w:rsidRPr="00BA57C0">
        <w:rPr>
          <w:rFonts w:ascii="Ebrima" w:hAnsi="Ebrima"/>
          <w:b/>
        </w:rPr>
        <w:t>enurut</w:t>
      </w:r>
      <w:r w:rsidRPr="00BA57C0">
        <w:rPr>
          <w:rFonts w:ascii="Ebrima" w:hAnsi="Ebrima"/>
          <w:b/>
          <w:spacing w:val="-8"/>
        </w:rPr>
        <w:t xml:space="preserve"> </w:t>
      </w:r>
      <w:r w:rsidRPr="00BA57C0">
        <w:rPr>
          <w:rFonts w:ascii="Ebrima" w:hAnsi="Ebrima"/>
          <w:b/>
        </w:rPr>
        <w:t>a</w:t>
      </w:r>
      <w:r w:rsidRPr="00BA57C0">
        <w:rPr>
          <w:rFonts w:ascii="Ebrima" w:hAnsi="Ebrima"/>
          <w:b/>
          <w:spacing w:val="2"/>
        </w:rPr>
        <w:t>n</w:t>
      </w:r>
      <w:r w:rsidRPr="00BA57C0">
        <w:rPr>
          <w:rFonts w:ascii="Ebrima" w:hAnsi="Ebrima"/>
          <w:b/>
        </w:rPr>
        <w:t>da</w:t>
      </w:r>
      <w:r w:rsidRPr="00BA57C0">
        <w:rPr>
          <w:rFonts w:ascii="Ebrima" w:hAnsi="Ebrima"/>
          <w:b/>
          <w:spacing w:val="-4"/>
        </w:rPr>
        <w:t xml:space="preserve"> </w:t>
      </w:r>
      <w:r w:rsidRPr="00BA57C0">
        <w:rPr>
          <w:rFonts w:ascii="Ebrima" w:hAnsi="Ebrima"/>
          <w:b/>
          <w:spacing w:val="1"/>
        </w:rPr>
        <w:t>a</w:t>
      </w:r>
      <w:r w:rsidRPr="00BA57C0">
        <w:rPr>
          <w:rFonts w:ascii="Ebrima" w:hAnsi="Ebrima"/>
          <w:b/>
        </w:rPr>
        <w:t>pa</w:t>
      </w:r>
      <w:r w:rsidRPr="00BA57C0">
        <w:rPr>
          <w:rFonts w:ascii="Ebrima" w:hAnsi="Ebrima"/>
          <w:b/>
          <w:spacing w:val="-2"/>
        </w:rPr>
        <w:t xml:space="preserve"> </w:t>
      </w:r>
      <w:r w:rsidRPr="00BA57C0">
        <w:rPr>
          <w:rFonts w:ascii="Ebrima" w:hAnsi="Ebrima"/>
          <w:b/>
        </w:rPr>
        <w:t>itu</w:t>
      </w:r>
      <w:r w:rsidRPr="00BA57C0">
        <w:rPr>
          <w:rFonts w:ascii="Ebrima" w:hAnsi="Ebrima"/>
          <w:b/>
          <w:spacing w:val="-3"/>
        </w:rPr>
        <w:t xml:space="preserve"> </w:t>
      </w:r>
      <w:r w:rsidRPr="00BA57C0">
        <w:rPr>
          <w:rFonts w:ascii="Ebrima" w:hAnsi="Ebrima"/>
          <w:b/>
        </w:rPr>
        <w:t>NAT?</w:t>
      </w:r>
    </w:p>
    <w:p w14:paraId="030E153B" w14:textId="39B55911" w:rsidR="00DB5437" w:rsidRPr="00BA57C0" w:rsidRDefault="00BA57C0" w:rsidP="00BA57C0">
      <w:pPr>
        <w:spacing w:line="200" w:lineRule="exact"/>
        <w:ind w:left="426"/>
        <w:rPr>
          <w:rFonts w:ascii="Ebrima" w:hAnsi="Ebrima"/>
        </w:rPr>
      </w:pPr>
      <w:r w:rsidRPr="00BA57C0">
        <w:rPr>
          <w:rFonts w:ascii="Ebrima" w:hAnsi="Ebrima"/>
        </w:rPr>
        <w:t>NAT (Network Address Translation) adalah teknik yang digunakan untuk mengubah alamat IP dalam header paket data yang sedang ditransmisikan melintasi router atau perangkat jaringan lainnya. NAT memungkinkan banyak perangkat pada jaringan lokal untuk berbagi satu alamat IP publik saat mengakses internet, serta menyediakan beberapa tingkat keamanan dengan menyembunyikan alamat IP internal dari jaringan eksternal.</w:t>
      </w:r>
    </w:p>
    <w:p w14:paraId="4E512CBC" w14:textId="77777777" w:rsidR="00DB5437" w:rsidRPr="00BA57C0" w:rsidRDefault="00BA57C0">
      <w:pPr>
        <w:ind w:left="100"/>
        <w:rPr>
          <w:rFonts w:ascii="Ebrima" w:hAnsi="Ebrima"/>
        </w:rPr>
      </w:pPr>
      <w:r w:rsidRPr="00BA57C0">
        <w:rPr>
          <w:rFonts w:ascii="Ebrima" w:hAnsi="Ebrima"/>
          <w:b/>
        </w:rPr>
        <w:t>5)</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rPr>
        <w:t>apa</w:t>
      </w:r>
      <w:r w:rsidRPr="00BA57C0">
        <w:rPr>
          <w:rFonts w:ascii="Ebrima" w:hAnsi="Ebrima"/>
          <w:b/>
          <w:spacing w:val="-2"/>
        </w:rPr>
        <w:t xml:space="preserve"> </w:t>
      </w:r>
      <w:r w:rsidRPr="00BA57C0">
        <w:rPr>
          <w:rFonts w:ascii="Ebrima" w:hAnsi="Ebrima"/>
          <w:b/>
        </w:rPr>
        <w:t>itu</w:t>
      </w:r>
      <w:r w:rsidRPr="00BA57C0">
        <w:rPr>
          <w:rFonts w:ascii="Ebrima" w:hAnsi="Ebrima"/>
          <w:b/>
          <w:spacing w:val="-2"/>
        </w:rPr>
        <w:t xml:space="preserve"> </w:t>
      </w:r>
      <w:r w:rsidRPr="00BA57C0">
        <w:rPr>
          <w:rFonts w:ascii="Ebrima" w:hAnsi="Ebrima"/>
          <w:b/>
        </w:rPr>
        <w:t>Switch</w:t>
      </w:r>
      <w:r w:rsidRPr="00BA57C0">
        <w:rPr>
          <w:rFonts w:ascii="Ebrima" w:hAnsi="Ebrima"/>
          <w:b/>
          <w:spacing w:val="-6"/>
        </w:rPr>
        <w:t xml:space="preserve"> </w:t>
      </w:r>
      <w:r w:rsidRPr="00BA57C0">
        <w:rPr>
          <w:rFonts w:ascii="Ebrima" w:hAnsi="Ebrima"/>
          <w:b/>
        </w:rPr>
        <w:t>M</w:t>
      </w:r>
      <w:r w:rsidRPr="00BA57C0">
        <w:rPr>
          <w:rFonts w:ascii="Ebrima" w:hAnsi="Ebrima"/>
          <w:b/>
          <w:spacing w:val="1"/>
        </w:rPr>
        <w:t>a</w:t>
      </w:r>
      <w:r w:rsidRPr="00BA57C0">
        <w:rPr>
          <w:rFonts w:ascii="Ebrima" w:hAnsi="Ebrima"/>
          <w:b/>
        </w:rPr>
        <w:t>n</w:t>
      </w:r>
      <w:r w:rsidRPr="00BA57C0">
        <w:rPr>
          <w:rFonts w:ascii="Ebrima" w:hAnsi="Ebrima"/>
          <w:b/>
          <w:spacing w:val="1"/>
        </w:rPr>
        <w:t>a</w:t>
      </w:r>
      <w:r w:rsidRPr="00BA57C0">
        <w:rPr>
          <w:rFonts w:ascii="Ebrima" w:hAnsi="Ebrima"/>
          <w:b/>
        </w:rPr>
        <w:t>ged</w:t>
      </w:r>
      <w:r w:rsidRPr="00BA57C0">
        <w:rPr>
          <w:rFonts w:ascii="Ebrima" w:hAnsi="Ebrima"/>
          <w:b/>
          <w:spacing w:val="-9"/>
        </w:rPr>
        <w:t xml:space="preserve"> </w:t>
      </w:r>
      <w:r w:rsidRPr="00BA57C0">
        <w:rPr>
          <w:rFonts w:ascii="Ebrima" w:hAnsi="Ebrima"/>
          <w:b/>
        </w:rPr>
        <w:t>dan</w:t>
      </w:r>
      <w:r w:rsidRPr="00BA57C0">
        <w:rPr>
          <w:rFonts w:ascii="Ebrima" w:hAnsi="Ebrima"/>
          <w:b/>
          <w:spacing w:val="-3"/>
        </w:rPr>
        <w:t xml:space="preserve"> </w:t>
      </w:r>
      <w:r w:rsidRPr="00BA57C0">
        <w:rPr>
          <w:rFonts w:ascii="Ebrima" w:hAnsi="Ebrima"/>
          <w:b/>
        </w:rPr>
        <w:t>Switch</w:t>
      </w:r>
      <w:r w:rsidRPr="00BA57C0">
        <w:rPr>
          <w:rFonts w:ascii="Ebrima" w:hAnsi="Ebrima"/>
          <w:b/>
          <w:spacing w:val="-6"/>
        </w:rPr>
        <w:t xml:space="preserve"> </w:t>
      </w:r>
      <w:r w:rsidRPr="00BA57C0">
        <w:rPr>
          <w:rFonts w:ascii="Ebrima" w:hAnsi="Ebrima"/>
          <w:b/>
        </w:rPr>
        <w:t>Unma</w:t>
      </w:r>
      <w:r w:rsidRPr="00BA57C0">
        <w:rPr>
          <w:rFonts w:ascii="Ebrima" w:hAnsi="Ebrima"/>
          <w:b/>
          <w:spacing w:val="1"/>
        </w:rPr>
        <w:t>n</w:t>
      </w:r>
      <w:r w:rsidRPr="00BA57C0">
        <w:rPr>
          <w:rFonts w:ascii="Ebrima" w:hAnsi="Ebrima"/>
          <w:b/>
        </w:rPr>
        <w:t>a</w:t>
      </w:r>
      <w:r w:rsidRPr="00BA57C0">
        <w:rPr>
          <w:rFonts w:ascii="Ebrima" w:hAnsi="Ebrima"/>
          <w:b/>
          <w:spacing w:val="1"/>
        </w:rPr>
        <w:t>g</w:t>
      </w:r>
      <w:r w:rsidRPr="00BA57C0">
        <w:rPr>
          <w:rFonts w:ascii="Ebrima" w:hAnsi="Ebrima"/>
          <w:b/>
        </w:rPr>
        <w:t>ed?</w:t>
      </w:r>
    </w:p>
    <w:p w14:paraId="1B2DF9E6" w14:textId="77777777" w:rsidR="00DB5437" w:rsidRPr="00BA57C0" w:rsidRDefault="00BA57C0">
      <w:pPr>
        <w:spacing w:before="21" w:line="258" w:lineRule="auto"/>
        <w:ind w:left="820" w:right="84"/>
        <w:jc w:val="both"/>
        <w:rPr>
          <w:rFonts w:ascii="Ebrima" w:hAnsi="Ebrima"/>
        </w:rPr>
      </w:pPr>
      <w:r w:rsidRPr="00BA57C0">
        <w:rPr>
          <w:rFonts w:ascii="Ebrima" w:hAnsi="Ebrima"/>
        </w:rPr>
        <w:t>Jadi</w:t>
      </w:r>
      <w:r w:rsidRPr="00BA57C0">
        <w:rPr>
          <w:rFonts w:ascii="Ebrima" w:hAnsi="Ebrima"/>
          <w:spacing w:val="-13"/>
        </w:rPr>
        <w:t xml:space="preserve"> </w:t>
      </w:r>
      <w:r w:rsidRPr="00BA57C0">
        <w:rPr>
          <w:rFonts w:ascii="Ebrima" w:hAnsi="Ebrima"/>
          <w:b/>
        </w:rPr>
        <w:t>Switch</w:t>
      </w:r>
      <w:r w:rsidRPr="00BA57C0">
        <w:rPr>
          <w:rFonts w:ascii="Ebrima" w:hAnsi="Ebrima"/>
          <w:b/>
          <w:spacing w:val="-15"/>
        </w:rPr>
        <w:t xml:space="preserve"> </w:t>
      </w:r>
      <w:r w:rsidRPr="00BA57C0">
        <w:rPr>
          <w:rFonts w:ascii="Ebrima" w:hAnsi="Ebrima"/>
          <w:b/>
        </w:rPr>
        <w:t>M</w:t>
      </w:r>
      <w:r w:rsidRPr="00BA57C0">
        <w:rPr>
          <w:rFonts w:ascii="Ebrima" w:hAnsi="Ebrima"/>
          <w:b/>
          <w:spacing w:val="1"/>
        </w:rPr>
        <w:t>a</w:t>
      </w:r>
      <w:r w:rsidRPr="00BA57C0">
        <w:rPr>
          <w:rFonts w:ascii="Ebrima" w:hAnsi="Ebrima"/>
          <w:b/>
        </w:rPr>
        <w:t>n</w:t>
      </w:r>
      <w:r w:rsidRPr="00BA57C0">
        <w:rPr>
          <w:rFonts w:ascii="Ebrima" w:hAnsi="Ebrima"/>
          <w:b/>
          <w:spacing w:val="1"/>
        </w:rPr>
        <w:t>a</w:t>
      </w:r>
      <w:r w:rsidRPr="00BA57C0">
        <w:rPr>
          <w:rFonts w:ascii="Ebrima" w:hAnsi="Ebrima"/>
          <w:b/>
        </w:rPr>
        <w:t>ged</w:t>
      </w:r>
      <w:r w:rsidRPr="00BA57C0">
        <w:rPr>
          <w:rFonts w:ascii="Ebrima" w:hAnsi="Ebrima"/>
          <w:b/>
          <w:spacing w:val="-17"/>
        </w:rPr>
        <w:t xml:space="preserve"> </w:t>
      </w:r>
      <w:r w:rsidRPr="00BA57C0">
        <w:rPr>
          <w:rFonts w:ascii="Ebrima" w:hAnsi="Ebrima"/>
        </w:rPr>
        <w:t>a</w:t>
      </w:r>
      <w:r w:rsidRPr="00BA57C0">
        <w:rPr>
          <w:rFonts w:ascii="Ebrima" w:hAnsi="Ebrima"/>
          <w:spacing w:val="-1"/>
        </w:rPr>
        <w:t>d</w:t>
      </w:r>
      <w:r w:rsidRPr="00BA57C0">
        <w:rPr>
          <w:rFonts w:ascii="Ebrima" w:hAnsi="Ebrima"/>
        </w:rPr>
        <w:t>alah</w:t>
      </w:r>
      <w:r w:rsidRPr="00BA57C0">
        <w:rPr>
          <w:rFonts w:ascii="Ebrima" w:hAnsi="Ebrima"/>
          <w:spacing w:val="-15"/>
        </w:rPr>
        <w:t xml:space="preserve"> </w:t>
      </w:r>
      <w:r w:rsidRPr="00BA57C0">
        <w:rPr>
          <w:rFonts w:ascii="Ebrima" w:hAnsi="Ebrima"/>
        </w:rPr>
        <w:t>jenis</w:t>
      </w:r>
      <w:r w:rsidRPr="00BA57C0">
        <w:rPr>
          <w:rFonts w:ascii="Ebrima" w:hAnsi="Ebrima"/>
          <w:spacing w:val="-13"/>
        </w:rPr>
        <w:t xml:space="preserve"> </w:t>
      </w:r>
      <w:r w:rsidRPr="00BA57C0">
        <w:rPr>
          <w:rFonts w:ascii="Ebrima" w:hAnsi="Ebrima"/>
        </w:rPr>
        <w:t>switch</w:t>
      </w:r>
      <w:r w:rsidRPr="00BA57C0">
        <w:rPr>
          <w:rFonts w:ascii="Ebrima" w:hAnsi="Ebrima"/>
          <w:spacing w:val="-15"/>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14"/>
        </w:rPr>
        <w:t xml:space="preserve"> </w:t>
      </w:r>
      <w:r w:rsidRPr="00BA57C0">
        <w:rPr>
          <w:rFonts w:ascii="Ebrima" w:hAnsi="Ebrima"/>
          <w:w w:val="99"/>
        </w:rPr>
        <w:t>m</w:t>
      </w:r>
      <w:r w:rsidRPr="00BA57C0">
        <w:rPr>
          <w:rFonts w:ascii="Ebrima" w:hAnsi="Ebrima"/>
          <w:spacing w:val="-1"/>
          <w:w w:val="99"/>
        </w:rPr>
        <w:t>e</w:t>
      </w:r>
      <w:r w:rsidRPr="00BA57C0">
        <w:rPr>
          <w:rFonts w:ascii="Ebrima" w:hAnsi="Ebrima"/>
          <w:w w:val="99"/>
        </w:rPr>
        <w:t>mu</w:t>
      </w:r>
      <w:r w:rsidRPr="00BA57C0">
        <w:rPr>
          <w:rFonts w:ascii="Ebrima" w:hAnsi="Ebrima"/>
          <w:spacing w:val="1"/>
          <w:w w:val="99"/>
        </w:rPr>
        <w:t>n</w:t>
      </w:r>
      <w:r w:rsidRPr="00BA57C0">
        <w:rPr>
          <w:rFonts w:ascii="Ebrima" w:hAnsi="Ebrima"/>
          <w:w w:val="99"/>
        </w:rPr>
        <w:t>g</w:t>
      </w:r>
      <w:r w:rsidRPr="00BA57C0">
        <w:rPr>
          <w:rFonts w:ascii="Ebrima" w:hAnsi="Ebrima"/>
          <w:spacing w:val="1"/>
          <w:w w:val="99"/>
        </w:rPr>
        <w:t>k</w:t>
      </w:r>
      <w:r w:rsidRPr="00BA57C0">
        <w:rPr>
          <w:rFonts w:ascii="Ebrima" w:hAnsi="Ebrima"/>
          <w:spacing w:val="-1"/>
          <w:w w:val="99"/>
        </w:rPr>
        <w:t>i</w:t>
      </w:r>
      <w:r w:rsidRPr="00BA57C0">
        <w:rPr>
          <w:rFonts w:ascii="Ebrima" w:hAnsi="Ebrima"/>
          <w:w w:val="99"/>
        </w:rPr>
        <w:t>n</w:t>
      </w:r>
      <w:r w:rsidRPr="00BA57C0">
        <w:rPr>
          <w:rFonts w:ascii="Ebrima" w:hAnsi="Ebrima"/>
          <w:spacing w:val="1"/>
          <w:w w:val="99"/>
        </w:rPr>
        <w:t>k</w:t>
      </w:r>
      <w:r w:rsidRPr="00BA57C0">
        <w:rPr>
          <w:rFonts w:ascii="Ebrima" w:hAnsi="Ebrima"/>
          <w:w w:val="99"/>
        </w:rPr>
        <w:t>an</w:t>
      </w:r>
      <w:r w:rsidRPr="00BA57C0">
        <w:rPr>
          <w:rFonts w:ascii="Ebrima" w:hAnsi="Ebrima"/>
          <w:spacing w:val="-9"/>
          <w:w w:val="99"/>
        </w:rPr>
        <w:t xml:space="preserve"> </w:t>
      </w:r>
      <w:r w:rsidRPr="00BA57C0">
        <w:rPr>
          <w:rFonts w:ascii="Ebrima" w:hAnsi="Ebrima"/>
        </w:rPr>
        <w:t>kontrol</w:t>
      </w:r>
      <w:r w:rsidRPr="00BA57C0">
        <w:rPr>
          <w:rFonts w:ascii="Ebrima" w:hAnsi="Ebrima"/>
          <w:spacing w:val="-16"/>
        </w:rPr>
        <w:t xml:space="preserve"> </w:t>
      </w:r>
      <w:r w:rsidRPr="00BA57C0">
        <w:rPr>
          <w:rFonts w:ascii="Ebrima" w:hAnsi="Ebrima"/>
        </w:rPr>
        <w:t>dan</w:t>
      </w:r>
      <w:r w:rsidRPr="00BA57C0">
        <w:rPr>
          <w:rFonts w:ascii="Ebrima" w:hAnsi="Ebrima"/>
          <w:spacing w:val="-13"/>
        </w:rPr>
        <w:t xml:space="preserve"> </w:t>
      </w:r>
      <w:r w:rsidRPr="00BA57C0">
        <w:rPr>
          <w:rFonts w:ascii="Ebrima" w:hAnsi="Ebrima"/>
        </w:rPr>
        <w:t>pengaturan</w:t>
      </w:r>
      <w:r w:rsidRPr="00BA57C0">
        <w:rPr>
          <w:rFonts w:ascii="Ebrima" w:hAnsi="Ebrima"/>
          <w:spacing w:val="-19"/>
        </w:rPr>
        <w:t xml:space="preserve"> </w:t>
      </w:r>
      <w:r w:rsidRPr="00BA57C0">
        <w:rPr>
          <w:rFonts w:ascii="Ebrima" w:hAnsi="Ebrima"/>
        </w:rPr>
        <w:t>detail</w:t>
      </w:r>
      <w:r w:rsidRPr="00BA57C0">
        <w:rPr>
          <w:rFonts w:ascii="Ebrima" w:hAnsi="Ebrima"/>
          <w:spacing w:val="-10"/>
        </w:rPr>
        <w:t xml:space="preserve"> </w:t>
      </w:r>
      <w:r w:rsidRPr="00BA57C0">
        <w:rPr>
          <w:rFonts w:ascii="Ebrima" w:hAnsi="Ebrima"/>
        </w:rPr>
        <w:t>jaringa</w:t>
      </w:r>
      <w:r w:rsidRPr="00BA57C0">
        <w:rPr>
          <w:rFonts w:ascii="Ebrima" w:hAnsi="Ebrima"/>
          <w:spacing w:val="1"/>
        </w:rPr>
        <w:t>n</w:t>
      </w:r>
      <w:r w:rsidRPr="00BA57C0">
        <w:rPr>
          <w:rFonts w:ascii="Ebrima" w:hAnsi="Ebrima"/>
        </w:rPr>
        <w:t>,</w:t>
      </w:r>
      <w:r w:rsidRPr="00BA57C0">
        <w:rPr>
          <w:rFonts w:ascii="Ebrima" w:hAnsi="Ebrima"/>
          <w:spacing w:val="-18"/>
        </w:rPr>
        <w:t xml:space="preserve"> </w:t>
      </w:r>
      <w:r w:rsidRPr="00BA57C0">
        <w:rPr>
          <w:rFonts w:ascii="Ebrima" w:hAnsi="Ebrima"/>
        </w:rPr>
        <w:t>cocok</w:t>
      </w:r>
      <w:r w:rsidRPr="00BA57C0">
        <w:rPr>
          <w:rFonts w:ascii="Ebrima" w:hAnsi="Ebrima"/>
          <w:spacing w:val="-15"/>
        </w:rPr>
        <w:t xml:space="preserve"> </w:t>
      </w:r>
      <w:r w:rsidRPr="00BA57C0">
        <w:rPr>
          <w:rFonts w:ascii="Ebrima" w:hAnsi="Ebrima"/>
        </w:rPr>
        <w:t>u</w:t>
      </w:r>
      <w:r w:rsidRPr="00BA57C0">
        <w:rPr>
          <w:rFonts w:ascii="Ebrima" w:hAnsi="Ebrima"/>
          <w:spacing w:val="1"/>
        </w:rPr>
        <w:t>n</w:t>
      </w:r>
      <w:r w:rsidRPr="00BA57C0">
        <w:rPr>
          <w:rFonts w:ascii="Ebrima" w:hAnsi="Ebrima"/>
        </w:rPr>
        <w:t>tuk li</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ungan</w:t>
      </w:r>
      <w:r w:rsidRPr="00BA57C0">
        <w:rPr>
          <w:rFonts w:ascii="Ebrima" w:hAnsi="Ebrima"/>
          <w:spacing w:val="2"/>
        </w:rPr>
        <w:t xml:space="preserve"> </w:t>
      </w:r>
      <w:r w:rsidRPr="00BA57C0">
        <w:rPr>
          <w:rFonts w:ascii="Ebrima" w:hAnsi="Ebrima"/>
        </w:rPr>
        <w:t>b</w:t>
      </w:r>
      <w:r w:rsidRPr="00BA57C0">
        <w:rPr>
          <w:rFonts w:ascii="Ebrima" w:hAnsi="Ebrima"/>
          <w:spacing w:val="-1"/>
        </w:rPr>
        <w:t>e</w:t>
      </w:r>
      <w:r w:rsidRPr="00BA57C0">
        <w:rPr>
          <w:rFonts w:ascii="Ebrima" w:hAnsi="Ebrima"/>
        </w:rPr>
        <w:t>sar</w:t>
      </w:r>
      <w:r w:rsidRPr="00BA57C0">
        <w:rPr>
          <w:rFonts w:ascii="Ebrima" w:hAnsi="Ebrima"/>
          <w:spacing w:val="5"/>
        </w:rPr>
        <w:t xml:space="preserve"> </w:t>
      </w:r>
      <w:r w:rsidRPr="00BA57C0">
        <w:rPr>
          <w:rFonts w:ascii="Ebrima" w:hAnsi="Ebrima"/>
        </w:rPr>
        <w:t>dan</w:t>
      </w:r>
      <w:r w:rsidRPr="00BA57C0">
        <w:rPr>
          <w:rFonts w:ascii="Ebrima" w:hAnsi="Ebrima"/>
          <w:spacing w:val="7"/>
        </w:rPr>
        <w:t xml:space="preserve"> </w:t>
      </w:r>
      <w:r w:rsidRPr="00BA57C0">
        <w:rPr>
          <w:rFonts w:ascii="Ebrima" w:hAnsi="Ebrima"/>
        </w:rPr>
        <w:t>k</w:t>
      </w:r>
      <w:r w:rsidRPr="00BA57C0">
        <w:rPr>
          <w:rFonts w:ascii="Ebrima" w:hAnsi="Ebrima"/>
          <w:spacing w:val="1"/>
        </w:rPr>
        <w:t>o</w:t>
      </w:r>
      <w:r w:rsidRPr="00BA57C0">
        <w:rPr>
          <w:rFonts w:ascii="Ebrima" w:hAnsi="Ebrima"/>
          <w:spacing w:val="-2"/>
        </w:rPr>
        <w:t>m</w:t>
      </w:r>
      <w:r w:rsidRPr="00BA57C0">
        <w:rPr>
          <w:rFonts w:ascii="Ebrima" w:hAnsi="Ebrima"/>
        </w:rPr>
        <w:t>pleks.</w:t>
      </w:r>
      <w:r w:rsidRPr="00BA57C0">
        <w:rPr>
          <w:rFonts w:ascii="Ebrima" w:hAnsi="Ebrima"/>
          <w:spacing w:val="1"/>
        </w:rPr>
        <w:t xml:space="preserve"> </w:t>
      </w:r>
      <w:r w:rsidRPr="00BA57C0">
        <w:rPr>
          <w:rFonts w:ascii="Ebrima" w:hAnsi="Ebrima"/>
        </w:rPr>
        <w:t>Sem</w:t>
      </w:r>
      <w:r w:rsidRPr="00BA57C0">
        <w:rPr>
          <w:rFonts w:ascii="Ebrima" w:hAnsi="Ebrima"/>
          <w:spacing w:val="-1"/>
        </w:rPr>
        <w:t>e</w:t>
      </w:r>
      <w:r w:rsidRPr="00BA57C0">
        <w:rPr>
          <w:rFonts w:ascii="Ebrima" w:hAnsi="Ebrima"/>
        </w:rPr>
        <w:t>ntara it</w:t>
      </w:r>
      <w:r w:rsidRPr="00BA57C0">
        <w:rPr>
          <w:rFonts w:ascii="Ebrima" w:hAnsi="Ebrima"/>
          <w:spacing w:val="1"/>
        </w:rPr>
        <w:t>u</w:t>
      </w:r>
      <w:r w:rsidRPr="00BA57C0">
        <w:rPr>
          <w:rFonts w:ascii="Ebrima" w:hAnsi="Ebrima"/>
        </w:rPr>
        <w:t>,</w:t>
      </w:r>
      <w:r w:rsidRPr="00BA57C0">
        <w:rPr>
          <w:rFonts w:ascii="Ebrima" w:hAnsi="Ebrima"/>
          <w:spacing w:val="13"/>
        </w:rPr>
        <w:t xml:space="preserve"> </w:t>
      </w:r>
      <w:r w:rsidRPr="00BA57C0">
        <w:rPr>
          <w:rFonts w:ascii="Ebrima" w:hAnsi="Ebrima"/>
          <w:b/>
        </w:rPr>
        <w:t>Swi</w:t>
      </w:r>
      <w:r w:rsidRPr="00BA57C0">
        <w:rPr>
          <w:rFonts w:ascii="Ebrima" w:hAnsi="Ebrima"/>
          <w:b/>
          <w:spacing w:val="-1"/>
        </w:rPr>
        <w:t>t</w:t>
      </w:r>
      <w:r w:rsidRPr="00BA57C0">
        <w:rPr>
          <w:rFonts w:ascii="Ebrima" w:hAnsi="Ebrima"/>
          <w:b/>
        </w:rPr>
        <w:t>ch</w:t>
      </w:r>
      <w:r w:rsidRPr="00BA57C0">
        <w:rPr>
          <w:rFonts w:ascii="Ebrima" w:hAnsi="Ebrima"/>
          <w:b/>
          <w:spacing w:val="3"/>
        </w:rPr>
        <w:t xml:space="preserve"> </w:t>
      </w:r>
      <w:r w:rsidRPr="00BA57C0">
        <w:rPr>
          <w:rFonts w:ascii="Ebrima" w:hAnsi="Ebrima"/>
          <w:b/>
        </w:rPr>
        <w:t>Unman</w:t>
      </w:r>
      <w:r w:rsidRPr="00BA57C0">
        <w:rPr>
          <w:rFonts w:ascii="Ebrima" w:hAnsi="Ebrima"/>
          <w:b/>
          <w:spacing w:val="1"/>
        </w:rPr>
        <w:t>a</w:t>
      </w:r>
      <w:r w:rsidRPr="00BA57C0">
        <w:rPr>
          <w:rFonts w:ascii="Ebrima" w:hAnsi="Ebrima"/>
          <w:b/>
        </w:rPr>
        <w:t xml:space="preserve">ged </w:t>
      </w:r>
      <w:r w:rsidRPr="00BA57C0">
        <w:rPr>
          <w:rFonts w:ascii="Ebrima" w:hAnsi="Ebrima"/>
        </w:rPr>
        <w:t>adalah</w:t>
      </w:r>
      <w:r w:rsidRPr="00BA57C0">
        <w:rPr>
          <w:rFonts w:ascii="Ebrima" w:hAnsi="Ebrima"/>
          <w:spacing w:val="5"/>
        </w:rPr>
        <w:t xml:space="preserve"> </w:t>
      </w:r>
      <w:r w:rsidRPr="00BA57C0">
        <w:rPr>
          <w:rFonts w:ascii="Ebrima" w:hAnsi="Ebrima"/>
        </w:rPr>
        <w:t>switch</w:t>
      </w:r>
      <w:r w:rsidRPr="00BA57C0">
        <w:rPr>
          <w:rFonts w:ascii="Ebrima" w:hAnsi="Ebrima"/>
          <w:spacing w:val="4"/>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5"/>
        </w:rPr>
        <w:t xml:space="preserve"> </w:t>
      </w:r>
      <w:r w:rsidRPr="00BA57C0">
        <w:rPr>
          <w:rFonts w:ascii="Ebrima" w:hAnsi="Ebrima"/>
        </w:rPr>
        <w:t>bekerja</w:t>
      </w:r>
      <w:r w:rsidRPr="00BA57C0">
        <w:rPr>
          <w:rFonts w:ascii="Ebrima" w:hAnsi="Ebrima"/>
          <w:spacing w:val="2"/>
        </w:rPr>
        <w:t xml:space="preserve"> </w:t>
      </w:r>
      <w:r w:rsidRPr="00BA57C0">
        <w:rPr>
          <w:rFonts w:ascii="Ebrima" w:hAnsi="Ebrima"/>
        </w:rPr>
        <w:t>secara</w:t>
      </w:r>
      <w:r w:rsidRPr="00BA57C0">
        <w:rPr>
          <w:rFonts w:ascii="Ebrima" w:hAnsi="Ebrima"/>
          <w:spacing w:val="4"/>
        </w:rPr>
        <w:t xml:space="preserve"> </w:t>
      </w:r>
      <w:r w:rsidRPr="00BA57C0">
        <w:rPr>
          <w:rFonts w:ascii="Ebrima" w:hAnsi="Ebrima"/>
        </w:rPr>
        <w:t>otomatis tan</w:t>
      </w:r>
      <w:r w:rsidRPr="00BA57C0">
        <w:rPr>
          <w:rFonts w:ascii="Ebrima" w:hAnsi="Ebrima"/>
          <w:spacing w:val="1"/>
        </w:rPr>
        <w:t>p</w:t>
      </w:r>
      <w:r w:rsidRPr="00BA57C0">
        <w:rPr>
          <w:rFonts w:ascii="Ebrima" w:hAnsi="Ebrima"/>
        </w:rPr>
        <w:t>a</w:t>
      </w:r>
      <w:r w:rsidRPr="00BA57C0">
        <w:rPr>
          <w:rFonts w:ascii="Ebrima" w:hAnsi="Ebrima"/>
          <w:spacing w:val="7"/>
        </w:rPr>
        <w:t xml:space="preserve"> </w:t>
      </w:r>
      <w:r w:rsidRPr="00BA57C0">
        <w:rPr>
          <w:rFonts w:ascii="Ebrima" w:hAnsi="Ebrima"/>
        </w:rPr>
        <w:t>perlu</w:t>
      </w:r>
      <w:r w:rsidRPr="00BA57C0">
        <w:rPr>
          <w:rFonts w:ascii="Ebrima" w:hAnsi="Ebrima"/>
          <w:spacing w:val="7"/>
        </w:rPr>
        <w:t xml:space="preserve"> </w:t>
      </w:r>
      <w:r w:rsidRPr="00BA57C0">
        <w:rPr>
          <w:rFonts w:ascii="Ebrima" w:hAnsi="Ebrima"/>
        </w:rPr>
        <w:t xml:space="preserve">konfigurasi, </w:t>
      </w:r>
      <w:r w:rsidRPr="00BA57C0">
        <w:rPr>
          <w:rFonts w:ascii="Ebrima" w:hAnsi="Ebrima"/>
          <w:spacing w:val="-1"/>
        </w:rPr>
        <w:t>i</w:t>
      </w:r>
      <w:r w:rsidRPr="00BA57C0">
        <w:rPr>
          <w:rFonts w:ascii="Ebrima" w:hAnsi="Ebrima"/>
        </w:rPr>
        <w:t>d</w:t>
      </w:r>
      <w:r w:rsidRPr="00BA57C0">
        <w:rPr>
          <w:rFonts w:ascii="Ebrima" w:hAnsi="Ebrima"/>
          <w:spacing w:val="-1"/>
        </w:rPr>
        <w:t>e</w:t>
      </w:r>
      <w:r w:rsidRPr="00BA57C0">
        <w:rPr>
          <w:rFonts w:ascii="Ebrima" w:hAnsi="Ebrima"/>
        </w:rPr>
        <w:t>al</w:t>
      </w:r>
      <w:r w:rsidRPr="00BA57C0">
        <w:rPr>
          <w:rFonts w:ascii="Ebrima" w:hAnsi="Ebrima"/>
          <w:spacing w:val="10"/>
        </w:rPr>
        <w:t xml:space="preserve"> </w:t>
      </w:r>
      <w:r w:rsidRPr="00BA57C0">
        <w:rPr>
          <w:rFonts w:ascii="Ebrima" w:hAnsi="Ebrima"/>
        </w:rPr>
        <w:t>u</w:t>
      </w:r>
      <w:r w:rsidRPr="00BA57C0">
        <w:rPr>
          <w:rFonts w:ascii="Ebrima" w:hAnsi="Ebrima"/>
          <w:spacing w:val="1"/>
        </w:rPr>
        <w:t>n</w:t>
      </w:r>
      <w:r w:rsidRPr="00BA57C0">
        <w:rPr>
          <w:rFonts w:ascii="Ebrima" w:hAnsi="Ebrima"/>
        </w:rPr>
        <w:t>tuk</w:t>
      </w:r>
      <w:r w:rsidRPr="00BA57C0">
        <w:rPr>
          <w:rFonts w:ascii="Ebrima" w:hAnsi="Ebrima"/>
          <w:spacing w:val="5"/>
        </w:rPr>
        <w:t xml:space="preserve"> </w:t>
      </w:r>
      <w:r w:rsidRPr="00BA57C0">
        <w:rPr>
          <w:rFonts w:ascii="Ebrima" w:hAnsi="Ebrima"/>
        </w:rPr>
        <w:t>jaringan</w:t>
      </w:r>
      <w:r w:rsidRPr="00BA57C0">
        <w:rPr>
          <w:rFonts w:ascii="Ebrima" w:hAnsi="Ebrima"/>
          <w:spacing w:val="4"/>
        </w:rPr>
        <w:t xml:space="preserve"> </w:t>
      </w:r>
      <w:r w:rsidRPr="00BA57C0">
        <w:rPr>
          <w:rFonts w:ascii="Ebrima" w:hAnsi="Ebrima"/>
        </w:rPr>
        <w:t>kecil</w:t>
      </w:r>
      <w:r w:rsidRPr="00BA57C0">
        <w:rPr>
          <w:rFonts w:ascii="Ebrima" w:hAnsi="Ebrima"/>
          <w:spacing w:val="11"/>
        </w:rPr>
        <w:t xml:space="preserve"> </w:t>
      </w:r>
      <w:r w:rsidRPr="00BA57C0">
        <w:rPr>
          <w:rFonts w:ascii="Ebrima" w:hAnsi="Ebrima"/>
        </w:rPr>
        <w:t>a</w:t>
      </w:r>
      <w:r w:rsidRPr="00BA57C0">
        <w:rPr>
          <w:rFonts w:ascii="Ebrima" w:hAnsi="Ebrima"/>
          <w:spacing w:val="-1"/>
        </w:rPr>
        <w:t>t</w:t>
      </w:r>
      <w:r w:rsidRPr="00BA57C0">
        <w:rPr>
          <w:rFonts w:ascii="Ebrima" w:hAnsi="Ebrima"/>
        </w:rPr>
        <w:t>au</w:t>
      </w:r>
      <w:r w:rsidRPr="00BA57C0">
        <w:rPr>
          <w:rFonts w:ascii="Ebrima" w:hAnsi="Ebrima"/>
          <w:spacing w:val="8"/>
        </w:rPr>
        <w:t xml:space="preserve"> </w:t>
      </w:r>
      <w:r w:rsidRPr="00BA57C0">
        <w:rPr>
          <w:rFonts w:ascii="Ebrima" w:hAnsi="Ebrima"/>
        </w:rPr>
        <w:t>pe</w:t>
      </w:r>
      <w:r w:rsidRPr="00BA57C0">
        <w:rPr>
          <w:rFonts w:ascii="Ebrima" w:hAnsi="Ebrima"/>
          <w:spacing w:val="1"/>
        </w:rPr>
        <w:t>n</w:t>
      </w:r>
      <w:r w:rsidRPr="00BA57C0">
        <w:rPr>
          <w:rFonts w:ascii="Ebrima" w:hAnsi="Ebrima"/>
        </w:rPr>
        <w:t>ggu</w:t>
      </w:r>
      <w:r w:rsidRPr="00BA57C0">
        <w:rPr>
          <w:rFonts w:ascii="Ebrima" w:hAnsi="Ebrima"/>
          <w:spacing w:val="1"/>
        </w:rPr>
        <w:t>n</w:t>
      </w:r>
      <w:r w:rsidRPr="00BA57C0">
        <w:rPr>
          <w:rFonts w:ascii="Ebrima" w:hAnsi="Ebrima"/>
          <w:spacing w:val="-2"/>
        </w:rPr>
        <w:t>a</w:t>
      </w:r>
      <w:r w:rsidRPr="00BA57C0">
        <w:rPr>
          <w:rFonts w:ascii="Ebrima" w:hAnsi="Ebrima"/>
        </w:rPr>
        <w:t>an</w:t>
      </w:r>
      <w:r w:rsidRPr="00BA57C0">
        <w:rPr>
          <w:rFonts w:ascii="Ebrima" w:hAnsi="Ebrima"/>
          <w:spacing w:val="1"/>
        </w:rPr>
        <w:t xml:space="preserve"> </w:t>
      </w:r>
      <w:r w:rsidRPr="00BA57C0">
        <w:rPr>
          <w:rFonts w:ascii="Ebrima" w:hAnsi="Ebrima"/>
        </w:rPr>
        <w:t>rum</w:t>
      </w:r>
      <w:r w:rsidRPr="00BA57C0">
        <w:rPr>
          <w:rFonts w:ascii="Ebrima" w:hAnsi="Ebrima"/>
          <w:spacing w:val="-1"/>
        </w:rPr>
        <w:t>a</w:t>
      </w:r>
      <w:r w:rsidRPr="00BA57C0">
        <w:rPr>
          <w:rFonts w:ascii="Ebrima" w:hAnsi="Ebrima"/>
        </w:rPr>
        <w:t>h</w:t>
      </w:r>
      <w:r w:rsidRPr="00BA57C0">
        <w:rPr>
          <w:rFonts w:ascii="Ebrima" w:hAnsi="Ebrima"/>
          <w:spacing w:val="6"/>
        </w:rPr>
        <w:t xml:space="preserve"> </w:t>
      </w:r>
      <w:r w:rsidRPr="00BA57C0">
        <w:rPr>
          <w:rFonts w:ascii="Ebrima" w:hAnsi="Ebrima"/>
        </w:rPr>
        <w:t>karena</w:t>
      </w:r>
      <w:r w:rsidRPr="00BA57C0">
        <w:rPr>
          <w:rFonts w:ascii="Ebrima" w:hAnsi="Ebrima"/>
          <w:spacing w:val="6"/>
        </w:rPr>
        <w:t xml:space="preserve"> </w:t>
      </w:r>
      <w:r w:rsidRPr="00BA57C0">
        <w:rPr>
          <w:rFonts w:ascii="Ebrima" w:hAnsi="Ebrima"/>
        </w:rPr>
        <w:t>lebih</w:t>
      </w:r>
      <w:r w:rsidRPr="00BA57C0">
        <w:rPr>
          <w:rFonts w:ascii="Ebrima" w:hAnsi="Ebrima"/>
          <w:spacing w:val="7"/>
        </w:rPr>
        <w:t xml:space="preserve"> </w:t>
      </w:r>
      <w:r w:rsidRPr="00BA57C0">
        <w:rPr>
          <w:rFonts w:ascii="Ebrima" w:hAnsi="Ebrima"/>
        </w:rPr>
        <w:t>sederhana</w:t>
      </w:r>
      <w:r w:rsidRPr="00BA57C0">
        <w:rPr>
          <w:rFonts w:ascii="Ebrima" w:hAnsi="Ebrima"/>
          <w:spacing w:val="3"/>
        </w:rPr>
        <w:t xml:space="preserve"> </w:t>
      </w:r>
      <w:r w:rsidRPr="00BA57C0">
        <w:rPr>
          <w:rFonts w:ascii="Ebrima" w:hAnsi="Ebrima"/>
        </w:rPr>
        <w:t>dan</w:t>
      </w:r>
      <w:r w:rsidRPr="00BA57C0">
        <w:rPr>
          <w:rFonts w:ascii="Ebrima" w:hAnsi="Ebrima"/>
          <w:spacing w:val="7"/>
        </w:rPr>
        <w:t xml:space="preserve"> </w:t>
      </w:r>
      <w:r w:rsidRPr="00BA57C0">
        <w:rPr>
          <w:rFonts w:ascii="Ebrima" w:hAnsi="Ebrima"/>
        </w:rPr>
        <w:t>murah. Berik</w:t>
      </w:r>
      <w:r w:rsidRPr="00BA57C0">
        <w:rPr>
          <w:rFonts w:ascii="Ebrima" w:hAnsi="Ebrima"/>
          <w:spacing w:val="1"/>
        </w:rPr>
        <w:t>u</w:t>
      </w:r>
      <w:r w:rsidRPr="00BA57C0">
        <w:rPr>
          <w:rFonts w:ascii="Ebrima" w:hAnsi="Ebrima"/>
        </w:rPr>
        <w:t>t</w:t>
      </w:r>
      <w:r w:rsidRPr="00BA57C0">
        <w:rPr>
          <w:rFonts w:ascii="Ebrima" w:hAnsi="Ebrima"/>
          <w:spacing w:val="-6"/>
        </w:rPr>
        <w:t xml:space="preserve"> </w:t>
      </w:r>
      <w:r w:rsidRPr="00BA57C0">
        <w:rPr>
          <w:rFonts w:ascii="Ebrima" w:hAnsi="Ebrima"/>
          <w:spacing w:val="1"/>
        </w:rPr>
        <w:t>p</w:t>
      </w:r>
      <w:r w:rsidRPr="00BA57C0">
        <w:rPr>
          <w:rFonts w:ascii="Ebrima" w:hAnsi="Ebrima"/>
        </w:rPr>
        <w:t>enjelasan</w:t>
      </w:r>
      <w:r w:rsidRPr="00BA57C0">
        <w:rPr>
          <w:rFonts w:ascii="Ebrima" w:hAnsi="Ebrima"/>
          <w:spacing w:val="-9"/>
        </w:rPr>
        <w:t xml:space="preserve"> </w:t>
      </w:r>
      <w:r w:rsidRPr="00BA57C0">
        <w:rPr>
          <w:rFonts w:ascii="Ebrima" w:hAnsi="Ebrima"/>
          <w:spacing w:val="1"/>
        </w:rPr>
        <w:t>d</w:t>
      </w:r>
      <w:r w:rsidRPr="00BA57C0">
        <w:rPr>
          <w:rFonts w:ascii="Ebrima" w:hAnsi="Ebrima"/>
        </w:rPr>
        <w:t>etailn</w:t>
      </w:r>
      <w:r w:rsidRPr="00BA57C0">
        <w:rPr>
          <w:rFonts w:ascii="Ebrima" w:hAnsi="Ebrima"/>
          <w:spacing w:val="1"/>
        </w:rPr>
        <w:t>n</w:t>
      </w:r>
      <w:r w:rsidRPr="00BA57C0">
        <w:rPr>
          <w:rFonts w:ascii="Ebrima" w:hAnsi="Ebrima"/>
        </w:rPr>
        <w:t>ya:</w:t>
      </w:r>
    </w:p>
    <w:p w14:paraId="4DD8AF9D" w14:textId="77777777" w:rsidR="00DB5437" w:rsidRPr="00BA57C0" w:rsidRDefault="00DB5437">
      <w:pPr>
        <w:spacing w:before="14" w:line="260" w:lineRule="exact"/>
        <w:rPr>
          <w:rFonts w:ascii="Ebrima" w:hAnsi="Ebrima"/>
        </w:rPr>
      </w:pPr>
    </w:p>
    <w:p w14:paraId="0CD609AF" w14:textId="77777777" w:rsidR="00DB5437" w:rsidRPr="00BA57C0" w:rsidRDefault="00BA57C0">
      <w:pPr>
        <w:spacing w:line="259" w:lineRule="auto"/>
        <w:ind w:left="820" w:right="87"/>
        <w:jc w:val="both"/>
        <w:rPr>
          <w:rFonts w:ascii="Ebrima" w:hAnsi="Ebrima"/>
        </w:rPr>
      </w:pPr>
      <w:r w:rsidRPr="00BA57C0">
        <w:rPr>
          <w:rFonts w:ascii="Ebrima" w:hAnsi="Ebrima"/>
          <w:b/>
        </w:rPr>
        <w:t>Switch</w:t>
      </w:r>
      <w:r w:rsidRPr="00BA57C0">
        <w:rPr>
          <w:rFonts w:ascii="Ebrima" w:hAnsi="Ebrima"/>
          <w:b/>
          <w:spacing w:val="-3"/>
        </w:rPr>
        <w:t xml:space="preserve"> </w:t>
      </w:r>
      <w:r w:rsidRPr="00BA57C0">
        <w:rPr>
          <w:rFonts w:ascii="Ebrima" w:hAnsi="Ebrima"/>
          <w:b/>
        </w:rPr>
        <w:t>M</w:t>
      </w:r>
      <w:r w:rsidRPr="00BA57C0">
        <w:rPr>
          <w:rFonts w:ascii="Ebrima" w:hAnsi="Ebrima"/>
          <w:b/>
          <w:spacing w:val="1"/>
        </w:rPr>
        <w:t>a</w:t>
      </w:r>
      <w:r w:rsidRPr="00BA57C0">
        <w:rPr>
          <w:rFonts w:ascii="Ebrima" w:hAnsi="Ebrima"/>
          <w:b/>
        </w:rPr>
        <w:t>n</w:t>
      </w:r>
      <w:r w:rsidRPr="00BA57C0">
        <w:rPr>
          <w:rFonts w:ascii="Ebrima" w:hAnsi="Ebrima"/>
          <w:b/>
          <w:spacing w:val="1"/>
        </w:rPr>
        <w:t>a</w:t>
      </w:r>
      <w:r w:rsidRPr="00BA57C0">
        <w:rPr>
          <w:rFonts w:ascii="Ebrima" w:hAnsi="Ebrima"/>
          <w:b/>
        </w:rPr>
        <w:t>ged</w:t>
      </w:r>
      <w:r w:rsidRPr="00BA57C0">
        <w:rPr>
          <w:rFonts w:ascii="Ebrima" w:hAnsi="Ebrima"/>
          <w:b/>
          <w:spacing w:val="-5"/>
        </w:rPr>
        <w:t xml:space="preserve"> </w:t>
      </w:r>
      <w:r w:rsidRPr="00BA57C0">
        <w:rPr>
          <w:rFonts w:ascii="Ebrima" w:hAnsi="Ebrima"/>
        </w:rPr>
        <w:t>adalah</w:t>
      </w:r>
      <w:r w:rsidRPr="00BA57C0">
        <w:rPr>
          <w:rFonts w:ascii="Ebrima" w:hAnsi="Ebrima"/>
          <w:spacing w:val="-3"/>
        </w:rPr>
        <w:t xml:space="preserve"> </w:t>
      </w:r>
      <w:r w:rsidRPr="00BA57C0">
        <w:rPr>
          <w:rFonts w:ascii="Ebrima" w:hAnsi="Ebrima"/>
          <w:spacing w:val="-1"/>
        </w:rPr>
        <w:t>j</w:t>
      </w:r>
      <w:r w:rsidRPr="00BA57C0">
        <w:rPr>
          <w:rFonts w:ascii="Ebrima" w:hAnsi="Ebrima"/>
        </w:rPr>
        <w:t>enis</w:t>
      </w:r>
      <w:r w:rsidRPr="00BA57C0">
        <w:rPr>
          <w:rFonts w:ascii="Ebrima" w:hAnsi="Ebrima"/>
          <w:spacing w:val="-1"/>
        </w:rPr>
        <w:t xml:space="preserve"> </w:t>
      </w:r>
      <w:r w:rsidRPr="00BA57C0">
        <w:rPr>
          <w:rFonts w:ascii="Ebrima" w:hAnsi="Ebrima"/>
        </w:rPr>
        <w:t>switch</w:t>
      </w:r>
      <w:r w:rsidRPr="00BA57C0">
        <w:rPr>
          <w:rFonts w:ascii="Ebrima" w:hAnsi="Ebrima"/>
          <w:spacing w:val="-3"/>
        </w:rPr>
        <w:t xml:space="preserve"> </w:t>
      </w:r>
      <w:r w:rsidRPr="00BA57C0">
        <w:rPr>
          <w:rFonts w:ascii="Ebrima" w:hAnsi="Ebrima"/>
        </w:rPr>
        <w:t>jaringan</w:t>
      </w:r>
      <w:r w:rsidRPr="00BA57C0">
        <w:rPr>
          <w:rFonts w:ascii="Ebrima" w:hAnsi="Ebrima"/>
          <w:spacing w:val="-5"/>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2"/>
        </w:rPr>
        <w:t xml:space="preserve"> </w:t>
      </w:r>
      <w:r w:rsidRPr="00BA57C0">
        <w:rPr>
          <w:rFonts w:ascii="Ebrima" w:hAnsi="Ebrima"/>
        </w:rPr>
        <w:t>memu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in</w:t>
      </w:r>
      <w:r w:rsidRPr="00BA57C0">
        <w:rPr>
          <w:rFonts w:ascii="Ebrima" w:hAnsi="Ebrima"/>
          <w:spacing w:val="-1"/>
        </w:rPr>
        <w:t>k</w:t>
      </w:r>
      <w:r w:rsidRPr="00BA57C0">
        <w:rPr>
          <w:rFonts w:ascii="Ebrima" w:hAnsi="Ebrima"/>
        </w:rPr>
        <w:t>an</w:t>
      </w:r>
      <w:r w:rsidRPr="00BA57C0">
        <w:rPr>
          <w:rFonts w:ascii="Ebrima" w:hAnsi="Ebrima"/>
          <w:spacing w:val="-11"/>
        </w:rPr>
        <w:t xml:space="preserve"> </w:t>
      </w:r>
      <w:r w:rsidRPr="00BA57C0">
        <w:rPr>
          <w:rFonts w:ascii="Ebrima" w:hAnsi="Ebrima"/>
        </w:rPr>
        <w:t>An</w:t>
      </w:r>
      <w:r w:rsidRPr="00BA57C0">
        <w:rPr>
          <w:rFonts w:ascii="Ebrima" w:hAnsi="Ebrima"/>
          <w:spacing w:val="1"/>
        </w:rPr>
        <w:t>d</w:t>
      </w:r>
      <w:r w:rsidRPr="00BA57C0">
        <w:rPr>
          <w:rFonts w:ascii="Ebrima" w:hAnsi="Ebrima"/>
        </w:rPr>
        <w:t>a</w:t>
      </w:r>
      <w:r w:rsidRPr="00BA57C0">
        <w:rPr>
          <w:rFonts w:ascii="Ebrima" w:hAnsi="Ebrima"/>
          <w:spacing w:val="-2"/>
        </w:rPr>
        <w:t xml:space="preserve"> </w:t>
      </w:r>
      <w:r w:rsidRPr="00BA57C0">
        <w:rPr>
          <w:rFonts w:ascii="Ebrima" w:hAnsi="Ebrima"/>
        </w:rPr>
        <w:t>untuk</w:t>
      </w:r>
      <w:r w:rsidRPr="00BA57C0">
        <w:rPr>
          <w:rFonts w:ascii="Ebrima" w:hAnsi="Ebrima"/>
          <w:spacing w:val="-2"/>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o</w:t>
      </w:r>
      <w:r w:rsidRPr="00BA57C0">
        <w:rPr>
          <w:rFonts w:ascii="Ebrima" w:hAnsi="Ebrima"/>
          <w:spacing w:val="1"/>
        </w:rPr>
        <w:t>n</w:t>
      </w:r>
      <w:r w:rsidRPr="00BA57C0">
        <w:rPr>
          <w:rFonts w:ascii="Ebrima" w:hAnsi="Ebrima"/>
        </w:rPr>
        <w:t>t</w:t>
      </w:r>
      <w:r w:rsidRPr="00BA57C0">
        <w:rPr>
          <w:rFonts w:ascii="Ebrima" w:hAnsi="Ebrima"/>
          <w:spacing w:val="-1"/>
        </w:rPr>
        <w:t>r</w:t>
      </w:r>
      <w:r w:rsidRPr="00BA57C0">
        <w:rPr>
          <w:rFonts w:ascii="Ebrima" w:hAnsi="Ebrima"/>
        </w:rPr>
        <w:t>ol,</w:t>
      </w:r>
      <w:r w:rsidRPr="00BA57C0">
        <w:rPr>
          <w:rFonts w:ascii="Ebrima" w:hAnsi="Ebrima"/>
          <w:spacing w:val="-9"/>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o</w:t>
      </w:r>
      <w:r w:rsidRPr="00BA57C0">
        <w:rPr>
          <w:rFonts w:ascii="Ebrima" w:hAnsi="Ebrima"/>
          <w:spacing w:val="1"/>
        </w:rPr>
        <w:t>n</w:t>
      </w:r>
      <w:r w:rsidRPr="00BA57C0">
        <w:rPr>
          <w:rFonts w:ascii="Ebrima" w:hAnsi="Ebrima"/>
        </w:rPr>
        <w:t>fig</w:t>
      </w:r>
      <w:r w:rsidRPr="00BA57C0">
        <w:rPr>
          <w:rFonts w:ascii="Ebrima" w:hAnsi="Ebrima"/>
          <w:spacing w:val="-1"/>
        </w:rPr>
        <w:t>u</w:t>
      </w:r>
      <w:r w:rsidRPr="00BA57C0">
        <w:rPr>
          <w:rFonts w:ascii="Ebrima" w:hAnsi="Ebrima"/>
        </w:rPr>
        <w:t>rasi,</w:t>
      </w:r>
      <w:r w:rsidRPr="00BA57C0">
        <w:rPr>
          <w:rFonts w:ascii="Ebrima" w:hAnsi="Ebrima"/>
          <w:spacing w:val="-12"/>
        </w:rPr>
        <w:t xml:space="preserve"> </w:t>
      </w:r>
      <w:r w:rsidRPr="00BA57C0">
        <w:rPr>
          <w:rFonts w:ascii="Ebrima" w:hAnsi="Ebrima"/>
        </w:rPr>
        <w:t>dan memantau</w:t>
      </w:r>
      <w:r w:rsidRPr="00BA57C0">
        <w:rPr>
          <w:rFonts w:ascii="Ebrima" w:hAnsi="Ebrima"/>
          <w:spacing w:val="-9"/>
        </w:rPr>
        <w:t xml:space="preserve"> </w:t>
      </w:r>
      <w:r w:rsidRPr="00BA57C0">
        <w:rPr>
          <w:rFonts w:ascii="Ebrima" w:hAnsi="Ebrima"/>
        </w:rPr>
        <w:t>ja</w:t>
      </w:r>
      <w:r w:rsidRPr="00BA57C0">
        <w:rPr>
          <w:rFonts w:ascii="Ebrima" w:hAnsi="Ebrima"/>
          <w:spacing w:val="1"/>
        </w:rPr>
        <w:t>r</w:t>
      </w:r>
      <w:r w:rsidRPr="00BA57C0">
        <w:rPr>
          <w:rFonts w:ascii="Ebrima" w:hAnsi="Ebrima"/>
        </w:rPr>
        <w:t>ingan</w:t>
      </w:r>
      <w:r w:rsidRPr="00BA57C0">
        <w:rPr>
          <w:rFonts w:ascii="Ebrima" w:hAnsi="Ebrima"/>
          <w:spacing w:val="-4"/>
        </w:rPr>
        <w:t xml:space="preserve"> </w:t>
      </w:r>
      <w:r w:rsidRPr="00BA57C0">
        <w:rPr>
          <w:rFonts w:ascii="Ebrima" w:hAnsi="Ebrima"/>
        </w:rPr>
        <w:t>Anda</w:t>
      </w:r>
      <w:r w:rsidRPr="00BA57C0">
        <w:rPr>
          <w:rFonts w:ascii="Ebrima" w:hAnsi="Ebrima"/>
          <w:spacing w:val="-5"/>
        </w:rPr>
        <w:t xml:space="preserve"> </w:t>
      </w:r>
      <w:r w:rsidRPr="00BA57C0">
        <w:rPr>
          <w:rFonts w:ascii="Ebrima" w:hAnsi="Ebrima"/>
          <w:spacing w:val="-1"/>
        </w:rPr>
        <w:t>s</w:t>
      </w:r>
      <w:r w:rsidRPr="00BA57C0">
        <w:rPr>
          <w:rFonts w:ascii="Ebrima" w:hAnsi="Ebrima"/>
        </w:rPr>
        <w:t>ec</w:t>
      </w:r>
      <w:r w:rsidRPr="00BA57C0">
        <w:rPr>
          <w:rFonts w:ascii="Ebrima" w:hAnsi="Ebrima"/>
          <w:spacing w:val="-1"/>
        </w:rPr>
        <w:t>a</w:t>
      </w:r>
      <w:r w:rsidRPr="00BA57C0">
        <w:rPr>
          <w:rFonts w:ascii="Ebrima" w:hAnsi="Ebrima"/>
          <w:spacing w:val="1"/>
        </w:rPr>
        <w:t>r</w:t>
      </w:r>
      <w:r w:rsidRPr="00BA57C0">
        <w:rPr>
          <w:rFonts w:ascii="Ebrima" w:hAnsi="Ebrima"/>
        </w:rPr>
        <w:t>a</w:t>
      </w:r>
      <w:r w:rsidRPr="00BA57C0">
        <w:rPr>
          <w:rFonts w:ascii="Ebrima" w:hAnsi="Ebrima"/>
          <w:spacing w:val="-2"/>
        </w:rPr>
        <w:t xml:space="preserve"> </w:t>
      </w:r>
      <w:r w:rsidRPr="00BA57C0">
        <w:rPr>
          <w:rFonts w:ascii="Ebrima" w:hAnsi="Ebrima"/>
        </w:rPr>
        <w:t>ri</w:t>
      </w:r>
      <w:r w:rsidRPr="00BA57C0">
        <w:rPr>
          <w:rFonts w:ascii="Ebrima" w:hAnsi="Ebrima"/>
          <w:spacing w:val="1"/>
        </w:rPr>
        <w:t>n</w:t>
      </w:r>
      <w:r w:rsidRPr="00BA57C0">
        <w:rPr>
          <w:rFonts w:ascii="Ebrima" w:hAnsi="Ebrima"/>
        </w:rPr>
        <w:t>c</w:t>
      </w:r>
      <w:r w:rsidRPr="00BA57C0">
        <w:rPr>
          <w:rFonts w:ascii="Ebrima" w:hAnsi="Ebrima"/>
          <w:spacing w:val="2"/>
        </w:rPr>
        <w:t>i</w:t>
      </w:r>
      <w:r w:rsidRPr="00BA57C0">
        <w:rPr>
          <w:rFonts w:ascii="Ebrima" w:hAnsi="Ebrima"/>
        </w:rPr>
        <w:t>.</w:t>
      </w:r>
      <w:r w:rsidRPr="00BA57C0">
        <w:rPr>
          <w:rFonts w:ascii="Ebrima" w:hAnsi="Ebrima"/>
          <w:spacing w:val="-3"/>
        </w:rPr>
        <w:t xml:space="preserve"> </w:t>
      </w:r>
      <w:r w:rsidRPr="00BA57C0">
        <w:rPr>
          <w:rFonts w:ascii="Ebrima" w:hAnsi="Ebrima"/>
        </w:rPr>
        <w:t>Fit</w:t>
      </w:r>
      <w:r w:rsidRPr="00BA57C0">
        <w:rPr>
          <w:rFonts w:ascii="Ebrima" w:hAnsi="Ebrima"/>
          <w:spacing w:val="1"/>
        </w:rPr>
        <w:t>u</w:t>
      </w:r>
      <w:r w:rsidRPr="00BA57C0">
        <w:rPr>
          <w:rFonts w:ascii="Ebrima" w:hAnsi="Ebrima"/>
        </w:rPr>
        <w:t>r-fit</w:t>
      </w:r>
      <w:r w:rsidRPr="00BA57C0">
        <w:rPr>
          <w:rFonts w:ascii="Ebrima" w:hAnsi="Ebrima"/>
          <w:spacing w:val="1"/>
        </w:rPr>
        <w:t>u</w:t>
      </w:r>
      <w:r w:rsidRPr="00BA57C0">
        <w:rPr>
          <w:rFonts w:ascii="Ebrima" w:hAnsi="Ebrima"/>
        </w:rPr>
        <w:t>r</w:t>
      </w:r>
      <w:r w:rsidRPr="00BA57C0">
        <w:rPr>
          <w:rFonts w:ascii="Ebrima" w:hAnsi="Ebrima"/>
          <w:spacing w:val="-9"/>
        </w:rPr>
        <w:t xml:space="preserve"> </w:t>
      </w:r>
      <w:r w:rsidRPr="00BA57C0">
        <w:rPr>
          <w:rFonts w:ascii="Ebrima" w:hAnsi="Ebrima"/>
          <w:spacing w:val="1"/>
        </w:rPr>
        <w:t>u</w:t>
      </w:r>
      <w:r w:rsidRPr="00BA57C0">
        <w:rPr>
          <w:rFonts w:ascii="Ebrima" w:hAnsi="Ebrima"/>
        </w:rPr>
        <w:t>tam</w:t>
      </w:r>
      <w:r w:rsidRPr="00BA57C0">
        <w:rPr>
          <w:rFonts w:ascii="Ebrima" w:hAnsi="Ebrima"/>
          <w:spacing w:val="-1"/>
        </w:rPr>
        <w:t>a</w:t>
      </w:r>
      <w:r w:rsidRPr="00BA57C0">
        <w:rPr>
          <w:rFonts w:ascii="Ebrima" w:hAnsi="Ebrima"/>
        </w:rPr>
        <w:t>n</w:t>
      </w:r>
      <w:r w:rsidRPr="00BA57C0">
        <w:rPr>
          <w:rFonts w:ascii="Ebrima" w:hAnsi="Ebrima"/>
          <w:spacing w:val="1"/>
        </w:rPr>
        <w:t>y</w:t>
      </w:r>
      <w:r w:rsidRPr="00BA57C0">
        <w:rPr>
          <w:rFonts w:ascii="Ebrima" w:hAnsi="Ebrima"/>
        </w:rPr>
        <w:t>a</w:t>
      </w:r>
      <w:r w:rsidRPr="00BA57C0">
        <w:rPr>
          <w:rFonts w:ascii="Ebrima" w:hAnsi="Ebrima"/>
          <w:spacing w:val="-3"/>
        </w:rPr>
        <w:t xml:space="preserve"> </w:t>
      </w:r>
      <w:r w:rsidRPr="00BA57C0">
        <w:rPr>
          <w:rFonts w:ascii="Ebrima" w:hAnsi="Ebrima"/>
        </w:rPr>
        <w:t>m</w:t>
      </w:r>
      <w:r w:rsidRPr="00BA57C0">
        <w:rPr>
          <w:rFonts w:ascii="Ebrima" w:hAnsi="Ebrima"/>
          <w:spacing w:val="-1"/>
        </w:rPr>
        <w:t>e</w:t>
      </w:r>
      <w:r w:rsidRPr="00BA57C0">
        <w:rPr>
          <w:rFonts w:ascii="Ebrima" w:hAnsi="Ebrima"/>
        </w:rPr>
        <w:t>li</w:t>
      </w:r>
      <w:r w:rsidRPr="00BA57C0">
        <w:rPr>
          <w:rFonts w:ascii="Ebrima" w:hAnsi="Ebrima"/>
          <w:spacing w:val="1"/>
        </w:rPr>
        <w:t>p</w:t>
      </w:r>
      <w:r w:rsidRPr="00BA57C0">
        <w:rPr>
          <w:rFonts w:ascii="Ebrima" w:hAnsi="Ebrima"/>
        </w:rPr>
        <w:t>uti:</w:t>
      </w:r>
    </w:p>
    <w:p w14:paraId="0A3E246B" w14:textId="77777777" w:rsidR="00DB5437" w:rsidRPr="00BA57C0" w:rsidRDefault="00BA57C0">
      <w:pPr>
        <w:spacing w:line="240" w:lineRule="exact"/>
        <w:ind w:left="820" w:right="92"/>
        <w:jc w:val="both"/>
        <w:rPr>
          <w:rFonts w:ascii="Ebrima" w:hAnsi="Ebrima"/>
        </w:rPr>
      </w:pPr>
      <w:r w:rsidRPr="00BA57C0">
        <w:rPr>
          <w:rFonts w:ascii="Ebrima" w:eastAsia="Verdana" w:hAnsi="Ebrima" w:cs="Verdana"/>
        </w:rPr>
        <w:t>•</w:t>
      </w: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b/>
        </w:rPr>
        <w:t>Pen</w:t>
      </w:r>
      <w:r w:rsidRPr="00BA57C0">
        <w:rPr>
          <w:rFonts w:ascii="Ebrima" w:hAnsi="Ebrima"/>
          <w:b/>
          <w:spacing w:val="1"/>
        </w:rPr>
        <w:t>g</w:t>
      </w:r>
      <w:r w:rsidRPr="00BA57C0">
        <w:rPr>
          <w:rFonts w:ascii="Ebrima" w:hAnsi="Ebrima"/>
          <w:b/>
        </w:rPr>
        <w:t>aturan</w:t>
      </w:r>
      <w:r w:rsidRPr="00BA57C0">
        <w:rPr>
          <w:rFonts w:ascii="Ebrima" w:hAnsi="Ebrima"/>
          <w:b/>
          <w:spacing w:val="1"/>
        </w:rPr>
        <w:t xml:space="preserve"> </w:t>
      </w:r>
      <w:r w:rsidRPr="00BA57C0">
        <w:rPr>
          <w:rFonts w:ascii="Ebrima" w:hAnsi="Ebrima"/>
          <w:b/>
        </w:rPr>
        <w:t>d</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rPr>
        <w:t>Pen</w:t>
      </w:r>
      <w:r w:rsidRPr="00BA57C0">
        <w:rPr>
          <w:rFonts w:ascii="Ebrima" w:hAnsi="Ebrima"/>
          <w:b/>
          <w:spacing w:val="1"/>
        </w:rPr>
        <w:t>g</w:t>
      </w:r>
      <w:r w:rsidRPr="00BA57C0">
        <w:rPr>
          <w:rFonts w:ascii="Ebrima" w:hAnsi="Ebrima"/>
          <w:b/>
        </w:rPr>
        <w:t>a</w:t>
      </w:r>
      <w:r w:rsidRPr="00BA57C0">
        <w:rPr>
          <w:rFonts w:ascii="Ebrima" w:hAnsi="Ebrima"/>
          <w:b/>
          <w:spacing w:val="-1"/>
        </w:rPr>
        <w:t>w</w:t>
      </w:r>
      <w:r w:rsidRPr="00BA57C0">
        <w:rPr>
          <w:rFonts w:ascii="Ebrima" w:hAnsi="Ebrima"/>
          <w:b/>
        </w:rPr>
        <w:t>as</w:t>
      </w:r>
      <w:r w:rsidRPr="00BA57C0">
        <w:rPr>
          <w:rFonts w:ascii="Ebrima" w:hAnsi="Ebrima"/>
          <w:b/>
          <w:spacing w:val="1"/>
        </w:rPr>
        <w:t>a</w:t>
      </w:r>
      <w:r w:rsidRPr="00BA57C0">
        <w:rPr>
          <w:rFonts w:ascii="Ebrima" w:hAnsi="Ebrima"/>
          <w:b/>
          <w:spacing w:val="2"/>
        </w:rPr>
        <w:t>n</w:t>
      </w:r>
      <w:r w:rsidRPr="00BA57C0">
        <w:rPr>
          <w:rFonts w:ascii="Ebrima" w:hAnsi="Ebrima"/>
        </w:rPr>
        <w:t>: An</w:t>
      </w:r>
      <w:r w:rsidRPr="00BA57C0">
        <w:rPr>
          <w:rFonts w:ascii="Ebrima" w:hAnsi="Ebrima"/>
          <w:spacing w:val="1"/>
        </w:rPr>
        <w:t>d</w:t>
      </w:r>
      <w:r w:rsidRPr="00BA57C0">
        <w:rPr>
          <w:rFonts w:ascii="Ebrima" w:hAnsi="Ebrima"/>
        </w:rPr>
        <w:t>a</w:t>
      </w:r>
      <w:r w:rsidRPr="00BA57C0">
        <w:rPr>
          <w:rFonts w:ascii="Ebrima" w:hAnsi="Ebrima"/>
          <w:spacing w:val="6"/>
        </w:rPr>
        <w:t xml:space="preserve"> </w:t>
      </w:r>
      <w:r w:rsidRPr="00BA57C0">
        <w:rPr>
          <w:rFonts w:ascii="Ebrima" w:hAnsi="Ebrima"/>
        </w:rPr>
        <w:t>bi</w:t>
      </w:r>
      <w:r w:rsidRPr="00BA57C0">
        <w:rPr>
          <w:rFonts w:ascii="Ebrima" w:hAnsi="Ebrima"/>
          <w:spacing w:val="-1"/>
        </w:rPr>
        <w:t>s</w:t>
      </w:r>
      <w:r w:rsidRPr="00BA57C0">
        <w:rPr>
          <w:rFonts w:ascii="Ebrima" w:hAnsi="Ebrima"/>
        </w:rPr>
        <w:t>a</w:t>
      </w:r>
      <w:r w:rsidRPr="00BA57C0">
        <w:rPr>
          <w:rFonts w:ascii="Ebrima" w:hAnsi="Ebrima"/>
          <w:spacing w:val="9"/>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atur</w:t>
      </w:r>
      <w:r w:rsidRPr="00BA57C0">
        <w:rPr>
          <w:rFonts w:ascii="Ebrima" w:hAnsi="Ebrima"/>
          <w:spacing w:val="4"/>
        </w:rPr>
        <w:t xml:space="preserve"> </w:t>
      </w:r>
      <w:r w:rsidRPr="00BA57C0">
        <w:rPr>
          <w:rFonts w:ascii="Ebrima" w:hAnsi="Ebrima"/>
        </w:rPr>
        <w:t>dan</w:t>
      </w:r>
      <w:r w:rsidRPr="00BA57C0">
        <w:rPr>
          <w:rFonts w:ascii="Ebrima" w:hAnsi="Ebrima"/>
          <w:spacing w:val="10"/>
        </w:rPr>
        <w:t xml:space="preserve"> </w:t>
      </w:r>
      <w:r w:rsidRPr="00BA57C0">
        <w:rPr>
          <w:rFonts w:ascii="Ebrima" w:hAnsi="Ebrima"/>
        </w:rPr>
        <w:t>m</w:t>
      </w:r>
      <w:r w:rsidRPr="00BA57C0">
        <w:rPr>
          <w:rFonts w:ascii="Ebrima" w:hAnsi="Ebrima"/>
          <w:spacing w:val="-1"/>
        </w:rPr>
        <w:t>e</w:t>
      </w:r>
      <w:r w:rsidRPr="00BA57C0">
        <w:rPr>
          <w:rFonts w:ascii="Ebrima" w:hAnsi="Ebrima"/>
        </w:rPr>
        <w:t>m</w:t>
      </w:r>
      <w:r w:rsidRPr="00BA57C0">
        <w:rPr>
          <w:rFonts w:ascii="Ebrima" w:hAnsi="Ebrima"/>
          <w:spacing w:val="-1"/>
        </w:rPr>
        <w:t>a</w:t>
      </w:r>
      <w:r w:rsidRPr="00BA57C0">
        <w:rPr>
          <w:rFonts w:ascii="Ebrima" w:hAnsi="Ebrima"/>
        </w:rPr>
        <w:t>nt</w:t>
      </w:r>
      <w:r w:rsidRPr="00BA57C0">
        <w:rPr>
          <w:rFonts w:ascii="Ebrima" w:hAnsi="Ebrima"/>
          <w:spacing w:val="1"/>
        </w:rPr>
        <w:t>a</w:t>
      </w:r>
      <w:r w:rsidRPr="00BA57C0">
        <w:rPr>
          <w:rFonts w:ascii="Ebrima" w:hAnsi="Ebrima"/>
        </w:rPr>
        <w:t>u</w:t>
      </w:r>
      <w:r w:rsidRPr="00BA57C0">
        <w:rPr>
          <w:rFonts w:ascii="Ebrima" w:hAnsi="Ebrima"/>
          <w:spacing w:val="5"/>
        </w:rPr>
        <w:t xml:space="preserve"> </w:t>
      </w:r>
      <w:r w:rsidRPr="00BA57C0">
        <w:rPr>
          <w:rFonts w:ascii="Ebrima" w:hAnsi="Ebrima"/>
        </w:rPr>
        <w:t>akti</w:t>
      </w:r>
      <w:r w:rsidRPr="00BA57C0">
        <w:rPr>
          <w:rFonts w:ascii="Ebrima" w:hAnsi="Ebrima"/>
          <w:spacing w:val="1"/>
        </w:rPr>
        <w:t>v</w:t>
      </w:r>
      <w:r w:rsidRPr="00BA57C0">
        <w:rPr>
          <w:rFonts w:ascii="Ebrima" w:hAnsi="Ebrima"/>
        </w:rPr>
        <w:t>itas</w:t>
      </w:r>
      <w:r w:rsidRPr="00BA57C0">
        <w:rPr>
          <w:rFonts w:ascii="Ebrima" w:hAnsi="Ebrima"/>
          <w:spacing w:val="8"/>
        </w:rPr>
        <w:t xml:space="preserve"> </w:t>
      </w:r>
      <w:r w:rsidRPr="00BA57C0">
        <w:rPr>
          <w:rFonts w:ascii="Ebrima" w:hAnsi="Ebrima"/>
        </w:rPr>
        <w:t>ja</w:t>
      </w:r>
      <w:r w:rsidRPr="00BA57C0">
        <w:rPr>
          <w:rFonts w:ascii="Ebrima" w:hAnsi="Ebrima"/>
          <w:spacing w:val="-1"/>
        </w:rPr>
        <w:t>r</w:t>
      </w:r>
      <w:r w:rsidRPr="00BA57C0">
        <w:rPr>
          <w:rFonts w:ascii="Ebrima" w:hAnsi="Ebrima"/>
        </w:rPr>
        <w:t>inga</w:t>
      </w:r>
      <w:r w:rsidRPr="00BA57C0">
        <w:rPr>
          <w:rFonts w:ascii="Ebrima" w:hAnsi="Ebrima"/>
          <w:spacing w:val="1"/>
        </w:rPr>
        <w:t>n</w:t>
      </w:r>
      <w:r w:rsidRPr="00BA57C0">
        <w:rPr>
          <w:rFonts w:ascii="Ebrima" w:hAnsi="Ebrima"/>
        </w:rPr>
        <w:t>,</w:t>
      </w:r>
      <w:r w:rsidRPr="00BA57C0">
        <w:rPr>
          <w:rFonts w:ascii="Ebrima" w:hAnsi="Ebrima"/>
          <w:spacing w:val="7"/>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ubah</w:t>
      </w:r>
      <w:r w:rsidRPr="00BA57C0">
        <w:rPr>
          <w:rFonts w:ascii="Ebrima" w:hAnsi="Ebrima"/>
          <w:spacing w:val="3"/>
        </w:rPr>
        <w:t xml:space="preserve"> </w:t>
      </w:r>
      <w:r w:rsidRPr="00BA57C0">
        <w:rPr>
          <w:rFonts w:ascii="Ebrima" w:hAnsi="Ebrima"/>
        </w:rPr>
        <w:t>pe</w:t>
      </w:r>
      <w:r w:rsidRPr="00BA57C0">
        <w:rPr>
          <w:rFonts w:ascii="Ebrima" w:hAnsi="Ebrima"/>
          <w:spacing w:val="1"/>
        </w:rPr>
        <w:t>n</w:t>
      </w:r>
      <w:r w:rsidRPr="00BA57C0">
        <w:rPr>
          <w:rFonts w:ascii="Ebrima" w:hAnsi="Ebrima"/>
        </w:rPr>
        <w:t>ga</w:t>
      </w:r>
      <w:r w:rsidRPr="00BA57C0">
        <w:rPr>
          <w:rFonts w:ascii="Ebrima" w:hAnsi="Ebrima"/>
          <w:spacing w:val="-1"/>
        </w:rPr>
        <w:t>t</w:t>
      </w:r>
      <w:r w:rsidRPr="00BA57C0">
        <w:rPr>
          <w:rFonts w:ascii="Ebrima" w:hAnsi="Ebrima"/>
        </w:rPr>
        <w:t>uran</w:t>
      </w:r>
    </w:p>
    <w:p w14:paraId="0D07C5EF" w14:textId="77777777" w:rsidR="00DB5437" w:rsidRPr="00BA57C0" w:rsidRDefault="00BA57C0">
      <w:pPr>
        <w:spacing w:before="20"/>
        <w:ind w:left="1180"/>
        <w:rPr>
          <w:rFonts w:ascii="Ebrima" w:hAnsi="Ebrima"/>
        </w:rPr>
      </w:pPr>
      <w:r w:rsidRPr="00BA57C0">
        <w:rPr>
          <w:rFonts w:ascii="Ebrima" w:hAnsi="Ebrima"/>
          <w:spacing w:val="1"/>
        </w:rPr>
        <w:t>unt</w:t>
      </w:r>
      <w:r w:rsidRPr="00BA57C0">
        <w:rPr>
          <w:rFonts w:ascii="Ebrima" w:hAnsi="Ebrima"/>
        </w:rPr>
        <w:t>uk</w:t>
      </w:r>
      <w:r w:rsidRPr="00BA57C0">
        <w:rPr>
          <w:rFonts w:ascii="Ebrima" w:hAnsi="Ebrima"/>
          <w:spacing w:val="-5"/>
        </w:rPr>
        <w:t xml:space="preserve"> </w:t>
      </w:r>
      <w:r w:rsidRPr="00BA57C0">
        <w:rPr>
          <w:rFonts w:ascii="Ebrima" w:hAnsi="Ebrima"/>
          <w:spacing w:val="1"/>
        </w:rPr>
        <w:t>o</w:t>
      </w:r>
      <w:r w:rsidRPr="00BA57C0">
        <w:rPr>
          <w:rFonts w:ascii="Ebrima" w:hAnsi="Ebrima"/>
        </w:rPr>
        <w:t>ptima</w:t>
      </w:r>
      <w:r w:rsidRPr="00BA57C0">
        <w:rPr>
          <w:rFonts w:ascii="Ebrima" w:hAnsi="Ebrima"/>
          <w:spacing w:val="-1"/>
        </w:rPr>
        <w:t>s</w:t>
      </w:r>
      <w:r w:rsidRPr="00BA57C0">
        <w:rPr>
          <w:rFonts w:ascii="Ebrima" w:hAnsi="Ebrima"/>
        </w:rPr>
        <w:t>i</w:t>
      </w:r>
      <w:r w:rsidRPr="00BA57C0">
        <w:rPr>
          <w:rFonts w:ascii="Ebrima" w:hAnsi="Ebrima"/>
          <w:spacing w:val="-7"/>
        </w:rPr>
        <w:t xml:space="preserve"> </w:t>
      </w:r>
      <w:r w:rsidRPr="00BA57C0">
        <w:rPr>
          <w:rFonts w:ascii="Ebrima" w:hAnsi="Ebrima"/>
          <w:spacing w:val="1"/>
        </w:rPr>
        <w:t>k</w:t>
      </w:r>
      <w:r w:rsidRPr="00BA57C0">
        <w:rPr>
          <w:rFonts w:ascii="Ebrima" w:hAnsi="Ebrima"/>
        </w:rPr>
        <w:t>inerja,</w:t>
      </w:r>
      <w:r w:rsidRPr="00BA57C0">
        <w:rPr>
          <w:rFonts w:ascii="Ebrima" w:hAnsi="Ebrima"/>
          <w:spacing w:val="-7"/>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rPr>
        <w:t>melihat</w:t>
      </w:r>
      <w:r w:rsidRPr="00BA57C0">
        <w:rPr>
          <w:rFonts w:ascii="Ebrima" w:hAnsi="Ebrima"/>
          <w:spacing w:val="-5"/>
        </w:rPr>
        <w:t xml:space="preserve"> </w:t>
      </w:r>
      <w:r w:rsidRPr="00BA57C0">
        <w:rPr>
          <w:rFonts w:ascii="Ebrima" w:hAnsi="Ebrima"/>
        </w:rPr>
        <w:t>lap</w:t>
      </w:r>
      <w:r w:rsidRPr="00BA57C0">
        <w:rPr>
          <w:rFonts w:ascii="Ebrima" w:hAnsi="Ebrima"/>
          <w:spacing w:val="1"/>
        </w:rPr>
        <w:t>o</w:t>
      </w:r>
      <w:r w:rsidRPr="00BA57C0">
        <w:rPr>
          <w:rFonts w:ascii="Ebrima" w:hAnsi="Ebrima"/>
        </w:rPr>
        <w:t>ran</w:t>
      </w:r>
      <w:r w:rsidRPr="00BA57C0">
        <w:rPr>
          <w:rFonts w:ascii="Ebrima" w:hAnsi="Ebrima"/>
          <w:spacing w:val="-7"/>
        </w:rPr>
        <w:t xml:space="preserve"> </w:t>
      </w:r>
      <w:r w:rsidRPr="00BA57C0">
        <w:rPr>
          <w:rFonts w:ascii="Ebrima" w:hAnsi="Ebrima"/>
        </w:rPr>
        <w:t>status</w:t>
      </w:r>
      <w:r w:rsidRPr="00BA57C0">
        <w:rPr>
          <w:rFonts w:ascii="Ebrima" w:hAnsi="Ebrima"/>
          <w:spacing w:val="-5"/>
        </w:rPr>
        <w:t xml:space="preserve"> </w:t>
      </w:r>
      <w:r w:rsidRPr="00BA57C0">
        <w:rPr>
          <w:rFonts w:ascii="Ebrima" w:hAnsi="Ebrima"/>
        </w:rPr>
        <w:t>jari</w:t>
      </w:r>
      <w:r w:rsidRPr="00BA57C0">
        <w:rPr>
          <w:rFonts w:ascii="Ebrima" w:hAnsi="Ebrima"/>
          <w:spacing w:val="1"/>
        </w:rPr>
        <w:t>n</w:t>
      </w:r>
      <w:r w:rsidRPr="00BA57C0">
        <w:rPr>
          <w:rFonts w:ascii="Ebrima" w:hAnsi="Ebrima"/>
        </w:rPr>
        <w:t>ga</w:t>
      </w:r>
      <w:r w:rsidRPr="00BA57C0">
        <w:rPr>
          <w:rFonts w:ascii="Ebrima" w:hAnsi="Ebrima"/>
          <w:spacing w:val="1"/>
        </w:rPr>
        <w:t>n</w:t>
      </w:r>
      <w:r w:rsidRPr="00BA57C0">
        <w:rPr>
          <w:rFonts w:ascii="Ebrima" w:hAnsi="Ebrima"/>
        </w:rPr>
        <w:t>.</w:t>
      </w:r>
    </w:p>
    <w:p w14:paraId="7E4129FA" w14:textId="77777777" w:rsidR="00DB5437" w:rsidRPr="00BA57C0" w:rsidRDefault="00BA57C0">
      <w:pPr>
        <w:tabs>
          <w:tab w:val="left" w:pos="1180"/>
        </w:tabs>
        <w:spacing w:before="19" w:line="259" w:lineRule="auto"/>
        <w:ind w:left="1180" w:right="88"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VLAN</w:t>
      </w:r>
      <w:r w:rsidRPr="00BA57C0">
        <w:rPr>
          <w:rFonts w:ascii="Ebrima" w:hAnsi="Ebrima"/>
          <w:b/>
          <w:spacing w:val="37"/>
        </w:rPr>
        <w:t xml:space="preserve"> </w:t>
      </w:r>
      <w:r w:rsidRPr="00BA57C0">
        <w:rPr>
          <w:rFonts w:ascii="Ebrima" w:hAnsi="Ebrima"/>
          <w:b/>
        </w:rPr>
        <w:t>(V</w:t>
      </w:r>
      <w:r w:rsidRPr="00BA57C0">
        <w:rPr>
          <w:rFonts w:ascii="Ebrima" w:hAnsi="Ebrima"/>
          <w:b/>
          <w:spacing w:val="1"/>
        </w:rPr>
        <w:t>i</w:t>
      </w:r>
      <w:r w:rsidRPr="00BA57C0">
        <w:rPr>
          <w:rFonts w:ascii="Ebrima" w:hAnsi="Ebrima"/>
          <w:b/>
        </w:rPr>
        <w:t>r</w:t>
      </w:r>
      <w:r w:rsidRPr="00BA57C0">
        <w:rPr>
          <w:rFonts w:ascii="Ebrima" w:hAnsi="Ebrima"/>
          <w:b/>
          <w:spacing w:val="1"/>
        </w:rPr>
        <w:t>t</w:t>
      </w:r>
      <w:r w:rsidRPr="00BA57C0">
        <w:rPr>
          <w:rFonts w:ascii="Ebrima" w:hAnsi="Ebrima"/>
          <w:b/>
        </w:rPr>
        <w:t>u</w:t>
      </w:r>
      <w:r w:rsidRPr="00BA57C0">
        <w:rPr>
          <w:rFonts w:ascii="Ebrima" w:hAnsi="Ebrima"/>
          <w:b/>
          <w:spacing w:val="1"/>
        </w:rPr>
        <w:t>a</w:t>
      </w:r>
      <w:r w:rsidRPr="00BA57C0">
        <w:rPr>
          <w:rFonts w:ascii="Ebrima" w:hAnsi="Ebrima"/>
          <w:b/>
        </w:rPr>
        <w:t>l</w:t>
      </w:r>
      <w:r w:rsidRPr="00BA57C0">
        <w:rPr>
          <w:rFonts w:ascii="Ebrima" w:hAnsi="Ebrima"/>
          <w:b/>
          <w:spacing w:val="36"/>
        </w:rPr>
        <w:t xml:space="preserve"> </w:t>
      </w:r>
      <w:r w:rsidRPr="00BA57C0">
        <w:rPr>
          <w:rFonts w:ascii="Ebrima" w:hAnsi="Ebrima"/>
          <w:b/>
        </w:rPr>
        <w:t>LAN</w:t>
      </w:r>
      <w:r w:rsidRPr="00BA57C0">
        <w:rPr>
          <w:rFonts w:ascii="Ebrima" w:hAnsi="Ebrima"/>
          <w:b/>
          <w:spacing w:val="1"/>
        </w:rPr>
        <w:t>)</w:t>
      </w:r>
      <w:r w:rsidRPr="00BA57C0">
        <w:rPr>
          <w:rFonts w:ascii="Ebrima" w:hAnsi="Ebrima"/>
        </w:rPr>
        <w:t>:</w:t>
      </w:r>
      <w:r w:rsidRPr="00BA57C0">
        <w:rPr>
          <w:rFonts w:ascii="Ebrima" w:hAnsi="Ebrima"/>
          <w:spacing w:val="37"/>
        </w:rPr>
        <w:t xml:space="preserve"> </w:t>
      </w:r>
      <w:r w:rsidRPr="00BA57C0">
        <w:rPr>
          <w:rFonts w:ascii="Ebrima" w:hAnsi="Ebrima"/>
        </w:rPr>
        <w:t>Memu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ink</w:t>
      </w:r>
      <w:r w:rsidRPr="00BA57C0">
        <w:rPr>
          <w:rFonts w:ascii="Ebrima" w:hAnsi="Ebrima"/>
          <w:spacing w:val="-1"/>
        </w:rPr>
        <w:t>a</w:t>
      </w:r>
      <w:r w:rsidRPr="00BA57C0">
        <w:rPr>
          <w:rFonts w:ascii="Ebrima" w:hAnsi="Ebrima"/>
        </w:rPr>
        <w:t>n</w:t>
      </w:r>
      <w:r w:rsidRPr="00BA57C0">
        <w:rPr>
          <w:rFonts w:ascii="Ebrima" w:hAnsi="Ebrima"/>
          <w:spacing w:val="30"/>
        </w:rPr>
        <w:t xml:space="preserve"> </w:t>
      </w:r>
      <w:r w:rsidRPr="00BA57C0">
        <w:rPr>
          <w:rFonts w:ascii="Ebrima" w:hAnsi="Ebrima"/>
        </w:rPr>
        <w:t>An</w:t>
      </w:r>
      <w:r w:rsidRPr="00BA57C0">
        <w:rPr>
          <w:rFonts w:ascii="Ebrima" w:hAnsi="Ebrima"/>
          <w:spacing w:val="1"/>
        </w:rPr>
        <w:t>d</w:t>
      </w:r>
      <w:r w:rsidRPr="00BA57C0">
        <w:rPr>
          <w:rFonts w:ascii="Ebrima" w:hAnsi="Ebrima"/>
        </w:rPr>
        <w:t>a</w:t>
      </w:r>
      <w:r w:rsidRPr="00BA57C0">
        <w:rPr>
          <w:rFonts w:ascii="Ebrima" w:hAnsi="Ebrima"/>
          <w:spacing w:val="39"/>
        </w:rPr>
        <w:t xml:space="preserve"> </w:t>
      </w:r>
      <w:r w:rsidRPr="00BA57C0">
        <w:rPr>
          <w:rFonts w:ascii="Ebrima" w:hAnsi="Ebrima"/>
        </w:rPr>
        <w:t>m</w:t>
      </w:r>
      <w:r w:rsidRPr="00BA57C0">
        <w:rPr>
          <w:rFonts w:ascii="Ebrima" w:hAnsi="Ebrima"/>
          <w:spacing w:val="-1"/>
        </w:rPr>
        <w:t>e</w:t>
      </w:r>
      <w:r w:rsidRPr="00BA57C0">
        <w:rPr>
          <w:rFonts w:ascii="Ebrima" w:hAnsi="Ebrima"/>
        </w:rPr>
        <w:t>mbuat</w:t>
      </w:r>
      <w:r w:rsidRPr="00BA57C0">
        <w:rPr>
          <w:rFonts w:ascii="Ebrima" w:hAnsi="Ebrima"/>
          <w:spacing w:val="36"/>
        </w:rPr>
        <w:t xml:space="preserve"> </w:t>
      </w:r>
      <w:r w:rsidRPr="00BA57C0">
        <w:rPr>
          <w:rFonts w:ascii="Ebrima" w:hAnsi="Ebrima"/>
        </w:rPr>
        <w:t>jaring</w:t>
      </w:r>
      <w:r w:rsidRPr="00BA57C0">
        <w:rPr>
          <w:rFonts w:ascii="Ebrima" w:hAnsi="Ebrima"/>
          <w:spacing w:val="-1"/>
        </w:rPr>
        <w:t>a</w:t>
      </w:r>
      <w:r w:rsidRPr="00BA57C0">
        <w:rPr>
          <w:rFonts w:ascii="Ebrima" w:hAnsi="Ebrima"/>
        </w:rPr>
        <w:t>n</w:t>
      </w:r>
      <w:r w:rsidRPr="00BA57C0">
        <w:rPr>
          <w:rFonts w:ascii="Ebrima" w:hAnsi="Ebrima"/>
          <w:spacing w:val="37"/>
        </w:rPr>
        <w:t xml:space="preserve"> </w:t>
      </w:r>
      <w:r w:rsidRPr="00BA57C0">
        <w:rPr>
          <w:rFonts w:ascii="Ebrima" w:hAnsi="Ebrima"/>
        </w:rPr>
        <w:t>virt</w:t>
      </w:r>
      <w:r w:rsidRPr="00BA57C0">
        <w:rPr>
          <w:rFonts w:ascii="Ebrima" w:hAnsi="Ebrima"/>
          <w:spacing w:val="1"/>
        </w:rPr>
        <w:t>u</w:t>
      </w:r>
      <w:r w:rsidRPr="00BA57C0">
        <w:rPr>
          <w:rFonts w:ascii="Ebrima" w:hAnsi="Ebrima"/>
        </w:rPr>
        <w:t>al</w:t>
      </w:r>
      <w:r w:rsidRPr="00BA57C0">
        <w:rPr>
          <w:rFonts w:ascii="Ebrima" w:hAnsi="Ebrima"/>
          <w:spacing w:val="38"/>
        </w:rPr>
        <w:t xml:space="preserve"> </w:t>
      </w:r>
      <w:r w:rsidRPr="00BA57C0">
        <w:rPr>
          <w:rFonts w:ascii="Ebrima" w:hAnsi="Ebrima"/>
        </w:rPr>
        <w:t>d</w:t>
      </w:r>
      <w:r w:rsidRPr="00BA57C0">
        <w:rPr>
          <w:rFonts w:ascii="Ebrima" w:hAnsi="Ebrima"/>
          <w:spacing w:val="-1"/>
        </w:rPr>
        <w:t>a</w:t>
      </w:r>
      <w:r w:rsidRPr="00BA57C0">
        <w:rPr>
          <w:rFonts w:ascii="Ebrima" w:hAnsi="Ebrima"/>
        </w:rPr>
        <w:t>lam</w:t>
      </w:r>
      <w:r w:rsidRPr="00BA57C0">
        <w:rPr>
          <w:rFonts w:ascii="Ebrima" w:hAnsi="Ebrima"/>
          <w:spacing w:val="41"/>
        </w:rPr>
        <w:t xml:space="preserve"> </w:t>
      </w:r>
      <w:r w:rsidRPr="00BA57C0">
        <w:rPr>
          <w:rFonts w:ascii="Ebrima" w:hAnsi="Ebrima"/>
        </w:rPr>
        <w:t>jaringan</w:t>
      </w:r>
      <w:r w:rsidRPr="00BA57C0">
        <w:rPr>
          <w:rFonts w:ascii="Ebrima" w:hAnsi="Ebrima"/>
          <w:spacing w:val="37"/>
        </w:rPr>
        <w:t xml:space="preserve"> </w:t>
      </w:r>
      <w:r w:rsidRPr="00BA57C0">
        <w:rPr>
          <w:rFonts w:ascii="Ebrima" w:hAnsi="Ebrima"/>
        </w:rPr>
        <w:t>fisik</w:t>
      </w:r>
      <w:r w:rsidRPr="00BA57C0">
        <w:rPr>
          <w:rFonts w:ascii="Ebrima" w:hAnsi="Ebrima"/>
          <w:spacing w:val="39"/>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40"/>
        </w:rPr>
        <w:t xml:space="preserve"> </w:t>
      </w:r>
      <w:r w:rsidRPr="00BA57C0">
        <w:rPr>
          <w:rFonts w:ascii="Ebrima" w:hAnsi="Ebrima"/>
          <w:spacing w:val="-1"/>
        </w:rPr>
        <w:t>s</w:t>
      </w:r>
      <w:r w:rsidRPr="00BA57C0">
        <w:rPr>
          <w:rFonts w:ascii="Ebrima" w:hAnsi="Ebrima"/>
        </w:rPr>
        <w:t>a</w:t>
      </w:r>
      <w:r w:rsidRPr="00BA57C0">
        <w:rPr>
          <w:rFonts w:ascii="Ebrima" w:hAnsi="Ebrima"/>
          <w:spacing w:val="-1"/>
        </w:rPr>
        <w:t>m</w:t>
      </w:r>
      <w:r w:rsidRPr="00BA57C0">
        <w:rPr>
          <w:rFonts w:ascii="Ebrima" w:hAnsi="Ebrima"/>
          <w:spacing w:val="1"/>
        </w:rPr>
        <w:t>a</w:t>
      </w:r>
      <w:r w:rsidRPr="00BA57C0">
        <w:rPr>
          <w:rFonts w:ascii="Ebrima" w:hAnsi="Ebrima"/>
        </w:rPr>
        <w:t>, memba</w:t>
      </w:r>
      <w:r w:rsidRPr="00BA57C0">
        <w:rPr>
          <w:rFonts w:ascii="Ebrima" w:hAnsi="Ebrima"/>
          <w:spacing w:val="1"/>
        </w:rPr>
        <w:t>n</w:t>
      </w:r>
      <w:r w:rsidRPr="00BA57C0">
        <w:rPr>
          <w:rFonts w:ascii="Ebrima" w:hAnsi="Ebrima"/>
        </w:rPr>
        <w:t>tu</w:t>
      </w:r>
      <w:r w:rsidRPr="00BA57C0">
        <w:rPr>
          <w:rFonts w:ascii="Ebrima" w:hAnsi="Ebrima"/>
          <w:spacing w:val="-9"/>
        </w:rPr>
        <w:t xml:space="preserve"> </w:t>
      </w:r>
      <w:r w:rsidRPr="00BA57C0">
        <w:rPr>
          <w:rFonts w:ascii="Ebrima" w:hAnsi="Ebrima"/>
          <w:spacing w:val="1"/>
        </w:rPr>
        <w:t>d</w:t>
      </w:r>
      <w:r w:rsidRPr="00BA57C0">
        <w:rPr>
          <w:rFonts w:ascii="Ebrima" w:hAnsi="Ebrima"/>
        </w:rPr>
        <w:t>alam</w:t>
      </w:r>
      <w:r w:rsidRPr="00BA57C0">
        <w:rPr>
          <w:rFonts w:ascii="Ebrima" w:hAnsi="Ebrima"/>
          <w:spacing w:val="-2"/>
        </w:rPr>
        <w:t xml:space="preserve"> </w:t>
      </w:r>
      <w:r w:rsidRPr="00BA57C0">
        <w:rPr>
          <w:rFonts w:ascii="Ebrima" w:hAnsi="Ebrima"/>
        </w:rPr>
        <w:t>se</w:t>
      </w:r>
      <w:r w:rsidRPr="00BA57C0">
        <w:rPr>
          <w:rFonts w:ascii="Ebrima" w:hAnsi="Ebrima"/>
          <w:spacing w:val="1"/>
        </w:rPr>
        <w:t>g</w:t>
      </w:r>
      <w:r w:rsidRPr="00BA57C0">
        <w:rPr>
          <w:rFonts w:ascii="Ebrima" w:hAnsi="Ebrima"/>
        </w:rPr>
        <w:t>m</w:t>
      </w:r>
      <w:r w:rsidRPr="00BA57C0">
        <w:rPr>
          <w:rFonts w:ascii="Ebrima" w:hAnsi="Ebrima"/>
          <w:spacing w:val="-1"/>
        </w:rPr>
        <w:t>e</w:t>
      </w:r>
      <w:r w:rsidRPr="00BA57C0">
        <w:rPr>
          <w:rFonts w:ascii="Ebrima" w:hAnsi="Ebrima"/>
        </w:rPr>
        <w:t>nt</w:t>
      </w:r>
      <w:r w:rsidRPr="00BA57C0">
        <w:rPr>
          <w:rFonts w:ascii="Ebrima" w:hAnsi="Ebrima"/>
          <w:spacing w:val="1"/>
        </w:rPr>
        <w:t>a</w:t>
      </w:r>
      <w:r w:rsidRPr="00BA57C0">
        <w:rPr>
          <w:rFonts w:ascii="Ebrima" w:hAnsi="Ebrima"/>
        </w:rPr>
        <w:t>si</w:t>
      </w:r>
      <w:r w:rsidRPr="00BA57C0">
        <w:rPr>
          <w:rFonts w:ascii="Ebrima" w:hAnsi="Ebrima"/>
          <w:spacing w:val="-9"/>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spacing w:val="1"/>
        </w:rPr>
        <w:t>p</w:t>
      </w:r>
      <w:r w:rsidRPr="00BA57C0">
        <w:rPr>
          <w:rFonts w:ascii="Ebrima" w:hAnsi="Ebrima"/>
        </w:rPr>
        <w:t>en</w:t>
      </w:r>
      <w:r w:rsidRPr="00BA57C0">
        <w:rPr>
          <w:rFonts w:ascii="Ebrima" w:hAnsi="Ebrima"/>
          <w:spacing w:val="1"/>
        </w:rPr>
        <w:t>g</w:t>
      </w:r>
      <w:r w:rsidRPr="00BA57C0">
        <w:rPr>
          <w:rFonts w:ascii="Ebrima" w:hAnsi="Ebrima"/>
        </w:rPr>
        <w:t>a</w:t>
      </w:r>
      <w:r w:rsidRPr="00BA57C0">
        <w:rPr>
          <w:rFonts w:ascii="Ebrima" w:hAnsi="Ebrima"/>
          <w:spacing w:val="-1"/>
        </w:rPr>
        <w:t>t</w:t>
      </w:r>
      <w:r w:rsidRPr="00BA57C0">
        <w:rPr>
          <w:rFonts w:ascii="Ebrima" w:hAnsi="Ebrima"/>
        </w:rPr>
        <w:t>uran</w:t>
      </w:r>
      <w:r w:rsidRPr="00BA57C0">
        <w:rPr>
          <w:rFonts w:ascii="Ebrima" w:hAnsi="Ebrima"/>
          <w:spacing w:val="-8"/>
        </w:rPr>
        <w:t xml:space="preserve"> </w:t>
      </w:r>
      <w:r w:rsidRPr="00BA57C0">
        <w:rPr>
          <w:rFonts w:ascii="Ebrima" w:hAnsi="Ebrima"/>
        </w:rPr>
        <w:t>lalu</w:t>
      </w:r>
      <w:r w:rsidRPr="00BA57C0">
        <w:rPr>
          <w:rFonts w:ascii="Ebrima" w:hAnsi="Ebrima"/>
          <w:spacing w:val="-3"/>
        </w:rPr>
        <w:t xml:space="preserve"> </w:t>
      </w:r>
      <w:r w:rsidRPr="00BA57C0">
        <w:rPr>
          <w:rFonts w:ascii="Ebrima" w:hAnsi="Ebrima"/>
        </w:rPr>
        <w:t>li</w:t>
      </w:r>
      <w:r w:rsidRPr="00BA57C0">
        <w:rPr>
          <w:rFonts w:ascii="Ebrima" w:hAnsi="Ebrima"/>
          <w:spacing w:val="1"/>
        </w:rPr>
        <w:t>n</w:t>
      </w:r>
      <w:r w:rsidRPr="00BA57C0">
        <w:rPr>
          <w:rFonts w:ascii="Ebrima" w:hAnsi="Ebrima"/>
        </w:rPr>
        <w:t>t</w:t>
      </w:r>
      <w:r w:rsidRPr="00BA57C0">
        <w:rPr>
          <w:rFonts w:ascii="Ebrima" w:hAnsi="Ebrima"/>
          <w:spacing w:val="-1"/>
        </w:rPr>
        <w:t>a</w:t>
      </w:r>
      <w:r w:rsidRPr="00BA57C0">
        <w:rPr>
          <w:rFonts w:ascii="Ebrima" w:hAnsi="Ebrima"/>
        </w:rPr>
        <w:t>s</w:t>
      </w:r>
      <w:r w:rsidRPr="00BA57C0">
        <w:rPr>
          <w:rFonts w:ascii="Ebrima" w:hAnsi="Ebrima"/>
          <w:spacing w:val="-1"/>
        </w:rPr>
        <w:t xml:space="preserve"> </w:t>
      </w:r>
      <w:r w:rsidRPr="00BA57C0">
        <w:rPr>
          <w:rFonts w:ascii="Ebrima" w:hAnsi="Ebrima"/>
        </w:rPr>
        <w:t>data.</w:t>
      </w:r>
    </w:p>
    <w:p w14:paraId="24F458F4" w14:textId="77777777" w:rsidR="00DB5437" w:rsidRPr="00BA57C0" w:rsidRDefault="00BA57C0">
      <w:pPr>
        <w:spacing w:line="240" w:lineRule="exact"/>
        <w:ind w:left="820" w:right="99"/>
        <w:jc w:val="both"/>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b/>
        </w:rPr>
        <w:t>M</w:t>
      </w:r>
      <w:r w:rsidRPr="00BA57C0">
        <w:rPr>
          <w:rFonts w:ascii="Ebrima" w:hAnsi="Ebrima"/>
          <w:b/>
          <w:spacing w:val="1"/>
        </w:rPr>
        <w:t>a</w:t>
      </w:r>
      <w:r w:rsidRPr="00BA57C0">
        <w:rPr>
          <w:rFonts w:ascii="Ebrima" w:hAnsi="Ebrima"/>
          <w:b/>
        </w:rPr>
        <w:t>n</w:t>
      </w:r>
      <w:r w:rsidRPr="00BA57C0">
        <w:rPr>
          <w:rFonts w:ascii="Ebrima" w:hAnsi="Ebrima"/>
          <w:b/>
          <w:spacing w:val="1"/>
        </w:rPr>
        <w:t>a</w:t>
      </w:r>
      <w:r w:rsidRPr="00BA57C0">
        <w:rPr>
          <w:rFonts w:ascii="Ebrima" w:hAnsi="Ebrima"/>
          <w:b/>
        </w:rPr>
        <w:t>je</w:t>
      </w:r>
      <w:r w:rsidRPr="00BA57C0">
        <w:rPr>
          <w:rFonts w:ascii="Ebrima" w:hAnsi="Ebrima"/>
          <w:b/>
          <w:spacing w:val="-1"/>
        </w:rPr>
        <w:t>m</w:t>
      </w:r>
      <w:r w:rsidRPr="00BA57C0">
        <w:rPr>
          <w:rFonts w:ascii="Ebrima" w:hAnsi="Ebrima"/>
          <w:b/>
        </w:rPr>
        <w:t>en</w:t>
      </w:r>
      <w:r w:rsidRPr="00BA57C0">
        <w:rPr>
          <w:rFonts w:ascii="Ebrima" w:hAnsi="Ebrima"/>
          <w:b/>
          <w:spacing w:val="-10"/>
        </w:rPr>
        <w:t xml:space="preserve"> </w:t>
      </w:r>
      <w:r w:rsidRPr="00BA57C0">
        <w:rPr>
          <w:rFonts w:ascii="Ebrima" w:hAnsi="Ebrima"/>
          <w:b/>
        </w:rPr>
        <w:t>J</w:t>
      </w:r>
      <w:r w:rsidRPr="00BA57C0">
        <w:rPr>
          <w:rFonts w:ascii="Ebrima" w:hAnsi="Ebrima"/>
          <w:b/>
          <w:spacing w:val="1"/>
        </w:rPr>
        <w:t>a</w:t>
      </w:r>
      <w:r w:rsidRPr="00BA57C0">
        <w:rPr>
          <w:rFonts w:ascii="Ebrima" w:hAnsi="Ebrima"/>
          <w:b/>
        </w:rPr>
        <w:t>rak</w:t>
      </w:r>
      <w:r w:rsidRPr="00BA57C0">
        <w:rPr>
          <w:rFonts w:ascii="Ebrima" w:hAnsi="Ebrima"/>
          <w:b/>
          <w:spacing w:val="-4"/>
        </w:rPr>
        <w:t xml:space="preserve"> </w:t>
      </w:r>
      <w:r w:rsidRPr="00BA57C0">
        <w:rPr>
          <w:rFonts w:ascii="Ebrima" w:hAnsi="Ebrima"/>
          <w:b/>
        </w:rPr>
        <w:t>Jau</w:t>
      </w:r>
      <w:r w:rsidRPr="00BA57C0">
        <w:rPr>
          <w:rFonts w:ascii="Ebrima" w:hAnsi="Ebrima"/>
          <w:b/>
          <w:spacing w:val="2"/>
        </w:rPr>
        <w:t>h</w:t>
      </w:r>
      <w:r w:rsidRPr="00BA57C0">
        <w:rPr>
          <w:rFonts w:ascii="Ebrima" w:hAnsi="Ebrima"/>
        </w:rPr>
        <w:t>:</w:t>
      </w:r>
      <w:r w:rsidRPr="00BA57C0">
        <w:rPr>
          <w:rFonts w:ascii="Ebrima" w:hAnsi="Ebrima"/>
          <w:spacing w:val="-6"/>
        </w:rPr>
        <w:t xml:space="preserve"> </w:t>
      </w:r>
      <w:r w:rsidRPr="00BA57C0">
        <w:rPr>
          <w:rFonts w:ascii="Ebrima" w:hAnsi="Ebrima"/>
        </w:rPr>
        <w:t>Bisa</w:t>
      </w:r>
      <w:r w:rsidRPr="00BA57C0">
        <w:rPr>
          <w:rFonts w:ascii="Ebrima" w:hAnsi="Ebrima"/>
          <w:spacing w:val="-4"/>
        </w:rPr>
        <w:t xml:space="preserve"> </w:t>
      </w:r>
      <w:r w:rsidRPr="00BA57C0">
        <w:rPr>
          <w:rFonts w:ascii="Ebrima" w:hAnsi="Ebrima"/>
        </w:rPr>
        <w:t>dia</w:t>
      </w:r>
      <w:r w:rsidRPr="00BA57C0">
        <w:rPr>
          <w:rFonts w:ascii="Ebrima" w:hAnsi="Ebrima"/>
          <w:spacing w:val="1"/>
        </w:rPr>
        <w:t>k</w:t>
      </w:r>
      <w:r w:rsidRPr="00BA57C0">
        <w:rPr>
          <w:rFonts w:ascii="Ebrima" w:hAnsi="Ebrima"/>
        </w:rPr>
        <w:t>ses</w:t>
      </w:r>
      <w:r w:rsidRPr="00BA57C0">
        <w:rPr>
          <w:rFonts w:ascii="Ebrima" w:hAnsi="Ebrima"/>
          <w:spacing w:val="-5"/>
        </w:rPr>
        <w:t xml:space="preserve"> </w:t>
      </w:r>
      <w:r w:rsidRPr="00BA57C0">
        <w:rPr>
          <w:rFonts w:ascii="Ebrima" w:hAnsi="Ebrima"/>
        </w:rPr>
        <w:t>dan</w:t>
      </w:r>
      <w:r w:rsidRPr="00BA57C0">
        <w:rPr>
          <w:rFonts w:ascii="Ebrima" w:hAnsi="Ebrima"/>
          <w:spacing w:val="-2"/>
        </w:rPr>
        <w:t xml:space="preserve"> </w:t>
      </w:r>
      <w:r w:rsidRPr="00BA57C0">
        <w:rPr>
          <w:rFonts w:ascii="Ebrima" w:hAnsi="Ebrima"/>
          <w:spacing w:val="1"/>
        </w:rPr>
        <w:t>d</w:t>
      </w:r>
      <w:r w:rsidRPr="00BA57C0">
        <w:rPr>
          <w:rFonts w:ascii="Ebrima" w:hAnsi="Ebrima"/>
        </w:rPr>
        <w:t>ikonfig</w:t>
      </w:r>
      <w:r w:rsidRPr="00BA57C0">
        <w:rPr>
          <w:rFonts w:ascii="Ebrima" w:hAnsi="Ebrima"/>
          <w:spacing w:val="-1"/>
        </w:rPr>
        <w:t>u</w:t>
      </w:r>
      <w:r w:rsidRPr="00BA57C0">
        <w:rPr>
          <w:rFonts w:ascii="Ebrima" w:hAnsi="Ebrima"/>
        </w:rPr>
        <w:t>rasi</w:t>
      </w:r>
      <w:r w:rsidRPr="00BA57C0">
        <w:rPr>
          <w:rFonts w:ascii="Ebrima" w:hAnsi="Ebrima"/>
          <w:spacing w:val="-12"/>
        </w:rPr>
        <w:t xml:space="preserve"> </w:t>
      </w:r>
      <w:r w:rsidRPr="00BA57C0">
        <w:rPr>
          <w:rFonts w:ascii="Ebrima" w:hAnsi="Ebrima"/>
        </w:rPr>
        <w:t>dari</w:t>
      </w:r>
      <w:r w:rsidRPr="00BA57C0">
        <w:rPr>
          <w:rFonts w:ascii="Ebrima" w:hAnsi="Ebrima"/>
          <w:spacing w:val="-2"/>
        </w:rPr>
        <w:t xml:space="preserve"> </w:t>
      </w:r>
      <w:r w:rsidRPr="00BA57C0">
        <w:rPr>
          <w:rFonts w:ascii="Ebrima" w:hAnsi="Ebrima"/>
        </w:rPr>
        <w:t>jauh</w:t>
      </w:r>
      <w:r w:rsidRPr="00BA57C0">
        <w:rPr>
          <w:rFonts w:ascii="Ebrima" w:hAnsi="Ebrima"/>
          <w:spacing w:val="-3"/>
        </w:rPr>
        <w:t xml:space="preserve"> </w:t>
      </w:r>
      <w:r w:rsidRPr="00BA57C0">
        <w:rPr>
          <w:rFonts w:ascii="Ebrima" w:hAnsi="Ebrima"/>
        </w:rPr>
        <w:t>melalui a</w:t>
      </w:r>
      <w:r w:rsidRPr="00BA57C0">
        <w:rPr>
          <w:rFonts w:ascii="Ebrima" w:hAnsi="Ebrima"/>
          <w:spacing w:val="1"/>
        </w:rPr>
        <w:t>n</w:t>
      </w:r>
      <w:r w:rsidRPr="00BA57C0">
        <w:rPr>
          <w:rFonts w:ascii="Ebrima" w:hAnsi="Ebrima"/>
        </w:rPr>
        <w:t>t</w:t>
      </w:r>
      <w:r w:rsidRPr="00BA57C0">
        <w:rPr>
          <w:rFonts w:ascii="Ebrima" w:hAnsi="Ebrima"/>
          <w:spacing w:val="2"/>
        </w:rPr>
        <w:t>a</w:t>
      </w:r>
      <w:r w:rsidRPr="00BA57C0">
        <w:rPr>
          <w:rFonts w:ascii="Ebrima" w:hAnsi="Ebrima"/>
          <w:spacing w:val="1"/>
        </w:rPr>
        <w:t>r</w:t>
      </w:r>
      <w:r w:rsidRPr="00BA57C0">
        <w:rPr>
          <w:rFonts w:ascii="Ebrima" w:hAnsi="Ebrima"/>
        </w:rPr>
        <w:t>muka</w:t>
      </w:r>
      <w:r w:rsidRPr="00BA57C0">
        <w:rPr>
          <w:rFonts w:ascii="Ebrima" w:hAnsi="Ebrima"/>
          <w:spacing w:val="-7"/>
        </w:rPr>
        <w:t xml:space="preserve"> </w:t>
      </w:r>
      <w:r w:rsidRPr="00BA57C0">
        <w:rPr>
          <w:rFonts w:ascii="Ebrima" w:hAnsi="Ebrima"/>
        </w:rPr>
        <w:t>web,</w:t>
      </w:r>
      <w:r w:rsidRPr="00BA57C0">
        <w:rPr>
          <w:rFonts w:ascii="Ebrima" w:hAnsi="Ebrima"/>
          <w:spacing w:val="-4"/>
        </w:rPr>
        <w:t xml:space="preserve"> </w:t>
      </w:r>
      <w:r w:rsidRPr="00BA57C0">
        <w:rPr>
          <w:rFonts w:ascii="Ebrima" w:hAnsi="Ebrima"/>
        </w:rPr>
        <w:t>SSH,</w:t>
      </w:r>
      <w:r w:rsidRPr="00BA57C0">
        <w:rPr>
          <w:rFonts w:ascii="Ebrima" w:hAnsi="Ebrima"/>
          <w:spacing w:val="-5"/>
        </w:rPr>
        <w:t xml:space="preserve"> </w:t>
      </w:r>
      <w:r w:rsidRPr="00BA57C0">
        <w:rPr>
          <w:rFonts w:ascii="Ebrima" w:hAnsi="Ebrima"/>
        </w:rPr>
        <w:t>atau</w:t>
      </w:r>
      <w:r w:rsidRPr="00BA57C0">
        <w:rPr>
          <w:rFonts w:ascii="Ebrima" w:hAnsi="Ebrima"/>
          <w:spacing w:val="-4"/>
        </w:rPr>
        <w:t xml:space="preserve"> </w:t>
      </w:r>
      <w:r w:rsidRPr="00BA57C0">
        <w:rPr>
          <w:rFonts w:ascii="Ebrima" w:hAnsi="Ebrima"/>
        </w:rPr>
        <w:t>S</w:t>
      </w:r>
      <w:r w:rsidRPr="00BA57C0">
        <w:rPr>
          <w:rFonts w:ascii="Ebrima" w:hAnsi="Ebrima"/>
          <w:spacing w:val="1"/>
        </w:rPr>
        <w:t>N</w:t>
      </w:r>
      <w:r w:rsidRPr="00BA57C0">
        <w:rPr>
          <w:rFonts w:ascii="Ebrima" w:hAnsi="Ebrima"/>
        </w:rPr>
        <w:t>MP.</w:t>
      </w:r>
    </w:p>
    <w:p w14:paraId="4D05494E" w14:textId="77777777" w:rsidR="00DB5437" w:rsidRPr="00BA57C0" w:rsidRDefault="00DB5437">
      <w:pPr>
        <w:spacing w:before="13" w:line="280" w:lineRule="exact"/>
        <w:rPr>
          <w:rFonts w:ascii="Ebrima" w:hAnsi="Ebrima"/>
        </w:rPr>
      </w:pPr>
    </w:p>
    <w:p w14:paraId="5EDA05CF" w14:textId="77777777" w:rsidR="00DB5437" w:rsidRPr="00BA57C0" w:rsidRDefault="00BA57C0">
      <w:pPr>
        <w:spacing w:line="259" w:lineRule="auto"/>
        <w:ind w:left="820" w:right="80"/>
        <w:jc w:val="both"/>
        <w:rPr>
          <w:rFonts w:ascii="Ebrima" w:hAnsi="Ebrima"/>
        </w:rPr>
      </w:pPr>
      <w:r w:rsidRPr="00BA57C0">
        <w:rPr>
          <w:rFonts w:ascii="Ebrima" w:hAnsi="Ebrima"/>
        </w:rPr>
        <w:t>Switch</w:t>
      </w:r>
      <w:r w:rsidRPr="00BA57C0">
        <w:rPr>
          <w:rFonts w:ascii="Ebrima" w:hAnsi="Ebrima"/>
          <w:spacing w:val="5"/>
        </w:rPr>
        <w:t xml:space="preserve"> </w:t>
      </w:r>
      <w:r w:rsidRPr="00BA57C0">
        <w:rPr>
          <w:rFonts w:ascii="Ebrima" w:hAnsi="Ebrima"/>
        </w:rPr>
        <w:t>m</w:t>
      </w:r>
      <w:r w:rsidRPr="00BA57C0">
        <w:rPr>
          <w:rFonts w:ascii="Ebrima" w:hAnsi="Ebrima"/>
          <w:spacing w:val="-1"/>
        </w:rPr>
        <w:t>a</w:t>
      </w:r>
      <w:r w:rsidRPr="00BA57C0">
        <w:rPr>
          <w:rFonts w:ascii="Ebrima" w:hAnsi="Ebrima"/>
        </w:rPr>
        <w:t>n</w:t>
      </w:r>
      <w:r w:rsidRPr="00BA57C0">
        <w:rPr>
          <w:rFonts w:ascii="Ebrima" w:hAnsi="Ebrima"/>
          <w:spacing w:val="1"/>
        </w:rPr>
        <w:t>a</w:t>
      </w:r>
      <w:r w:rsidRPr="00BA57C0">
        <w:rPr>
          <w:rFonts w:ascii="Ebrima" w:hAnsi="Ebrima"/>
        </w:rPr>
        <w:t>ged</w:t>
      </w:r>
      <w:r w:rsidRPr="00BA57C0">
        <w:rPr>
          <w:rFonts w:ascii="Ebrima" w:hAnsi="Ebrima"/>
          <w:spacing w:val="3"/>
        </w:rPr>
        <w:t xml:space="preserve"> </w:t>
      </w:r>
      <w:r w:rsidRPr="00BA57C0">
        <w:rPr>
          <w:rFonts w:ascii="Ebrima" w:hAnsi="Ebrima"/>
        </w:rPr>
        <w:t>bias</w:t>
      </w:r>
      <w:r w:rsidRPr="00BA57C0">
        <w:rPr>
          <w:rFonts w:ascii="Ebrima" w:hAnsi="Ebrima"/>
          <w:spacing w:val="-1"/>
        </w:rPr>
        <w:t>a</w:t>
      </w:r>
      <w:r w:rsidRPr="00BA57C0">
        <w:rPr>
          <w:rFonts w:ascii="Ebrima" w:hAnsi="Ebrima"/>
        </w:rPr>
        <w:t>n</w:t>
      </w:r>
      <w:r w:rsidRPr="00BA57C0">
        <w:rPr>
          <w:rFonts w:ascii="Ebrima" w:hAnsi="Ebrima"/>
          <w:spacing w:val="1"/>
        </w:rPr>
        <w:t>y</w:t>
      </w:r>
      <w:r w:rsidRPr="00BA57C0">
        <w:rPr>
          <w:rFonts w:ascii="Ebrima" w:hAnsi="Ebrima"/>
        </w:rPr>
        <w:t>a</w:t>
      </w:r>
      <w:r w:rsidRPr="00BA57C0">
        <w:rPr>
          <w:rFonts w:ascii="Ebrima" w:hAnsi="Ebrima"/>
          <w:spacing w:val="2"/>
        </w:rPr>
        <w:t xml:space="preserve"> </w:t>
      </w:r>
      <w:r w:rsidRPr="00BA57C0">
        <w:rPr>
          <w:rFonts w:ascii="Ebrima" w:hAnsi="Ebrima"/>
        </w:rPr>
        <w:t>dig</w:t>
      </w:r>
      <w:r w:rsidRPr="00BA57C0">
        <w:rPr>
          <w:rFonts w:ascii="Ebrima" w:hAnsi="Ebrima"/>
          <w:spacing w:val="1"/>
        </w:rPr>
        <w:t>u</w:t>
      </w:r>
      <w:r w:rsidRPr="00BA57C0">
        <w:rPr>
          <w:rFonts w:ascii="Ebrima" w:hAnsi="Ebrima"/>
        </w:rPr>
        <w:t>na</w:t>
      </w:r>
      <w:r w:rsidRPr="00BA57C0">
        <w:rPr>
          <w:rFonts w:ascii="Ebrima" w:hAnsi="Ebrima"/>
          <w:spacing w:val="1"/>
        </w:rPr>
        <w:t>k</w:t>
      </w:r>
      <w:r w:rsidRPr="00BA57C0">
        <w:rPr>
          <w:rFonts w:ascii="Ebrima" w:hAnsi="Ebrima"/>
        </w:rPr>
        <w:t>an</w:t>
      </w:r>
      <w:r w:rsidRPr="00BA57C0">
        <w:rPr>
          <w:rFonts w:ascii="Ebrima" w:hAnsi="Ebrima"/>
          <w:spacing w:val="1"/>
        </w:rPr>
        <w:t xml:space="preserve"> </w:t>
      </w:r>
      <w:r w:rsidRPr="00BA57C0">
        <w:rPr>
          <w:rFonts w:ascii="Ebrima" w:hAnsi="Ebrima"/>
        </w:rPr>
        <w:t>di</w:t>
      </w:r>
      <w:r w:rsidRPr="00BA57C0">
        <w:rPr>
          <w:rFonts w:ascii="Ebrima" w:hAnsi="Ebrima"/>
          <w:spacing w:val="7"/>
        </w:rPr>
        <w:t xml:space="preserve"> </w:t>
      </w:r>
      <w:r w:rsidRPr="00BA57C0">
        <w:rPr>
          <w:rFonts w:ascii="Ebrima" w:hAnsi="Ebrima"/>
        </w:rPr>
        <w:t>li</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ungan</w:t>
      </w:r>
      <w:r w:rsidRPr="00BA57C0">
        <w:rPr>
          <w:rFonts w:ascii="Ebrima" w:hAnsi="Ebrima"/>
          <w:spacing w:val="2"/>
        </w:rPr>
        <w:t xml:space="preserve"> </w:t>
      </w:r>
      <w:r w:rsidRPr="00BA57C0">
        <w:rPr>
          <w:rFonts w:ascii="Ebrima" w:hAnsi="Ebrima"/>
        </w:rPr>
        <w:t>y</w:t>
      </w:r>
      <w:r w:rsidRPr="00BA57C0">
        <w:rPr>
          <w:rFonts w:ascii="Ebrima" w:hAnsi="Ebrima"/>
          <w:spacing w:val="-1"/>
        </w:rPr>
        <w:t>a</w:t>
      </w:r>
      <w:r w:rsidRPr="00BA57C0">
        <w:rPr>
          <w:rFonts w:ascii="Ebrima" w:hAnsi="Ebrima"/>
        </w:rPr>
        <w:t>ng</w:t>
      </w:r>
      <w:r w:rsidRPr="00BA57C0">
        <w:rPr>
          <w:rFonts w:ascii="Ebrima" w:hAnsi="Ebrima"/>
          <w:spacing w:val="7"/>
        </w:rPr>
        <w:t xml:space="preserve"> </w:t>
      </w:r>
      <w:r w:rsidRPr="00BA57C0">
        <w:rPr>
          <w:rFonts w:ascii="Ebrima" w:hAnsi="Ebrima"/>
        </w:rPr>
        <w:t>lebih</w:t>
      </w:r>
      <w:r w:rsidRPr="00BA57C0">
        <w:rPr>
          <w:rFonts w:ascii="Ebrima" w:hAnsi="Ebrima"/>
          <w:spacing w:val="5"/>
        </w:rPr>
        <w:t xml:space="preserve"> </w:t>
      </w:r>
      <w:r w:rsidRPr="00BA57C0">
        <w:rPr>
          <w:rFonts w:ascii="Ebrima" w:hAnsi="Ebrima"/>
        </w:rPr>
        <w:t>besar</w:t>
      </w:r>
      <w:r w:rsidRPr="00BA57C0">
        <w:rPr>
          <w:rFonts w:ascii="Ebrima" w:hAnsi="Ebrima"/>
          <w:spacing w:val="5"/>
        </w:rPr>
        <w:t xml:space="preserve"> </w:t>
      </w:r>
      <w:r w:rsidRPr="00BA57C0">
        <w:rPr>
          <w:rFonts w:ascii="Ebrima" w:hAnsi="Ebrima"/>
        </w:rPr>
        <w:t>dan</w:t>
      </w:r>
      <w:r w:rsidRPr="00BA57C0">
        <w:rPr>
          <w:rFonts w:ascii="Ebrima" w:hAnsi="Ebrima"/>
          <w:spacing w:val="8"/>
        </w:rPr>
        <w:t xml:space="preserve"> </w:t>
      </w:r>
      <w:r w:rsidRPr="00BA57C0">
        <w:rPr>
          <w:rFonts w:ascii="Ebrima" w:hAnsi="Ebrima"/>
        </w:rPr>
        <w:t>kompleks</w:t>
      </w:r>
      <w:r w:rsidRPr="00BA57C0">
        <w:rPr>
          <w:rFonts w:ascii="Ebrima" w:hAnsi="Ebrima"/>
          <w:spacing w:val="2"/>
        </w:rPr>
        <w:t xml:space="preserve"> </w:t>
      </w:r>
      <w:r w:rsidRPr="00BA57C0">
        <w:rPr>
          <w:rFonts w:ascii="Ebrima" w:hAnsi="Ebrima"/>
        </w:rPr>
        <w:t>seperti</w:t>
      </w:r>
      <w:r w:rsidRPr="00BA57C0">
        <w:rPr>
          <w:rFonts w:ascii="Ebrima" w:hAnsi="Ebrima"/>
          <w:spacing w:val="5"/>
        </w:rPr>
        <w:t xml:space="preserve"> </w:t>
      </w:r>
      <w:r w:rsidRPr="00BA57C0">
        <w:rPr>
          <w:rFonts w:ascii="Ebrima" w:hAnsi="Ebrima"/>
        </w:rPr>
        <w:t>per</w:t>
      </w:r>
      <w:r w:rsidRPr="00BA57C0">
        <w:rPr>
          <w:rFonts w:ascii="Ebrima" w:hAnsi="Ebrima"/>
          <w:spacing w:val="1"/>
        </w:rPr>
        <w:t>u</w:t>
      </w:r>
      <w:r w:rsidRPr="00BA57C0">
        <w:rPr>
          <w:rFonts w:ascii="Ebrima" w:hAnsi="Ebrima"/>
        </w:rPr>
        <w:t>sahaan dan</w:t>
      </w:r>
      <w:r w:rsidRPr="00BA57C0">
        <w:rPr>
          <w:rFonts w:ascii="Ebrima" w:hAnsi="Ebrima"/>
          <w:spacing w:val="8"/>
        </w:rPr>
        <w:t xml:space="preserve"> </w:t>
      </w:r>
      <w:r w:rsidRPr="00BA57C0">
        <w:rPr>
          <w:rFonts w:ascii="Ebrima" w:hAnsi="Ebrima"/>
        </w:rPr>
        <w:t>p</w:t>
      </w:r>
      <w:r w:rsidRPr="00BA57C0">
        <w:rPr>
          <w:rFonts w:ascii="Ebrima" w:hAnsi="Ebrima"/>
          <w:spacing w:val="1"/>
        </w:rPr>
        <w:t>u</w:t>
      </w:r>
      <w:r w:rsidRPr="00BA57C0">
        <w:rPr>
          <w:rFonts w:ascii="Ebrima" w:hAnsi="Ebrima"/>
          <w:spacing w:val="8"/>
        </w:rPr>
        <w:t>s</w:t>
      </w:r>
      <w:r w:rsidRPr="00BA57C0">
        <w:rPr>
          <w:rFonts w:ascii="Ebrima" w:hAnsi="Ebrima"/>
          <w:spacing w:val="-2"/>
        </w:rPr>
        <w:t>a</w:t>
      </w:r>
      <w:r w:rsidRPr="00BA57C0">
        <w:rPr>
          <w:rFonts w:ascii="Ebrima" w:hAnsi="Ebrima"/>
        </w:rPr>
        <w:t>t data,</w:t>
      </w:r>
      <w:r w:rsidRPr="00BA57C0">
        <w:rPr>
          <w:rFonts w:ascii="Ebrima" w:hAnsi="Ebrima"/>
          <w:spacing w:val="-4"/>
        </w:rPr>
        <w:t xml:space="preserve"> </w:t>
      </w:r>
      <w:r w:rsidRPr="00BA57C0">
        <w:rPr>
          <w:rFonts w:ascii="Ebrima" w:hAnsi="Ebrima"/>
        </w:rPr>
        <w:t>di</w:t>
      </w:r>
      <w:r w:rsidRPr="00BA57C0">
        <w:rPr>
          <w:rFonts w:ascii="Ebrima" w:hAnsi="Ebrima"/>
          <w:spacing w:val="-2"/>
        </w:rPr>
        <w:t xml:space="preserve"> </w:t>
      </w:r>
      <w:r w:rsidRPr="00BA57C0">
        <w:rPr>
          <w:rFonts w:ascii="Ebrima" w:hAnsi="Ebrima"/>
        </w:rPr>
        <w:t>mana</w:t>
      </w:r>
      <w:r w:rsidRPr="00BA57C0">
        <w:rPr>
          <w:rFonts w:ascii="Ebrima" w:hAnsi="Ebrima"/>
          <w:spacing w:val="-5"/>
        </w:rPr>
        <w:t xml:space="preserve"> </w:t>
      </w:r>
      <w:r w:rsidRPr="00BA57C0">
        <w:rPr>
          <w:rFonts w:ascii="Ebrima" w:hAnsi="Ebrima"/>
        </w:rPr>
        <w:t>ko</w:t>
      </w:r>
      <w:r w:rsidRPr="00BA57C0">
        <w:rPr>
          <w:rFonts w:ascii="Ebrima" w:hAnsi="Ebrima"/>
          <w:spacing w:val="1"/>
        </w:rPr>
        <w:t>n</w:t>
      </w:r>
      <w:r w:rsidRPr="00BA57C0">
        <w:rPr>
          <w:rFonts w:ascii="Ebrima" w:hAnsi="Ebrima"/>
        </w:rPr>
        <w:t>t</w:t>
      </w:r>
      <w:r w:rsidRPr="00BA57C0">
        <w:rPr>
          <w:rFonts w:ascii="Ebrima" w:hAnsi="Ebrima"/>
          <w:spacing w:val="-1"/>
        </w:rPr>
        <w:t>r</w:t>
      </w:r>
      <w:r w:rsidRPr="00BA57C0">
        <w:rPr>
          <w:rFonts w:ascii="Ebrima" w:hAnsi="Ebrima"/>
        </w:rPr>
        <w:t>ol</w:t>
      </w:r>
      <w:r w:rsidRPr="00BA57C0">
        <w:rPr>
          <w:rFonts w:ascii="Ebrima" w:hAnsi="Ebrima"/>
          <w:spacing w:val="-6"/>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spacing w:val="-1"/>
        </w:rPr>
        <w:t>o</w:t>
      </w:r>
      <w:r w:rsidRPr="00BA57C0">
        <w:rPr>
          <w:rFonts w:ascii="Ebrima" w:hAnsi="Ebrima"/>
        </w:rPr>
        <w:t>ptima</w:t>
      </w:r>
      <w:r w:rsidRPr="00BA57C0">
        <w:rPr>
          <w:rFonts w:ascii="Ebrima" w:hAnsi="Ebrima"/>
          <w:spacing w:val="-1"/>
        </w:rPr>
        <w:t>s</w:t>
      </w:r>
      <w:r w:rsidRPr="00BA57C0">
        <w:rPr>
          <w:rFonts w:ascii="Ebrima" w:hAnsi="Ebrima"/>
        </w:rPr>
        <w:t>i</w:t>
      </w:r>
      <w:r w:rsidRPr="00BA57C0">
        <w:rPr>
          <w:rFonts w:ascii="Ebrima" w:hAnsi="Ebrima"/>
          <w:spacing w:val="-7"/>
        </w:rPr>
        <w:t xml:space="preserve"> </w:t>
      </w:r>
      <w:r w:rsidRPr="00BA57C0">
        <w:rPr>
          <w:rFonts w:ascii="Ebrima" w:hAnsi="Ebrima"/>
        </w:rPr>
        <w:t>jari</w:t>
      </w:r>
      <w:r w:rsidRPr="00BA57C0">
        <w:rPr>
          <w:rFonts w:ascii="Ebrima" w:hAnsi="Ebrima"/>
          <w:spacing w:val="1"/>
        </w:rPr>
        <w:t>n</w:t>
      </w:r>
      <w:r w:rsidRPr="00BA57C0">
        <w:rPr>
          <w:rFonts w:ascii="Ebrima" w:hAnsi="Ebrima"/>
        </w:rPr>
        <w:t>gan</w:t>
      </w:r>
      <w:r w:rsidRPr="00BA57C0">
        <w:rPr>
          <w:rFonts w:ascii="Ebrima" w:hAnsi="Ebrima"/>
          <w:spacing w:val="-6"/>
        </w:rPr>
        <w:t xml:space="preserve"> </w:t>
      </w:r>
      <w:r w:rsidRPr="00BA57C0">
        <w:rPr>
          <w:rFonts w:ascii="Ebrima" w:hAnsi="Ebrima"/>
        </w:rPr>
        <w:t>san</w:t>
      </w:r>
      <w:r w:rsidRPr="00BA57C0">
        <w:rPr>
          <w:rFonts w:ascii="Ebrima" w:hAnsi="Ebrima"/>
          <w:spacing w:val="1"/>
        </w:rPr>
        <w:t>g</w:t>
      </w:r>
      <w:r w:rsidRPr="00BA57C0">
        <w:rPr>
          <w:rFonts w:ascii="Ebrima" w:hAnsi="Ebrima"/>
        </w:rPr>
        <w:t>at</w:t>
      </w:r>
      <w:r w:rsidRPr="00BA57C0">
        <w:rPr>
          <w:rFonts w:ascii="Ebrima" w:hAnsi="Ebrima"/>
          <w:spacing w:val="-4"/>
        </w:rPr>
        <w:t xml:space="preserve"> </w:t>
      </w:r>
      <w:r w:rsidRPr="00BA57C0">
        <w:rPr>
          <w:rFonts w:ascii="Ebrima" w:hAnsi="Ebrima"/>
        </w:rPr>
        <w:t>penti</w:t>
      </w:r>
      <w:r w:rsidRPr="00BA57C0">
        <w:rPr>
          <w:rFonts w:ascii="Ebrima" w:hAnsi="Ebrima"/>
          <w:spacing w:val="1"/>
        </w:rPr>
        <w:t>n</w:t>
      </w:r>
      <w:r w:rsidRPr="00BA57C0">
        <w:rPr>
          <w:rFonts w:ascii="Ebrima" w:hAnsi="Ebrima"/>
        </w:rPr>
        <w:t>g.</w:t>
      </w:r>
    </w:p>
    <w:p w14:paraId="6D1DB32F" w14:textId="77777777" w:rsidR="00DB5437" w:rsidRPr="00BA57C0" w:rsidRDefault="00DB5437">
      <w:pPr>
        <w:spacing w:before="13" w:line="260" w:lineRule="exact"/>
        <w:rPr>
          <w:rFonts w:ascii="Ebrima" w:hAnsi="Ebrima"/>
        </w:rPr>
      </w:pPr>
    </w:p>
    <w:p w14:paraId="276FFBE0" w14:textId="77777777" w:rsidR="00DB5437" w:rsidRPr="00BA57C0" w:rsidRDefault="00BA57C0">
      <w:pPr>
        <w:spacing w:line="258" w:lineRule="auto"/>
        <w:ind w:left="820" w:right="80"/>
        <w:jc w:val="both"/>
        <w:rPr>
          <w:rFonts w:ascii="Ebrima" w:hAnsi="Ebrima"/>
        </w:rPr>
      </w:pPr>
      <w:r w:rsidRPr="00BA57C0">
        <w:rPr>
          <w:rFonts w:ascii="Ebrima" w:hAnsi="Ebrima"/>
          <w:b/>
        </w:rPr>
        <w:t>Switch</w:t>
      </w:r>
      <w:r w:rsidRPr="00BA57C0">
        <w:rPr>
          <w:rFonts w:ascii="Ebrima" w:hAnsi="Ebrima"/>
          <w:b/>
          <w:spacing w:val="-1"/>
        </w:rPr>
        <w:t xml:space="preserve"> </w:t>
      </w:r>
      <w:r w:rsidRPr="00BA57C0">
        <w:rPr>
          <w:rFonts w:ascii="Ebrima" w:hAnsi="Ebrima"/>
          <w:b/>
        </w:rPr>
        <w:t>Un</w:t>
      </w:r>
      <w:r w:rsidRPr="00BA57C0">
        <w:rPr>
          <w:rFonts w:ascii="Ebrima" w:hAnsi="Ebrima"/>
          <w:b/>
          <w:spacing w:val="1"/>
        </w:rPr>
        <w:t>m</w:t>
      </w:r>
      <w:r w:rsidRPr="00BA57C0">
        <w:rPr>
          <w:rFonts w:ascii="Ebrima" w:hAnsi="Ebrima"/>
          <w:b/>
        </w:rPr>
        <w:t>a</w:t>
      </w:r>
      <w:r w:rsidRPr="00BA57C0">
        <w:rPr>
          <w:rFonts w:ascii="Ebrima" w:hAnsi="Ebrima"/>
          <w:b/>
          <w:spacing w:val="1"/>
        </w:rPr>
        <w:t>n</w:t>
      </w:r>
      <w:r w:rsidRPr="00BA57C0">
        <w:rPr>
          <w:rFonts w:ascii="Ebrima" w:hAnsi="Ebrima"/>
          <w:b/>
        </w:rPr>
        <w:t>a</w:t>
      </w:r>
      <w:r w:rsidRPr="00BA57C0">
        <w:rPr>
          <w:rFonts w:ascii="Ebrima" w:hAnsi="Ebrima"/>
          <w:b/>
          <w:spacing w:val="1"/>
        </w:rPr>
        <w:t>g</w:t>
      </w:r>
      <w:r w:rsidRPr="00BA57C0">
        <w:rPr>
          <w:rFonts w:ascii="Ebrima" w:hAnsi="Ebrima"/>
          <w:b/>
        </w:rPr>
        <w:t>ed</w:t>
      </w:r>
      <w:r w:rsidRPr="00BA57C0">
        <w:rPr>
          <w:rFonts w:ascii="Ebrima" w:hAnsi="Ebrima"/>
          <w:b/>
          <w:spacing w:val="-5"/>
        </w:rPr>
        <w:t xml:space="preserve"> </w:t>
      </w:r>
      <w:r w:rsidRPr="00BA57C0">
        <w:rPr>
          <w:rFonts w:ascii="Ebrima" w:hAnsi="Ebrima"/>
        </w:rPr>
        <w:t>adalah</w:t>
      </w:r>
      <w:r w:rsidRPr="00BA57C0">
        <w:rPr>
          <w:rFonts w:ascii="Ebrima" w:hAnsi="Ebrima"/>
          <w:spacing w:val="-1"/>
        </w:rPr>
        <w:t xml:space="preserve"> </w:t>
      </w:r>
      <w:r w:rsidRPr="00BA57C0">
        <w:rPr>
          <w:rFonts w:ascii="Ebrima" w:hAnsi="Ebrima"/>
        </w:rPr>
        <w:t>jenis</w:t>
      </w:r>
      <w:r w:rsidRPr="00BA57C0">
        <w:rPr>
          <w:rFonts w:ascii="Ebrima" w:hAnsi="Ebrima"/>
          <w:spacing w:val="1"/>
        </w:rPr>
        <w:t xml:space="preserve"> </w:t>
      </w:r>
      <w:r w:rsidRPr="00BA57C0">
        <w:rPr>
          <w:rFonts w:ascii="Ebrima" w:hAnsi="Ebrima"/>
        </w:rPr>
        <w:t>switch</w:t>
      </w:r>
      <w:r w:rsidRPr="00BA57C0">
        <w:rPr>
          <w:rFonts w:ascii="Ebrima" w:hAnsi="Ebrima"/>
          <w:spacing w:val="-1"/>
        </w:rPr>
        <w:t xml:space="preserve"> </w:t>
      </w:r>
      <w:r w:rsidRPr="00BA57C0">
        <w:rPr>
          <w:rFonts w:ascii="Ebrima" w:hAnsi="Ebrima"/>
        </w:rPr>
        <w:t>jaringan</w:t>
      </w:r>
      <w:r w:rsidRPr="00BA57C0">
        <w:rPr>
          <w:rFonts w:ascii="Ebrima" w:hAnsi="Ebrima"/>
          <w:spacing w:val="-2"/>
        </w:rPr>
        <w:t xml:space="preserve"> </w:t>
      </w:r>
      <w:r w:rsidRPr="00BA57C0">
        <w:rPr>
          <w:rFonts w:ascii="Ebrima" w:hAnsi="Ebrima"/>
        </w:rPr>
        <w:t>yang</w:t>
      </w:r>
      <w:r w:rsidRPr="00BA57C0">
        <w:rPr>
          <w:rFonts w:ascii="Ebrima" w:hAnsi="Ebrima"/>
          <w:spacing w:val="1"/>
        </w:rPr>
        <w:t xml:space="preserve"> </w:t>
      </w:r>
      <w:r w:rsidRPr="00BA57C0">
        <w:rPr>
          <w:rFonts w:ascii="Ebrima" w:hAnsi="Ebrima"/>
        </w:rPr>
        <w:t>be</w:t>
      </w:r>
      <w:r w:rsidRPr="00BA57C0">
        <w:rPr>
          <w:rFonts w:ascii="Ebrima" w:hAnsi="Ebrima"/>
          <w:spacing w:val="1"/>
        </w:rPr>
        <w:t>k</w:t>
      </w:r>
      <w:r w:rsidRPr="00BA57C0">
        <w:rPr>
          <w:rFonts w:ascii="Ebrima" w:hAnsi="Ebrima"/>
        </w:rPr>
        <w:t>erja</w:t>
      </w:r>
      <w:r w:rsidRPr="00BA57C0">
        <w:rPr>
          <w:rFonts w:ascii="Ebrima" w:hAnsi="Ebrima"/>
          <w:spacing w:val="1"/>
        </w:rPr>
        <w:t xml:space="preserve"> </w:t>
      </w:r>
      <w:r w:rsidRPr="00BA57C0">
        <w:rPr>
          <w:rFonts w:ascii="Ebrima" w:hAnsi="Ebrima"/>
        </w:rPr>
        <w:t>secara otomatis</w:t>
      </w:r>
      <w:r w:rsidRPr="00BA57C0">
        <w:rPr>
          <w:rFonts w:ascii="Ebrima" w:hAnsi="Ebrima"/>
          <w:spacing w:val="-3"/>
        </w:rPr>
        <w:t xml:space="preserve"> </w:t>
      </w:r>
      <w:r w:rsidRPr="00BA57C0">
        <w:rPr>
          <w:rFonts w:ascii="Ebrima" w:hAnsi="Ebrima"/>
          <w:spacing w:val="1"/>
        </w:rPr>
        <w:t>t</w:t>
      </w:r>
      <w:r w:rsidRPr="00BA57C0">
        <w:rPr>
          <w:rFonts w:ascii="Ebrima" w:hAnsi="Ebrima"/>
        </w:rPr>
        <w:t>an</w:t>
      </w:r>
      <w:r w:rsidRPr="00BA57C0">
        <w:rPr>
          <w:rFonts w:ascii="Ebrima" w:hAnsi="Ebrima"/>
          <w:spacing w:val="1"/>
        </w:rPr>
        <w:t>p</w:t>
      </w:r>
      <w:r w:rsidRPr="00BA57C0">
        <w:rPr>
          <w:rFonts w:ascii="Ebrima" w:hAnsi="Ebrima"/>
        </w:rPr>
        <w:t>a</w:t>
      </w:r>
      <w:r w:rsidRPr="00BA57C0">
        <w:rPr>
          <w:rFonts w:ascii="Ebrima" w:hAnsi="Ebrima"/>
          <w:spacing w:val="2"/>
        </w:rPr>
        <w:t xml:space="preserve"> </w:t>
      </w:r>
      <w:r w:rsidRPr="00BA57C0">
        <w:rPr>
          <w:rFonts w:ascii="Ebrima" w:hAnsi="Ebrima"/>
        </w:rPr>
        <w:t>perlu</w:t>
      </w:r>
      <w:r w:rsidRPr="00BA57C0">
        <w:rPr>
          <w:rFonts w:ascii="Ebrima" w:hAnsi="Ebrima"/>
          <w:spacing w:val="1"/>
        </w:rPr>
        <w:t xml:space="preserve"> </w:t>
      </w:r>
      <w:r w:rsidRPr="00BA57C0">
        <w:rPr>
          <w:rFonts w:ascii="Ebrima" w:hAnsi="Ebrima"/>
        </w:rPr>
        <w:t>k</w:t>
      </w:r>
      <w:r w:rsidRPr="00BA57C0">
        <w:rPr>
          <w:rFonts w:ascii="Ebrima" w:hAnsi="Ebrima"/>
          <w:spacing w:val="-1"/>
        </w:rPr>
        <w:t>o</w:t>
      </w:r>
      <w:r w:rsidRPr="00BA57C0">
        <w:rPr>
          <w:rFonts w:ascii="Ebrima" w:hAnsi="Ebrima"/>
        </w:rPr>
        <w:t>nfigurasi.</w:t>
      </w:r>
      <w:r w:rsidRPr="00BA57C0">
        <w:rPr>
          <w:rFonts w:ascii="Ebrima" w:hAnsi="Ebrima"/>
          <w:spacing w:val="-6"/>
        </w:rPr>
        <w:t xml:space="preserve"> </w:t>
      </w:r>
      <w:r w:rsidRPr="00BA57C0">
        <w:rPr>
          <w:rFonts w:ascii="Ebrima" w:hAnsi="Ebrima"/>
        </w:rPr>
        <w:t>Fitu</w:t>
      </w:r>
      <w:r w:rsidRPr="00BA57C0">
        <w:rPr>
          <w:rFonts w:ascii="Ebrima" w:hAnsi="Ebrima"/>
          <w:spacing w:val="6"/>
        </w:rPr>
        <w:t>r</w:t>
      </w:r>
      <w:r w:rsidRPr="00BA57C0">
        <w:rPr>
          <w:rFonts w:ascii="Ebrima" w:hAnsi="Ebrima"/>
        </w:rPr>
        <w:t>-fit</w:t>
      </w:r>
      <w:r w:rsidRPr="00BA57C0">
        <w:rPr>
          <w:rFonts w:ascii="Ebrima" w:hAnsi="Ebrima"/>
          <w:spacing w:val="1"/>
        </w:rPr>
        <w:t>u</w:t>
      </w:r>
      <w:r w:rsidRPr="00BA57C0">
        <w:rPr>
          <w:rFonts w:ascii="Ebrima" w:hAnsi="Ebrima"/>
        </w:rPr>
        <w:t>r uta</w:t>
      </w:r>
      <w:r w:rsidRPr="00BA57C0">
        <w:rPr>
          <w:rFonts w:ascii="Ebrima" w:hAnsi="Ebrima"/>
          <w:spacing w:val="-1"/>
        </w:rPr>
        <w:t>m</w:t>
      </w:r>
      <w:r w:rsidRPr="00BA57C0">
        <w:rPr>
          <w:rFonts w:ascii="Ebrima" w:hAnsi="Ebrima"/>
        </w:rPr>
        <w:t>an</w:t>
      </w:r>
      <w:r w:rsidRPr="00BA57C0">
        <w:rPr>
          <w:rFonts w:ascii="Ebrima" w:hAnsi="Ebrima"/>
          <w:spacing w:val="1"/>
        </w:rPr>
        <w:t>y</w:t>
      </w:r>
      <w:r w:rsidRPr="00BA57C0">
        <w:rPr>
          <w:rFonts w:ascii="Ebrima" w:hAnsi="Ebrima"/>
        </w:rPr>
        <w:t>a</w:t>
      </w:r>
      <w:r w:rsidRPr="00BA57C0">
        <w:rPr>
          <w:rFonts w:ascii="Ebrima" w:hAnsi="Ebrima"/>
          <w:spacing w:val="-8"/>
        </w:rPr>
        <w:t xml:space="preserve"> </w:t>
      </w:r>
      <w:r w:rsidRPr="00BA57C0">
        <w:rPr>
          <w:rFonts w:ascii="Ebrima" w:hAnsi="Ebrima"/>
        </w:rPr>
        <w:t>melip</w:t>
      </w:r>
      <w:r w:rsidRPr="00BA57C0">
        <w:rPr>
          <w:rFonts w:ascii="Ebrima" w:hAnsi="Ebrima"/>
          <w:spacing w:val="1"/>
        </w:rPr>
        <w:t>u</w:t>
      </w:r>
      <w:r w:rsidRPr="00BA57C0">
        <w:rPr>
          <w:rFonts w:ascii="Ebrima" w:hAnsi="Ebrima"/>
        </w:rPr>
        <w:t>ti:</w:t>
      </w:r>
    </w:p>
    <w:p w14:paraId="0E1E8623" w14:textId="77777777" w:rsidR="00DB5437" w:rsidRPr="00BA57C0" w:rsidRDefault="00BA57C0">
      <w:pPr>
        <w:tabs>
          <w:tab w:val="left" w:pos="1540"/>
        </w:tabs>
        <w:spacing w:before="2" w:line="258" w:lineRule="auto"/>
        <w:ind w:left="1540" w:right="88"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Plu</w:t>
      </w:r>
      <w:r w:rsidRPr="00BA57C0">
        <w:rPr>
          <w:rFonts w:ascii="Ebrima" w:hAnsi="Ebrima"/>
          <w:b/>
          <w:spacing w:val="1"/>
        </w:rPr>
        <w:t>g</w:t>
      </w:r>
      <w:r w:rsidRPr="00BA57C0">
        <w:rPr>
          <w:rFonts w:ascii="Ebrima" w:hAnsi="Ebrima"/>
          <w:b/>
        </w:rPr>
        <w:t>-a</w:t>
      </w:r>
      <w:r w:rsidRPr="00BA57C0">
        <w:rPr>
          <w:rFonts w:ascii="Ebrima" w:hAnsi="Ebrima"/>
          <w:b/>
          <w:spacing w:val="1"/>
        </w:rPr>
        <w:t>nd</w:t>
      </w:r>
      <w:r w:rsidRPr="00BA57C0">
        <w:rPr>
          <w:rFonts w:ascii="Ebrima" w:hAnsi="Ebrima"/>
          <w:b/>
        </w:rPr>
        <w:t>-P</w:t>
      </w:r>
      <w:r w:rsidRPr="00BA57C0">
        <w:rPr>
          <w:rFonts w:ascii="Ebrima" w:hAnsi="Ebrima"/>
          <w:b/>
          <w:spacing w:val="-1"/>
        </w:rPr>
        <w:t>l</w:t>
      </w:r>
      <w:r w:rsidRPr="00BA57C0">
        <w:rPr>
          <w:rFonts w:ascii="Ebrima" w:hAnsi="Ebrima"/>
          <w:b/>
        </w:rPr>
        <w:t>a</w:t>
      </w:r>
      <w:r w:rsidRPr="00BA57C0">
        <w:rPr>
          <w:rFonts w:ascii="Ebrima" w:hAnsi="Ebrima"/>
          <w:b/>
          <w:spacing w:val="1"/>
        </w:rPr>
        <w:t>y</w:t>
      </w:r>
      <w:r w:rsidRPr="00BA57C0">
        <w:rPr>
          <w:rFonts w:ascii="Ebrima" w:hAnsi="Ebrima"/>
        </w:rPr>
        <w:t>:</w:t>
      </w:r>
      <w:r w:rsidRPr="00BA57C0">
        <w:rPr>
          <w:rFonts w:ascii="Ebrima" w:hAnsi="Ebrima"/>
          <w:spacing w:val="-12"/>
        </w:rPr>
        <w:t xml:space="preserve"> </w:t>
      </w:r>
      <w:r w:rsidRPr="00BA57C0">
        <w:rPr>
          <w:rFonts w:ascii="Ebrima" w:hAnsi="Ebrima"/>
        </w:rPr>
        <w:t>Ti</w:t>
      </w:r>
      <w:r w:rsidRPr="00BA57C0">
        <w:rPr>
          <w:rFonts w:ascii="Ebrima" w:hAnsi="Ebrima"/>
          <w:spacing w:val="1"/>
        </w:rPr>
        <w:t>d</w:t>
      </w:r>
      <w:r w:rsidRPr="00BA57C0">
        <w:rPr>
          <w:rFonts w:ascii="Ebrima" w:hAnsi="Ebrima"/>
        </w:rPr>
        <w:t>ak</w:t>
      </w:r>
      <w:r w:rsidRPr="00BA57C0">
        <w:rPr>
          <w:rFonts w:ascii="Ebrima" w:hAnsi="Ebrima"/>
          <w:spacing w:val="-5"/>
        </w:rPr>
        <w:t xml:space="preserve"> </w:t>
      </w:r>
      <w:r w:rsidRPr="00BA57C0">
        <w:rPr>
          <w:rFonts w:ascii="Ebrima" w:hAnsi="Ebrima"/>
          <w:spacing w:val="-1"/>
        </w:rPr>
        <w:t>m</w:t>
      </w:r>
      <w:r w:rsidRPr="00BA57C0">
        <w:rPr>
          <w:rFonts w:ascii="Ebrima" w:hAnsi="Ebrima"/>
        </w:rPr>
        <w:t>e</w:t>
      </w:r>
      <w:r w:rsidRPr="00BA57C0">
        <w:rPr>
          <w:rFonts w:ascii="Ebrima" w:hAnsi="Ebrima"/>
          <w:spacing w:val="-1"/>
        </w:rPr>
        <w:t>m</w:t>
      </w:r>
      <w:r w:rsidRPr="00BA57C0">
        <w:rPr>
          <w:rFonts w:ascii="Ebrima" w:hAnsi="Ebrima"/>
        </w:rPr>
        <w:t>erlu</w:t>
      </w:r>
      <w:r w:rsidRPr="00BA57C0">
        <w:rPr>
          <w:rFonts w:ascii="Ebrima" w:hAnsi="Ebrima"/>
          <w:spacing w:val="1"/>
        </w:rPr>
        <w:t>k</w:t>
      </w:r>
      <w:r w:rsidRPr="00BA57C0">
        <w:rPr>
          <w:rFonts w:ascii="Ebrima" w:hAnsi="Ebrima"/>
        </w:rPr>
        <w:t>an</w:t>
      </w:r>
      <w:r w:rsidRPr="00BA57C0">
        <w:rPr>
          <w:rFonts w:ascii="Ebrima" w:hAnsi="Ebrima"/>
          <w:spacing w:val="-11"/>
        </w:rPr>
        <w:t xml:space="preserve"> </w:t>
      </w:r>
      <w:r w:rsidRPr="00BA57C0">
        <w:rPr>
          <w:rFonts w:ascii="Ebrima" w:hAnsi="Ebrima"/>
        </w:rPr>
        <w:t>pen</w:t>
      </w:r>
      <w:r w:rsidRPr="00BA57C0">
        <w:rPr>
          <w:rFonts w:ascii="Ebrima" w:hAnsi="Ebrima"/>
          <w:spacing w:val="1"/>
        </w:rPr>
        <w:t>g</w:t>
      </w:r>
      <w:r w:rsidRPr="00BA57C0">
        <w:rPr>
          <w:rFonts w:ascii="Ebrima" w:hAnsi="Ebrima"/>
        </w:rPr>
        <w:t>aturan</w:t>
      </w:r>
      <w:r w:rsidRPr="00BA57C0">
        <w:rPr>
          <w:rFonts w:ascii="Ebrima" w:hAnsi="Ebrima"/>
          <w:spacing w:val="-10"/>
        </w:rPr>
        <w:t xml:space="preserve"> </w:t>
      </w:r>
      <w:r w:rsidRPr="00BA57C0">
        <w:rPr>
          <w:rFonts w:ascii="Ebrima" w:hAnsi="Ebrima"/>
        </w:rPr>
        <w:t>k</w:t>
      </w:r>
      <w:r w:rsidRPr="00BA57C0">
        <w:rPr>
          <w:rFonts w:ascii="Ebrima" w:hAnsi="Ebrima"/>
          <w:spacing w:val="1"/>
        </w:rPr>
        <w:t>h</w:t>
      </w:r>
      <w:r w:rsidRPr="00BA57C0">
        <w:rPr>
          <w:rFonts w:ascii="Ebrima" w:hAnsi="Ebrima"/>
        </w:rPr>
        <w:t>u</w:t>
      </w:r>
      <w:r w:rsidRPr="00BA57C0">
        <w:rPr>
          <w:rFonts w:ascii="Ebrima" w:hAnsi="Ebrima"/>
          <w:spacing w:val="-1"/>
        </w:rPr>
        <w:t>s</w:t>
      </w:r>
      <w:r w:rsidRPr="00BA57C0">
        <w:rPr>
          <w:rFonts w:ascii="Ebrima" w:hAnsi="Ebrima"/>
        </w:rPr>
        <w:t>us.</w:t>
      </w:r>
      <w:r w:rsidRPr="00BA57C0">
        <w:rPr>
          <w:rFonts w:ascii="Ebrima" w:hAnsi="Ebrima"/>
          <w:spacing w:val="-7"/>
        </w:rPr>
        <w:t xml:space="preserve"> </w:t>
      </w:r>
      <w:r w:rsidRPr="00BA57C0">
        <w:rPr>
          <w:rFonts w:ascii="Ebrima" w:hAnsi="Ebrima"/>
        </w:rPr>
        <w:t>An</w:t>
      </w:r>
      <w:r w:rsidRPr="00BA57C0">
        <w:rPr>
          <w:rFonts w:ascii="Ebrima" w:hAnsi="Ebrima"/>
          <w:spacing w:val="1"/>
        </w:rPr>
        <w:t>d</w:t>
      </w:r>
      <w:r w:rsidRPr="00BA57C0">
        <w:rPr>
          <w:rFonts w:ascii="Ebrima" w:hAnsi="Ebrima"/>
        </w:rPr>
        <w:t>a</w:t>
      </w:r>
      <w:r w:rsidRPr="00BA57C0">
        <w:rPr>
          <w:rFonts w:ascii="Ebrima" w:hAnsi="Ebrima"/>
          <w:spacing w:val="-5"/>
        </w:rPr>
        <w:t xml:space="preserve"> </w:t>
      </w:r>
      <w:r w:rsidRPr="00BA57C0">
        <w:rPr>
          <w:rFonts w:ascii="Ebrima" w:hAnsi="Ebrima"/>
        </w:rPr>
        <w:t>cu</w:t>
      </w:r>
      <w:r w:rsidRPr="00BA57C0">
        <w:rPr>
          <w:rFonts w:ascii="Ebrima" w:hAnsi="Ebrima"/>
          <w:spacing w:val="1"/>
        </w:rPr>
        <w:t>k</w:t>
      </w:r>
      <w:r w:rsidRPr="00BA57C0">
        <w:rPr>
          <w:rFonts w:ascii="Ebrima" w:hAnsi="Ebrima"/>
        </w:rPr>
        <w:t>up</w:t>
      </w:r>
      <w:r w:rsidRPr="00BA57C0">
        <w:rPr>
          <w:rFonts w:ascii="Ebrima" w:hAnsi="Ebrima"/>
          <w:spacing w:val="-5"/>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y</w:t>
      </w:r>
      <w:r w:rsidRPr="00BA57C0">
        <w:rPr>
          <w:rFonts w:ascii="Ebrima" w:hAnsi="Ebrima"/>
        </w:rPr>
        <w:t>a</w:t>
      </w:r>
      <w:r w:rsidRPr="00BA57C0">
        <w:rPr>
          <w:rFonts w:ascii="Ebrima" w:hAnsi="Ebrima"/>
          <w:spacing w:val="-1"/>
        </w:rPr>
        <w:t>m</w:t>
      </w:r>
      <w:r w:rsidRPr="00BA57C0">
        <w:rPr>
          <w:rFonts w:ascii="Ebrima" w:hAnsi="Ebrima"/>
          <w:spacing w:val="2"/>
        </w:rPr>
        <w:t>b</w:t>
      </w:r>
      <w:r w:rsidRPr="00BA57C0">
        <w:rPr>
          <w:rFonts w:ascii="Ebrima" w:hAnsi="Ebrima"/>
        </w:rPr>
        <w:t>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a</w:t>
      </w:r>
      <w:r w:rsidRPr="00BA57C0">
        <w:rPr>
          <w:rFonts w:ascii="Ebrima" w:hAnsi="Ebrima"/>
          <w:spacing w:val="-1"/>
        </w:rPr>
        <w:t>n</w:t>
      </w:r>
      <w:r w:rsidRPr="00BA57C0">
        <w:rPr>
          <w:rFonts w:ascii="Ebrima" w:hAnsi="Ebrima"/>
        </w:rPr>
        <w:t>n</w:t>
      </w:r>
      <w:r w:rsidRPr="00BA57C0">
        <w:rPr>
          <w:rFonts w:ascii="Ebrima" w:hAnsi="Ebrima"/>
          <w:spacing w:val="1"/>
        </w:rPr>
        <w:t>y</w:t>
      </w:r>
      <w:r w:rsidRPr="00BA57C0">
        <w:rPr>
          <w:rFonts w:ascii="Ebrima" w:hAnsi="Ebrima"/>
        </w:rPr>
        <w:t>a</w:t>
      </w:r>
      <w:r w:rsidRPr="00BA57C0">
        <w:rPr>
          <w:rFonts w:ascii="Ebrima" w:hAnsi="Ebrima"/>
          <w:spacing w:val="-18"/>
        </w:rPr>
        <w:t xml:space="preserve"> </w:t>
      </w:r>
      <w:r w:rsidRPr="00BA57C0">
        <w:rPr>
          <w:rFonts w:ascii="Ebrima" w:hAnsi="Ebrima"/>
        </w:rPr>
        <w:t>dan</w:t>
      </w:r>
      <w:r w:rsidRPr="00BA57C0">
        <w:rPr>
          <w:rFonts w:ascii="Ebrima" w:hAnsi="Ebrima"/>
          <w:spacing w:val="-3"/>
        </w:rPr>
        <w:t xml:space="preserve"> </w:t>
      </w:r>
      <w:r w:rsidRPr="00BA57C0">
        <w:rPr>
          <w:rFonts w:ascii="Ebrima" w:hAnsi="Ebrima"/>
        </w:rPr>
        <w:t>switch</w:t>
      </w:r>
      <w:r w:rsidRPr="00BA57C0">
        <w:rPr>
          <w:rFonts w:ascii="Ebrima" w:hAnsi="Ebrima"/>
          <w:spacing w:val="-7"/>
        </w:rPr>
        <w:t xml:space="preserve"> </w:t>
      </w:r>
      <w:r w:rsidRPr="00BA57C0">
        <w:rPr>
          <w:rFonts w:ascii="Ebrima" w:hAnsi="Ebrima"/>
        </w:rPr>
        <w:t>akan lan</w:t>
      </w:r>
      <w:r w:rsidRPr="00BA57C0">
        <w:rPr>
          <w:rFonts w:ascii="Ebrima" w:hAnsi="Ebrima"/>
          <w:spacing w:val="1"/>
        </w:rPr>
        <w:t>g</w:t>
      </w:r>
      <w:r w:rsidRPr="00BA57C0">
        <w:rPr>
          <w:rFonts w:ascii="Ebrima" w:hAnsi="Ebrima"/>
        </w:rPr>
        <w:t>su</w:t>
      </w:r>
      <w:r w:rsidRPr="00BA57C0">
        <w:rPr>
          <w:rFonts w:ascii="Ebrima" w:hAnsi="Ebrima"/>
          <w:spacing w:val="1"/>
        </w:rPr>
        <w:t>n</w:t>
      </w:r>
      <w:r w:rsidRPr="00BA57C0">
        <w:rPr>
          <w:rFonts w:ascii="Ebrima" w:hAnsi="Ebrima"/>
        </w:rPr>
        <w:t>g</w:t>
      </w:r>
      <w:r w:rsidRPr="00BA57C0">
        <w:rPr>
          <w:rFonts w:ascii="Ebrima" w:hAnsi="Ebrima"/>
          <w:spacing w:val="-8"/>
        </w:rPr>
        <w:t xml:space="preserve"> </w:t>
      </w:r>
      <w:r w:rsidRPr="00BA57C0">
        <w:rPr>
          <w:rFonts w:ascii="Ebrima" w:hAnsi="Ebrima"/>
        </w:rPr>
        <w:t>bek</w:t>
      </w:r>
      <w:r w:rsidRPr="00BA57C0">
        <w:rPr>
          <w:rFonts w:ascii="Ebrima" w:hAnsi="Ebrima"/>
          <w:spacing w:val="-1"/>
        </w:rPr>
        <w:t>e</w:t>
      </w:r>
      <w:r w:rsidRPr="00BA57C0">
        <w:rPr>
          <w:rFonts w:ascii="Ebrima" w:hAnsi="Ebrima"/>
        </w:rPr>
        <w:t>rja.</w:t>
      </w:r>
    </w:p>
    <w:p w14:paraId="440CA450" w14:textId="77777777" w:rsidR="00DB5437" w:rsidRPr="00BA57C0" w:rsidRDefault="00BA57C0">
      <w:pPr>
        <w:tabs>
          <w:tab w:val="left" w:pos="1540"/>
        </w:tabs>
        <w:spacing w:before="2" w:line="258" w:lineRule="auto"/>
        <w:ind w:left="1540" w:right="83"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Sederha</w:t>
      </w:r>
      <w:r w:rsidRPr="00BA57C0">
        <w:rPr>
          <w:rFonts w:ascii="Ebrima" w:hAnsi="Ebrima"/>
          <w:b/>
          <w:spacing w:val="1"/>
        </w:rPr>
        <w:t>n</w:t>
      </w:r>
      <w:r w:rsidRPr="00BA57C0">
        <w:rPr>
          <w:rFonts w:ascii="Ebrima" w:hAnsi="Ebrima"/>
          <w:b/>
        </w:rPr>
        <w:t>a</w:t>
      </w:r>
      <w:r w:rsidRPr="00BA57C0">
        <w:rPr>
          <w:rFonts w:ascii="Ebrima" w:hAnsi="Ebrima"/>
          <w:b/>
          <w:spacing w:val="-10"/>
        </w:rPr>
        <w:t xml:space="preserve"> </w:t>
      </w:r>
      <w:r w:rsidRPr="00BA57C0">
        <w:rPr>
          <w:rFonts w:ascii="Ebrima" w:hAnsi="Ebrima"/>
          <w:b/>
        </w:rPr>
        <w:t>dan</w:t>
      </w:r>
      <w:r w:rsidRPr="00BA57C0">
        <w:rPr>
          <w:rFonts w:ascii="Ebrima" w:hAnsi="Ebrima"/>
          <w:b/>
          <w:spacing w:val="-4"/>
        </w:rPr>
        <w:t xml:space="preserve"> </w:t>
      </w:r>
      <w:r w:rsidRPr="00BA57C0">
        <w:rPr>
          <w:rFonts w:ascii="Ebrima" w:hAnsi="Ebrima"/>
          <w:b/>
        </w:rPr>
        <w:t>Mu</w:t>
      </w:r>
      <w:r w:rsidRPr="00BA57C0">
        <w:rPr>
          <w:rFonts w:ascii="Ebrima" w:hAnsi="Ebrima"/>
          <w:b/>
          <w:spacing w:val="1"/>
        </w:rPr>
        <w:t>d</w:t>
      </w:r>
      <w:r w:rsidRPr="00BA57C0">
        <w:rPr>
          <w:rFonts w:ascii="Ebrima" w:hAnsi="Ebrima"/>
          <w:b/>
        </w:rPr>
        <w:t>ah</w:t>
      </w:r>
      <w:r w:rsidRPr="00BA57C0">
        <w:rPr>
          <w:rFonts w:ascii="Ebrima" w:hAnsi="Ebrima"/>
          <w:b/>
          <w:spacing w:val="-7"/>
        </w:rPr>
        <w:t xml:space="preserve"> </w:t>
      </w:r>
      <w:r w:rsidRPr="00BA57C0">
        <w:rPr>
          <w:rFonts w:ascii="Ebrima" w:hAnsi="Ebrima"/>
          <w:b/>
          <w:spacing w:val="-1"/>
        </w:rPr>
        <w:t>D</w:t>
      </w:r>
      <w:r w:rsidRPr="00BA57C0">
        <w:rPr>
          <w:rFonts w:ascii="Ebrima" w:hAnsi="Ebrima"/>
          <w:b/>
        </w:rPr>
        <w:t>igun</w:t>
      </w:r>
      <w:r w:rsidRPr="00BA57C0">
        <w:rPr>
          <w:rFonts w:ascii="Ebrima" w:hAnsi="Ebrima"/>
          <w:b/>
          <w:spacing w:val="1"/>
        </w:rPr>
        <w:t>a</w:t>
      </w:r>
      <w:r w:rsidRPr="00BA57C0">
        <w:rPr>
          <w:rFonts w:ascii="Ebrima" w:hAnsi="Ebrima"/>
          <w:b/>
        </w:rPr>
        <w:t>k</w:t>
      </w:r>
      <w:r w:rsidRPr="00BA57C0">
        <w:rPr>
          <w:rFonts w:ascii="Ebrima" w:hAnsi="Ebrima"/>
          <w:b/>
          <w:spacing w:val="1"/>
        </w:rPr>
        <w:t>a</w:t>
      </w:r>
      <w:r w:rsidRPr="00BA57C0">
        <w:rPr>
          <w:rFonts w:ascii="Ebrima" w:hAnsi="Ebrima"/>
          <w:b/>
          <w:spacing w:val="2"/>
        </w:rPr>
        <w:t>n</w:t>
      </w:r>
      <w:r w:rsidRPr="00BA57C0">
        <w:rPr>
          <w:rFonts w:ascii="Ebrima" w:hAnsi="Ebrima"/>
        </w:rPr>
        <w:t>:</w:t>
      </w:r>
      <w:r w:rsidRPr="00BA57C0">
        <w:rPr>
          <w:rFonts w:ascii="Ebrima" w:hAnsi="Ebrima"/>
          <w:spacing w:val="-11"/>
        </w:rPr>
        <w:t xml:space="preserve"> </w:t>
      </w:r>
      <w:r w:rsidRPr="00BA57C0">
        <w:rPr>
          <w:rFonts w:ascii="Ebrima" w:hAnsi="Ebrima"/>
        </w:rPr>
        <w:t>T</w:t>
      </w:r>
      <w:r w:rsidRPr="00BA57C0">
        <w:rPr>
          <w:rFonts w:ascii="Ebrima" w:hAnsi="Ebrima"/>
          <w:spacing w:val="-1"/>
        </w:rPr>
        <w:t>i</w:t>
      </w:r>
      <w:r w:rsidRPr="00BA57C0">
        <w:rPr>
          <w:rFonts w:ascii="Ebrima" w:hAnsi="Ebrima"/>
        </w:rPr>
        <w:t>dak</w:t>
      </w:r>
      <w:r w:rsidRPr="00BA57C0">
        <w:rPr>
          <w:rFonts w:ascii="Ebrima" w:hAnsi="Ebrima"/>
          <w:spacing w:val="-3"/>
        </w:rPr>
        <w:t xml:space="preserve"> </w:t>
      </w:r>
      <w:r w:rsidRPr="00BA57C0">
        <w:rPr>
          <w:rFonts w:ascii="Ebrima" w:hAnsi="Ebrima"/>
        </w:rPr>
        <w:t>ada</w:t>
      </w:r>
      <w:r w:rsidRPr="00BA57C0">
        <w:rPr>
          <w:rFonts w:ascii="Ebrima" w:hAnsi="Ebrima"/>
          <w:spacing w:val="-4"/>
        </w:rPr>
        <w:t xml:space="preserve"> </w:t>
      </w:r>
      <w:r w:rsidRPr="00BA57C0">
        <w:rPr>
          <w:rFonts w:ascii="Ebrima" w:hAnsi="Ebrima"/>
        </w:rPr>
        <w:t>o</w:t>
      </w:r>
      <w:r w:rsidRPr="00BA57C0">
        <w:rPr>
          <w:rFonts w:ascii="Ebrima" w:hAnsi="Ebrima"/>
          <w:spacing w:val="1"/>
        </w:rPr>
        <w:t>p</w:t>
      </w:r>
      <w:r w:rsidRPr="00BA57C0">
        <w:rPr>
          <w:rFonts w:ascii="Ebrima" w:hAnsi="Ebrima"/>
        </w:rPr>
        <w:t>si</w:t>
      </w:r>
      <w:r w:rsidRPr="00BA57C0">
        <w:rPr>
          <w:rFonts w:ascii="Ebrima" w:hAnsi="Ebrima"/>
          <w:spacing w:val="-5"/>
        </w:rPr>
        <w:t xml:space="preserve"> </w:t>
      </w:r>
      <w:r w:rsidRPr="00BA57C0">
        <w:rPr>
          <w:rFonts w:ascii="Ebrima" w:hAnsi="Ebrima"/>
        </w:rPr>
        <w:t>k</w:t>
      </w:r>
      <w:r w:rsidRPr="00BA57C0">
        <w:rPr>
          <w:rFonts w:ascii="Ebrima" w:hAnsi="Ebrima"/>
          <w:spacing w:val="1"/>
        </w:rPr>
        <w:t>o</w:t>
      </w:r>
      <w:r w:rsidRPr="00BA57C0">
        <w:rPr>
          <w:rFonts w:ascii="Ebrima" w:hAnsi="Ebrima"/>
        </w:rPr>
        <w:t>nfigurasi</w:t>
      </w:r>
      <w:r w:rsidRPr="00BA57C0">
        <w:rPr>
          <w:rFonts w:ascii="Ebrima" w:hAnsi="Ebrima"/>
          <w:spacing w:val="-11"/>
        </w:rPr>
        <w:t xml:space="preserve"> </w:t>
      </w:r>
      <w:r w:rsidRPr="00BA57C0">
        <w:rPr>
          <w:rFonts w:ascii="Ebrima" w:hAnsi="Ebrima"/>
        </w:rPr>
        <w:t>atau</w:t>
      </w:r>
      <w:r w:rsidRPr="00BA57C0">
        <w:rPr>
          <w:rFonts w:ascii="Ebrima" w:hAnsi="Ebrima"/>
          <w:spacing w:val="-5"/>
        </w:rPr>
        <w:t xml:space="preserve"> </w:t>
      </w:r>
      <w:r w:rsidRPr="00BA57C0">
        <w:rPr>
          <w:rFonts w:ascii="Ebrima" w:hAnsi="Ebrima"/>
        </w:rPr>
        <w:t>pe</w:t>
      </w:r>
      <w:r w:rsidRPr="00BA57C0">
        <w:rPr>
          <w:rFonts w:ascii="Ebrima" w:hAnsi="Ebrima"/>
          <w:spacing w:val="1"/>
        </w:rPr>
        <w:t>n</w:t>
      </w:r>
      <w:r w:rsidRPr="00BA57C0">
        <w:rPr>
          <w:rFonts w:ascii="Ebrima" w:hAnsi="Ebrima"/>
        </w:rPr>
        <w:t>gat</w:t>
      </w:r>
      <w:r w:rsidRPr="00BA57C0">
        <w:rPr>
          <w:rFonts w:ascii="Ebrima" w:hAnsi="Ebrima"/>
          <w:spacing w:val="1"/>
        </w:rPr>
        <w:t>u</w:t>
      </w:r>
      <w:r w:rsidRPr="00BA57C0">
        <w:rPr>
          <w:rFonts w:ascii="Ebrima" w:hAnsi="Ebrima"/>
        </w:rPr>
        <w:t>ran</w:t>
      </w:r>
      <w:r w:rsidRPr="00BA57C0">
        <w:rPr>
          <w:rFonts w:ascii="Ebrima" w:hAnsi="Ebrima"/>
          <w:spacing w:val="-10"/>
        </w:rPr>
        <w:t xml:space="preserve"> </w:t>
      </w:r>
      <w:r w:rsidRPr="00BA57C0">
        <w:rPr>
          <w:rFonts w:ascii="Ebrima" w:hAnsi="Ebrima"/>
        </w:rPr>
        <w:t>yang</w:t>
      </w:r>
      <w:r w:rsidRPr="00BA57C0">
        <w:rPr>
          <w:rFonts w:ascii="Ebrima" w:hAnsi="Ebrima"/>
          <w:spacing w:val="-4"/>
        </w:rPr>
        <w:t xml:space="preserve"> </w:t>
      </w:r>
      <w:r w:rsidRPr="00BA57C0">
        <w:rPr>
          <w:rFonts w:ascii="Ebrima" w:hAnsi="Ebrima"/>
        </w:rPr>
        <w:t>rumit,</w:t>
      </w:r>
      <w:r w:rsidRPr="00BA57C0">
        <w:rPr>
          <w:rFonts w:ascii="Ebrima" w:hAnsi="Ebrima"/>
          <w:spacing w:val="-4"/>
        </w:rPr>
        <w:t xml:space="preserve"> </w:t>
      </w:r>
      <w:r w:rsidRPr="00BA57C0">
        <w:rPr>
          <w:rFonts w:ascii="Ebrima" w:hAnsi="Ebrima"/>
        </w:rPr>
        <w:t>cocok</w:t>
      </w:r>
      <w:r w:rsidRPr="00BA57C0">
        <w:rPr>
          <w:rFonts w:ascii="Ebrima" w:hAnsi="Ebrima"/>
          <w:spacing w:val="-5"/>
        </w:rPr>
        <w:t xml:space="preserve"> </w:t>
      </w:r>
      <w:r w:rsidRPr="00BA57C0">
        <w:rPr>
          <w:rFonts w:ascii="Ebrima" w:hAnsi="Ebrima"/>
        </w:rPr>
        <w:t>u</w:t>
      </w:r>
      <w:r w:rsidRPr="00BA57C0">
        <w:rPr>
          <w:rFonts w:ascii="Ebrima" w:hAnsi="Ebrima"/>
          <w:spacing w:val="1"/>
        </w:rPr>
        <w:t>n</w:t>
      </w:r>
      <w:r w:rsidRPr="00BA57C0">
        <w:rPr>
          <w:rFonts w:ascii="Ebrima" w:hAnsi="Ebrima"/>
        </w:rPr>
        <w:t>tuk pe</w:t>
      </w:r>
      <w:r w:rsidRPr="00BA57C0">
        <w:rPr>
          <w:rFonts w:ascii="Ebrima" w:hAnsi="Ebrima"/>
          <w:spacing w:val="1"/>
        </w:rPr>
        <w:t>n</w:t>
      </w:r>
      <w:r w:rsidRPr="00BA57C0">
        <w:rPr>
          <w:rFonts w:ascii="Ebrima" w:hAnsi="Ebrima"/>
        </w:rPr>
        <w:t>g</w:t>
      </w:r>
      <w:r w:rsidRPr="00BA57C0">
        <w:rPr>
          <w:rFonts w:ascii="Ebrima" w:hAnsi="Ebrima"/>
          <w:spacing w:val="1"/>
        </w:rPr>
        <w:t>g</w:t>
      </w:r>
      <w:r w:rsidRPr="00BA57C0">
        <w:rPr>
          <w:rFonts w:ascii="Ebrima" w:hAnsi="Ebrima"/>
        </w:rPr>
        <w:t>una</w:t>
      </w:r>
      <w:r w:rsidRPr="00BA57C0">
        <w:rPr>
          <w:rFonts w:ascii="Ebrima" w:hAnsi="Ebrima"/>
          <w:spacing w:val="-9"/>
        </w:rPr>
        <w:t xml:space="preserve"> </w:t>
      </w:r>
      <w:r w:rsidRPr="00BA57C0">
        <w:rPr>
          <w:rFonts w:ascii="Ebrima" w:hAnsi="Ebrima"/>
        </w:rPr>
        <w:t>yang</w:t>
      </w:r>
      <w:r w:rsidRPr="00BA57C0">
        <w:rPr>
          <w:rFonts w:ascii="Ebrima" w:hAnsi="Ebrima"/>
          <w:spacing w:val="-4"/>
        </w:rPr>
        <w:t xml:space="preserve"> </w:t>
      </w:r>
      <w:r w:rsidRPr="00BA57C0">
        <w:rPr>
          <w:rFonts w:ascii="Ebrima" w:hAnsi="Ebrima"/>
        </w:rPr>
        <w:t>tidak</w:t>
      </w:r>
      <w:r w:rsidRPr="00BA57C0">
        <w:rPr>
          <w:rFonts w:ascii="Ebrima" w:hAnsi="Ebrima"/>
          <w:spacing w:val="-4"/>
        </w:rPr>
        <w:t xml:space="preserve"> </w:t>
      </w:r>
      <w:r w:rsidRPr="00BA57C0">
        <w:rPr>
          <w:rFonts w:ascii="Ebrima" w:hAnsi="Ebrima"/>
        </w:rPr>
        <w:t>memerl</w:t>
      </w:r>
      <w:r w:rsidRPr="00BA57C0">
        <w:rPr>
          <w:rFonts w:ascii="Ebrima" w:hAnsi="Ebrima"/>
          <w:spacing w:val="1"/>
        </w:rPr>
        <w:t>u</w:t>
      </w:r>
      <w:r w:rsidRPr="00BA57C0">
        <w:rPr>
          <w:rFonts w:ascii="Ebrima" w:hAnsi="Ebrima"/>
        </w:rPr>
        <w:t>kan</w:t>
      </w:r>
      <w:r w:rsidRPr="00BA57C0">
        <w:rPr>
          <w:rFonts w:ascii="Ebrima" w:hAnsi="Ebrima"/>
          <w:spacing w:val="-10"/>
        </w:rPr>
        <w:t xml:space="preserve"> </w:t>
      </w:r>
      <w:r w:rsidRPr="00BA57C0">
        <w:rPr>
          <w:rFonts w:ascii="Ebrima" w:hAnsi="Ebrima"/>
        </w:rPr>
        <w:t>manaje</w:t>
      </w:r>
      <w:r w:rsidRPr="00BA57C0">
        <w:rPr>
          <w:rFonts w:ascii="Ebrima" w:hAnsi="Ebrima"/>
          <w:spacing w:val="-1"/>
        </w:rPr>
        <w:t>m</w:t>
      </w:r>
      <w:r w:rsidRPr="00BA57C0">
        <w:rPr>
          <w:rFonts w:ascii="Ebrima" w:hAnsi="Ebrima"/>
        </w:rPr>
        <w:t>en</w:t>
      </w:r>
      <w:r w:rsidRPr="00BA57C0">
        <w:rPr>
          <w:rFonts w:ascii="Ebrima" w:hAnsi="Ebrima"/>
          <w:spacing w:val="-10"/>
        </w:rPr>
        <w:t xml:space="preserve"> </w:t>
      </w:r>
      <w:r w:rsidRPr="00BA57C0">
        <w:rPr>
          <w:rFonts w:ascii="Ebrima" w:hAnsi="Ebrima"/>
        </w:rPr>
        <w:t>jarin</w:t>
      </w:r>
      <w:r w:rsidRPr="00BA57C0">
        <w:rPr>
          <w:rFonts w:ascii="Ebrima" w:hAnsi="Ebrima"/>
          <w:spacing w:val="1"/>
        </w:rPr>
        <w:t>ga</w:t>
      </w:r>
      <w:r w:rsidRPr="00BA57C0">
        <w:rPr>
          <w:rFonts w:ascii="Ebrima" w:hAnsi="Ebrima"/>
        </w:rPr>
        <w:t>n</w:t>
      </w:r>
      <w:r w:rsidRPr="00BA57C0">
        <w:rPr>
          <w:rFonts w:ascii="Ebrima" w:hAnsi="Ebrima"/>
          <w:spacing w:val="-5"/>
        </w:rPr>
        <w:t xml:space="preserve"> </w:t>
      </w:r>
      <w:r w:rsidRPr="00BA57C0">
        <w:rPr>
          <w:rFonts w:ascii="Ebrima" w:hAnsi="Ebrima"/>
        </w:rPr>
        <w:t>ti</w:t>
      </w:r>
      <w:r w:rsidRPr="00BA57C0">
        <w:rPr>
          <w:rFonts w:ascii="Ebrima" w:hAnsi="Ebrima"/>
          <w:spacing w:val="1"/>
        </w:rPr>
        <w:t>n</w:t>
      </w:r>
      <w:r w:rsidRPr="00BA57C0">
        <w:rPr>
          <w:rFonts w:ascii="Ebrima" w:hAnsi="Ebrima"/>
        </w:rPr>
        <w:t>gkat</w:t>
      </w:r>
      <w:r w:rsidRPr="00BA57C0">
        <w:rPr>
          <w:rFonts w:ascii="Ebrima" w:hAnsi="Ebrima"/>
          <w:spacing w:val="-4"/>
        </w:rPr>
        <w:t xml:space="preserve"> </w:t>
      </w:r>
      <w:r w:rsidRPr="00BA57C0">
        <w:rPr>
          <w:rFonts w:ascii="Ebrima" w:hAnsi="Ebrima"/>
        </w:rPr>
        <w:t>lanjut.</w:t>
      </w:r>
    </w:p>
    <w:p w14:paraId="3408625C" w14:textId="77777777" w:rsidR="00DB5437" w:rsidRPr="00BA57C0" w:rsidRDefault="00BA57C0">
      <w:pPr>
        <w:spacing w:before="2" w:line="258" w:lineRule="auto"/>
        <w:ind w:left="820" w:right="85"/>
        <w:jc w:val="both"/>
        <w:rPr>
          <w:rFonts w:ascii="Ebrima" w:hAnsi="Ebrima"/>
        </w:rPr>
      </w:pPr>
      <w:r w:rsidRPr="00BA57C0">
        <w:rPr>
          <w:rFonts w:ascii="Ebrima" w:hAnsi="Ebrima"/>
        </w:rPr>
        <w:t>Switch</w:t>
      </w:r>
      <w:r w:rsidRPr="00BA57C0">
        <w:rPr>
          <w:rFonts w:ascii="Ebrima" w:hAnsi="Ebrima"/>
          <w:spacing w:val="-15"/>
        </w:rPr>
        <w:t xml:space="preserve"> </w:t>
      </w:r>
      <w:r w:rsidRPr="00BA57C0">
        <w:rPr>
          <w:rFonts w:ascii="Ebrima" w:hAnsi="Ebrima"/>
        </w:rPr>
        <w:t>u</w:t>
      </w:r>
      <w:r w:rsidRPr="00BA57C0">
        <w:rPr>
          <w:rFonts w:ascii="Ebrima" w:hAnsi="Ebrima"/>
          <w:spacing w:val="1"/>
        </w:rPr>
        <w:t>n</w:t>
      </w:r>
      <w:r w:rsidRPr="00BA57C0">
        <w:rPr>
          <w:rFonts w:ascii="Ebrima" w:hAnsi="Ebrima"/>
        </w:rPr>
        <w:t>ma</w:t>
      </w:r>
      <w:r w:rsidRPr="00BA57C0">
        <w:rPr>
          <w:rFonts w:ascii="Ebrima" w:hAnsi="Ebrima"/>
          <w:spacing w:val="1"/>
        </w:rPr>
        <w:t>n</w:t>
      </w:r>
      <w:r w:rsidRPr="00BA57C0">
        <w:rPr>
          <w:rFonts w:ascii="Ebrima" w:hAnsi="Ebrima"/>
        </w:rPr>
        <w:t>aged</w:t>
      </w:r>
      <w:r w:rsidRPr="00BA57C0">
        <w:rPr>
          <w:rFonts w:ascii="Ebrima" w:hAnsi="Ebrima"/>
          <w:spacing w:val="-18"/>
        </w:rPr>
        <w:t xml:space="preserve"> </w:t>
      </w:r>
      <w:r w:rsidRPr="00BA57C0">
        <w:rPr>
          <w:rFonts w:ascii="Ebrima" w:hAnsi="Ebrima"/>
        </w:rPr>
        <w:t>ini</w:t>
      </w:r>
      <w:r w:rsidRPr="00BA57C0">
        <w:rPr>
          <w:rFonts w:ascii="Ebrima" w:hAnsi="Ebrima"/>
          <w:spacing w:val="-11"/>
        </w:rPr>
        <w:t xml:space="preserve"> </w:t>
      </w:r>
      <w:r w:rsidRPr="00BA57C0">
        <w:rPr>
          <w:rFonts w:ascii="Ebrima" w:hAnsi="Ebrima"/>
        </w:rPr>
        <w:t>cocok</w:t>
      </w:r>
      <w:r w:rsidRPr="00BA57C0">
        <w:rPr>
          <w:rFonts w:ascii="Ebrima" w:hAnsi="Ebrima"/>
          <w:spacing w:val="-13"/>
        </w:rPr>
        <w:t xml:space="preserve"> </w:t>
      </w:r>
      <w:r w:rsidRPr="00BA57C0">
        <w:rPr>
          <w:rFonts w:ascii="Ebrima" w:hAnsi="Ebrima"/>
        </w:rPr>
        <w:t>u</w:t>
      </w:r>
      <w:r w:rsidRPr="00BA57C0">
        <w:rPr>
          <w:rFonts w:ascii="Ebrima" w:hAnsi="Ebrima"/>
          <w:spacing w:val="1"/>
        </w:rPr>
        <w:t>n</w:t>
      </w:r>
      <w:r w:rsidRPr="00BA57C0">
        <w:rPr>
          <w:rFonts w:ascii="Ebrima" w:hAnsi="Ebrima"/>
          <w:spacing w:val="-1"/>
        </w:rPr>
        <w:t>t</w:t>
      </w:r>
      <w:r w:rsidRPr="00BA57C0">
        <w:rPr>
          <w:rFonts w:ascii="Ebrima" w:hAnsi="Ebrima"/>
        </w:rPr>
        <w:t>uk</w:t>
      </w:r>
      <w:r w:rsidRPr="00BA57C0">
        <w:rPr>
          <w:rFonts w:ascii="Ebrima" w:hAnsi="Ebrima"/>
          <w:spacing w:val="-12"/>
        </w:rPr>
        <w:t xml:space="preserve"> </w:t>
      </w:r>
      <w:r w:rsidRPr="00BA57C0">
        <w:rPr>
          <w:rFonts w:ascii="Ebrima" w:hAnsi="Ebrima"/>
        </w:rPr>
        <w:t>jaringan</w:t>
      </w:r>
      <w:r w:rsidRPr="00BA57C0">
        <w:rPr>
          <w:rFonts w:ascii="Ebrima" w:hAnsi="Ebrima"/>
          <w:spacing w:val="-16"/>
        </w:rPr>
        <w:t xml:space="preserve"> </w:t>
      </w:r>
      <w:r w:rsidRPr="00BA57C0">
        <w:rPr>
          <w:rFonts w:ascii="Ebrima" w:hAnsi="Ebrima"/>
        </w:rPr>
        <w:t>kecil</w:t>
      </w:r>
      <w:r w:rsidRPr="00BA57C0">
        <w:rPr>
          <w:rFonts w:ascii="Ebrima" w:hAnsi="Ebrima"/>
          <w:spacing w:val="-9"/>
        </w:rPr>
        <w:t xml:space="preserve"> </w:t>
      </w:r>
      <w:r w:rsidRPr="00BA57C0">
        <w:rPr>
          <w:rFonts w:ascii="Ebrima" w:hAnsi="Ebrima"/>
        </w:rPr>
        <w:t>atau</w:t>
      </w:r>
      <w:r w:rsidRPr="00BA57C0">
        <w:rPr>
          <w:rFonts w:ascii="Ebrima" w:hAnsi="Ebrima"/>
          <w:spacing w:val="-13"/>
        </w:rPr>
        <w:t xml:space="preserve"> </w:t>
      </w:r>
      <w:r w:rsidRPr="00BA57C0">
        <w:rPr>
          <w:rFonts w:ascii="Ebrima" w:hAnsi="Ebrima"/>
        </w:rPr>
        <w:t>pe</w:t>
      </w:r>
      <w:r w:rsidRPr="00BA57C0">
        <w:rPr>
          <w:rFonts w:ascii="Ebrima" w:hAnsi="Ebrima"/>
          <w:spacing w:val="1"/>
        </w:rPr>
        <w:t>n</w:t>
      </w:r>
      <w:r w:rsidRPr="00BA57C0">
        <w:rPr>
          <w:rFonts w:ascii="Ebrima" w:hAnsi="Ebrima"/>
        </w:rPr>
        <w:t>g</w:t>
      </w:r>
      <w:r w:rsidRPr="00BA57C0">
        <w:rPr>
          <w:rFonts w:ascii="Ebrima" w:hAnsi="Ebrima"/>
          <w:spacing w:val="1"/>
        </w:rPr>
        <w:t>g</w:t>
      </w:r>
      <w:r w:rsidRPr="00BA57C0">
        <w:rPr>
          <w:rFonts w:ascii="Ebrima" w:hAnsi="Ebrima"/>
        </w:rPr>
        <w:t>unaan</w:t>
      </w:r>
      <w:r w:rsidRPr="00BA57C0">
        <w:rPr>
          <w:rFonts w:ascii="Ebrima" w:hAnsi="Ebrima"/>
          <w:spacing w:val="-20"/>
        </w:rPr>
        <w:t xml:space="preserve"> </w:t>
      </w:r>
      <w:r w:rsidRPr="00BA57C0">
        <w:rPr>
          <w:rFonts w:ascii="Ebrima" w:hAnsi="Ebrima"/>
        </w:rPr>
        <w:t>rum</w:t>
      </w:r>
      <w:r w:rsidRPr="00BA57C0">
        <w:rPr>
          <w:rFonts w:ascii="Ebrima" w:hAnsi="Ebrima"/>
          <w:spacing w:val="-1"/>
        </w:rPr>
        <w:t>a</w:t>
      </w:r>
      <w:r w:rsidRPr="00BA57C0">
        <w:rPr>
          <w:rFonts w:ascii="Ebrima" w:hAnsi="Ebrima"/>
        </w:rPr>
        <w:t>h</w:t>
      </w:r>
      <w:r w:rsidRPr="00BA57C0">
        <w:rPr>
          <w:rFonts w:ascii="Ebrima" w:hAnsi="Ebrima"/>
          <w:spacing w:val="-15"/>
        </w:rPr>
        <w:t xml:space="preserve"> </w:t>
      </w:r>
      <w:r w:rsidRPr="00BA57C0">
        <w:rPr>
          <w:rFonts w:ascii="Ebrima" w:hAnsi="Ebrima"/>
        </w:rPr>
        <w:t>di</w:t>
      </w:r>
      <w:r w:rsidRPr="00BA57C0">
        <w:rPr>
          <w:rFonts w:ascii="Ebrima" w:hAnsi="Ebrima"/>
          <w:spacing w:val="-11"/>
        </w:rPr>
        <w:t xml:space="preserve"> </w:t>
      </w:r>
      <w:r w:rsidRPr="00BA57C0">
        <w:rPr>
          <w:rFonts w:ascii="Ebrima" w:hAnsi="Ebrima"/>
        </w:rPr>
        <w:t>m</w:t>
      </w:r>
      <w:r w:rsidRPr="00BA57C0">
        <w:rPr>
          <w:rFonts w:ascii="Ebrima" w:hAnsi="Ebrima"/>
          <w:spacing w:val="-1"/>
        </w:rPr>
        <w:t>a</w:t>
      </w:r>
      <w:r w:rsidRPr="00BA57C0">
        <w:rPr>
          <w:rFonts w:ascii="Ebrima" w:hAnsi="Ebrima"/>
        </w:rPr>
        <w:t>na</w:t>
      </w:r>
      <w:r w:rsidRPr="00BA57C0">
        <w:rPr>
          <w:rFonts w:ascii="Ebrima" w:hAnsi="Ebrima"/>
          <w:spacing w:val="-13"/>
        </w:rPr>
        <w:t xml:space="preserve"> </w:t>
      </w:r>
      <w:r w:rsidRPr="00BA57C0">
        <w:rPr>
          <w:rFonts w:ascii="Ebrima" w:hAnsi="Ebrima"/>
        </w:rPr>
        <w:t>ti</w:t>
      </w:r>
      <w:r w:rsidRPr="00BA57C0">
        <w:rPr>
          <w:rFonts w:ascii="Ebrima" w:hAnsi="Ebrima"/>
          <w:spacing w:val="1"/>
        </w:rPr>
        <w:t>d</w:t>
      </w:r>
      <w:r w:rsidRPr="00BA57C0">
        <w:rPr>
          <w:rFonts w:ascii="Ebrima" w:hAnsi="Ebrima"/>
        </w:rPr>
        <w:t>ak</w:t>
      </w:r>
      <w:r w:rsidRPr="00BA57C0">
        <w:rPr>
          <w:rFonts w:ascii="Ebrima" w:hAnsi="Ebrima"/>
          <w:spacing w:val="-11"/>
        </w:rPr>
        <w:t xml:space="preserve"> </w:t>
      </w:r>
      <w:r w:rsidRPr="00BA57C0">
        <w:rPr>
          <w:rFonts w:ascii="Ebrima" w:hAnsi="Ebrima"/>
        </w:rPr>
        <w:t>diperlukan</w:t>
      </w:r>
      <w:r w:rsidRPr="00BA57C0">
        <w:rPr>
          <w:rFonts w:ascii="Ebrima" w:hAnsi="Ebrima"/>
          <w:spacing w:val="-18"/>
        </w:rPr>
        <w:t xml:space="preserve"> </w:t>
      </w:r>
      <w:r w:rsidRPr="00BA57C0">
        <w:rPr>
          <w:rFonts w:ascii="Ebrima" w:hAnsi="Ebrima"/>
        </w:rPr>
        <w:t>pe</w:t>
      </w:r>
      <w:r w:rsidRPr="00BA57C0">
        <w:rPr>
          <w:rFonts w:ascii="Ebrima" w:hAnsi="Ebrima"/>
          <w:spacing w:val="1"/>
        </w:rPr>
        <w:t>n</w:t>
      </w:r>
      <w:r w:rsidRPr="00BA57C0">
        <w:rPr>
          <w:rFonts w:ascii="Ebrima" w:hAnsi="Ebrima"/>
        </w:rPr>
        <w:t>gat</w:t>
      </w:r>
      <w:r w:rsidRPr="00BA57C0">
        <w:rPr>
          <w:rFonts w:ascii="Ebrima" w:hAnsi="Ebrima"/>
          <w:spacing w:val="1"/>
        </w:rPr>
        <w:t>u</w:t>
      </w:r>
      <w:r w:rsidRPr="00BA57C0">
        <w:rPr>
          <w:rFonts w:ascii="Ebrima" w:hAnsi="Ebrima"/>
          <w:spacing w:val="-1"/>
        </w:rPr>
        <w:t>r</w:t>
      </w:r>
      <w:r w:rsidRPr="00BA57C0">
        <w:rPr>
          <w:rFonts w:ascii="Ebrima" w:hAnsi="Ebrima"/>
        </w:rPr>
        <w:t>an</w:t>
      </w:r>
      <w:r w:rsidRPr="00BA57C0">
        <w:rPr>
          <w:rFonts w:ascii="Ebrima" w:hAnsi="Ebrima"/>
          <w:spacing w:val="-19"/>
        </w:rPr>
        <w:t xml:space="preserve"> </w:t>
      </w:r>
      <w:r w:rsidRPr="00BA57C0">
        <w:rPr>
          <w:rFonts w:ascii="Ebrima" w:hAnsi="Ebrima"/>
        </w:rPr>
        <w:t>atau pe</w:t>
      </w:r>
      <w:r w:rsidRPr="00BA57C0">
        <w:rPr>
          <w:rFonts w:ascii="Ebrima" w:hAnsi="Ebrima"/>
          <w:spacing w:val="1"/>
        </w:rPr>
        <w:t>n</w:t>
      </w:r>
      <w:r w:rsidRPr="00BA57C0">
        <w:rPr>
          <w:rFonts w:ascii="Ebrima" w:hAnsi="Ebrima"/>
        </w:rPr>
        <w:t>gawas</w:t>
      </w:r>
      <w:r w:rsidRPr="00BA57C0">
        <w:rPr>
          <w:rFonts w:ascii="Ebrima" w:hAnsi="Ebrima"/>
          <w:spacing w:val="-1"/>
        </w:rPr>
        <w:t>a</w:t>
      </w:r>
      <w:r w:rsidRPr="00BA57C0">
        <w:rPr>
          <w:rFonts w:ascii="Ebrima" w:hAnsi="Ebrima"/>
        </w:rPr>
        <w:t>n</w:t>
      </w:r>
      <w:r w:rsidRPr="00BA57C0">
        <w:rPr>
          <w:rFonts w:ascii="Ebrima" w:hAnsi="Ebrima"/>
          <w:spacing w:val="-9"/>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rumit.</w:t>
      </w:r>
    </w:p>
    <w:p w14:paraId="40B24055" w14:textId="77777777" w:rsidR="00DB5437" w:rsidRPr="00BA57C0" w:rsidRDefault="00DB5437">
      <w:pPr>
        <w:spacing w:before="8" w:line="140" w:lineRule="exact"/>
        <w:rPr>
          <w:rFonts w:ascii="Ebrima" w:hAnsi="Ebrima"/>
        </w:rPr>
      </w:pPr>
    </w:p>
    <w:p w14:paraId="115ADFB6" w14:textId="77777777" w:rsidR="00DB5437" w:rsidRPr="00BA57C0" w:rsidRDefault="00DB5437">
      <w:pPr>
        <w:spacing w:line="200" w:lineRule="exact"/>
        <w:rPr>
          <w:rFonts w:ascii="Ebrima" w:hAnsi="Ebrima"/>
        </w:rPr>
      </w:pPr>
    </w:p>
    <w:p w14:paraId="664512FF" w14:textId="77777777" w:rsidR="00DB5437" w:rsidRPr="00BA57C0" w:rsidRDefault="00DB5437">
      <w:pPr>
        <w:spacing w:line="200" w:lineRule="exact"/>
        <w:rPr>
          <w:rFonts w:ascii="Ebrima" w:hAnsi="Ebrima"/>
        </w:rPr>
      </w:pPr>
    </w:p>
    <w:p w14:paraId="02F69E3A" w14:textId="77777777" w:rsidR="00DB5437" w:rsidRPr="00BA57C0" w:rsidRDefault="00BA57C0">
      <w:pPr>
        <w:ind w:left="100"/>
        <w:rPr>
          <w:rFonts w:ascii="Ebrima" w:hAnsi="Ebrima"/>
        </w:rPr>
      </w:pPr>
      <w:r w:rsidRPr="00BA57C0">
        <w:rPr>
          <w:rFonts w:ascii="Ebrima" w:hAnsi="Ebrima"/>
          <w:b/>
        </w:rPr>
        <w:t>6)</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rPr>
        <w:t>apa</w:t>
      </w:r>
      <w:r w:rsidRPr="00BA57C0">
        <w:rPr>
          <w:rFonts w:ascii="Ebrima" w:hAnsi="Ebrima"/>
          <w:b/>
          <w:spacing w:val="-2"/>
        </w:rPr>
        <w:t xml:space="preserve"> </w:t>
      </w:r>
      <w:r w:rsidRPr="00BA57C0">
        <w:rPr>
          <w:rFonts w:ascii="Ebrima" w:hAnsi="Ebrima"/>
          <w:b/>
        </w:rPr>
        <w:t>itu</w:t>
      </w:r>
      <w:r w:rsidRPr="00BA57C0">
        <w:rPr>
          <w:rFonts w:ascii="Ebrima" w:hAnsi="Ebrima"/>
          <w:b/>
          <w:spacing w:val="-2"/>
        </w:rPr>
        <w:t xml:space="preserve"> </w:t>
      </w:r>
      <w:r w:rsidRPr="00BA57C0">
        <w:rPr>
          <w:rFonts w:ascii="Ebrima" w:hAnsi="Ebrima"/>
          <w:b/>
        </w:rPr>
        <w:t>Router?</w:t>
      </w:r>
    </w:p>
    <w:p w14:paraId="66469732" w14:textId="06E6D77C" w:rsidR="00DB5437" w:rsidRPr="00BA57C0" w:rsidRDefault="00BA57C0" w:rsidP="00BA57C0">
      <w:pPr>
        <w:spacing w:before="14" w:line="260" w:lineRule="exact"/>
        <w:ind w:left="426"/>
        <w:rPr>
          <w:rFonts w:ascii="Ebrima" w:hAnsi="Ebrima"/>
        </w:rPr>
      </w:pPr>
      <w:r w:rsidRPr="00BA57C0">
        <w:rPr>
          <w:rFonts w:ascii="Ebrima" w:hAnsi="Ebrima"/>
        </w:rPr>
        <w:t>Router adalah perangkat jaringan yang bertanggung jawab untuk meneruskan paket data antara jaringan komputer. Router bekerja pada lapisan jaringan (layer 3) dalam model OSI (Open Systems Interconnection) dan menggunakan alamat IP untuk menentukan jalur terbaik bagi paket data menuju tujuannya. Router menghubungkan berbagai jaringan yang berbeda, seperti jaringan lokal (LAN) ke jaringan luas (WAN) atau internet, dan mengarahkan lalu lintas data di antara mereka.</w:t>
      </w:r>
    </w:p>
    <w:p w14:paraId="3D235120" w14:textId="77777777" w:rsidR="00DB5437" w:rsidRPr="00BA57C0" w:rsidRDefault="00BA57C0">
      <w:pPr>
        <w:ind w:left="820" w:right="5387"/>
        <w:jc w:val="both"/>
        <w:rPr>
          <w:rFonts w:ascii="Ebrima" w:hAnsi="Ebrima"/>
        </w:rPr>
      </w:pPr>
      <w:r w:rsidRPr="00BA57C0">
        <w:rPr>
          <w:rFonts w:ascii="Ebrima" w:hAnsi="Ebrima"/>
        </w:rPr>
        <w:t>Berik</w:t>
      </w:r>
      <w:r w:rsidRPr="00BA57C0">
        <w:rPr>
          <w:rFonts w:ascii="Ebrima" w:hAnsi="Ebrima"/>
          <w:spacing w:val="1"/>
        </w:rPr>
        <w:t>u</w:t>
      </w:r>
      <w:r w:rsidRPr="00BA57C0">
        <w:rPr>
          <w:rFonts w:ascii="Ebrima" w:hAnsi="Ebrima"/>
        </w:rPr>
        <w:t>t</w:t>
      </w:r>
      <w:r w:rsidRPr="00BA57C0">
        <w:rPr>
          <w:rFonts w:ascii="Ebrima" w:hAnsi="Ebrima"/>
          <w:spacing w:val="-6"/>
        </w:rPr>
        <w:t xml:space="preserve"> </w:t>
      </w:r>
      <w:r w:rsidRPr="00BA57C0">
        <w:rPr>
          <w:rFonts w:ascii="Ebrima" w:hAnsi="Ebrima"/>
        </w:rPr>
        <w:t>adalah</w:t>
      </w:r>
      <w:r w:rsidRPr="00BA57C0">
        <w:rPr>
          <w:rFonts w:ascii="Ebrima" w:hAnsi="Ebrima"/>
          <w:spacing w:val="-6"/>
        </w:rPr>
        <w:t xml:space="preserve"> </w:t>
      </w:r>
      <w:r w:rsidRPr="00BA57C0">
        <w:rPr>
          <w:rFonts w:ascii="Ebrima" w:hAnsi="Ebrima"/>
          <w:spacing w:val="1"/>
        </w:rPr>
        <w:t>b</w:t>
      </w:r>
      <w:r w:rsidRPr="00BA57C0">
        <w:rPr>
          <w:rFonts w:ascii="Ebrima" w:hAnsi="Ebrima"/>
        </w:rPr>
        <w:t>eberapa</w:t>
      </w:r>
      <w:r w:rsidRPr="00BA57C0">
        <w:rPr>
          <w:rFonts w:ascii="Ebrima" w:hAnsi="Ebrima"/>
          <w:spacing w:val="-8"/>
        </w:rPr>
        <w:t xml:space="preserve"> </w:t>
      </w:r>
      <w:r w:rsidRPr="00BA57C0">
        <w:rPr>
          <w:rFonts w:ascii="Ebrima" w:hAnsi="Ebrima"/>
        </w:rPr>
        <w:t>fitur</w:t>
      </w:r>
      <w:r w:rsidRPr="00BA57C0">
        <w:rPr>
          <w:rFonts w:ascii="Ebrima" w:hAnsi="Ebrima"/>
          <w:spacing w:val="-2"/>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rPr>
        <w:t>fungsi</w:t>
      </w:r>
      <w:r w:rsidRPr="00BA57C0">
        <w:rPr>
          <w:rFonts w:ascii="Ebrima" w:hAnsi="Ebrima"/>
          <w:spacing w:val="-5"/>
        </w:rPr>
        <w:t xml:space="preserve"> </w:t>
      </w:r>
      <w:r w:rsidRPr="00BA57C0">
        <w:rPr>
          <w:rFonts w:ascii="Ebrima" w:hAnsi="Ebrima"/>
        </w:rPr>
        <w:t>utama</w:t>
      </w:r>
      <w:r w:rsidRPr="00BA57C0">
        <w:rPr>
          <w:rFonts w:ascii="Ebrima" w:hAnsi="Ebrima"/>
          <w:spacing w:val="-6"/>
        </w:rPr>
        <w:t xml:space="preserve"> </w:t>
      </w:r>
      <w:r w:rsidRPr="00BA57C0">
        <w:rPr>
          <w:rFonts w:ascii="Ebrima" w:hAnsi="Ebrima"/>
        </w:rPr>
        <w:t>r</w:t>
      </w:r>
      <w:r w:rsidRPr="00BA57C0">
        <w:rPr>
          <w:rFonts w:ascii="Ebrima" w:hAnsi="Ebrima"/>
          <w:spacing w:val="1"/>
        </w:rPr>
        <w:t>o</w:t>
      </w:r>
      <w:r w:rsidRPr="00BA57C0">
        <w:rPr>
          <w:rFonts w:ascii="Ebrima" w:hAnsi="Ebrima"/>
        </w:rPr>
        <w:t>uter:</w:t>
      </w:r>
    </w:p>
    <w:p w14:paraId="0EEC0B0D" w14:textId="77777777" w:rsidR="00DB5437" w:rsidRPr="00BA57C0" w:rsidRDefault="00BA57C0">
      <w:pPr>
        <w:tabs>
          <w:tab w:val="left" w:pos="1180"/>
        </w:tabs>
        <w:spacing w:before="19" w:line="259" w:lineRule="auto"/>
        <w:ind w:left="1180" w:right="91"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Routin</w:t>
      </w:r>
      <w:r w:rsidRPr="00BA57C0">
        <w:rPr>
          <w:rFonts w:ascii="Ebrima" w:hAnsi="Ebrima"/>
          <w:b/>
          <w:spacing w:val="2"/>
        </w:rPr>
        <w:t>g</w:t>
      </w:r>
      <w:r w:rsidRPr="00BA57C0">
        <w:rPr>
          <w:rFonts w:ascii="Ebrima" w:hAnsi="Ebrima"/>
        </w:rPr>
        <w:t>:</w:t>
      </w:r>
      <w:r w:rsidRPr="00BA57C0">
        <w:rPr>
          <w:rFonts w:ascii="Ebrima" w:hAnsi="Ebrima"/>
          <w:spacing w:val="-7"/>
        </w:rPr>
        <w:t xml:space="preserve"> </w:t>
      </w:r>
      <w:r w:rsidRPr="00BA57C0">
        <w:rPr>
          <w:rFonts w:ascii="Ebrima" w:hAnsi="Ebrima"/>
        </w:rPr>
        <w:t>R</w:t>
      </w:r>
      <w:r w:rsidRPr="00BA57C0">
        <w:rPr>
          <w:rFonts w:ascii="Ebrima" w:hAnsi="Ebrima"/>
          <w:spacing w:val="-1"/>
        </w:rPr>
        <w:t>o</w:t>
      </w:r>
      <w:r w:rsidRPr="00BA57C0">
        <w:rPr>
          <w:rFonts w:ascii="Ebrima" w:hAnsi="Ebrima"/>
        </w:rPr>
        <w:t>uter</w:t>
      </w:r>
      <w:r w:rsidRPr="00BA57C0">
        <w:rPr>
          <w:rFonts w:ascii="Ebrima" w:hAnsi="Ebrima"/>
          <w:spacing w:val="-5"/>
        </w:rPr>
        <w:t xml:space="preserve"> </w:t>
      </w:r>
      <w:r w:rsidRPr="00BA57C0">
        <w:rPr>
          <w:rFonts w:ascii="Ebrima" w:hAnsi="Ebrima"/>
        </w:rPr>
        <w:t>m</w:t>
      </w:r>
      <w:r w:rsidRPr="00BA57C0">
        <w:rPr>
          <w:rFonts w:ascii="Ebrima" w:hAnsi="Ebrima"/>
          <w:spacing w:val="-1"/>
        </w:rPr>
        <w:t>e</w:t>
      </w:r>
      <w:r w:rsidRPr="00BA57C0">
        <w:rPr>
          <w:rFonts w:ascii="Ebrima" w:hAnsi="Ebrima"/>
        </w:rPr>
        <w:t>ne</w:t>
      </w:r>
      <w:r w:rsidRPr="00BA57C0">
        <w:rPr>
          <w:rFonts w:ascii="Ebrima" w:hAnsi="Ebrima"/>
          <w:spacing w:val="1"/>
        </w:rPr>
        <w:t>n</w:t>
      </w:r>
      <w:r w:rsidRPr="00BA57C0">
        <w:rPr>
          <w:rFonts w:ascii="Ebrima" w:hAnsi="Ebrima"/>
        </w:rPr>
        <w:t>tukan</w:t>
      </w:r>
      <w:r w:rsidRPr="00BA57C0">
        <w:rPr>
          <w:rFonts w:ascii="Ebrima" w:hAnsi="Ebrima"/>
          <w:spacing w:val="-9"/>
        </w:rPr>
        <w:t xml:space="preserve"> </w:t>
      </w:r>
      <w:r w:rsidRPr="00BA57C0">
        <w:rPr>
          <w:rFonts w:ascii="Ebrima" w:hAnsi="Ebrima"/>
        </w:rPr>
        <w:t>jalur</w:t>
      </w:r>
      <w:r w:rsidRPr="00BA57C0">
        <w:rPr>
          <w:rFonts w:ascii="Ebrima" w:hAnsi="Ebrima"/>
          <w:spacing w:val="-2"/>
        </w:rPr>
        <w:t xml:space="preserve"> </w:t>
      </w:r>
      <w:r w:rsidRPr="00BA57C0">
        <w:rPr>
          <w:rFonts w:ascii="Ebrima" w:hAnsi="Ebrima"/>
        </w:rPr>
        <w:t>ter</w:t>
      </w:r>
      <w:r w:rsidRPr="00BA57C0">
        <w:rPr>
          <w:rFonts w:ascii="Ebrima" w:hAnsi="Ebrima"/>
          <w:spacing w:val="-1"/>
        </w:rPr>
        <w:t>b</w:t>
      </w:r>
      <w:r w:rsidRPr="00BA57C0">
        <w:rPr>
          <w:rFonts w:ascii="Ebrima" w:hAnsi="Ebrima"/>
        </w:rPr>
        <w:t>aik</w:t>
      </w:r>
      <w:r w:rsidRPr="00BA57C0">
        <w:rPr>
          <w:rFonts w:ascii="Ebrima" w:hAnsi="Ebrima"/>
          <w:spacing w:val="-4"/>
        </w:rPr>
        <w:t xml:space="preserve"> </w:t>
      </w:r>
      <w:r w:rsidRPr="00BA57C0">
        <w:rPr>
          <w:rFonts w:ascii="Ebrima" w:hAnsi="Ebrima"/>
        </w:rPr>
        <w:t>u</w:t>
      </w:r>
      <w:r w:rsidRPr="00BA57C0">
        <w:rPr>
          <w:rFonts w:ascii="Ebrima" w:hAnsi="Ebrima"/>
          <w:spacing w:val="1"/>
        </w:rPr>
        <w:t>n</w:t>
      </w:r>
      <w:r w:rsidRPr="00BA57C0">
        <w:rPr>
          <w:rFonts w:ascii="Ebrima" w:hAnsi="Ebrima"/>
          <w:spacing w:val="-1"/>
        </w:rPr>
        <w:t>t</w:t>
      </w:r>
      <w:r w:rsidRPr="00BA57C0">
        <w:rPr>
          <w:rFonts w:ascii="Ebrima" w:hAnsi="Ebrima"/>
        </w:rPr>
        <w:t>uk</w:t>
      </w:r>
      <w:r w:rsidRPr="00BA57C0">
        <w:rPr>
          <w:rFonts w:ascii="Ebrima" w:hAnsi="Ebrima"/>
          <w:spacing w:val="-3"/>
        </w:rPr>
        <w:t xml:space="preserve"> </w:t>
      </w:r>
      <w:r w:rsidRPr="00BA57C0">
        <w:rPr>
          <w:rFonts w:ascii="Ebrima" w:hAnsi="Ebrima"/>
          <w:spacing w:val="1"/>
        </w:rPr>
        <w:t>p</w:t>
      </w:r>
      <w:r w:rsidRPr="00BA57C0">
        <w:rPr>
          <w:rFonts w:ascii="Ebrima" w:hAnsi="Ebrima"/>
        </w:rPr>
        <w:t>a</w:t>
      </w:r>
      <w:r w:rsidRPr="00BA57C0">
        <w:rPr>
          <w:rFonts w:ascii="Ebrima" w:hAnsi="Ebrima"/>
          <w:spacing w:val="-1"/>
        </w:rPr>
        <w:t>k</w:t>
      </w:r>
      <w:r w:rsidRPr="00BA57C0">
        <w:rPr>
          <w:rFonts w:ascii="Ebrima" w:hAnsi="Ebrima"/>
        </w:rPr>
        <w:t>et</w:t>
      </w:r>
      <w:r w:rsidRPr="00BA57C0">
        <w:rPr>
          <w:rFonts w:ascii="Ebrima" w:hAnsi="Ebrima"/>
          <w:spacing w:val="-2"/>
        </w:rPr>
        <w:t xml:space="preserve"> </w:t>
      </w:r>
      <w:r w:rsidRPr="00BA57C0">
        <w:rPr>
          <w:rFonts w:ascii="Ebrima" w:hAnsi="Ebrima"/>
        </w:rPr>
        <w:t>data</w:t>
      </w:r>
      <w:r w:rsidRPr="00BA57C0">
        <w:rPr>
          <w:rFonts w:ascii="Ebrima" w:hAnsi="Ebrima"/>
          <w:spacing w:val="-3"/>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u</w:t>
      </w:r>
      <w:r w:rsidRPr="00BA57C0">
        <w:rPr>
          <w:rFonts w:ascii="Ebrima" w:hAnsi="Ebrima"/>
        </w:rPr>
        <w:t>ju</w:t>
      </w:r>
      <w:r w:rsidRPr="00BA57C0">
        <w:rPr>
          <w:rFonts w:ascii="Ebrima" w:hAnsi="Ebrima"/>
          <w:spacing w:val="-5"/>
        </w:rPr>
        <w:t xml:space="preserve"> </w:t>
      </w:r>
      <w:r w:rsidRPr="00BA57C0">
        <w:rPr>
          <w:rFonts w:ascii="Ebrima" w:hAnsi="Ebrima"/>
        </w:rPr>
        <w:t>tu</w:t>
      </w:r>
      <w:r w:rsidRPr="00BA57C0">
        <w:rPr>
          <w:rFonts w:ascii="Ebrima" w:hAnsi="Ebrima"/>
          <w:spacing w:val="-1"/>
        </w:rPr>
        <w:t>j</w:t>
      </w:r>
      <w:r w:rsidRPr="00BA57C0">
        <w:rPr>
          <w:rFonts w:ascii="Ebrima" w:hAnsi="Ebrima"/>
        </w:rPr>
        <w:t>uan</w:t>
      </w:r>
      <w:r w:rsidRPr="00BA57C0">
        <w:rPr>
          <w:rFonts w:ascii="Ebrima" w:hAnsi="Ebrima"/>
          <w:spacing w:val="-3"/>
        </w:rPr>
        <w:t xml:space="preserve"> </w:t>
      </w:r>
      <w:r w:rsidRPr="00BA57C0">
        <w:rPr>
          <w:rFonts w:ascii="Ebrima" w:hAnsi="Ebrima"/>
        </w:rPr>
        <w:t>den</w:t>
      </w:r>
      <w:r w:rsidRPr="00BA57C0">
        <w:rPr>
          <w:rFonts w:ascii="Ebrima" w:hAnsi="Ebrima"/>
          <w:spacing w:val="-1"/>
        </w:rPr>
        <w:t>g</w:t>
      </w:r>
      <w:r w:rsidRPr="00BA57C0">
        <w:rPr>
          <w:rFonts w:ascii="Ebrima" w:hAnsi="Ebrima"/>
        </w:rPr>
        <w:t>an</w:t>
      </w:r>
      <w:r w:rsidRPr="00BA57C0">
        <w:rPr>
          <w:rFonts w:ascii="Ebrima" w:hAnsi="Ebrima"/>
          <w:spacing w:val="-5"/>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g</w:t>
      </w:r>
      <w:r w:rsidRPr="00BA57C0">
        <w:rPr>
          <w:rFonts w:ascii="Ebrima" w:hAnsi="Ebrima"/>
          <w:spacing w:val="1"/>
        </w:rPr>
        <w:t>u</w:t>
      </w:r>
      <w:r w:rsidRPr="00BA57C0">
        <w:rPr>
          <w:rFonts w:ascii="Ebrima" w:hAnsi="Ebrima"/>
        </w:rPr>
        <w:t>n</w:t>
      </w:r>
      <w:r w:rsidRPr="00BA57C0">
        <w:rPr>
          <w:rFonts w:ascii="Ebrima" w:hAnsi="Ebrima"/>
          <w:spacing w:val="-1"/>
        </w:rPr>
        <w:t>a</w:t>
      </w:r>
      <w:r w:rsidRPr="00BA57C0">
        <w:rPr>
          <w:rFonts w:ascii="Ebrima" w:hAnsi="Ebrima"/>
        </w:rPr>
        <w:t>kan</w:t>
      </w:r>
      <w:r w:rsidRPr="00BA57C0">
        <w:rPr>
          <w:rFonts w:ascii="Ebrima" w:hAnsi="Ebrima"/>
          <w:spacing w:val="-10"/>
        </w:rPr>
        <w:t xml:space="preserve"> </w:t>
      </w:r>
      <w:r w:rsidRPr="00BA57C0">
        <w:rPr>
          <w:rFonts w:ascii="Ebrima" w:hAnsi="Ebrima"/>
        </w:rPr>
        <w:t>tabel</w:t>
      </w:r>
      <w:r w:rsidRPr="00BA57C0">
        <w:rPr>
          <w:rFonts w:ascii="Ebrima" w:hAnsi="Ebrima"/>
          <w:spacing w:val="1"/>
        </w:rPr>
        <w:t xml:space="preserve"> </w:t>
      </w:r>
      <w:r w:rsidRPr="00BA57C0">
        <w:rPr>
          <w:rFonts w:ascii="Ebrima" w:hAnsi="Ebrima"/>
        </w:rPr>
        <w:t>rou</w:t>
      </w:r>
      <w:r w:rsidRPr="00BA57C0">
        <w:rPr>
          <w:rFonts w:ascii="Ebrima" w:hAnsi="Ebrima"/>
          <w:spacing w:val="-2"/>
        </w:rPr>
        <w:t>t</w:t>
      </w:r>
      <w:r w:rsidRPr="00BA57C0">
        <w:rPr>
          <w:rFonts w:ascii="Ebrima" w:hAnsi="Ebrima"/>
        </w:rPr>
        <w:t>ing dan</w:t>
      </w:r>
      <w:r w:rsidRPr="00BA57C0">
        <w:rPr>
          <w:rFonts w:ascii="Ebrima" w:hAnsi="Ebrima"/>
          <w:spacing w:val="-2"/>
        </w:rPr>
        <w:t xml:space="preserve"> </w:t>
      </w:r>
      <w:r w:rsidRPr="00BA57C0">
        <w:rPr>
          <w:rFonts w:ascii="Ebrima" w:hAnsi="Ebrima"/>
          <w:spacing w:val="1"/>
        </w:rPr>
        <w:t>p</w:t>
      </w:r>
      <w:r w:rsidRPr="00BA57C0">
        <w:rPr>
          <w:rFonts w:ascii="Ebrima" w:hAnsi="Ebrima"/>
        </w:rPr>
        <w:t>ro</w:t>
      </w:r>
      <w:r w:rsidRPr="00BA57C0">
        <w:rPr>
          <w:rFonts w:ascii="Ebrima" w:hAnsi="Ebrima"/>
          <w:spacing w:val="-1"/>
        </w:rPr>
        <w:t>t</w:t>
      </w:r>
      <w:r w:rsidRPr="00BA57C0">
        <w:rPr>
          <w:rFonts w:ascii="Ebrima" w:hAnsi="Ebrima"/>
        </w:rPr>
        <w:t>o</w:t>
      </w:r>
      <w:r w:rsidRPr="00BA57C0">
        <w:rPr>
          <w:rFonts w:ascii="Ebrima" w:hAnsi="Ebrima"/>
          <w:spacing w:val="1"/>
        </w:rPr>
        <w:t>k</w:t>
      </w:r>
      <w:r w:rsidRPr="00BA57C0">
        <w:rPr>
          <w:rFonts w:ascii="Ebrima" w:hAnsi="Ebrima"/>
        </w:rPr>
        <w:t>ol</w:t>
      </w:r>
      <w:r w:rsidRPr="00BA57C0">
        <w:rPr>
          <w:rFonts w:ascii="Ebrima" w:hAnsi="Ebrima"/>
          <w:spacing w:val="-7"/>
        </w:rPr>
        <w:t xml:space="preserve"> </w:t>
      </w:r>
      <w:r w:rsidRPr="00BA57C0">
        <w:rPr>
          <w:rFonts w:ascii="Ebrima" w:hAnsi="Ebrima"/>
        </w:rPr>
        <w:t>routing</w:t>
      </w:r>
      <w:r w:rsidRPr="00BA57C0">
        <w:rPr>
          <w:rFonts w:ascii="Ebrima" w:hAnsi="Ebrima"/>
          <w:spacing w:val="-6"/>
        </w:rPr>
        <w:t xml:space="preserve"> </w:t>
      </w:r>
      <w:r w:rsidRPr="00BA57C0">
        <w:rPr>
          <w:rFonts w:ascii="Ebrima" w:hAnsi="Ebrima"/>
        </w:rPr>
        <w:t>s</w:t>
      </w:r>
      <w:r w:rsidRPr="00BA57C0">
        <w:rPr>
          <w:rFonts w:ascii="Ebrima" w:hAnsi="Ebrima"/>
          <w:spacing w:val="-1"/>
        </w:rPr>
        <w:t>e</w:t>
      </w:r>
      <w:r w:rsidRPr="00BA57C0">
        <w:rPr>
          <w:rFonts w:ascii="Ebrima" w:hAnsi="Ebrima"/>
        </w:rPr>
        <w:t>perti</w:t>
      </w:r>
      <w:r w:rsidRPr="00BA57C0">
        <w:rPr>
          <w:rFonts w:ascii="Ebrima" w:hAnsi="Ebrima"/>
          <w:spacing w:val="-6"/>
        </w:rPr>
        <w:t xml:space="preserve"> </w:t>
      </w:r>
      <w:r w:rsidRPr="00BA57C0">
        <w:rPr>
          <w:rFonts w:ascii="Ebrima" w:hAnsi="Ebrima"/>
        </w:rPr>
        <w:t>OSPF,</w:t>
      </w:r>
      <w:r w:rsidRPr="00BA57C0">
        <w:rPr>
          <w:rFonts w:ascii="Ebrima" w:hAnsi="Ebrima"/>
          <w:spacing w:val="-5"/>
        </w:rPr>
        <w:t xml:space="preserve"> </w:t>
      </w:r>
      <w:r w:rsidRPr="00BA57C0">
        <w:rPr>
          <w:rFonts w:ascii="Ebrima" w:hAnsi="Ebrima"/>
        </w:rPr>
        <w:t>BGP,</w:t>
      </w:r>
      <w:r w:rsidRPr="00BA57C0">
        <w:rPr>
          <w:rFonts w:ascii="Ebrima" w:hAnsi="Ebrima"/>
          <w:spacing w:val="-5"/>
        </w:rPr>
        <w:t xml:space="preserve"> </w:t>
      </w:r>
      <w:r w:rsidRPr="00BA57C0">
        <w:rPr>
          <w:rFonts w:ascii="Ebrima" w:hAnsi="Ebrima"/>
        </w:rPr>
        <w:t>dan</w:t>
      </w:r>
      <w:r w:rsidRPr="00BA57C0">
        <w:rPr>
          <w:rFonts w:ascii="Ebrima" w:hAnsi="Ebrima"/>
          <w:spacing w:val="-2"/>
        </w:rPr>
        <w:t xml:space="preserve"> </w:t>
      </w:r>
      <w:r w:rsidRPr="00BA57C0">
        <w:rPr>
          <w:rFonts w:ascii="Ebrima" w:hAnsi="Ebrima"/>
        </w:rPr>
        <w:t>RIP.</w:t>
      </w:r>
    </w:p>
    <w:p w14:paraId="10709DB5" w14:textId="77777777" w:rsidR="00DB5437" w:rsidRPr="00BA57C0" w:rsidRDefault="00BA57C0">
      <w:pPr>
        <w:spacing w:line="240" w:lineRule="exact"/>
        <w:ind w:left="820" w:right="90"/>
        <w:jc w:val="both"/>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b/>
        </w:rPr>
        <w:t>Interko</w:t>
      </w:r>
      <w:r w:rsidRPr="00BA57C0">
        <w:rPr>
          <w:rFonts w:ascii="Ebrima" w:hAnsi="Ebrima"/>
          <w:b/>
          <w:spacing w:val="1"/>
        </w:rPr>
        <w:t>n</w:t>
      </w:r>
      <w:r w:rsidRPr="00BA57C0">
        <w:rPr>
          <w:rFonts w:ascii="Ebrima" w:hAnsi="Ebrima"/>
          <w:b/>
        </w:rPr>
        <w:t>eksi</w:t>
      </w:r>
      <w:r w:rsidRPr="00BA57C0">
        <w:rPr>
          <w:rFonts w:ascii="Ebrima" w:hAnsi="Ebrima"/>
          <w:b/>
          <w:spacing w:val="-18"/>
        </w:rPr>
        <w:t xml:space="preserve"> </w:t>
      </w:r>
      <w:r w:rsidRPr="00BA57C0">
        <w:rPr>
          <w:rFonts w:ascii="Ebrima" w:hAnsi="Ebrima"/>
          <w:b/>
        </w:rPr>
        <w:t>J</w:t>
      </w:r>
      <w:r w:rsidRPr="00BA57C0">
        <w:rPr>
          <w:rFonts w:ascii="Ebrima" w:hAnsi="Ebrima"/>
          <w:b/>
          <w:spacing w:val="1"/>
        </w:rPr>
        <w:t>a</w:t>
      </w:r>
      <w:r w:rsidRPr="00BA57C0">
        <w:rPr>
          <w:rFonts w:ascii="Ebrima" w:hAnsi="Ebrima"/>
          <w:b/>
        </w:rPr>
        <w:t>ringa</w:t>
      </w:r>
      <w:r w:rsidRPr="00BA57C0">
        <w:rPr>
          <w:rFonts w:ascii="Ebrima" w:hAnsi="Ebrima"/>
          <w:b/>
          <w:spacing w:val="2"/>
        </w:rPr>
        <w:t>n</w:t>
      </w:r>
      <w:r w:rsidRPr="00BA57C0">
        <w:rPr>
          <w:rFonts w:ascii="Ebrima" w:hAnsi="Ebrima"/>
        </w:rPr>
        <w:t>:</w:t>
      </w:r>
      <w:r w:rsidRPr="00BA57C0">
        <w:rPr>
          <w:rFonts w:ascii="Ebrima" w:hAnsi="Ebrima"/>
          <w:spacing w:val="-16"/>
        </w:rPr>
        <w:t xml:space="preserve"> </w:t>
      </w:r>
      <w:r w:rsidRPr="00BA57C0">
        <w:rPr>
          <w:rFonts w:ascii="Ebrima" w:hAnsi="Ebrima"/>
          <w:spacing w:val="-1"/>
        </w:rPr>
        <w:t>M</w:t>
      </w:r>
      <w:r w:rsidRPr="00BA57C0">
        <w:rPr>
          <w:rFonts w:ascii="Ebrima" w:hAnsi="Ebrima"/>
        </w:rPr>
        <w:t>en</w:t>
      </w:r>
      <w:r w:rsidRPr="00BA57C0">
        <w:rPr>
          <w:rFonts w:ascii="Ebrima" w:hAnsi="Ebrima"/>
          <w:spacing w:val="1"/>
        </w:rPr>
        <w:t>g</w:t>
      </w:r>
      <w:r w:rsidRPr="00BA57C0">
        <w:rPr>
          <w:rFonts w:ascii="Ebrima" w:hAnsi="Ebrima"/>
        </w:rPr>
        <w:t>h</w:t>
      </w:r>
      <w:r w:rsidRPr="00BA57C0">
        <w:rPr>
          <w:rFonts w:ascii="Ebrima" w:hAnsi="Ebrima"/>
          <w:spacing w:val="1"/>
        </w:rPr>
        <w:t>u</w:t>
      </w:r>
      <w:r w:rsidRPr="00BA57C0">
        <w:rPr>
          <w:rFonts w:ascii="Ebrima" w:hAnsi="Ebrima"/>
        </w:rPr>
        <w:t>bungkan</w:t>
      </w:r>
      <w:r w:rsidRPr="00BA57C0">
        <w:rPr>
          <w:rFonts w:ascii="Ebrima" w:hAnsi="Ebrima"/>
          <w:spacing w:val="-21"/>
        </w:rPr>
        <w:t xml:space="preserve"> </w:t>
      </w:r>
      <w:r w:rsidRPr="00BA57C0">
        <w:rPr>
          <w:rFonts w:ascii="Ebrima" w:hAnsi="Ebrima"/>
        </w:rPr>
        <w:t>jaringan</w:t>
      </w:r>
      <w:r w:rsidRPr="00BA57C0">
        <w:rPr>
          <w:rFonts w:ascii="Ebrima" w:hAnsi="Ebrima"/>
          <w:spacing w:val="-13"/>
        </w:rPr>
        <w:t xml:space="preserve"> </w:t>
      </w:r>
      <w:r w:rsidRPr="00BA57C0">
        <w:rPr>
          <w:rFonts w:ascii="Ebrima" w:hAnsi="Ebrima"/>
        </w:rPr>
        <w:t>y</w:t>
      </w:r>
      <w:r w:rsidRPr="00BA57C0">
        <w:rPr>
          <w:rFonts w:ascii="Ebrima" w:hAnsi="Ebrima"/>
          <w:spacing w:val="-1"/>
        </w:rPr>
        <w:t>a</w:t>
      </w:r>
      <w:r w:rsidRPr="00BA57C0">
        <w:rPr>
          <w:rFonts w:ascii="Ebrima" w:hAnsi="Ebrima"/>
        </w:rPr>
        <w:t>ng</w:t>
      </w:r>
      <w:r w:rsidRPr="00BA57C0">
        <w:rPr>
          <w:rFonts w:ascii="Ebrima" w:hAnsi="Ebrima"/>
          <w:spacing w:val="-10"/>
        </w:rPr>
        <w:t xml:space="preserve"> </w:t>
      </w:r>
      <w:r w:rsidRPr="00BA57C0">
        <w:rPr>
          <w:rFonts w:ascii="Ebrima" w:hAnsi="Ebrima"/>
        </w:rPr>
        <w:t>ber</w:t>
      </w:r>
      <w:r w:rsidRPr="00BA57C0">
        <w:rPr>
          <w:rFonts w:ascii="Ebrima" w:hAnsi="Ebrima"/>
          <w:spacing w:val="1"/>
        </w:rPr>
        <w:t>b</w:t>
      </w:r>
      <w:r w:rsidRPr="00BA57C0">
        <w:rPr>
          <w:rFonts w:ascii="Ebrima" w:hAnsi="Ebrima"/>
        </w:rPr>
        <w:t>eda,</w:t>
      </w:r>
      <w:r w:rsidRPr="00BA57C0">
        <w:rPr>
          <w:rFonts w:ascii="Ebrima" w:hAnsi="Ebrima"/>
          <w:spacing w:val="-14"/>
        </w:rPr>
        <w:t xml:space="preserve"> </w:t>
      </w:r>
      <w:r w:rsidRPr="00BA57C0">
        <w:rPr>
          <w:rFonts w:ascii="Ebrima" w:hAnsi="Ebrima"/>
          <w:spacing w:val="-1"/>
        </w:rPr>
        <w:t>s</w:t>
      </w:r>
      <w:r w:rsidRPr="00BA57C0">
        <w:rPr>
          <w:rFonts w:ascii="Ebrima" w:hAnsi="Ebrima"/>
        </w:rPr>
        <w:t>eperti</w:t>
      </w:r>
      <w:r w:rsidRPr="00BA57C0">
        <w:rPr>
          <w:rFonts w:ascii="Ebrima" w:hAnsi="Ebrima"/>
          <w:spacing w:val="-13"/>
        </w:rPr>
        <w:t xml:space="preserve"> </w:t>
      </w:r>
      <w:r w:rsidRPr="00BA57C0">
        <w:rPr>
          <w:rFonts w:ascii="Ebrima" w:hAnsi="Ebrima"/>
        </w:rPr>
        <w:t>jaringan</w:t>
      </w:r>
      <w:r w:rsidRPr="00BA57C0">
        <w:rPr>
          <w:rFonts w:ascii="Ebrima" w:hAnsi="Ebrima"/>
          <w:spacing w:val="-13"/>
        </w:rPr>
        <w:t xml:space="preserve"> </w:t>
      </w:r>
      <w:r w:rsidRPr="00BA57C0">
        <w:rPr>
          <w:rFonts w:ascii="Ebrima" w:hAnsi="Ebrima"/>
        </w:rPr>
        <w:t>lokal</w:t>
      </w:r>
      <w:r w:rsidRPr="00BA57C0">
        <w:rPr>
          <w:rFonts w:ascii="Ebrima" w:hAnsi="Ebrima"/>
          <w:spacing w:val="-10"/>
        </w:rPr>
        <w:t xml:space="preserve"> </w:t>
      </w:r>
      <w:r w:rsidRPr="00BA57C0">
        <w:rPr>
          <w:rFonts w:ascii="Ebrima" w:hAnsi="Ebrima"/>
        </w:rPr>
        <w:t>(LAN)</w:t>
      </w:r>
      <w:r w:rsidRPr="00BA57C0">
        <w:rPr>
          <w:rFonts w:ascii="Ebrima" w:hAnsi="Ebrima"/>
          <w:spacing w:val="-13"/>
        </w:rPr>
        <w:t xml:space="preserve"> </w:t>
      </w:r>
      <w:r w:rsidRPr="00BA57C0">
        <w:rPr>
          <w:rFonts w:ascii="Ebrima" w:hAnsi="Ebrima"/>
        </w:rPr>
        <w:t>de</w:t>
      </w:r>
      <w:r w:rsidRPr="00BA57C0">
        <w:rPr>
          <w:rFonts w:ascii="Ebrima" w:hAnsi="Ebrima"/>
          <w:spacing w:val="1"/>
        </w:rPr>
        <w:t>n</w:t>
      </w:r>
      <w:r w:rsidRPr="00BA57C0">
        <w:rPr>
          <w:rFonts w:ascii="Ebrima" w:hAnsi="Ebrima"/>
        </w:rPr>
        <w:t>gan</w:t>
      </w:r>
      <w:r w:rsidRPr="00BA57C0">
        <w:rPr>
          <w:rFonts w:ascii="Ebrima" w:hAnsi="Ebrima"/>
          <w:spacing w:val="-12"/>
        </w:rPr>
        <w:t xml:space="preserve"> </w:t>
      </w:r>
      <w:r w:rsidRPr="00BA57C0">
        <w:rPr>
          <w:rFonts w:ascii="Ebrima" w:hAnsi="Ebrima"/>
        </w:rPr>
        <w:t>jaringan</w:t>
      </w:r>
    </w:p>
    <w:p w14:paraId="4B5EF422" w14:textId="77777777" w:rsidR="00DB5437" w:rsidRPr="00BA57C0" w:rsidRDefault="00BA57C0">
      <w:pPr>
        <w:spacing w:before="20"/>
        <w:ind w:left="1180"/>
        <w:rPr>
          <w:rFonts w:ascii="Ebrima" w:hAnsi="Ebrima"/>
        </w:rPr>
      </w:pPr>
      <w:r w:rsidRPr="00BA57C0">
        <w:rPr>
          <w:rFonts w:ascii="Ebrima" w:hAnsi="Ebrima"/>
        </w:rPr>
        <w:t>luas</w:t>
      </w:r>
      <w:r w:rsidRPr="00BA57C0">
        <w:rPr>
          <w:rFonts w:ascii="Ebrima" w:hAnsi="Ebrima"/>
          <w:spacing w:val="-4"/>
        </w:rPr>
        <w:t xml:space="preserve"> </w:t>
      </w:r>
      <w:r w:rsidRPr="00BA57C0">
        <w:rPr>
          <w:rFonts w:ascii="Ebrima" w:hAnsi="Ebrima"/>
        </w:rPr>
        <w:t>(WAN)</w:t>
      </w:r>
      <w:r w:rsidRPr="00BA57C0">
        <w:rPr>
          <w:rFonts w:ascii="Ebrima" w:hAnsi="Ebrima"/>
          <w:spacing w:val="-6"/>
        </w:rPr>
        <w:t xml:space="preserve"> </w:t>
      </w:r>
      <w:r w:rsidRPr="00BA57C0">
        <w:rPr>
          <w:rFonts w:ascii="Ebrima" w:hAnsi="Ebrima"/>
        </w:rPr>
        <w:t>atau</w:t>
      </w:r>
      <w:r w:rsidRPr="00BA57C0">
        <w:rPr>
          <w:rFonts w:ascii="Ebrima" w:hAnsi="Ebrima"/>
          <w:spacing w:val="-4"/>
        </w:rPr>
        <w:t xml:space="preserve"> </w:t>
      </w:r>
      <w:r w:rsidRPr="00BA57C0">
        <w:rPr>
          <w:rFonts w:ascii="Ebrima" w:hAnsi="Ebrima"/>
        </w:rPr>
        <w:t>i</w:t>
      </w:r>
      <w:r w:rsidRPr="00BA57C0">
        <w:rPr>
          <w:rFonts w:ascii="Ebrima" w:hAnsi="Ebrima"/>
          <w:spacing w:val="1"/>
        </w:rPr>
        <w:t>n</w:t>
      </w:r>
      <w:r w:rsidRPr="00BA57C0">
        <w:rPr>
          <w:rFonts w:ascii="Ebrima" w:hAnsi="Ebrima"/>
        </w:rPr>
        <w:t>ternet.</w:t>
      </w:r>
    </w:p>
    <w:p w14:paraId="14C88BDA" w14:textId="77777777" w:rsidR="00DB5437" w:rsidRPr="00BA57C0" w:rsidRDefault="00BA57C0">
      <w:pPr>
        <w:tabs>
          <w:tab w:val="left" w:pos="1180"/>
        </w:tabs>
        <w:spacing w:before="19" w:line="259" w:lineRule="auto"/>
        <w:ind w:left="1180" w:right="85"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K</w:t>
      </w:r>
      <w:r w:rsidRPr="00BA57C0">
        <w:rPr>
          <w:rFonts w:ascii="Ebrima" w:hAnsi="Ebrima"/>
          <w:b/>
          <w:spacing w:val="-1"/>
        </w:rPr>
        <w:t>e</w:t>
      </w:r>
      <w:r w:rsidRPr="00BA57C0">
        <w:rPr>
          <w:rFonts w:ascii="Ebrima" w:hAnsi="Ebrima"/>
          <w:b/>
        </w:rPr>
        <w:t>aman</w:t>
      </w:r>
      <w:r w:rsidRPr="00BA57C0">
        <w:rPr>
          <w:rFonts w:ascii="Ebrima" w:hAnsi="Ebrima"/>
          <w:b/>
          <w:spacing w:val="1"/>
        </w:rPr>
        <w:t>an</w:t>
      </w:r>
      <w:r w:rsidRPr="00BA57C0">
        <w:rPr>
          <w:rFonts w:ascii="Ebrima" w:hAnsi="Ebrima"/>
        </w:rPr>
        <w:t>:</w:t>
      </w:r>
      <w:r w:rsidRPr="00BA57C0">
        <w:rPr>
          <w:rFonts w:ascii="Ebrima" w:hAnsi="Ebrima"/>
          <w:spacing w:val="-16"/>
        </w:rPr>
        <w:t xml:space="preserve"> </w:t>
      </w:r>
      <w:r w:rsidRPr="00BA57C0">
        <w:rPr>
          <w:rFonts w:ascii="Ebrima" w:hAnsi="Ebrima"/>
        </w:rPr>
        <w:t>Ro</w:t>
      </w:r>
      <w:r w:rsidRPr="00BA57C0">
        <w:rPr>
          <w:rFonts w:ascii="Ebrima" w:hAnsi="Ebrima"/>
          <w:spacing w:val="1"/>
        </w:rPr>
        <w:t>u</w:t>
      </w:r>
      <w:r w:rsidRPr="00BA57C0">
        <w:rPr>
          <w:rFonts w:ascii="Ebrima" w:hAnsi="Ebrima"/>
        </w:rPr>
        <w:t>ter</w:t>
      </w:r>
      <w:r w:rsidRPr="00BA57C0">
        <w:rPr>
          <w:rFonts w:ascii="Ebrima" w:hAnsi="Ebrima"/>
          <w:spacing w:val="-11"/>
        </w:rPr>
        <w:t xml:space="preserve"> </w:t>
      </w:r>
      <w:r w:rsidRPr="00BA57C0">
        <w:rPr>
          <w:rFonts w:ascii="Ebrima" w:hAnsi="Ebrima"/>
        </w:rPr>
        <w:t>da</w:t>
      </w:r>
      <w:r w:rsidRPr="00BA57C0">
        <w:rPr>
          <w:rFonts w:ascii="Ebrima" w:hAnsi="Ebrima"/>
          <w:spacing w:val="1"/>
        </w:rPr>
        <w:t>p</w:t>
      </w:r>
      <w:r w:rsidRPr="00BA57C0">
        <w:rPr>
          <w:rFonts w:ascii="Ebrima" w:hAnsi="Ebrima"/>
        </w:rPr>
        <w:t>at</w:t>
      </w:r>
      <w:r w:rsidRPr="00BA57C0">
        <w:rPr>
          <w:rFonts w:ascii="Ebrima" w:hAnsi="Ebrima"/>
          <w:spacing w:val="-9"/>
        </w:rPr>
        <w:t xml:space="preserve"> </w:t>
      </w:r>
      <w:r w:rsidRPr="00BA57C0">
        <w:rPr>
          <w:rFonts w:ascii="Ebrima" w:hAnsi="Ebrima"/>
        </w:rPr>
        <w:t>memili</w:t>
      </w:r>
      <w:r w:rsidRPr="00BA57C0">
        <w:rPr>
          <w:rFonts w:ascii="Ebrima" w:hAnsi="Ebrima"/>
          <w:spacing w:val="1"/>
        </w:rPr>
        <w:t>k</w:t>
      </w:r>
      <w:r w:rsidRPr="00BA57C0">
        <w:rPr>
          <w:rFonts w:ascii="Ebrima" w:hAnsi="Ebrima"/>
        </w:rPr>
        <w:t>i</w:t>
      </w:r>
      <w:r w:rsidRPr="00BA57C0">
        <w:rPr>
          <w:rFonts w:ascii="Ebrima" w:hAnsi="Ebrima"/>
          <w:spacing w:val="-14"/>
        </w:rPr>
        <w:t xml:space="preserve"> </w:t>
      </w:r>
      <w:r w:rsidRPr="00BA57C0">
        <w:rPr>
          <w:rFonts w:ascii="Ebrima" w:hAnsi="Ebrima"/>
        </w:rPr>
        <w:t>fir</w:t>
      </w:r>
      <w:r w:rsidRPr="00BA57C0">
        <w:rPr>
          <w:rFonts w:ascii="Ebrima" w:hAnsi="Ebrima"/>
          <w:spacing w:val="1"/>
        </w:rPr>
        <w:t>e</w:t>
      </w:r>
      <w:r w:rsidRPr="00BA57C0">
        <w:rPr>
          <w:rFonts w:ascii="Ebrima" w:hAnsi="Ebrima"/>
        </w:rPr>
        <w:t>wall</w:t>
      </w:r>
      <w:r w:rsidRPr="00BA57C0">
        <w:rPr>
          <w:rFonts w:ascii="Ebrima" w:hAnsi="Ebrima"/>
          <w:spacing w:val="-14"/>
        </w:rPr>
        <w:t xml:space="preserve"> </w:t>
      </w:r>
      <w:r w:rsidRPr="00BA57C0">
        <w:rPr>
          <w:rFonts w:ascii="Ebrima" w:hAnsi="Ebrima"/>
        </w:rPr>
        <w:t>b</w:t>
      </w:r>
      <w:r w:rsidRPr="00BA57C0">
        <w:rPr>
          <w:rFonts w:ascii="Ebrima" w:hAnsi="Ebrima"/>
          <w:spacing w:val="1"/>
        </w:rPr>
        <w:t>u</w:t>
      </w:r>
      <w:r w:rsidRPr="00BA57C0">
        <w:rPr>
          <w:rFonts w:ascii="Ebrima" w:hAnsi="Ebrima"/>
        </w:rPr>
        <w:t>il</w:t>
      </w:r>
      <w:r w:rsidRPr="00BA57C0">
        <w:rPr>
          <w:rFonts w:ascii="Ebrima" w:hAnsi="Ebrima"/>
          <w:spacing w:val="2"/>
        </w:rPr>
        <w:t>t</w:t>
      </w:r>
      <w:r w:rsidRPr="00BA57C0">
        <w:rPr>
          <w:rFonts w:ascii="Ebrima" w:hAnsi="Ebrima"/>
        </w:rPr>
        <w:t>-in</w:t>
      </w:r>
      <w:r w:rsidRPr="00BA57C0">
        <w:rPr>
          <w:rFonts w:ascii="Ebrima" w:hAnsi="Ebrima"/>
          <w:spacing w:val="-11"/>
        </w:rPr>
        <w:t xml:space="preserve"> </w:t>
      </w:r>
      <w:r w:rsidRPr="00BA57C0">
        <w:rPr>
          <w:rFonts w:ascii="Ebrima" w:hAnsi="Ebrima"/>
        </w:rPr>
        <w:t>dan</w:t>
      </w:r>
      <w:r w:rsidRPr="00BA57C0">
        <w:rPr>
          <w:rFonts w:ascii="Ebrima" w:hAnsi="Ebrima"/>
          <w:spacing w:val="-9"/>
        </w:rPr>
        <w:t xml:space="preserve"> </w:t>
      </w:r>
      <w:r w:rsidRPr="00BA57C0">
        <w:rPr>
          <w:rFonts w:ascii="Ebrima" w:hAnsi="Ebrima"/>
        </w:rPr>
        <w:t>fit</w:t>
      </w:r>
      <w:r w:rsidRPr="00BA57C0">
        <w:rPr>
          <w:rFonts w:ascii="Ebrima" w:hAnsi="Ebrima"/>
          <w:spacing w:val="1"/>
        </w:rPr>
        <w:t>u</w:t>
      </w:r>
      <w:r w:rsidRPr="00BA57C0">
        <w:rPr>
          <w:rFonts w:ascii="Ebrima" w:hAnsi="Ebrima"/>
        </w:rPr>
        <w:t>r</w:t>
      </w:r>
      <w:r w:rsidRPr="00BA57C0">
        <w:rPr>
          <w:rFonts w:ascii="Ebrima" w:hAnsi="Ebrima"/>
          <w:spacing w:val="-11"/>
        </w:rPr>
        <w:t xml:space="preserve"> </w:t>
      </w:r>
      <w:r w:rsidRPr="00BA57C0">
        <w:rPr>
          <w:rFonts w:ascii="Ebrima" w:hAnsi="Ebrima"/>
        </w:rPr>
        <w:t>keam</w:t>
      </w:r>
      <w:r w:rsidRPr="00BA57C0">
        <w:rPr>
          <w:rFonts w:ascii="Ebrima" w:hAnsi="Ebrima"/>
          <w:spacing w:val="-1"/>
        </w:rPr>
        <w:t>a</w:t>
      </w:r>
      <w:r w:rsidRPr="00BA57C0">
        <w:rPr>
          <w:rFonts w:ascii="Ebrima" w:hAnsi="Ebrima"/>
        </w:rPr>
        <w:t>nan</w:t>
      </w:r>
      <w:r w:rsidRPr="00BA57C0">
        <w:rPr>
          <w:rFonts w:ascii="Ebrima" w:hAnsi="Ebrima"/>
          <w:spacing w:val="-15"/>
        </w:rPr>
        <w:t xml:space="preserve"> </w:t>
      </w:r>
      <w:r w:rsidRPr="00BA57C0">
        <w:rPr>
          <w:rFonts w:ascii="Ebrima" w:hAnsi="Ebrima"/>
        </w:rPr>
        <w:t>lain</w:t>
      </w:r>
      <w:r w:rsidRPr="00BA57C0">
        <w:rPr>
          <w:rFonts w:ascii="Ebrima" w:hAnsi="Ebrima"/>
          <w:spacing w:val="1"/>
        </w:rPr>
        <w:t>n</w:t>
      </w:r>
      <w:r w:rsidRPr="00BA57C0">
        <w:rPr>
          <w:rFonts w:ascii="Ebrima" w:hAnsi="Ebrima"/>
        </w:rPr>
        <w:t>ya</w:t>
      </w:r>
      <w:r w:rsidRPr="00BA57C0">
        <w:rPr>
          <w:rFonts w:ascii="Ebrima" w:hAnsi="Ebrima"/>
          <w:spacing w:val="-13"/>
        </w:rPr>
        <w:t xml:space="preserve"> </w:t>
      </w:r>
      <w:r w:rsidRPr="00BA57C0">
        <w:rPr>
          <w:rFonts w:ascii="Ebrima" w:hAnsi="Ebrima"/>
        </w:rPr>
        <w:t>u</w:t>
      </w:r>
      <w:r w:rsidRPr="00BA57C0">
        <w:rPr>
          <w:rFonts w:ascii="Ebrima" w:hAnsi="Ebrima"/>
          <w:spacing w:val="1"/>
        </w:rPr>
        <w:t>n</w:t>
      </w:r>
      <w:r w:rsidRPr="00BA57C0">
        <w:rPr>
          <w:rFonts w:ascii="Ebrima" w:hAnsi="Ebrima"/>
        </w:rPr>
        <w:t>tuk</w:t>
      </w:r>
      <w:r w:rsidRPr="00BA57C0">
        <w:rPr>
          <w:rFonts w:ascii="Ebrima" w:hAnsi="Ebrima"/>
          <w:spacing w:val="-11"/>
        </w:rPr>
        <w:t xml:space="preserve"> </w:t>
      </w:r>
      <w:r w:rsidRPr="00BA57C0">
        <w:rPr>
          <w:rFonts w:ascii="Ebrima" w:hAnsi="Ebrima"/>
        </w:rPr>
        <w:t>m</w:t>
      </w:r>
      <w:r w:rsidRPr="00BA57C0">
        <w:rPr>
          <w:rFonts w:ascii="Ebrima" w:hAnsi="Ebrima"/>
          <w:spacing w:val="-1"/>
        </w:rPr>
        <w:t>e</w:t>
      </w:r>
      <w:r w:rsidRPr="00BA57C0">
        <w:rPr>
          <w:rFonts w:ascii="Ebrima" w:hAnsi="Ebrima"/>
        </w:rPr>
        <w:t>li</w:t>
      </w:r>
      <w:r w:rsidRPr="00BA57C0">
        <w:rPr>
          <w:rFonts w:ascii="Ebrima" w:hAnsi="Ebrima"/>
          <w:spacing w:val="1"/>
        </w:rPr>
        <w:t>n</w:t>
      </w:r>
      <w:r w:rsidRPr="00BA57C0">
        <w:rPr>
          <w:rFonts w:ascii="Ebrima" w:hAnsi="Ebrima"/>
        </w:rPr>
        <w:t>d</w:t>
      </w:r>
      <w:r w:rsidRPr="00BA57C0">
        <w:rPr>
          <w:rFonts w:ascii="Ebrima" w:hAnsi="Ebrima"/>
          <w:spacing w:val="1"/>
        </w:rPr>
        <w:t>u</w:t>
      </w:r>
      <w:r w:rsidRPr="00BA57C0">
        <w:rPr>
          <w:rFonts w:ascii="Ebrima" w:hAnsi="Ebrima"/>
        </w:rPr>
        <w:t>n</w:t>
      </w:r>
      <w:r w:rsidRPr="00BA57C0">
        <w:rPr>
          <w:rFonts w:ascii="Ebrima" w:hAnsi="Ebrima"/>
          <w:spacing w:val="1"/>
        </w:rPr>
        <w:t>g</w:t>
      </w:r>
      <w:r w:rsidRPr="00BA57C0">
        <w:rPr>
          <w:rFonts w:ascii="Ebrima" w:hAnsi="Ebrima"/>
        </w:rPr>
        <w:t>i</w:t>
      </w:r>
      <w:r w:rsidRPr="00BA57C0">
        <w:rPr>
          <w:rFonts w:ascii="Ebrima" w:hAnsi="Ebrima"/>
          <w:spacing w:val="-14"/>
        </w:rPr>
        <w:t xml:space="preserve"> </w:t>
      </w:r>
      <w:r w:rsidRPr="00BA57C0">
        <w:rPr>
          <w:rFonts w:ascii="Ebrima" w:hAnsi="Ebrima"/>
        </w:rPr>
        <w:t>jaring</w:t>
      </w:r>
      <w:r w:rsidRPr="00BA57C0">
        <w:rPr>
          <w:rFonts w:ascii="Ebrima" w:hAnsi="Ebrima"/>
          <w:spacing w:val="-1"/>
        </w:rPr>
        <w:t>a</w:t>
      </w:r>
      <w:r w:rsidRPr="00BA57C0">
        <w:rPr>
          <w:rFonts w:ascii="Ebrima" w:hAnsi="Ebrima"/>
        </w:rPr>
        <w:t>n</w:t>
      </w:r>
      <w:r w:rsidRPr="00BA57C0">
        <w:rPr>
          <w:rFonts w:ascii="Ebrima" w:hAnsi="Ebrima"/>
          <w:spacing w:val="-13"/>
        </w:rPr>
        <w:t xml:space="preserve"> </w:t>
      </w:r>
      <w:r w:rsidRPr="00BA57C0">
        <w:rPr>
          <w:rFonts w:ascii="Ebrima" w:hAnsi="Ebrima"/>
        </w:rPr>
        <w:t>dari ser</w:t>
      </w:r>
      <w:r w:rsidRPr="00BA57C0">
        <w:rPr>
          <w:rFonts w:ascii="Ebrima" w:hAnsi="Ebrima"/>
          <w:spacing w:val="-1"/>
        </w:rPr>
        <w:t>a</w:t>
      </w:r>
      <w:r w:rsidRPr="00BA57C0">
        <w:rPr>
          <w:rFonts w:ascii="Ebrima" w:hAnsi="Ebrima"/>
        </w:rPr>
        <w:t>n</w:t>
      </w:r>
      <w:r w:rsidRPr="00BA57C0">
        <w:rPr>
          <w:rFonts w:ascii="Ebrima" w:hAnsi="Ebrima"/>
          <w:spacing w:val="1"/>
        </w:rPr>
        <w:t>g</w:t>
      </w:r>
      <w:r w:rsidRPr="00BA57C0">
        <w:rPr>
          <w:rFonts w:ascii="Ebrima" w:hAnsi="Ebrima"/>
        </w:rPr>
        <w:t>an</w:t>
      </w:r>
      <w:r w:rsidRPr="00BA57C0">
        <w:rPr>
          <w:rFonts w:ascii="Ebrima" w:hAnsi="Ebrima"/>
          <w:spacing w:val="-8"/>
        </w:rPr>
        <w:t xml:space="preserve"> </w:t>
      </w:r>
      <w:r w:rsidRPr="00BA57C0">
        <w:rPr>
          <w:rFonts w:ascii="Ebrima" w:hAnsi="Ebrima"/>
        </w:rPr>
        <w:t>e</w:t>
      </w:r>
      <w:r w:rsidRPr="00BA57C0">
        <w:rPr>
          <w:rFonts w:ascii="Ebrima" w:hAnsi="Ebrima"/>
          <w:spacing w:val="1"/>
        </w:rPr>
        <w:t>k</w:t>
      </w:r>
      <w:r w:rsidRPr="00BA57C0">
        <w:rPr>
          <w:rFonts w:ascii="Ebrima" w:hAnsi="Ebrima"/>
        </w:rPr>
        <w:t>s</w:t>
      </w:r>
      <w:r w:rsidRPr="00BA57C0">
        <w:rPr>
          <w:rFonts w:ascii="Ebrima" w:hAnsi="Ebrima"/>
          <w:spacing w:val="1"/>
        </w:rPr>
        <w:t>t</w:t>
      </w:r>
      <w:r w:rsidRPr="00BA57C0">
        <w:rPr>
          <w:rFonts w:ascii="Ebrima" w:hAnsi="Ebrima"/>
        </w:rPr>
        <w:t>ernal.</w:t>
      </w:r>
    </w:p>
    <w:p w14:paraId="6CA9F951" w14:textId="77777777" w:rsidR="00DB5437" w:rsidRPr="00BA57C0" w:rsidRDefault="00BA57C0">
      <w:pPr>
        <w:spacing w:line="240" w:lineRule="exact"/>
        <w:ind w:left="820" w:right="90"/>
        <w:jc w:val="both"/>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b/>
        </w:rPr>
        <w:t xml:space="preserve">NAT </w:t>
      </w:r>
      <w:r w:rsidRPr="00BA57C0">
        <w:rPr>
          <w:rFonts w:ascii="Ebrima" w:hAnsi="Ebrima"/>
          <w:b/>
          <w:spacing w:val="38"/>
        </w:rPr>
        <w:t xml:space="preserve"> </w:t>
      </w:r>
      <w:r w:rsidRPr="00BA57C0">
        <w:rPr>
          <w:rFonts w:ascii="Ebrima" w:hAnsi="Ebrima"/>
          <w:b/>
          <w:spacing w:val="1"/>
        </w:rPr>
        <w:t>(N</w:t>
      </w:r>
      <w:r w:rsidRPr="00BA57C0">
        <w:rPr>
          <w:rFonts w:ascii="Ebrima" w:hAnsi="Ebrima"/>
          <w:b/>
        </w:rPr>
        <w:t>et</w:t>
      </w:r>
      <w:r w:rsidRPr="00BA57C0">
        <w:rPr>
          <w:rFonts w:ascii="Ebrima" w:hAnsi="Ebrima"/>
          <w:b/>
          <w:spacing w:val="1"/>
        </w:rPr>
        <w:t>w</w:t>
      </w:r>
      <w:r w:rsidRPr="00BA57C0">
        <w:rPr>
          <w:rFonts w:ascii="Ebrima" w:hAnsi="Ebrima"/>
          <w:b/>
        </w:rPr>
        <w:t xml:space="preserve">ork </w:t>
      </w:r>
      <w:r w:rsidRPr="00BA57C0">
        <w:rPr>
          <w:rFonts w:ascii="Ebrima" w:hAnsi="Ebrima"/>
          <w:b/>
          <w:spacing w:val="35"/>
        </w:rPr>
        <w:t xml:space="preserve"> </w:t>
      </w:r>
      <w:r w:rsidRPr="00BA57C0">
        <w:rPr>
          <w:rFonts w:ascii="Ebrima" w:hAnsi="Ebrima"/>
          <w:b/>
        </w:rPr>
        <w:t>Addre</w:t>
      </w:r>
      <w:r w:rsidRPr="00BA57C0">
        <w:rPr>
          <w:rFonts w:ascii="Ebrima" w:hAnsi="Ebrima"/>
          <w:b/>
          <w:spacing w:val="1"/>
        </w:rPr>
        <w:t>s</w:t>
      </w:r>
      <w:r w:rsidRPr="00BA57C0">
        <w:rPr>
          <w:rFonts w:ascii="Ebrima" w:hAnsi="Ebrima"/>
          <w:b/>
        </w:rPr>
        <w:t xml:space="preserve">s </w:t>
      </w:r>
      <w:r w:rsidRPr="00BA57C0">
        <w:rPr>
          <w:rFonts w:ascii="Ebrima" w:hAnsi="Ebrima"/>
          <w:b/>
          <w:spacing w:val="35"/>
        </w:rPr>
        <w:t xml:space="preserve"> </w:t>
      </w:r>
      <w:r w:rsidRPr="00BA57C0">
        <w:rPr>
          <w:rFonts w:ascii="Ebrima" w:hAnsi="Ebrima"/>
          <w:b/>
        </w:rPr>
        <w:t>Transl</w:t>
      </w:r>
      <w:r w:rsidRPr="00BA57C0">
        <w:rPr>
          <w:rFonts w:ascii="Ebrima" w:hAnsi="Ebrima"/>
          <w:b/>
          <w:spacing w:val="1"/>
        </w:rPr>
        <w:t>a</w:t>
      </w:r>
      <w:r w:rsidRPr="00BA57C0">
        <w:rPr>
          <w:rFonts w:ascii="Ebrima" w:hAnsi="Ebrima"/>
          <w:b/>
        </w:rPr>
        <w:t>ti</w:t>
      </w:r>
      <w:r w:rsidRPr="00BA57C0">
        <w:rPr>
          <w:rFonts w:ascii="Ebrima" w:hAnsi="Ebrima"/>
          <w:b/>
          <w:spacing w:val="1"/>
        </w:rPr>
        <w:t>o</w:t>
      </w:r>
      <w:r w:rsidRPr="00BA57C0">
        <w:rPr>
          <w:rFonts w:ascii="Ebrima" w:hAnsi="Ebrima"/>
          <w:b/>
        </w:rPr>
        <w:t>n</w:t>
      </w:r>
      <w:r w:rsidRPr="00BA57C0">
        <w:rPr>
          <w:rFonts w:ascii="Ebrima" w:hAnsi="Ebrima"/>
          <w:b/>
          <w:spacing w:val="2"/>
        </w:rPr>
        <w:t>)</w:t>
      </w:r>
      <w:r w:rsidRPr="00BA57C0">
        <w:rPr>
          <w:rFonts w:ascii="Ebrima" w:hAnsi="Ebrima"/>
        </w:rPr>
        <w:t xml:space="preserve">: </w:t>
      </w:r>
      <w:r w:rsidRPr="00BA57C0">
        <w:rPr>
          <w:rFonts w:ascii="Ebrima" w:hAnsi="Ebrima"/>
          <w:spacing w:val="32"/>
        </w:rPr>
        <w:t xml:space="preserve"> </w:t>
      </w:r>
      <w:r w:rsidRPr="00BA57C0">
        <w:rPr>
          <w:rFonts w:ascii="Ebrima" w:hAnsi="Ebrima"/>
        </w:rPr>
        <w:t>Meng</w:t>
      </w:r>
      <w:r w:rsidRPr="00BA57C0">
        <w:rPr>
          <w:rFonts w:ascii="Ebrima" w:hAnsi="Ebrima"/>
          <w:spacing w:val="1"/>
        </w:rPr>
        <w:t>o</w:t>
      </w:r>
      <w:r w:rsidRPr="00BA57C0">
        <w:rPr>
          <w:rFonts w:ascii="Ebrima" w:hAnsi="Ebrima"/>
        </w:rPr>
        <w:t xml:space="preserve">nversi </w:t>
      </w:r>
      <w:r w:rsidRPr="00BA57C0">
        <w:rPr>
          <w:rFonts w:ascii="Ebrima" w:hAnsi="Ebrima"/>
          <w:spacing w:val="31"/>
        </w:rPr>
        <w:t xml:space="preserve"> </w:t>
      </w:r>
      <w:r w:rsidRPr="00BA57C0">
        <w:rPr>
          <w:rFonts w:ascii="Ebrima" w:hAnsi="Ebrima"/>
        </w:rPr>
        <w:t xml:space="preserve">alamat </w:t>
      </w:r>
      <w:r w:rsidRPr="00BA57C0">
        <w:rPr>
          <w:rFonts w:ascii="Ebrima" w:hAnsi="Ebrima"/>
          <w:spacing w:val="44"/>
        </w:rPr>
        <w:t xml:space="preserve"> </w:t>
      </w:r>
      <w:r w:rsidRPr="00BA57C0">
        <w:rPr>
          <w:rFonts w:ascii="Ebrima" w:hAnsi="Ebrima"/>
        </w:rPr>
        <w:t xml:space="preserve">IP </w:t>
      </w:r>
      <w:r w:rsidRPr="00BA57C0">
        <w:rPr>
          <w:rFonts w:ascii="Ebrima" w:hAnsi="Ebrima"/>
          <w:spacing w:val="42"/>
        </w:rPr>
        <w:t xml:space="preserve"> </w:t>
      </w:r>
      <w:r w:rsidRPr="00BA57C0">
        <w:rPr>
          <w:rFonts w:ascii="Ebrima" w:hAnsi="Ebrima"/>
        </w:rPr>
        <w:t xml:space="preserve">pribadi </w:t>
      </w:r>
      <w:r w:rsidRPr="00BA57C0">
        <w:rPr>
          <w:rFonts w:ascii="Ebrima" w:hAnsi="Ebrima"/>
          <w:spacing w:val="37"/>
        </w:rPr>
        <w:t xml:space="preserve"> </w:t>
      </w:r>
      <w:r w:rsidRPr="00BA57C0">
        <w:rPr>
          <w:rFonts w:ascii="Ebrima" w:hAnsi="Ebrima"/>
        </w:rPr>
        <w:t>m</w:t>
      </w:r>
      <w:r w:rsidRPr="00BA57C0">
        <w:rPr>
          <w:rFonts w:ascii="Ebrima" w:hAnsi="Ebrima"/>
          <w:spacing w:val="-1"/>
        </w:rPr>
        <w:t>e</w:t>
      </w:r>
      <w:r w:rsidRPr="00BA57C0">
        <w:rPr>
          <w:rFonts w:ascii="Ebrima" w:hAnsi="Ebrima"/>
        </w:rPr>
        <w:t xml:space="preserve">njadi </w:t>
      </w:r>
      <w:r w:rsidRPr="00BA57C0">
        <w:rPr>
          <w:rFonts w:ascii="Ebrima" w:hAnsi="Ebrima"/>
          <w:spacing w:val="37"/>
        </w:rPr>
        <w:t xml:space="preserve"> </w:t>
      </w:r>
      <w:r w:rsidRPr="00BA57C0">
        <w:rPr>
          <w:rFonts w:ascii="Ebrima" w:hAnsi="Ebrima"/>
        </w:rPr>
        <w:t>ala</w:t>
      </w:r>
      <w:r w:rsidRPr="00BA57C0">
        <w:rPr>
          <w:rFonts w:ascii="Ebrima" w:hAnsi="Ebrima"/>
          <w:spacing w:val="-1"/>
        </w:rPr>
        <w:t>m</w:t>
      </w:r>
      <w:r w:rsidRPr="00BA57C0">
        <w:rPr>
          <w:rFonts w:ascii="Ebrima" w:hAnsi="Ebrima"/>
        </w:rPr>
        <w:t xml:space="preserve">at </w:t>
      </w:r>
      <w:r w:rsidRPr="00BA57C0">
        <w:rPr>
          <w:rFonts w:ascii="Ebrima" w:hAnsi="Ebrima"/>
          <w:spacing w:val="43"/>
        </w:rPr>
        <w:t xml:space="preserve"> </w:t>
      </w:r>
      <w:r w:rsidRPr="00BA57C0">
        <w:rPr>
          <w:rFonts w:ascii="Ebrima" w:hAnsi="Ebrima"/>
        </w:rPr>
        <w:t xml:space="preserve">IP </w:t>
      </w:r>
      <w:r w:rsidRPr="00BA57C0">
        <w:rPr>
          <w:rFonts w:ascii="Ebrima" w:hAnsi="Ebrima"/>
          <w:spacing w:val="42"/>
        </w:rPr>
        <w:t xml:space="preserve"> </w:t>
      </w:r>
      <w:r w:rsidRPr="00BA57C0">
        <w:rPr>
          <w:rFonts w:ascii="Ebrima" w:hAnsi="Ebrima"/>
        </w:rPr>
        <w:t>p</w:t>
      </w:r>
      <w:r w:rsidRPr="00BA57C0">
        <w:rPr>
          <w:rFonts w:ascii="Ebrima" w:hAnsi="Ebrima"/>
          <w:spacing w:val="1"/>
        </w:rPr>
        <w:t>u</w:t>
      </w:r>
      <w:r w:rsidRPr="00BA57C0">
        <w:rPr>
          <w:rFonts w:ascii="Ebrima" w:hAnsi="Ebrima"/>
        </w:rPr>
        <w:t>blik,</w:t>
      </w:r>
    </w:p>
    <w:p w14:paraId="1E09E816" w14:textId="77777777" w:rsidR="00DB5437" w:rsidRDefault="00BA57C0">
      <w:pPr>
        <w:spacing w:before="20"/>
        <w:ind w:left="1180"/>
        <w:rPr>
          <w:rFonts w:ascii="Ebrima" w:hAnsi="Ebrima"/>
        </w:rPr>
      </w:pPr>
      <w:r w:rsidRPr="00BA57C0">
        <w:rPr>
          <w:rFonts w:ascii="Ebrima" w:hAnsi="Ebrima"/>
        </w:rPr>
        <w:t>memu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in</w:t>
      </w:r>
      <w:r w:rsidRPr="00BA57C0">
        <w:rPr>
          <w:rFonts w:ascii="Ebrima" w:hAnsi="Ebrima"/>
          <w:spacing w:val="-1"/>
        </w:rPr>
        <w:t>k</w:t>
      </w:r>
      <w:r w:rsidRPr="00BA57C0">
        <w:rPr>
          <w:rFonts w:ascii="Ebrima" w:hAnsi="Ebrima"/>
        </w:rPr>
        <w:t>an</w:t>
      </w:r>
      <w:r w:rsidRPr="00BA57C0">
        <w:rPr>
          <w:rFonts w:ascii="Ebrima" w:hAnsi="Ebrima"/>
          <w:spacing w:val="-14"/>
        </w:rPr>
        <w:t xml:space="preserve"> </w:t>
      </w:r>
      <w:r w:rsidRPr="00BA57C0">
        <w:rPr>
          <w:rFonts w:ascii="Ebrima" w:hAnsi="Ebrima"/>
          <w:spacing w:val="1"/>
        </w:rPr>
        <w:t>b</w:t>
      </w:r>
      <w:r w:rsidRPr="00BA57C0">
        <w:rPr>
          <w:rFonts w:ascii="Ebrima" w:hAnsi="Ebrima"/>
        </w:rPr>
        <w:t>eberapa</w:t>
      </w:r>
      <w:r w:rsidRPr="00BA57C0">
        <w:rPr>
          <w:rFonts w:ascii="Ebrima" w:hAnsi="Ebrima"/>
          <w:spacing w:val="-8"/>
        </w:rPr>
        <w:t xml:space="preserve"> </w:t>
      </w:r>
      <w:r w:rsidRPr="00BA57C0">
        <w:rPr>
          <w:rFonts w:ascii="Ebrima" w:hAnsi="Ebrima"/>
          <w:spacing w:val="1"/>
        </w:rPr>
        <w:t>p</w:t>
      </w:r>
      <w:r w:rsidRPr="00BA57C0">
        <w:rPr>
          <w:rFonts w:ascii="Ebrima" w:hAnsi="Ebrima"/>
        </w:rPr>
        <w:t>erangkat</w:t>
      </w:r>
      <w:r w:rsidRPr="00BA57C0">
        <w:rPr>
          <w:rFonts w:ascii="Ebrima" w:hAnsi="Ebrima"/>
          <w:spacing w:val="-9"/>
        </w:rPr>
        <w:t xml:space="preserve"> </w:t>
      </w:r>
      <w:r w:rsidRPr="00BA57C0">
        <w:rPr>
          <w:rFonts w:ascii="Ebrima" w:hAnsi="Ebrima"/>
        </w:rPr>
        <w:t>dalam</w:t>
      </w:r>
      <w:r w:rsidRPr="00BA57C0">
        <w:rPr>
          <w:rFonts w:ascii="Ebrima" w:hAnsi="Ebrima"/>
          <w:spacing w:val="-5"/>
        </w:rPr>
        <w:t xml:space="preserve"> </w:t>
      </w:r>
      <w:r w:rsidRPr="00BA57C0">
        <w:rPr>
          <w:rFonts w:ascii="Ebrima" w:hAnsi="Ebrima"/>
        </w:rPr>
        <w:t>jaringan</w:t>
      </w:r>
      <w:r w:rsidRPr="00BA57C0">
        <w:rPr>
          <w:rFonts w:ascii="Ebrima" w:hAnsi="Ebrima"/>
          <w:spacing w:val="-6"/>
        </w:rPr>
        <w:t xml:space="preserve"> </w:t>
      </w:r>
      <w:r w:rsidRPr="00BA57C0">
        <w:rPr>
          <w:rFonts w:ascii="Ebrima" w:hAnsi="Ebrima"/>
        </w:rPr>
        <w:t>l</w:t>
      </w:r>
      <w:r w:rsidRPr="00BA57C0">
        <w:rPr>
          <w:rFonts w:ascii="Ebrima" w:hAnsi="Ebrima"/>
          <w:spacing w:val="1"/>
        </w:rPr>
        <w:t>o</w:t>
      </w:r>
      <w:r w:rsidRPr="00BA57C0">
        <w:rPr>
          <w:rFonts w:ascii="Ebrima" w:hAnsi="Ebrima"/>
        </w:rPr>
        <w:t>kal</w:t>
      </w:r>
      <w:r w:rsidRPr="00BA57C0">
        <w:rPr>
          <w:rFonts w:ascii="Ebrima" w:hAnsi="Ebrima"/>
          <w:spacing w:val="-4"/>
        </w:rPr>
        <w:t xml:space="preserve"> </w:t>
      </w:r>
      <w:r w:rsidRPr="00BA57C0">
        <w:rPr>
          <w:rFonts w:ascii="Ebrima" w:hAnsi="Ebrima"/>
        </w:rPr>
        <w:t>ber</w:t>
      </w:r>
      <w:r w:rsidRPr="00BA57C0">
        <w:rPr>
          <w:rFonts w:ascii="Ebrima" w:hAnsi="Ebrima"/>
          <w:spacing w:val="1"/>
        </w:rPr>
        <w:t>b</w:t>
      </w:r>
      <w:r w:rsidRPr="00BA57C0">
        <w:rPr>
          <w:rFonts w:ascii="Ebrima" w:hAnsi="Ebrima"/>
        </w:rPr>
        <w:t>agi</w:t>
      </w:r>
      <w:r w:rsidRPr="00BA57C0">
        <w:rPr>
          <w:rFonts w:ascii="Ebrima" w:hAnsi="Ebrima"/>
          <w:spacing w:val="-7"/>
        </w:rPr>
        <w:t xml:space="preserve"> </w:t>
      </w:r>
      <w:r w:rsidRPr="00BA57C0">
        <w:rPr>
          <w:rFonts w:ascii="Ebrima" w:hAnsi="Ebrima"/>
        </w:rPr>
        <w:t>satu</w:t>
      </w:r>
      <w:r w:rsidRPr="00BA57C0">
        <w:rPr>
          <w:rFonts w:ascii="Ebrima" w:hAnsi="Ebrima"/>
          <w:spacing w:val="-4"/>
        </w:rPr>
        <w:t xml:space="preserve"> </w:t>
      </w:r>
      <w:r w:rsidRPr="00BA57C0">
        <w:rPr>
          <w:rFonts w:ascii="Ebrima" w:hAnsi="Ebrima"/>
        </w:rPr>
        <w:t>alam</w:t>
      </w:r>
      <w:r w:rsidRPr="00BA57C0">
        <w:rPr>
          <w:rFonts w:ascii="Ebrima" w:hAnsi="Ebrima"/>
          <w:spacing w:val="-1"/>
        </w:rPr>
        <w:t>a</w:t>
      </w:r>
      <w:r w:rsidRPr="00BA57C0">
        <w:rPr>
          <w:rFonts w:ascii="Ebrima" w:hAnsi="Ebrima"/>
        </w:rPr>
        <w:t>t IP</w:t>
      </w:r>
      <w:r w:rsidRPr="00BA57C0">
        <w:rPr>
          <w:rFonts w:ascii="Ebrima" w:hAnsi="Ebrima"/>
          <w:spacing w:val="-1"/>
        </w:rPr>
        <w:t xml:space="preserve"> </w:t>
      </w:r>
      <w:r w:rsidRPr="00BA57C0">
        <w:rPr>
          <w:rFonts w:ascii="Ebrima" w:hAnsi="Ebrima"/>
          <w:spacing w:val="1"/>
        </w:rPr>
        <w:t>p</w:t>
      </w:r>
      <w:r w:rsidRPr="00BA57C0">
        <w:rPr>
          <w:rFonts w:ascii="Ebrima" w:hAnsi="Ebrima"/>
        </w:rPr>
        <w:t>u</w:t>
      </w:r>
      <w:r w:rsidRPr="00BA57C0">
        <w:rPr>
          <w:rFonts w:ascii="Ebrima" w:hAnsi="Ebrima"/>
          <w:spacing w:val="1"/>
        </w:rPr>
        <w:t>b</w:t>
      </w:r>
      <w:r w:rsidRPr="00BA57C0">
        <w:rPr>
          <w:rFonts w:ascii="Ebrima" w:hAnsi="Ebrima"/>
        </w:rPr>
        <w:t>li</w:t>
      </w:r>
      <w:r w:rsidRPr="00BA57C0">
        <w:rPr>
          <w:rFonts w:ascii="Ebrima" w:hAnsi="Ebrima"/>
          <w:spacing w:val="1"/>
        </w:rPr>
        <w:t>k</w:t>
      </w:r>
      <w:r w:rsidRPr="00BA57C0">
        <w:rPr>
          <w:rFonts w:ascii="Ebrima" w:hAnsi="Ebrima"/>
        </w:rPr>
        <w:t>.</w:t>
      </w:r>
    </w:p>
    <w:p w14:paraId="4DE8D77D" w14:textId="77777777" w:rsidR="00BA57C0" w:rsidRDefault="00BA57C0">
      <w:pPr>
        <w:spacing w:before="20"/>
        <w:ind w:left="1180"/>
        <w:rPr>
          <w:rFonts w:ascii="Ebrima" w:hAnsi="Ebrima"/>
        </w:rPr>
      </w:pPr>
    </w:p>
    <w:p w14:paraId="2333422A" w14:textId="77777777" w:rsidR="00BA57C0" w:rsidRDefault="00BA57C0">
      <w:pPr>
        <w:spacing w:before="20"/>
        <w:ind w:left="1180"/>
        <w:rPr>
          <w:rFonts w:ascii="Ebrima" w:hAnsi="Ebrima"/>
        </w:rPr>
      </w:pPr>
    </w:p>
    <w:p w14:paraId="7C3A9046" w14:textId="77777777" w:rsidR="00BA57C0" w:rsidRDefault="00BA57C0">
      <w:pPr>
        <w:spacing w:before="20"/>
        <w:ind w:left="1180"/>
        <w:rPr>
          <w:rFonts w:ascii="Ebrima" w:hAnsi="Ebrima"/>
        </w:rPr>
      </w:pPr>
    </w:p>
    <w:p w14:paraId="4FCE916F" w14:textId="6DBDD7AC" w:rsidR="00BA57C0" w:rsidRPr="00BA57C0" w:rsidRDefault="00BA57C0" w:rsidP="00BA57C0">
      <w:pPr>
        <w:spacing w:before="20"/>
        <w:rPr>
          <w:rFonts w:ascii="Ebrima" w:hAnsi="Ebrima"/>
        </w:rPr>
        <w:sectPr w:rsidR="00BA57C0" w:rsidRPr="00BA57C0">
          <w:pgSz w:w="12240" w:h="15840"/>
          <w:pgMar w:top="640" w:right="600" w:bottom="280" w:left="620" w:header="720" w:footer="720" w:gutter="0"/>
          <w:cols w:space="720"/>
        </w:sectPr>
      </w:pPr>
    </w:p>
    <w:p w14:paraId="42AE36A7" w14:textId="0BC31D4E" w:rsidR="00DB5437" w:rsidRPr="00BA57C0" w:rsidRDefault="00BA57C0" w:rsidP="00BA57C0">
      <w:pPr>
        <w:spacing w:before="80"/>
        <w:rPr>
          <w:rFonts w:ascii="Ebrima" w:hAnsi="Ebrima"/>
        </w:rPr>
      </w:pPr>
      <w:r w:rsidRPr="00BA57C0">
        <w:rPr>
          <w:rFonts w:ascii="Ebrima" w:hAnsi="Ebrima"/>
          <w:b/>
        </w:rPr>
        <w:lastRenderedPageBreak/>
        <w:t>7)</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rPr>
        <w:t>apa</w:t>
      </w:r>
      <w:r w:rsidRPr="00BA57C0">
        <w:rPr>
          <w:rFonts w:ascii="Ebrima" w:hAnsi="Ebrima"/>
          <w:b/>
          <w:spacing w:val="-2"/>
        </w:rPr>
        <w:t xml:space="preserve"> </w:t>
      </w:r>
      <w:r w:rsidRPr="00BA57C0">
        <w:rPr>
          <w:rFonts w:ascii="Ebrima" w:hAnsi="Ebrima"/>
          <w:b/>
        </w:rPr>
        <w:t>itu</w:t>
      </w:r>
      <w:r w:rsidRPr="00BA57C0">
        <w:rPr>
          <w:rFonts w:ascii="Ebrima" w:hAnsi="Ebrima"/>
          <w:b/>
          <w:spacing w:val="-2"/>
        </w:rPr>
        <w:t xml:space="preserve"> </w:t>
      </w:r>
      <w:r w:rsidRPr="00BA57C0">
        <w:rPr>
          <w:rFonts w:ascii="Ebrima" w:hAnsi="Ebrima"/>
          <w:b/>
        </w:rPr>
        <w:t>Trun</w:t>
      </w:r>
      <w:r w:rsidRPr="00BA57C0">
        <w:rPr>
          <w:rFonts w:ascii="Ebrima" w:hAnsi="Ebrima"/>
          <w:b/>
          <w:spacing w:val="1"/>
        </w:rPr>
        <w:t>k</w:t>
      </w:r>
      <w:r w:rsidRPr="00BA57C0">
        <w:rPr>
          <w:rFonts w:ascii="Ebrima" w:hAnsi="Ebrima"/>
          <w:b/>
        </w:rPr>
        <w:t>?</w:t>
      </w:r>
    </w:p>
    <w:p w14:paraId="30736AA7" w14:textId="77777777" w:rsidR="00DB5437" w:rsidRPr="00BA57C0" w:rsidRDefault="00BA57C0">
      <w:pPr>
        <w:spacing w:before="20" w:line="258" w:lineRule="auto"/>
        <w:ind w:left="820" w:right="84"/>
        <w:jc w:val="both"/>
        <w:rPr>
          <w:rFonts w:ascii="Ebrima" w:hAnsi="Ebrima"/>
        </w:rPr>
      </w:pPr>
      <w:r w:rsidRPr="00BA57C0">
        <w:rPr>
          <w:rFonts w:ascii="Ebrima" w:hAnsi="Ebrima"/>
        </w:rPr>
        <w:t>Tr</w:t>
      </w:r>
      <w:r w:rsidRPr="00BA57C0">
        <w:rPr>
          <w:rFonts w:ascii="Ebrima" w:hAnsi="Ebrima"/>
          <w:spacing w:val="1"/>
        </w:rPr>
        <w:t>u</w:t>
      </w:r>
      <w:r w:rsidRPr="00BA57C0">
        <w:rPr>
          <w:rFonts w:ascii="Ebrima" w:hAnsi="Ebrima"/>
        </w:rPr>
        <w:t>nk</w:t>
      </w:r>
      <w:r w:rsidRPr="00BA57C0">
        <w:rPr>
          <w:rFonts w:ascii="Ebrima" w:hAnsi="Ebrima"/>
          <w:spacing w:val="1"/>
        </w:rPr>
        <w:t xml:space="preserve"> </w:t>
      </w:r>
      <w:r w:rsidRPr="00BA57C0">
        <w:rPr>
          <w:rFonts w:ascii="Ebrima" w:hAnsi="Ebrima"/>
        </w:rPr>
        <w:t>dalam k</w:t>
      </w:r>
      <w:r w:rsidRPr="00BA57C0">
        <w:rPr>
          <w:rFonts w:ascii="Ebrima" w:hAnsi="Ebrima"/>
          <w:spacing w:val="1"/>
        </w:rPr>
        <w:t>o</w:t>
      </w:r>
      <w:r w:rsidRPr="00BA57C0">
        <w:rPr>
          <w:rFonts w:ascii="Ebrima" w:hAnsi="Ebrima"/>
        </w:rPr>
        <w:t>nteks</w:t>
      </w:r>
      <w:r w:rsidRPr="00BA57C0">
        <w:rPr>
          <w:rFonts w:ascii="Ebrima" w:hAnsi="Ebrima"/>
          <w:spacing w:val="-2"/>
        </w:rPr>
        <w:t xml:space="preserve"> </w:t>
      </w:r>
      <w:r w:rsidRPr="00BA57C0">
        <w:rPr>
          <w:rFonts w:ascii="Ebrima" w:hAnsi="Ebrima"/>
        </w:rPr>
        <w:t>jaringan</w:t>
      </w:r>
      <w:r w:rsidRPr="00BA57C0">
        <w:rPr>
          <w:rFonts w:ascii="Ebrima" w:hAnsi="Ebrima"/>
          <w:spacing w:val="-2"/>
        </w:rPr>
        <w:t xml:space="preserve"> </w:t>
      </w:r>
      <w:r w:rsidRPr="00BA57C0">
        <w:rPr>
          <w:rFonts w:ascii="Ebrima" w:hAnsi="Ebrima"/>
        </w:rPr>
        <w:t>adalah</w:t>
      </w:r>
      <w:r w:rsidRPr="00BA57C0">
        <w:rPr>
          <w:rFonts w:ascii="Ebrima" w:hAnsi="Ebrima"/>
          <w:spacing w:val="-1"/>
        </w:rPr>
        <w:t xml:space="preserve"> </w:t>
      </w:r>
      <w:r w:rsidRPr="00BA57C0">
        <w:rPr>
          <w:rFonts w:ascii="Ebrima" w:hAnsi="Ebrima"/>
        </w:rPr>
        <w:t>kone</w:t>
      </w:r>
      <w:r w:rsidRPr="00BA57C0">
        <w:rPr>
          <w:rFonts w:ascii="Ebrima" w:hAnsi="Ebrima"/>
          <w:spacing w:val="1"/>
        </w:rPr>
        <w:t>k</w:t>
      </w:r>
      <w:r w:rsidRPr="00BA57C0">
        <w:rPr>
          <w:rFonts w:ascii="Ebrima" w:hAnsi="Ebrima"/>
        </w:rPr>
        <w:t>si</w:t>
      </w:r>
      <w:r w:rsidRPr="00BA57C0">
        <w:rPr>
          <w:rFonts w:ascii="Ebrima" w:hAnsi="Ebrima"/>
          <w:spacing w:val="-2"/>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1"/>
        </w:rPr>
        <w:t xml:space="preserve"> </w:t>
      </w:r>
      <w:r w:rsidRPr="00BA57C0">
        <w:rPr>
          <w:rFonts w:ascii="Ebrima" w:hAnsi="Ebrima"/>
        </w:rPr>
        <w:t>membawa</w:t>
      </w:r>
      <w:r w:rsidRPr="00BA57C0">
        <w:rPr>
          <w:rFonts w:ascii="Ebrima" w:hAnsi="Ebrima"/>
          <w:spacing w:val="-4"/>
        </w:rPr>
        <w:t xml:space="preserve"> </w:t>
      </w:r>
      <w:r w:rsidRPr="00BA57C0">
        <w:rPr>
          <w:rFonts w:ascii="Ebrima" w:hAnsi="Ebrima"/>
        </w:rPr>
        <w:t>la</w:t>
      </w:r>
      <w:r w:rsidRPr="00BA57C0">
        <w:rPr>
          <w:rFonts w:ascii="Ebrima" w:hAnsi="Ebrima"/>
          <w:spacing w:val="1"/>
        </w:rPr>
        <w:t>l</w:t>
      </w:r>
      <w:r w:rsidRPr="00BA57C0">
        <w:rPr>
          <w:rFonts w:ascii="Ebrima" w:hAnsi="Ebrima"/>
        </w:rPr>
        <w:t>u</w:t>
      </w:r>
      <w:r w:rsidRPr="00BA57C0">
        <w:rPr>
          <w:rFonts w:ascii="Ebrima" w:hAnsi="Ebrima"/>
          <w:spacing w:val="4"/>
        </w:rPr>
        <w:t xml:space="preserve"> </w:t>
      </w:r>
      <w:r w:rsidRPr="00BA57C0">
        <w:rPr>
          <w:rFonts w:ascii="Ebrima" w:hAnsi="Ebrima"/>
        </w:rPr>
        <w:t>li</w:t>
      </w:r>
      <w:r w:rsidRPr="00BA57C0">
        <w:rPr>
          <w:rFonts w:ascii="Ebrima" w:hAnsi="Ebrima"/>
          <w:spacing w:val="1"/>
        </w:rPr>
        <w:t>n</w:t>
      </w:r>
      <w:r w:rsidRPr="00BA57C0">
        <w:rPr>
          <w:rFonts w:ascii="Ebrima" w:hAnsi="Ebrima"/>
        </w:rPr>
        <w:t>tas</w:t>
      </w:r>
      <w:r w:rsidRPr="00BA57C0">
        <w:rPr>
          <w:rFonts w:ascii="Ebrima" w:hAnsi="Ebrima"/>
          <w:spacing w:val="3"/>
        </w:rPr>
        <w:t xml:space="preserve"> </w:t>
      </w:r>
      <w:r w:rsidRPr="00BA57C0">
        <w:rPr>
          <w:rFonts w:ascii="Ebrima" w:hAnsi="Ebrima"/>
        </w:rPr>
        <w:t>data dari</w:t>
      </w:r>
      <w:r w:rsidRPr="00BA57C0">
        <w:rPr>
          <w:rFonts w:ascii="Ebrima" w:hAnsi="Ebrima"/>
          <w:spacing w:val="2"/>
        </w:rPr>
        <w:t xml:space="preserve"> </w:t>
      </w:r>
      <w:r w:rsidRPr="00BA57C0">
        <w:rPr>
          <w:rFonts w:ascii="Ebrima" w:hAnsi="Ebrima"/>
        </w:rPr>
        <w:t>be</w:t>
      </w:r>
      <w:r w:rsidRPr="00BA57C0">
        <w:rPr>
          <w:rFonts w:ascii="Ebrima" w:hAnsi="Ebrima"/>
          <w:spacing w:val="1"/>
        </w:rPr>
        <w:t>b</w:t>
      </w:r>
      <w:r w:rsidRPr="00BA57C0">
        <w:rPr>
          <w:rFonts w:ascii="Ebrima" w:hAnsi="Ebrima"/>
        </w:rPr>
        <w:t>erapa</w:t>
      </w:r>
      <w:r w:rsidRPr="00BA57C0">
        <w:rPr>
          <w:rFonts w:ascii="Ebrima" w:hAnsi="Ebrima"/>
          <w:spacing w:val="-3"/>
        </w:rPr>
        <w:t xml:space="preserve"> </w:t>
      </w:r>
      <w:r w:rsidRPr="00BA57C0">
        <w:rPr>
          <w:rFonts w:ascii="Ebrima" w:hAnsi="Ebrima"/>
        </w:rPr>
        <w:t>VLAN</w:t>
      </w:r>
      <w:r w:rsidRPr="00BA57C0">
        <w:rPr>
          <w:rFonts w:ascii="Ebrima" w:hAnsi="Ebrima"/>
          <w:spacing w:val="-1"/>
        </w:rPr>
        <w:t xml:space="preserve"> </w:t>
      </w:r>
      <w:r w:rsidRPr="00BA57C0">
        <w:rPr>
          <w:rFonts w:ascii="Ebrima" w:hAnsi="Ebrima"/>
        </w:rPr>
        <w:t>(Vir</w:t>
      </w:r>
      <w:r w:rsidRPr="00BA57C0">
        <w:rPr>
          <w:rFonts w:ascii="Ebrima" w:hAnsi="Ebrima"/>
          <w:spacing w:val="1"/>
        </w:rPr>
        <w:t>t</w:t>
      </w:r>
      <w:r w:rsidRPr="00BA57C0">
        <w:rPr>
          <w:rFonts w:ascii="Ebrima" w:hAnsi="Ebrima"/>
        </w:rPr>
        <w:t>ual</w:t>
      </w:r>
      <w:r w:rsidRPr="00BA57C0">
        <w:rPr>
          <w:rFonts w:ascii="Ebrima" w:hAnsi="Ebrima"/>
          <w:spacing w:val="-2"/>
        </w:rPr>
        <w:t xml:space="preserve"> </w:t>
      </w:r>
      <w:r w:rsidRPr="00BA57C0">
        <w:rPr>
          <w:rFonts w:ascii="Ebrima" w:hAnsi="Ebrima"/>
        </w:rPr>
        <w:t>L</w:t>
      </w:r>
      <w:r w:rsidRPr="00BA57C0">
        <w:rPr>
          <w:rFonts w:ascii="Ebrima" w:hAnsi="Ebrima"/>
          <w:spacing w:val="1"/>
        </w:rPr>
        <w:t>o</w:t>
      </w:r>
      <w:r w:rsidRPr="00BA57C0">
        <w:rPr>
          <w:rFonts w:ascii="Ebrima" w:hAnsi="Ebrima"/>
        </w:rPr>
        <w:t>cal Area</w:t>
      </w:r>
      <w:r w:rsidRPr="00BA57C0">
        <w:rPr>
          <w:rFonts w:ascii="Ebrima" w:hAnsi="Ebrima"/>
          <w:spacing w:val="-6"/>
        </w:rPr>
        <w:t xml:space="preserve"> </w:t>
      </w:r>
      <w:r w:rsidRPr="00BA57C0">
        <w:rPr>
          <w:rFonts w:ascii="Ebrima" w:hAnsi="Ebrima"/>
        </w:rPr>
        <w:t>Netwo</w:t>
      </w:r>
      <w:r w:rsidRPr="00BA57C0">
        <w:rPr>
          <w:rFonts w:ascii="Ebrima" w:hAnsi="Ebrima"/>
          <w:spacing w:val="1"/>
        </w:rPr>
        <w:t>r</w:t>
      </w:r>
      <w:r w:rsidRPr="00BA57C0">
        <w:rPr>
          <w:rFonts w:ascii="Ebrima" w:hAnsi="Ebrima"/>
        </w:rPr>
        <w:t>k)</w:t>
      </w:r>
      <w:r w:rsidRPr="00BA57C0">
        <w:rPr>
          <w:rFonts w:ascii="Ebrima" w:hAnsi="Ebrima"/>
          <w:spacing w:val="-10"/>
        </w:rPr>
        <w:t xml:space="preserve"> </w:t>
      </w:r>
      <w:r w:rsidRPr="00BA57C0">
        <w:rPr>
          <w:rFonts w:ascii="Ebrima" w:hAnsi="Ebrima"/>
        </w:rPr>
        <w:t>m</w:t>
      </w:r>
      <w:r w:rsidRPr="00BA57C0">
        <w:rPr>
          <w:rFonts w:ascii="Ebrima" w:hAnsi="Ebrima"/>
          <w:spacing w:val="-1"/>
        </w:rPr>
        <w:t>e</w:t>
      </w:r>
      <w:r w:rsidRPr="00BA57C0">
        <w:rPr>
          <w:rFonts w:ascii="Ebrima" w:hAnsi="Ebrima"/>
        </w:rPr>
        <w:t>lalui</w:t>
      </w:r>
      <w:r w:rsidRPr="00BA57C0">
        <w:rPr>
          <w:rFonts w:ascii="Ebrima" w:hAnsi="Ebrima"/>
          <w:spacing w:val="-5"/>
        </w:rPr>
        <w:t xml:space="preserve"> </w:t>
      </w:r>
      <w:r w:rsidRPr="00BA57C0">
        <w:rPr>
          <w:rFonts w:ascii="Ebrima" w:hAnsi="Ebrima"/>
        </w:rPr>
        <w:t>sa</w:t>
      </w:r>
      <w:r w:rsidRPr="00BA57C0">
        <w:rPr>
          <w:rFonts w:ascii="Ebrima" w:hAnsi="Ebrima"/>
          <w:spacing w:val="1"/>
        </w:rPr>
        <w:t>t</w:t>
      </w:r>
      <w:r w:rsidRPr="00BA57C0">
        <w:rPr>
          <w:rFonts w:ascii="Ebrima" w:hAnsi="Ebrima"/>
        </w:rPr>
        <w:t>u</w:t>
      </w:r>
      <w:r w:rsidRPr="00BA57C0">
        <w:rPr>
          <w:rFonts w:ascii="Ebrima" w:hAnsi="Ebrima"/>
          <w:spacing w:val="-6"/>
        </w:rPr>
        <w:t xml:space="preserve"> </w:t>
      </w:r>
      <w:r w:rsidRPr="00BA57C0">
        <w:rPr>
          <w:rFonts w:ascii="Ebrima" w:hAnsi="Ebrima"/>
        </w:rPr>
        <w:t>li</w:t>
      </w:r>
      <w:r w:rsidRPr="00BA57C0">
        <w:rPr>
          <w:rFonts w:ascii="Ebrima" w:hAnsi="Ebrima"/>
          <w:spacing w:val="1"/>
        </w:rPr>
        <w:t>n</w:t>
      </w:r>
      <w:r w:rsidRPr="00BA57C0">
        <w:rPr>
          <w:rFonts w:ascii="Ebrima" w:hAnsi="Ebrima"/>
        </w:rPr>
        <w:t>k</w:t>
      </w:r>
      <w:r w:rsidRPr="00BA57C0">
        <w:rPr>
          <w:rFonts w:ascii="Ebrima" w:hAnsi="Ebrima"/>
          <w:spacing w:val="-3"/>
        </w:rPr>
        <w:t xml:space="preserve"> </w:t>
      </w:r>
      <w:r w:rsidRPr="00BA57C0">
        <w:rPr>
          <w:rFonts w:ascii="Ebrima" w:hAnsi="Ebrima"/>
        </w:rPr>
        <w:t>fisik</w:t>
      </w:r>
      <w:r w:rsidRPr="00BA57C0">
        <w:rPr>
          <w:rFonts w:ascii="Ebrima" w:hAnsi="Ebrima"/>
          <w:spacing w:val="-6"/>
        </w:rPr>
        <w:t xml:space="preserve"> </w:t>
      </w:r>
      <w:r w:rsidRPr="00BA57C0">
        <w:rPr>
          <w:rFonts w:ascii="Ebrima" w:hAnsi="Ebrima"/>
        </w:rPr>
        <w:t>a</w:t>
      </w:r>
      <w:r w:rsidRPr="00BA57C0">
        <w:rPr>
          <w:rFonts w:ascii="Ebrima" w:hAnsi="Ebrima"/>
          <w:spacing w:val="-1"/>
        </w:rPr>
        <w:t>n</w:t>
      </w:r>
      <w:r w:rsidRPr="00BA57C0">
        <w:rPr>
          <w:rFonts w:ascii="Ebrima" w:hAnsi="Ebrima"/>
        </w:rPr>
        <w:t>tara</w:t>
      </w:r>
      <w:r w:rsidRPr="00BA57C0">
        <w:rPr>
          <w:rFonts w:ascii="Ebrima" w:hAnsi="Ebrima"/>
          <w:spacing w:val="-5"/>
        </w:rPr>
        <w:t xml:space="preserve"> </w:t>
      </w:r>
      <w:r w:rsidRPr="00BA57C0">
        <w:rPr>
          <w:rFonts w:ascii="Ebrima" w:hAnsi="Ebrima"/>
        </w:rPr>
        <w:t>swi</w:t>
      </w:r>
      <w:r w:rsidRPr="00BA57C0">
        <w:rPr>
          <w:rFonts w:ascii="Ebrima" w:hAnsi="Ebrima"/>
          <w:spacing w:val="1"/>
        </w:rPr>
        <w:t>t</w:t>
      </w:r>
      <w:r w:rsidRPr="00BA57C0">
        <w:rPr>
          <w:rFonts w:ascii="Ebrima" w:hAnsi="Ebrima"/>
        </w:rPr>
        <w:t>ch</w:t>
      </w:r>
      <w:r w:rsidRPr="00BA57C0">
        <w:rPr>
          <w:rFonts w:ascii="Ebrima" w:hAnsi="Ebrima"/>
          <w:spacing w:val="-8"/>
        </w:rPr>
        <w:t xml:space="preserve"> </w:t>
      </w:r>
      <w:r w:rsidRPr="00BA57C0">
        <w:rPr>
          <w:rFonts w:ascii="Ebrima" w:hAnsi="Ebrima"/>
        </w:rPr>
        <w:t>a</w:t>
      </w:r>
      <w:r w:rsidRPr="00BA57C0">
        <w:rPr>
          <w:rFonts w:ascii="Ebrima" w:hAnsi="Ebrima"/>
          <w:spacing w:val="1"/>
        </w:rPr>
        <w:t>t</w:t>
      </w:r>
      <w:r w:rsidRPr="00BA57C0">
        <w:rPr>
          <w:rFonts w:ascii="Ebrima" w:hAnsi="Ebrima"/>
        </w:rPr>
        <w:t>au</w:t>
      </w:r>
      <w:r w:rsidRPr="00BA57C0">
        <w:rPr>
          <w:rFonts w:ascii="Ebrima" w:hAnsi="Ebrima"/>
          <w:spacing w:val="-4"/>
        </w:rPr>
        <w:t xml:space="preserve"> </w:t>
      </w:r>
      <w:r w:rsidRPr="00BA57C0">
        <w:rPr>
          <w:rFonts w:ascii="Ebrima" w:hAnsi="Ebrima"/>
        </w:rPr>
        <w:t>antara</w:t>
      </w:r>
      <w:r w:rsidRPr="00BA57C0">
        <w:rPr>
          <w:rFonts w:ascii="Ebrima" w:hAnsi="Ebrima"/>
          <w:spacing w:val="-7"/>
        </w:rPr>
        <w:t xml:space="preserve"> </w:t>
      </w:r>
      <w:r w:rsidRPr="00BA57C0">
        <w:rPr>
          <w:rFonts w:ascii="Ebrima" w:hAnsi="Ebrima"/>
          <w:spacing w:val="4"/>
        </w:rPr>
        <w:t>s</w:t>
      </w:r>
      <w:r w:rsidRPr="00BA57C0">
        <w:rPr>
          <w:rFonts w:ascii="Ebrima" w:hAnsi="Ebrima"/>
        </w:rPr>
        <w:t>witch</w:t>
      </w:r>
      <w:r w:rsidRPr="00BA57C0">
        <w:rPr>
          <w:rFonts w:ascii="Ebrima" w:hAnsi="Ebrima"/>
          <w:spacing w:val="-8"/>
        </w:rPr>
        <w:t xml:space="preserve"> </w:t>
      </w:r>
      <w:r w:rsidRPr="00BA57C0">
        <w:rPr>
          <w:rFonts w:ascii="Ebrima" w:hAnsi="Ebrima"/>
        </w:rPr>
        <w:t>dan</w:t>
      </w:r>
      <w:r w:rsidRPr="00BA57C0">
        <w:rPr>
          <w:rFonts w:ascii="Ebrima" w:hAnsi="Ebrima"/>
          <w:spacing w:val="-5"/>
        </w:rPr>
        <w:t xml:space="preserve"> </w:t>
      </w:r>
      <w:r w:rsidRPr="00BA57C0">
        <w:rPr>
          <w:rFonts w:ascii="Ebrima" w:hAnsi="Ebrima"/>
        </w:rPr>
        <w:t>router.</w:t>
      </w:r>
      <w:r w:rsidRPr="00BA57C0">
        <w:rPr>
          <w:rFonts w:ascii="Ebrima" w:hAnsi="Ebrima"/>
          <w:spacing w:val="-9"/>
        </w:rPr>
        <w:t xml:space="preserve"> </w:t>
      </w:r>
      <w:r w:rsidRPr="00BA57C0">
        <w:rPr>
          <w:rFonts w:ascii="Ebrima" w:hAnsi="Ebrima"/>
        </w:rPr>
        <w:t>F</w:t>
      </w:r>
      <w:r w:rsidRPr="00BA57C0">
        <w:rPr>
          <w:rFonts w:ascii="Ebrima" w:hAnsi="Ebrima"/>
          <w:spacing w:val="1"/>
        </w:rPr>
        <w:t>u</w:t>
      </w:r>
      <w:r w:rsidRPr="00BA57C0">
        <w:rPr>
          <w:rFonts w:ascii="Ebrima" w:hAnsi="Ebrima"/>
        </w:rPr>
        <w:t>n</w:t>
      </w:r>
      <w:r w:rsidRPr="00BA57C0">
        <w:rPr>
          <w:rFonts w:ascii="Ebrima" w:hAnsi="Ebrima"/>
          <w:spacing w:val="1"/>
        </w:rPr>
        <w:t>g</w:t>
      </w:r>
      <w:r w:rsidRPr="00BA57C0">
        <w:rPr>
          <w:rFonts w:ascii="Ebrima" w:hAnsi="Ebrima"/>
        </w:rPr>
        <w:t>si</w:t>
      </w:r>
      <w:r w:rsidRPr="00BA57C0">
        <w:rPr>
          <w:rFonts w:ascii="Ebrima" w:hAnsi="Ebrima"/>
          <w:spacing w:val="-8"/>
        </w:rPr>
        <w:t xml:space="preserve"> </w:t>
      </w:r>
      <w:r w:rsidRPr="00BA57C0">
        <w:rPr>
          <w:rFonts w:ascii="Ebrima" w:hAnsi="Ebrima"/>
        </w:rPr>
        <w:t>uta</w:t>
      </w:r>
      <w:r w:rsidRPr="00BA57C0">
        <w:rPr>
          <w:rFonts w:ascii="Ebrima" w:hAnsi="Ebrima"/>
          <w:spacing w:val="-1"/>
        </w:rPr>
        <w:t>m</w:t>
      </w:r>
      <w:r w:rsidRPr="00BA57C0">
        <w:rPr>
          <w:rFonts w:ascii="Ebrima" w:hAnsi="Ebrima"/>
        </w:rPr>
        <w:t>a</w:t>
      </w:r>
      <w:r w:rsidRPr="00BA57C0">
        <w:rPr>
          <w:rFonts w:ascii="Ebrima" w:hAnsi="Ebrima"/>
          <w:spacing w:val="-7"/>
        </w:rPr>
        <w:t xml:space="preserve"> </w:t>
      </w:r>
      <w:r w:rsidRPr="00BA57C0">
        <w:rPr>
          <w:rFonts w:ascii="Ebrima" w:hAnsi="Ebrima"/>
        </w:rPr>
        <w:t>tr</w:t>
      </w:r>
      <w:r w:rsidRPr="00BA57C0">
        <w:rPr>
          <w:rFonts w:ascii="Ebrima" w:hAnsi="Ebrima"/>
          <w:spacing w:val="1"/>
        </w:rPr>
        <w:t>u</w:t>
      </w:r>
      <w:r w:rsidRPr="00BA57C0">
        <w:rPr>
          <w:rFonts w:ascii="Ebrima" w:hAnsi="Ebrima"/>
        </w:rPr>
        <w:t>nk</w:t>
      </w:r>
      <w:r w:rsidRPr="00BA57C0">
        <w:rPr>
          <w:rFonts w:ascii="Ebrima" w:hAnsi="Ebrima"/>
          <w:spacing w:val="-6"/>
        </w:rPr>
        <w:t xml:space="preserve"> </w:t>
      </w:r>
      <w:r w:rsidRPr="00BA57C0">
        <w:rPr>
          <w:rFonts w:ascii="Ebrima" w:hAnsi="Ebrima"/>
        </w:rPr>
        <w:t>adalah</w:t>
      </w:r>
      <w:r w:rsidRPr="00BA57C0">
        <w:rPr>
          <w:rFonts w:ascii="Ebrima" w:hAnsi="Ebrima"/>
          <w:spacing w:val="-8"/>
        </w:rPr>
        <w:t xml:space="preserve"> </w:t>
      </w:r>
      <w:r w:rsidRPr="00BA57C0">
        <w:rPr>
          <w:rFonts w:ascii="Ebrima" w:hAnsi="Ebrima"/>
        </w:rPr>
        <w:t>u</w:t>
      </w:r>
      <w:r w:rsidRPr="00BA57C0">
        <w:rPr>
          <w:rFonts w:ascii="Ebrima" w:hAnsi="Ebrima"/>
          <w:spacing w:val="1"/>
        </w:rPr>
        <w:t>n</w:t>
      </w:r>
      <w:r w:rsidRPr="00BA57C0">
        <w:rPr>
          <w:rFonts w:ascii="Ebrima" w:hAnsi="Ebrima"/>
        </w:rPr>
        <w:t>tuk memu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in</w:t>
      </w:r>
      <w:r w:rsidRPr="00BA57C0">
        <w:rPr>
          <w:rFonts w:ascii="Ebrima" w:hAnsi="Ebrima"/>
          <w:spacing w:val="-1"/>
        </w:rPr>
        <w:t>k</w:t>
      </w:r>
      <w:r w:rsidRPr="00BA57C0">
        <w:rPr>
          <w:rFonts w:ascii="Ebrima" w:hAnsi="Ebrima"/>
        </w:rPr>
        <w:t>an</w:t>
      </w:r>
      <w:r w:rsidRPr="00BA57C0">
        <w:rPr>
          <w:rFonts w:ascii="Ebrima" w:hAnsi="Ebrima"/>
          <w:spacing w:val="-14"/>
        </w:rPr>
        <w:t xml:space="preserve"> </w:t>
      </w:r>
      <w:r w:rsidRPr="00BA57C0">
        <w:rPr>
          <w:rFonts w:ascii="Ebrima" w:hAnsi="Ebrima"/>
          <w:spacing w:val="1"/>
        </w:rPr>
        <w:t>k</w:t>
      </w:r>
      <w:r w:rsidRPr="00BA57C0">
        <w:rPr>
          <w:rFonts w:ascii="Ebrima" w:hAnsi="Ebrima"/>
        </w:rPr>
        <w:t>omunika</w:t>
      </w:r>
      <w:r w:rsidRPr="00BA57C0">
        <w:rPr>
          <w:rFonts w:ascii="Ebrima" w:hAnsi="Ebrima"/>
          <w:spacing w:val="-1"/>
        </w:rPr>
        <w:t>s</w:t>
      </w:r>
      <w:r w:rsidRPr="00BA57C0">
        <w:rPr>
          <w:rFonts w:ascii="Ebrima" w:hAnsi="Ebrima"/>
        </w:rPr>
        <w:t>i</w:t>
      </w:r>
      <w:r w:rsidRPr="00BA57C0">
        <w:rPr>
          <w:rFonts w:ascii="Ebrima" w:hAnsi="Ebrima"/>
          <w:spacing w:val="-10"/>
        </w:rPr>
        <w:t xml:space="preserve"> </w:t>
      </w:r>
      <w:r w:rsidRPr="00BA57C0">
        <w:rPr>
          <w:rFonts w:ascii="Ebrima" w:hAnsi="Ebrima"/>
        </w:rPr>
        <w:t>antar</w:t>
      </w:r>
      <w:r w:rsidRPr="00BA57C0">
        <w:rPr>
          <w:rFonts w:ascii="Ebrima" w:hAnsi="Ebrima"/>
          <w:spacing w:val="-2"/>
        </w:rPr>
        <w:t xml:space="preserve"> </w:t>
      </w:r>
      <w:r w:rsidRPr="00BA57C0">
        <w:rPr>
          <w:rFonts w:ascii="Ebrima" w:hAnsi="Ebrima"/>
        </w:rPr>
        <w:t>VLA</w:t>
      </w:r>
      <w:r w:rsidRPr="00BA57C0">
        <w:rPr>
          <w:rFonts w:ascii="Ebrima" w:hAnsi="Ebrima"/>
          <w:spacing w:val="1"/>
        </w:rPr>
        <w:t>N</w:t>
      </w:r>
      <w:r w:rsidRPr="00BA57C0">
        <w:rPr>
          <w:rFonts w:ascii="Ebrima" w:hAnsi="Ebrima"/>
        </w:rPr>
        <w:t>.</w:t>
      </w:r>
    </w:p>
    <w:p w14:paraId="56CF552B" w14:textId="77777777" w:rsidR="00DB5437" w:rsidRPr="00BA57C0" w:rsidRDefault="00DB5437">
      <w:pPr>
        <w:spacing w:before="14" w:line="260" w:lineRule="exact"/>
        <w:rPr>
          <w:rFonts w:ascii="Ebrima" w:hAnsi="Ebrima"/>
        </w:rPr>
      </w:pPr>
    </w:p>
    <w:p w14:paraId="6B033DEB" w14:textId="77777777" w:rsidR="00DB5437" w:rsidRPr="00BA57C0" w:rsidRDefault="00BA57C0">
      <w:pPr>
        <w:ind w:left="820" w:right="6205"/>
        <w:jc w:val="both"/>
        <w:rPr>
          <w:rFonts w:ascii="Ebrima" w:hAnsi="Ebrima"/>
        </w:rPr>
      </w:pPr>
      <w:r w:rsidRPr="00BA57C0">
        <w:rPr>
          <w:rFonts w:ascii="Ebrima" w:hAnsi="Ebrima"/>
        </w:rPr>
        <w:t>Berik</w:t>
      </w:r>
      <w:r w:rsidRPr="00BA57C0">
        <w:rPr>
          <w:rFonts w:ascii="Ebrima" w:hAnsi="Ebrima"/>
          <w:spacing w:val="1"/>
        </w:rPr>
        <w:t>u</w:t>
      </w:r>
      <w:r w:rsidRPr="00BA57C0">
        <w:rPr>
          <w:rFonts w:ascii="Ebrima" w:hAnsi="Ebrima"/>
        </w:rPr>
        <w:t>t</w:t>
      </w:r>
      <w:r w:rsidRPr="00BA57C0">
        <w:rPr>
          <w:rFonts w:ascii="Ebrima" w:hAnsi="Ebrima"/>
          <w:spacing w:val="-6"/>
        </w:rPr>
        <w:t xml:space="preserve"> </w:t>
      </w:r>
      <w:r w:rsidRPr="00BA57C0">
        <w:rPr>
          <w:rFonts w:ascii="Ebrima" w:hAnsi="Ebrima"/>
        </w:rPr>
        <w:t>adalah</w:t>
      </w:r>
      <w:r w:rsidRPr="00BA57C0">
        <w:rPr>
          <w:rFonts w:ascii="Ebrima" w:hAnsi="Ebrima"/>
          <w:spacing w:val="-6"/>
        </w:rPr>
        <w:t xml:space="preserve"> </w:t>
      </w:r>
      <w:r w:rsidRPr="00BA57C0">
        <w:rPr>
          <w:rFonts w:ascii="Ebrima" w:hAnsi="Ebrima"/>
          <w:spacing w:val="1"/>
        </w:rPr>
        <w:t>b</w:t>
      </w:r>
      <w:r w:rsidRPr="00BA57C0">
        <w:rPr>
          <w:rFonts w:ascii="Ebrima" w:hAnsi="Ebrima"/>
        </w:rPr>
        <w:t>eberapa</w:t>
      </w:r>
      <w:r w:rsidRPr="00BA57C0">
        <w:rPr>
          <w:rFonts w:ascii="Ebrima" w:hAnsi="Ebrima"/>
          <w:spacing w:val="-8"/>
        </w:rPr>
        <w:t xml:space="preserve"> </w:t>
      </w:r>
      <w:r w:rsidRPr="00BA57C0">
        <w:rPr>
          <w:rFonts w:ascii="Ebrima" w:hAnsi="Ebrima"/>
          <w:spacing w:val="1"/>
        </w:rPr>
        <w:t>d</w:t>
      </w:r>
      <w:r w:rsidRPr="00BA57C0">
        <w:rPr>
          <w:rFonts w:ascii="Ebrima" w:hAnsi="Ebrima"/>
        </w:rPr>
        <w:t>etail</w:t>
      </w:r>
      <w:r w:rsidRPr="00BA57C0">
        <w:rPr>
          <w:rFonts w:ascii="Ebrima" w:hAnsi="Ebrima"/>
          <w:spacing w:val="-1"/>
        </w:rPr>
        <w:t xml:space="preserve"> </w:t>
      </w:r>
      <w:r w:rsidRPr="00BA57C0">
        <w:rPr>
          <w:rFonts w:ascii="Ebrima" w:hAnsi="Ebrima"/>
        </w:rPr>
        <w:t>tentang</w:t>
      </w:r>
      <w:r w:rsidRPr="00BA57C0">
        <w:rPr>
          <w:rFonts w:ascii="Ebrima" w:hAnsi="Ebrima"/>
          <w:spacing w:val="-2"/>
        </w:rPr>
        <w:t xml:space="preserve"> </w:t>
      </w:r>
      <w:r w:rsidRPr="00BA57C0">
        <w:rPr>
          <w:rFonts w:ascii="Ebrima" w:hAnsi="Ebrima"/>
        </w:rPr>
        <w:t>t</w:t>
      </w:r>
      <w:r w:rsidRPr="00BA57C0">
        <w:rPr>
          <w:rFonts w:ascii="Ebrima" w:hAnsi="Ebrima"/>
          <w:spacing w:val="-1"/>
        </w:rPr>
        <w:t>r</w:t>
      </w:r>
      <w:r w:rsidRPr="00BA57C0">
        <w:rPr>
          <w:rFonts w:ascii="Ebrima" w:hAnsi="Ebrima"/>
        </w:rPr>
        <w:t>u</w:t>
      </w:r>
      <w:r w:rsidRPr="00BA57C0">
        <w:rPr>
          <w:rFonts w:ascii="Ebrima" w:hAnsi="Ebrima"/>
          <w:spacing w:val="1"/>
        </w:rPr>
        <w:t>n</w:t>
      </w:r>
      <w:r w:rsidRPr="00BA57C0">
        <w:rPr>
          <w:rFonts w:ascii="Ebrima" w:hAnsi="Ebrima"/>
        </w:rPr>
        <w:t>k:</w:t>
      </w:r>
    </w:p>
    <w:p w14:paraId="766B3E67" w14:textId="77777777" w:rsidR="00DB5437" w:rsidRPr="00BA57C0" w:rsidRDefault="00BA57C0">
      <w:pPr>
        <w:tabs>
          <w:tab w:val="left" w:pos="1180"/>
        </w:tabs>
        <w:spacing w:before="19" w:line="259" w:lineRule="auto"/>
        <w:ind w:left="1180" w:right="85"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8</w:t>
      </w:r>
      <w:r w:rsidRPr="00BA57C0">
        <w:rPr>
          <w:rFonts w:ascii="Ebrima" w:hAnsi="Ebrima"/>
          <w:b/>
          <w:spacing w:val="1"/>
        </w:rPr>
        <w:t>0</w:t>
      </w:r>
      <w:r w:rsidRPr="00BA57C0">
        <w:rPr>
          <w:rFonts w:ascii="Ebrima" w:hAnsi="Ebrima"/>
          <w:b/>
        </w:rPr>
        <w:t xml:space="preserve">2.1Q </w:t>
      </w:r>
      <w:r w:rsidRPr="00BA57C0">
        <w:rPr>
          <w:rFonts w:ascii="Ebrima" w:hAnsi="Ebrima"/>
          <w:b/>
          <w:spacing w:val="15"/>
        </w:rPr>
        <w:t xml:space="preserve"> </w:t>
      </w:r>
      <w:r w:rsidRPr="00BA57C0">
        <w:rPr>
          <w:rFonts w:ascii="Ebrima" w:hAnsi="Ebrima"/>
          <w:b/>
        </w:rPr>
        <w:t>Taggin</w:t>
      </w:r>
      <w:r w:rsidRPr="00BA57C0">
        <w:rPr>
          <w:rFonts w:ascii="Ebrima" w:hAnsi="Ebrima"/>
          <w:b/>
          <w:spacing w:val="2"/>
        </w:rPr>
        <w:t>g</w:t>
      </w:r>
      <w:r w:rsidRPr="00BA57C0">
        <w:rPr>
          <w:rFonts w:ascii="Ebrima" w:hAnsi="Ebrima"/>
        </w:rPr>
        <w:t xml:space="preserve">: </w:t>
      </w:r>
      <w:r w:rsidRPr="00BA57C0">
        <w:rPr>
          <w:rFonts w:ascii="Ebrima" w:hAnsi="Ebrima"/>
          <w:spacing w:val="14"/>
        </w:rPr>
        <w:t xml:space="preserve"> </w:t>
      </w:r>
      <w:r w:rsidRPr="00BA57C0">
        <w:rPr>
          <w:rFonts w:ascii="Ebrima" w:hAnsi="Ebrima"/>
        </w:rPr>
        <w:t xml:space="preserve">Standar </w:t>
      </w:r>
      <w:r w:rsidRPr="00BA57C0">
        <w:rPr>
          <w:rFonts w:ascii="Ebrima" w:hAnsi="Ebrima"/>
          <w:spacing w:val="15"/>
        </w:rPr>
        <w:t xml:space="preserve"> </w:t>
      </w:r>
      <w:r w:rsidRPr="00BA57C0">
        <w:rPr>
          <w:rFonts w:ascii="Ebrima" w:hAnsi="Ebrima"/>
        </w:rPr>
        <w:t>ya</w:t>
      </w:r>
      <w:r w:rsidRPr="00BA57C0">
        <w:rPr>
          <w:rFonts w:ascii="Ebrima" w:hAnsi="Ebrima"/>
          <w:spacing w:val="1"/>
        </w:rPr>
        <w:t>n</w:t>
      </w:r>
      <w:r w:rsidRPr="00BA57C0">
        <w:rPr>
          <w:rFonts w:ascii="Ebrima" w:hAnsi="Ebrima"/>
        </w:rPr>
        <w:t xml:space="preserve">g </w:t>
      </w:r>
      <w:r w:rsidRPr="00BA57C0">
        <w:rPr>
          <w:rFonts w:ascii="Ebrima" w:hAnsi="Ebrima"/>
          <w:spacing w:val="17"/>
        </w:rPr>
        <w:t xml:space="preserve"> </w:t>
      </w:r>
      <w:r w:rsidRPr="00BA57C0">
        <w:rPr>
          <w:rFonts w:ascii="Ebrima" w:hAnsi="Ebrima"/>
        </w:rPr>
        <w:t>diguna</w:t>
      </w:r>
      <w:r w:rsidRPr="00BA57C0">
        <w:rPr>
          <w:rFonts w:ascii="Ebrima" w:hAnsi="Ebrima"/>
          <w:spacing w:val="1"/>
        </w:rPr>
        <w:t>k</w:t>
      </w:r>
      <w:r w:rsidRPr="00BA57C0">
        <w:rPr>
          <w:rFonts w:ascii="Ebrima" w:hAnsi="Ebrima"/>
        </w:rPr>
        <w:t xml:space="preserve">an </w:t>
      </w:r>
      <w:r w:rsidRPr="00BA57C0">
        <w:rPr>
          <w:rFonts w:ascii="Ebrima" w:hAnsi="Ebrima"/>
          <w:spacing w:val="15"/>
        </w:rPr>
        <w:t xml:space="preserve"> </w:t>
      </w:r>
      <w:r w:rsidRPr="00BA57C0">
        <w:rPr>
          <w:rFonts w:ascii="Ebrima" w:hAnsi="Ebrima"/>
        </w:rPr>
        <w:t>u</w:t>
      </w:r>
      <w:r w:rsidRPr="00BA57C0">
        <w:rPr>
          <w:rFonts w:ascii="Ebrima" w:hAnsi="Ebrima"/>
          <w:spacing w:val="1"/>
        </w:rPr>
        <w:t>n</w:t>
      </w:r>
      <w:r w:rsidRPr="00BA57C0">
        <w:rPr>
          <w:rFonts w:ascii="Ebrima" w:hAnsi="Ebrima"/>
          <w:spacing w:val="-1"/>
        </w:rPr>
        <w:t>t</w:t>
      </w:r>
      <w:r w:rsidRPr="00BA57C0">
        <w:rPr>
          <w:rFonts w:ascii="Ebrima" w:hAnsi="Ebrima"/>
        </w:rPr>
        <w:t xml:space="preserve">uk </w:t>
      </w:r>
      <w:r w:rsidRPr="00BA57C0">
        <w:rPr>
          <w:rFonts w:ascii="Ebrima" w:hAnsi="Ebrima"/>
          <w:spacing w:val="18"/>
        </w:rPr>
        <w:t xml:space="preserve"> </w:t>
      </w:r>
      <w:r w:rsidRPr="00BA57C0">
        <w:rPr>
          <w:rFonts w:ascii="Ebrima" w:hAnsi="Ebrima"/>
        </w:rPr>
        <w:t>m</w:t>
      </w:r>
      <w:r w:rsidRPr="00BA57C0">
        <w:rPr>
          <w:rFonts w:ascii="Ebrima" w:hAnsi="Ebrima"/>
          <w:spacing w:val="-1"/>
        </w:rPr>
        <w:t>e</w:t>
      </w:r>
      <w:r w:rsidRPr="00BA57C0">
        <w:rPr>
          <w:rFonts w:ascii="Ebrima" w:hAnsi="Ebrima"/>
        </w:rPr>
        <w:t>na</w:t>
      </w:r>
      <w:r w:rsidRPr="00BA57C0">
        <w:rPr>
          <w:rFonts w:ascii="Ebrima" w:hAnsi="Ebrima"/>
          <w:spacing w:val="1"/>
        </w:rPr>
        <w:t>n</w:t>
      </w:r>
      <w:r w:rsidRPr="00BA57C0">
        <w:rPr>
          <w:rFonts w:ascii="Ebrima" w:hAnsi="Ebrima"/>
        </w:rPr>
        <w:t xml:space="preserve">dai </w:t>
      </w:r>
      <w:r w:rsidRPr="00BA57C0">
        <w:rPr>
          <w:rFonts w:ascii="Ebrima" w:hAnsi="Ebrima"/>
          <w:spacing w:val="13"/>
        </w:rPr>
        <w:t xml:space="preserve"> </w:t>
      </w:r>
      <w:r w:rsidRPr="00BA57C0">
        <w:rPr>
          <w:rFonts w:ascii="Ebrima" w:hAnsi="Ebrima"/>
        </w:rPr>
        <w:t xml:space="preserve">frame </w:t>
      </w:r>
      <w:r w:rsidRPr="00BA57C0">
        <w:rPr>
          <w:rFonts w:ascii="Ebrima" w:hAnsi="Ebrima"/>
          <w:spacing w:val="16"/>
        </w:rPr>
        <w:t xml:space="preserve"> </w:t>
      </w:r>
      <w:r w:rsidRPr="00BA57C0">
        <w:rPr>
          <w:rFonts w:ascii="Ebrima" w:hAnsi="Ebrima"/>
        </w:rPr>
        <w:t>Et</w:t>
      </w:r>
      <w:r w:rsidRPr="00BA57C0">
        <w:rPr>
          <w:rFonts w:ascii="Ebrima" w:hAnsi="Ebrima"/>
          <w:spacing w:val="1"/>
        </w:rPr>
        <w:t>h</w:t>
      </w:r>
      <w:r w:rsidRPr="00BA57C0">
        <w:rPr>
          <w:rFonts w:ascii="Ebrima" w:hAnsi="Ebrima"/>
        </w:rPr>
        <w:t>er</w:t>
      </w:r>
      <w:r w:rsidRPr="00BA57C0">
        <w:rPr>
          <w:rFonts w:ascii="Ebrima" w:hAnsi="Ebrima"/>
          <w:spacing w:val="1"/>
        </w:rPr>
        <w:t>n</w:t>
      </w:r>
      <w:r w:rsidRPr="00BA57C0">
        <w:rPr>
          <w:rFonts w:ascii="Ebrima" w:hAnsi="Ebrima"/>
        </w:rPr>
        <w:t xml:space="preserve">et </w:t>
      </w:r>
      <w:r w:rsidRPr="00BA57C0">
        <w:rPr>
          <w:rFonts w:ascii="Ebrima" w:hAnsi="Ebrima"/>
          <w:spacing w:val="16"/>
        </w:rPr>
        <w:t xml:space="preserve"> </w:t>
      </w:r>
      <w:r w:rsidRPr="00BA57C0">
        <w:rPr>
          <w:rFonts w:ascii="Ebrima" w:hAnsi="Ebrima"/>
        </w:rPr>
        <w:t>de</w:t>
      </w:r>
      <w:r w:rsidRPr="00BA57C0">
        <w:rPr>
          <w:rFonts w:ascii="Ebrima" w:hAnsi="Ebrima"/>
          <w:spacing w:val="1"/>
        </w:rPr>
        <w:t>n</w:t>
      </w:r>
      <w:r w:rsidRPr="00BA57C0">
        <w:rPr>
          <w:rFonts w:ascii="Ebrima" w:hAnsi="Ebrima"/>
        </w:rPr>
        <w:t xml:space="preserve">gan </w:t>
      </w:r>
      <w:r w:rsidRPr="00BA57C0">
        <w:rPr>
          <w:rFonts w:ascii="Ebrima" w:hAnsi="Ebrima"/>
          <w:spacing w:val="16"/>
        </w:rPr>
        <w:t xml:space="preserve"> </w:t>
      </w:r>
      <w:r w:rsidRPr="00BA57C0">
        <w:rPr>
          <w:rFonts w:ascii="Ebrima" w:hAnsi="Ebrima"/>
          <w:spacing w:val="-1"/>
        </w:rPr>
        <w:t>i</w:t>
      </w:r>
      <w:r w:rsidRPr="00BA57C0">
        <w:rPr>
          <w:rFonts w:ascii="Ebrima" w:hAnsi="Ebrima"/>
        </w:rPr>
        <w:t>nform</w:t>
      </w:r>
      <w:r w:rsidRPr="00BA57C0">
        <w:rPr>
          <w:rFonts w:ascii="Ebrima" w:hAnsi="Ebrima"/>
          <w:spacing w:val="-1"/>
        </w:rPr>
        <w:t>a</w:t>
      </w:r>
      <w:r w:rsidRPr="00BA57C0">
        <w:rPr>
          <w:rFonts w:ascii="Ebrima" w:hAnsi="Ebrima"/>
        </w:rPr>
        <w:t xml:space="preserve">si </w:t>
      </w:r>
      <w:r w:rsidRPr="00BA57C0">
        <w:rPr>
          <w:rFonts w:ascii="Ebrima" w:hAnsi="Ebrima"/>
          <w:spacing w:val="14"/>
        </w:rPr>
        <w:t xml:space="preserve"> </w:t>
      </w:r>
      <w:r w:rsidRPr="00BA57C0">
        <w:rPr>
          <w:rFonts w:ascii="Ebrima" w:hAnsi="Ebrima"/>
        </w:rPr>
        <w:t>V</w:t>
      </w:r>
      <w:r w:rsidRPr="00BA57C0">
        <w:rPr>
          <w:rFonts w:ascii="Ebrima" w:hAnsi="Ebrima"/>
          <w:spacing w:val="1"/>
        </w:rPr>
        <w:t>L</w:t>
      </w:r>
      <w:r w:rsidRPr="00BA57C0">
        <w:rPr>
          <w:rFonts w:ascii="Ebrima" w:hAnsi="Ebrima"/>
        </w:rPr>
        <w:t>AN, memu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in</w:t>
      </w:r>
      <w:r w:rsidRPr="00BA57C0">
        <w:rPr>
          <w:rFonts w:ascii="Ebrima" w:hAnsi="Ebrima"/>
          <w:spacing w:val="-1"/>
        </w:rPr>
        <w:t>k</w:t>
      </w:r>
      <w:r w:rsidRPr="00BA57C0">
        <w:rPr>
          <w:rFonts w:ascii="Ebrima" w:hAnsi="Ebrima"/>
        </w:rPr>
        <w:t>an</w:t>
      </w:r>
      <w:r w:rsidRPr="00BA57C0">
        <w:rPr>
          <w:rFonts w:ascii="Ebrima" w:hAnsi="Ebrima"/>
          <w:spacing w:val="-14"/>
        </w:rPr>
        <w:t xml:space="preserve"> </w:t>
      </w:r>
      <w:r w:rsidRPr="00BA57C0">
        <w:rPr>
          <w:rFonts w:ascii="Ebrima" w:hAnsi="Ebrima"/>
        </w:rPr>
        <w:t>fra</w:t>
      </w:r>
      <w:r w:rsidRPr="00BA57C0">
        <w:rPr>
          <w:rFonts w:ascii="Ebrima" w:hAnsi="Ebrima"/>
          <w:spacing w:val="-1"/>
        </w:rPr>
        <w:t>m</w:t>
      </w:r>
      <w:r w:rsidRPr="00BA57C0">
        <w:rPr>
          <w:rFonts w:ascii="Ebrima" w:hAnsi="Ebrima"/>
        </w:rPr>
        <w:t>e</w:t>
      </w:r>
      <w:r w:rsidRPr="00BA57C0">
        <w:rPr>
          <w:rFonts w:ascii="Ebrima" w:hAnsi="Ebrima"/>
          <w:spacing w:val="-4"/>
        </w:rPr>
        <w:t xml:space="preserve"> </w:t>
      </w:r>
      <w:r w:rsidRPr="00BA57C0">
        <w:rPr>
          <w:rFonts w:ascii="Ebrima" w:hAnsi="Ebrima"/>
        </w:rPr>
        <w:t>dari</w:t>
      </w:r>
      <w:r w:rsidRPr="00BA57C0">
        <w:rPr>
          <w:rFonts w:ascii="Ebrima" w:hAnsi="Ebrima"/>
          <w:spacing w:val="-1"/>
        </w:rPr>
        <w:t xml:space="preserve"> </w:t>
      </w:r>
      <w:r w:rsidRPr="00BA57C0">
        <w:rPr>
          <w:rFonts w:ascii="Ebrima" w:hAnsi="Ebrima"/>
        </w:rPr>
        <w:t>be</w:t>
      </w:r>
      <w:r w:rsidRPr="00BA57C0">
        <w:rPr>
          <w:rFonts w:ascii="Ebrima" w:hAnsi="Ebrima"/>
          <w:spacing w:val="1"/>
        </w:rPr>
        <w:t>b</w:t>
      </w:r>
      <w:r w:rsidRPr="00BA57C0">
        <w:rPr>
          <w:rFonts w:ascii="Ebrima" w:hAnsi="Ebrima"/>
        </w:rPr>
        <w:t>erapa</w:t>
      </w:r>
      <w:r w:rsidRPr="00BA57C0">
        <w:rPr>
          <w:rFonts w:ascii="Ebrima" w:hAnsi="Ebrima"/>
          <w:spacing w:val="-8"/>
        </w:rPr>
        <w:t xml:space="preserve"> </w:t>
      </w:r>
      <w:r w:rsidRPr="00BA57C0">
        <w:rPr>
          <w:rFonts w:ascii="Ebrima" w:hAnsi="Ebrima"/>
        </w:rPr>
        <w:t>V</w:t>
      </w:r>
      <w:r w:rsidRPr="00BA57C0">
        <w:rPr>
          <w:rFonts w:ascii="Ebrima" w:hAnsi="Ebrima"/>
          <w:spacing w:val="1"/>
        </w:rPr>
        <w:t>L</w:t>
      </w:r>
      <w:r w:rsidRPr="00BA57C0">
        <w:rPr>
          <w:rFonts w:ascii="Ebrima" w:hAnsi="Ebrima"/>
        </w:rPr>
        <w:t>AN</w:t>
      </w:r>
      <w:r w:rsidRPr="00BA57C0">
        <w:rPr>
          <w:rFonts w:ascii="Ebrima" w:hAnsi="Ebrima"/>
          <w:spacing w:val="-6"/>
        </w:rPr>
        <w:t xml:space="preserve"> </w:t>
      </w:r>
      <w:r w:rsidRPr="00BA57C0">
        <w:rPr>
          <w:rFonts w:ascii="Ebrima" w:hAnsi="Ebrima"/>
        </w:rPr>
        <w:t>u</w:t>
      </w:r>
      <w:r w:rsidRPr="00BA57C0">
        <w:rPr>
          <w:rFonts w:ascii="Ebrima" w:hAnsi="Ebrima"/>
          <w:spacing w:val="1"/>
        </w:rPr>
        <w:t>n</w:t>
      </w:r>
      <w:r w:rsidRPr="00BA57C0">
        <w:rPr>
          <w:rFonts w:ascii="Ebrima" w:hAnsi="Ebrima"/>
        </w:rPr>
        <w:t>tuk</w:t>
      </w:r>
      <w:r w:rsidRPr="00BA57C0">
        <w:rPr>
          <w:rFonts w:ascii="Ebrima" w:hAnsi="Ebrima"/>
          <w:spacing w:val="-4"/>
        </w:rPr>
        <w:t xml:space="preserve"> </w:t>
      </w:r>
      <w:r w:rsidRPr="00BA57C0">
        <w:rPr>
          <w:rFonts w:ascii="Ebrima" w:hAnsi="Ebrima"/>
        </w:rPr>
        <w:t>di</w:t>
      </w:r>
      <w:r w:rsidRPr="00BA57C0">
        <w:rPr>
          <w:rFonts w:ascii="Ebrima" w:hAnsi="Ebrima"/>
          <w:spacing w:val="-1"/>
        </w:rPr>
        <w:t>t</w:t>
      </w:r>
      <w:r w:rsidRPr="00BA57C0">
        <w:rPr>
          <w:rFonts w:ascii="Ebrima" w:hAnsi="Ebrima"/>
        </w:rPr>
        <w:t>ransmisikan</w:t>
      </w:r>
      <w:r w:rsidRPr="00BA57C0">
        <w:rPr>
          <w:rFonts w:ascii="Ebrima" w:hAnsi="Ebrima"/>
          <w:spacing w:val="-10"/>
        </w:rPr>
        <w:t xml:space="preserve"> </w:t>
      </w:r>
      <w:r w:rsidRPr="00BA57C0">
        <w:rPr>
          <w:rFonts w:ascii="Ebrima" w:hAnsi="Ebrima"/>
        </w:rPr>
        <w:t>m</w:t>
      </w:r>
      <w:r w:rsidRPr="00BA57C0">
        <w:rPr>
          <w:rFonts w:ascii="Ebrima" w:hAnsi="Ebrima"/>
          <w:spacing w:val="-1"/>
        </w:rPr>
        <w:t>e</w:t>
      </w:r>
      <w:r w:rsidRPr="00BA57C0">
        <w:rPr>
          <w:rFonts w:ascii="Ebrima" w:hAnsi="Ebrima"/>
        </w:rPr>
        <w:t>lalui</w:t>
      </w:r>
      <w:r w:rsidRPr="00BA57C0">
        <w:rPr>
          <w:rFonts w:ascii="Ebrima" w:hAnsi="Ebrima"/>
          <w:spacing w:val="-3"/>
        </w:rPr>
        <w:t xml:space="preserve"> </w:t>
      </w:r>
      <w:r w:rsidRPr="00BA57C0">
        <w:rPr>
          <w:rFonts w:ascii="Ebrima" w:hAnsi="Ebrima"/>
        </w:rPr>
        <w:t>satu</w:t>
      </w:r>
      <w:r w:rsidRPr="00BA57C0">
        <w:rPr>
          <w:rFonts w:ascii="Ebrima" w:hAnsi="Ebrima"/>
          <w:spacing w:val="-3"/>
        </w:rPr>
        <w:t xml:space="preserve"> </w:t>
      </w:r>
      <w:r w:rsidRPr="00BA57C0">
        <w:rPr>
          <w:rFonts w:ascii="Ebrima" w:hAnsi="Ebrima"/>
          <w:spacing w:val="1"/>
        </w:rPr>
        <w:t>l</w:t>
      </w:r>
      <w:r w:rsidRPr="00BA57C0">
        <w:rPr>
          <w:rFonts w:ascii="Ebrima" w:hAnsi="Ebrima"/>
        </w:rPr>
        <w:t>ink</w:t>
      </w:r>
      <w:r w:rsidRPr="00BA57C0">
        <w:rPr>
          <w:rFonts w:ascii="Ebrima" w:hAnsi="Ebrima"/>
          <w:spacing w:val="-2"/>
        </w:rPr>
        <w:t xml:space="preserve"> </w:t>
      </w:r>
      <w:r w:rsidRPr="00BA57C0">
        <w:rPr>
          <w:rFonts w:ascii="Ebrima" w:hAnsi="Ebrima"/>
        </w:rPr>
        <w:t>trun</w:t>
      </w:r>
      <w:r w:rsidRPr="00BA57C0">
        <w:rPr>
          <w:rFonts w:ascii="Ebrima" w:hAnsi="Ebrima"/>
          <w:spacing w:val="1"/>
        </w:rPr>
        <w:t>k</w:t>
      </w:r>
      <w:r w:rsidRPr="00BA57C0">
        <w:rPr>
          <w:rFonts w:ascii="Ebrima" w:hAnsi="Ebrima"/>
        </w:rPr>
        <w:t>.</w:t>
      </w:r>
    </w:p>
    <w:p w14:paraId="0B45F420" w14:textId="77777777" w:rsidR="00DB5437" w:rsidRPr="00BA57C0" w:rsidRDefault="00BA57C0">
      <w:pPr>
        <w:spacing w:line="240" w:lineRule="exact"/>
        <w:ind w:left="820" w:right="95"/>
        <w:jc w:val="both"/>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b/>
        </w:rPr>
        <w:t>Link</w:t>
      </w:r>
      <w:r w:rsidRPr="00BA57C0">
        <w:rPr>
          <w:rFonts w:ascii="Ebrima" w:hAnsi="Ebrima"/>
          <w:b/>
          <w:spacing w:val="4"/>
        </w:rPr>
        <w:t xml:space="preserve"> </w:t>
      </w:r>
      <w:r w:rsidRPr="00BA57C0">
        <w:rPr>
          <w:rFonts w:ascii="Ebrima" w:hAnsi="Ebrima"/>
          <w:b/>
        </w:rPr>
        <w:t>Ag</w:t>
      </w:r>
      <w:r w:rsidRPr="00BA57C0">
        <w:rPr>
          <w:rFonts w:ascii="Ebrima" w:hAnsi="Ebrima"/>
          <w:b/>
          <w:spacing w:val="1"/>
        </w:rPr>
        <w:t>g</w:t>
      </w:r>
      <w:r w:rsidRPr="00BA57C0">
        <w:rPr>
          <w:rFonts w:ascii="Ebrima" w:hAnsi="Ebrima"/>
          <w:b/>
        </w:rPr>
        <w:t>regatio</w:t>
      </w:r>
      <w:r w:rsidRPr="00BA57C0">
        <w:rPr>
          <w:rFonts w:ascii="Ebrima" w:hAnsi="Ebrima"/>
          <w:b/>
          <w:spacing w:val="2"/>
        </w:rPr>
        <w:t>n</w:t>
      </w:r>
      <w:r w:rsidRPr="00BA57C0">
        <w:rPr>
          <w:rFonts w:ascii="Ebrima" w:hAnsi="Ebrima"/>
        </w:rPr>
        <w:t>:</w:t>
      </w:r>
      <w:r w:rsidRPr="00BA57C0">
        <w:rPr>
          <w:rFonts w:ascii="Ebrima" w:hAnsi="Ebrima"/>
          <w:spacing w:val="-4"/>
        </w:rPr>
        <w:t xml:space="preserve"> </w:t>
      </w:r>
      <w:r w:rsidRPr="00BA57C0">
        <w:rPr>
          <w:rFonts w:ascii="Ebrima" w:hAnsi="Ebrima"/>
        </w:rPr>
        <w:t>Beberapa li</w:t>
      </w:r>
      <w:r w:rsidRPr="00BA57C0">
        <w:rPr>
          <w:rFonts w:ascii="Ebrima" w:hAnsi="Ebrima"/>
          <w:spacing w:val="1"/>
        </w:rPr>
        <w:t>n</w:t>
      </w:r>
      <w:r w:rsidRPr="00BA57C0">
        <w:rPr>
          <w:rFonts w:ascii="Ebrima" w:hAnsi="Ebrima"/>
        </w:rPr>
        <w:t>k</w:t>
      </w:r>
      <w:r w:rsidRPr="00BA57C0">
        <w:rPr>
          <w:rFonts w:ascii="Ebrima" w:hAnsi="Ebrima"/>
          <w:spacing w:val="8"/>
        </w:rPr>
        <w:t xml:space="preserve"> </w:t>
      </w:r>
      <w:r w:rsidRPr="00BA57C0">
        <w:rPr>
          <w:rFonts w:ascii="Ebrima" w:hAnsi="Ebrima"/>
        </w:rPr>
        <w:t>fisik</w:t>
      </w:r>
      <w:r w:rsidRPr="00BA57C0">
        <w:rPr>
          <w:rFonts w:ascii="Ebrima" w:hAnsi="Ebrima"/>
          <w:spacing w:val="5"/>
        </w:rPr>
        <w:t xml:space="preserve"> </w:t>
      </w:r>
      <w:r w:rsidRPr="00BA57C0">
        <w:rPr>
          <w:rFonts w:ascii="Ebrima" w:hAnsi="Ebrima"/>
        </w:rPr>
        <w:t>da</w:t>
      </w:r>
      <w:r w:rsidRPr="00BA57C0">
        <w:rPr>
          <w:rFonts w:ascii="Ebrima" w:hAnsi="Ebrima"/>
          <w:spacing w:val="1"/>
        </w:rPr>
        <w:t>p</w:t>
      </w:r>
      <w:r w:rsidRPr="00BA57C0">
        <w:rPr>
          <w:rFonts w:ascii="Ebrima" w:hAnsi="Ebrima"/>
        </w:rPr>
        <w:t>at</w:t>
      </w:r>
      <w:r w:rsidRPr="00BA57C0">
        <w:rPr>
          <w:rFonts w:ascii="Ebrima" w:hAnsi="Ebrima"/>
          <w:spacing w:val="5"/>
        </w:rPr>
        <w:t xml:space="preserve"> </w:t>
      </w:r>
      <w:r w:rsidRPr="00BA57C0">
        <w:rPr>
          <w:rFonts w:ascii="Ebrima" w:hAnsi="Ebrima"/>
        </w:rPr>
        <w:t>diga</w:t>
      </w:r>
      <w:r w:rsidRPr="00BA57C0">
        <w:rPr>
          <w:rFonts w:ascii="Ebrima" w:hAnsi="Ebrima"/>
          <w:spacing w:val="1"/>
        </w:rPr>
        <w:t>b</w:t>
      </w:r>
      <w:r w:rsidRPr="00BA57C0">
        <w:rPr>
          <w:rFonts w:ascii="Ebrima" w:hAnsi="Ebrima"/>
        </w:rPr>
        <w:t>ung</w:t>
      </w:r>
      <w:r w:rsidRPr="00BA57C0">
        <w:rPr>
          <w:rFonts w:ascii="Ebrima" w:hAnsi="Ebrima"/>
          <w:spacing w:val="1"/>
        </w:rPr>
        <w:t>k</w:t>
      </w:r>
      <w:r w:rsidRPr="00BA57C0">
        <w:rPr>
          <w:rFonts w:ascii="Ebrima" w:hAnsi="Ebrima"/>
        </w:rPr>
        <w:t>an</w:t>
      </w:r>
      <w:r w:rsidRPr="00BA57C0">
        <w:rPr>
          <w:rFonts w:ascii="Ebrima" w:hAnsi="Ebrima"/>
          <w:spacing w:val="-2"/>
        </w:rPr>
        <w:t xml:space="preserve"> </w:t>
      </w:r>
      <w:r w:rsidRPr="00BA57C0">
        <w:rPr>
          <w:rFonts w:ascii="Ebrima" w:hAnsi="Ebrima"/>
        </w:rPr>
        <w:t>untuk</w:t>
      </w:r>
      <w:r w:rsidRPr="00BA57C0">
        <w:rPr>
          <w:rFonts w:ascii="Ebrima" w:hAnsi="Ebrima"/>
          <w:spacing w:val="3"/>
        </w:rPr>
        <w:t xml:space="preserve"> </w:t>
      </w:r>
      <w:r w:rsidRPr="00BA57C0">
        <w:rPr>
          <w:rFonts w:ascii="Ebrima" w:hAnsi="Ebrima"/>
        </w:rPr>
        <w:t>m</w:t>
      </w:r>
      <w:r w:rsidRPr="00BA57C0">
        <w:rPr>
          <w:rFonts w:ascii="Ebrima" w:hAnsi="Ebrima"/>
          <w:spacing w:val="-1"/>
        </w:rPr>
        <w:t>e</w:t>
      </w:r>
      <w:r w:rsidRPr="00BA57C0">
        <w:rPr>
          <w:rFonts w:ascii="Ebrima" w:hAnsi="Ebrima"/>
        </w:rPr>
        <w:t>nin</w:t>
      </w:r>
      <w:r w:rsidRPr="00BA57C0">
        <w:rPr>
          <w:rFonts w:ascii="Ebrima" w:hAnsi="Ebrima"/>
          <w:spacing w:val="1"/>
        </w:rPr>
        <w:t>g</w:t>
      </w:r>
      <w:r w:rsidRPr="00BA57C0">
        <w:rPr>
          <w:rFonts w:ascii="Ebrima" w:hAnsi="Ebrima"/>
        </w:rPr>
        <w:t>kat</w:t>
      </w:r>
      <w:r w:rsidRPr="00BA57C0">
        <w:rPr>
          <w:rFonts w:ascii="Ebrima" w:hAnsi="Ebrima"/>
          <w:spacing w:val="1"/>
        </w:rPr>
        <w:t>k</w:t>
      </w:r>
      <w:r w:rsidRPr="00BA57C0">
        <w:rPr>
          <w:rFonts w:ascii="Ebrima" w:hAnsi="Ebrima"/>
        </w:rPr>
        <w:t>an</w:t>
      </w:r>
      <w:r w:rsidRPr="00BA57C0">
        <w:rPr>
          <w:rFonts w:ascii="Ebrima" w:hAnsi="Ebrima"/>
          <w:spacing w:val="-3"/>
        </w:rPr>
        <w:t xml:space="preserve"> </w:t>
      </w:r>
      <w:r w:rsidRPr="00BA57C0">
        <w:rPr>
          <w:rFonts w:ascii="Ebrima" w:hAnsi="Ebrima"/>
        </w:rPr>
        <w:t>ba</w:t>
      </w:r>
      <w:r w:rsidRPr="00BA57C0">
        <w:rPr>
          <w:rFonts w:ascii="Ebrima" w:hAnsi="Ebrima"/>
          <w:spacing w:val="1"/>
        </w:rPr>
        <w:t>n</w:t>
      </w:r>
      <w:r w:rsidRPr="00BA57C0">
        <w:rPr>
          <w:rFonts w:ascii="Ebrima" w:hAnsi="Ebrima"/>
        </w:rPr>
        <w:t>dwi</w:t>
      </w:r>
      <w:r w:rsidRPr="00BA57C0">
        <w:rPr>
          <w:rFonts w:ascii="Ebrima" w:hAnsi="Ebrima"/>
          <w:spacing w:val="1"/>
        </w:rPr>
        <w:t>d</w:t>
      </w:r>
      <w:r w:rsidRPr="00BA57C0">
        <w:rPr>
          <w:rFonts w:ascii="Ebrima" w:hAnsi="Ebrima"/>
        </w:rPr>
        <w:t>th</w:t>
      </w:r>
      <w:r w:rsidRPr="00BA57C0">
        <w:rPr>
          <w:rFonts w:ascii="Ebrima" w:hAnsi="Ebrima"/>
          <w:spacing w:val="-1"/>
        </w:rPr>
        <w:t xml:space="preserve"> </w:t>
      </w:r>
      <w:r w:rsidRPr="00BA57C0">
        <w:rPr>
          <w:rFonts w:ascii="Ebrima" w:hAnsi="Ebrima"/>
        </w:rPr>
        <w:t>dan</w:t>
      </w:r>
      <w:r w:rsidRPr="00BA57C0">
        <w:rPr>
          <w:rFonts w:ascii="Ebrima" w:hAnsi="Ebrima"/>
          <w:spacing w:val="6"/>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y</w:t>
      </w:r>
      <w:r w:rsidRPr="00BA57C0">
        <w:rPr>
          <w:rFonts w:ascii="Ebrima" w:hAnsi="Ebrima"/>
        </w:rPr>
        <w:t>ediakan</w:t>
      </w:r>
    </w:p>
    <w:p w14:paraId="15B32919" w14:textId="77777777" w:rsidR="00DB5437" w:rsidRPr="00BA57C0" w:rsidRDefault="00BA57C0">
      <w:pPr>
        <w:spacing w:before="20"/>
        <w:ind w:left="1180"/>
        <w:rPr>
          <w:rFonts w:ascii="Ebrima" w:hAnsi="Ebrima"/>
        </w:rPr>
      </w:pPr>
      <w:r w:rsidRPr="00BA57C0">
        <w:rPr>
          <w:rFonts w:ascii="Ebrima" w:hAnsi="Ebrima"/>
        </w:rPr>
        <w:t>red</w:t>
      </w:r>
      <w:r w:rsidRPr="00BA57C0">
        <w:rPr>
          <w:rFonts w:ascii="Ebrima" w:hAnsi="Ebrima"/>
          <w:spacing w:val="1"/>
        </w:rPr>
        <w:t>u</w:t>
      </w:r>
      <w:r w:rsidRPr="00BA57C0">
        <w:rPr>
          <w:rFonts w:ascii="Ebrima" w:hAnsi="Ebrima"/>
        </w:rPr>
        <w:t>n</w:t>
      </w:r>
      <w:r w:rsidRPr="00BA57C0">
        <w:rPr>
          <w:rFonts w:ascii="Ebrima" w:hAnsi="Ebrima"/>
          <w:spacing w:val="1"/>
        </w:rPr>
        <w:t>d</w:t>
      </w:r>
      <w:r w:rsidRPr="00BA57C0">
        <w:rPr>
          <w:rFonts w:ascii="Ebrima" w:hAnsi="Ebrima"/>
        </w:rPr>
        <w:t>ansi.</w:t>
      </w:r>
    </w:p>
    <w:p w14:paraId="153C63C6" w14:textId="77777777" w:rsidR="00DB5437" w:rsidRPr="00BA57C0" w:rsidRDefault="00BA57C0">
      <w:pPr>
        <w:spacing w:before="19" w:line="258" w:lineRule="auto"/>
        <w:ind w:left="820" w:right="87"/>
        <w:jc w:val="both"/>
        <w:rPr>
          <w:rFonts w:ascii="Ebrima" w:hAnsi="Ebrima"/>
        </w:rPr>
      </w:pPr>
      <w:r w:rsidRPr="00BA57C0">
        <w:rPr>
          <w:rFonts w:ascii="Ebrima" w:hAnsi="Ebrima"/>
        </w:rPr>
        <w:t>Keuntun</w:t>
      </w:r>
      <w:r w:rsidRPr="00BA57C0">
        <w:rPr>
          <w:rFonts w:ascii="Ebrima" w:hAnsi="Ebrima"/>
          <w:spacing w:val="1"/>
        </w:rPr>
        <w:t>g</w:t>
      </w:r>
      <w:r w:rsidRPr="00BA57C0">
        <w:rPr>
          <w:rFonts w:ascii="Ebrima" w:hAnsi="Ebrima"/>
        </w:rPr>
        <w:t xml:space="preserve">an </w:t>
      </w:r>
      <w:r w:rsidRPr="00BA57C0">
        <w:rPr>
          <w:rFonts w:ascii="Ebrima" w:hAnsi="Ebrima"/>
          <w:spacing w:val="1"/>
        </w:rPr>
        <w:t xml:space="preserve"> </w:t>
      </w:r>
      <w:r w:rsidRPr="00BA57C0">
        <w:rPr>
          <w:rFonts w:ascii="Ebrima" w:hAnsi="Ebrima"/>
        </w:rPr>
        <w:t xml:space="preserve">dari </w:t>
      </w:r>
      <w:r w:rsidRPr="00BA57C0">
        <w:rPr>
          <w:rFonts w:ascii="Ebrima" w:hAnsi="Ebrima"/>
          <w:spacing w:val="8"/>
        </w:rPr>
        <w:t xml:space="preserve"> </w:t>
      </w:r>
      <w:r w:rsidRPr="00BA57C0">
        <w:rPr>
          <w:rFonts w:ascii="Ebrima" w:hAnsi="Ebrima"/>
        </w:rPr>
        <w:t>Tr</w:t>
      </w:r>
      <w:r w:rsidRPr="00BA57C0">
        <w:rPr>
          <w:rFonts w:ascii="Ebrima" w:hAnsi="Ebrima"/>
          <w:spacing w:val="1"/>
        </w:rPr>
        <w:t>u</w:t>
      </w:r>
      <w:r w:rsidRPr="00BA57C0">
        <w:rPr>
          <w:rFonts w:ascii="Ebrima" w:hAnsi="Ebrima"/>
        </w:rPr>
        <w:t xml:space="preserve">nk </w:t>
      </w:r>
      <w:r w:rsidRPr="00BA57C0">
        <w:rPr>
          <w:rFonts w:ascii="Ebrima" w:hAnsi="Ebrima"/>
          <w:spacing w:val="7"/>
        </w:rPr>
        <w:t xml:space="preserve"> </w:t>
      </w:r>
      <w:r w:rsidRPr="00BA57C0">
        <w:rPr>
          <w:rFonts w:ascii="Ebrima" w:hAnsi="Ebrima"/>
          <w:spacing w:val="-1"/>
        </w:rPr>
        <w:t>i</w:t>
      </w:r>
      <w:r w:rsidRPr="00BA57C0">
        <w:rPr>
          <w:rFonts w:ascii="Ebrima" w:hAnsi="Ebrima"/>
        </w:rPr>
        <w:t xml:space="preserve">tu </w:t>
      </w:r>
      <w:r w:rsidRPr="00BA57C0">
        <w:rPr>
          <w:rFonts w:ascii="Ebrima" w:hAnsi="Ebrima"/>
          <w:spacing w:val="10"/>
        </w:rPr>
        <w:t xml:space="preserve"> </w:t>
      </w:r>
      <w:r w:rsidRPr="00BA57C0">
        <w:rPr>
          <w:rFonts w:ascii="Ebrima" w:hAnsi="Ebrima"/>
        </w:rPr>
        <w:t>Meng</w:t>
      </w:r>
      <w:r w:rsidRPr="00BA57C0">
        <w:rPr>
          <w:rFonts w:ascii="Ebrima" w:hAnsi="Ebrima"/>
          <w:spacing w:val="1"/>
        </w:rPr>
        <w:t>u</w:t>
      </w:r>
      <w:r w:rsidRPr="00BA57C0">
        <w:rPr>
          <w:rFonts w:ascii="Ebrima" w:hAnsi="Ebrima"/>
        </w:rPr>
        <w:t>ra</w:t>
      </w:r>
      <w:r w:rsidRPr="00BA57C0">
        <w:rPr>
          <w:rFonts w:ascii="Ebrima" w:hAnsi="Ebrima"/>
          <w:spacing w:val="-1"/>
        </w:rPr>
        <w:t>n</w:t>
      </w:r>
      <w:r w:rsidRPr="00BA57C0">
        <w:rPr>
          <w:rFonts w:ascii="Ebrima" w:hAnsi="Ebrima"/>
        </w:rPr>
        <w:t xml:space="preserve">gi  jumlah </w:t>
      </w:r>
      <w:r w:rsidRPr="00BA57C0">
        <w:rPr>
          <w:rFonts w:ascii="Ebrima" w:hAnsi="Ebrima"/>
          <w:spacing w:val="5"/>
        </w:rPr>
        <w:t xml:space="preserve"> </w:t>
      </w:r>
      <w:r w:rsidRPr="00BA57C0">
        <w:rPr>
          <w:rFonts w:ascii="Ebrima" w:hAnsi="Ebrima"/>
        </w:rPr>
        <w:t>k</w:t>
      </w:r>
      <w:r w:rsidRPr="00BA57C0">
        <w:rPr>
          <w:rFonts w:ascii="Ebrima" w:hAnsi="Ebrima"/>
          <w:spacing w:val="-1"/>
        </w:rPr>
        <w:t>a</w:t>
      </w:r>
      <w:r w:rsidRPr="00BA57C0">
        <w:rPr>
          <w:rFonts w:ascii="Ebrima" w:hAnsi="Ebrima"/>
        </w:rPr>
        <w:t xml:space="preserve">bel </w:t>
      </w:r>
      <w:r w:rsidRPr="00BA57C0">
        <w:rPr>
          <w:rFonts w:ascii="Ebrima" w:hAnsi="Ebrima"/>
          <w:spacing w:val="6"/>
        </w:rPr>
        <w:t xml:space="preserve"> </w:t>
      </w:r>
      <w:r w:rsidRPr="00BA57C0">
        <w:rPr>
          <w:rFonts w:ascii="Ebrima" w:hAnsi="Ebrima"/>
        </w:rPr>
        <w:t>ya</w:t>
      </w:r>
      <w:r w:rsidRPr="00BA57C0">
        <w:rPr>
          <w:rFonts w:ascii="Ebrima" w:hAnsi="Ebrima"/>
          <w:spacing w:val="1"/>
        </w:rPr>
        <w:t>n</w:t>
      </w:r>
      <w:r w:rsidRPr="00BA57C0">
        <w:rPr>
          <w:rFonts w:ascii="Ebrima" w:hAnsi="Ebrima"/>
        </w:rPr>
        <w:t xml:space="preserve">g </w:t>
      </w:r>
      <w:r w:rsidRPr="00BA57C0">
        <w:rPr>
          <w:rFonts w:ascii="Ebrima" w:hAnsi="Ebrima"/>
          <w:spacing w:val="7"/>
        </w:rPr>
        <w:t xml:space="preserve"> </w:t>
      </w:r>
      <w:r w:rsidRPr="00BA57C0">
        <w:rPr>
          <w:rFonts w:ascii="Ebrima" w:hAnsi="Ebrima"/>
        </w:rPr>
        <w:t xml:space="preserve">dibutuhkan </w:t>
      </w:r>
      <w:r w:rsidRPr="00BA57C0">
        <w:rPr>
          <w:rFonts w:ascii="Ebrima" w:hAnsi="Ebrima"/>
          <w:spacing w:val="1"/>
        </w:rPr>
        <w:t xml:space="preserve"> </w:t>
      </w:r>
      <w:r w:rsidRPr="00BA57C0">
        <w:rPr>
          <w:rFonts w:ascii="Ebrima" w:hAnsi="Ebrima"/>
        </w:rPr>
        <w:t>un</w:t>
      </w:r>
      <w:r w:rsidRPr="00BA57C0">
        <w:rPr>
          <w:rFonts w:ascii="Ebrima" w:hAnsi="Ebrima"/>
          <w:spacing w:val="-1"/>
        </w:rPr>
        <w:t>t</w:t>
      </w:r>
      <w:r w:rsidRPr="00BA57C0">
        <w:rPr>
          <w:rFonts w:ascii="Ebrima" w:hAnsi="Ebrima"/>
        </w:rPr>
        <w:t xml:space="preserve">uk </w:t>
      </w:r>
      <w:r w:rsidRPr="00BA57C0">
        <w:rPr>
          <w:rFonts w:ascii="Ebrima" w:hAnsi="Ebrima"/>
          <w:spacing w:val="7"/>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h</w:t>
      </w:r>
      <w:r w:rsidRPr="00BA57C0">
        <w:rPr>
          <w:rFonts w:ascii="Ebrima" w:hAnsi="Ebrima"/>
          <w:spacing w:val="1"/>
        </w:rPr>
        <w:t>u</w:t>
      </w:r>
      <w:r w:rsidRPr="00BA57C0">
        <w:rPr>
          <w:rFonts w:ascii="Ebrima" w:hAnsi="Ebrima"/>
        </w:rPr>
        <w:t>bun</w:t>
      </w:r>
      <w:r w:rsidRPr="00BA57C0">
        <w:rPr>
          <w:rFonts w:ascii="Ebrima" w:hAnsi="Ebrima"/>
          <w:spacing w:val="1"/>
        </w:rPr>
        <w:t>g</w:t>
      </w:r>
      <w:r w:rsidRPr="00BA57C0">
        <w:rPr>
          <w:rFonts w:ascii="Ebrima" w:hAnsi="Ebrima"/>
        </w:rPr>
        <w:t>kan</w:t>
      </w:r>
      <w:r w:rsidRPr="00BA57C0">
        <w:rPr>
          <w:rFonts w:ascii="Ebrima" w:hAnsi="Ebrima"/>
          <w:spacing w:val="52"/>
        </w:rPr>
        <w:t xml:space="preserve"> </w:t>
      </w:r>
      <w:r w:rsidRPr="00BA57C0">
        <w:rPr>
          <w:rFonts w:ascii="Ebrima" w:hAnsi="Ebrima"/>
        </w:rPr>
        <w:t>swi</w:t>
      </w:r>
      <w:r w:rsidRPr="00BA57C0">
        <w:rPr>
          <w:rFonts w:ascii="Ebrima" w:hAnsi="Ebrima"/>
          <w:spacing w:val="-1"/>
        </w:rPr>
        <w:t>t</w:t>
      </w:r>
      <w:r w:rsidRPr="00BA57C0">
        <w:rPr>
          <w:rFonts w:ascii="Ebrima" w:hAnsi="Ebrima"/>
        </w:rPr>
        <w:t xml:space="preserve">ch </w:t>
      </w:r>
      <w:r w:rsidRPr="00BA57C0">
        <w:rPr>
          <w:rFonts w:ascii="Ebrima" w:hAnsi="Ebrima"/>
          <w:spacing w:val="5"/>
        </w:rPr>
        <w:t xml:space="preserve"> </w:t>
      </w:r>
      <w:r w:rsidRPr="00BA57C0">
        <w:rPr>
          <w:rFonts w:ascii="Ebrima" w:hAnsi="Ebrima"/>
        </w:rPr>
        <w:t>dan m</w:t>
      </w:r>
      <w:r w:rsidRPr="00BA57C0">
        <w:rPr>
          <w:rFonts w:ascii="Ebrima" w:hAnsi="Ebrima"/>
          <w:spacing w:val="-1"/>
        </w:rPr>
        <w:t>e</w:t>
      </w:r>
      <w:r w:rsidRPr="00BA57C0">
        <w:rPr>
          <w:rFonts w:ascii="Ebrima" w:hAnsi="Ebrima"/>
        </w:rPr>
        <w:t>nin</w:t>
      </w:r>
      <w:r w:rsidRPr="00BA57C0">
        <w:rPr>
          <w:rFonts w:ascii="Ebrima" w:hAnsi="Ebrima"/>
          <w:spacing w:val="1"/>
        </w:rPr>
        <w:t>g</w:t>
      </w:r>
      <w:r w:rsidRPr="00BA57C0">
        <w:rPr>
          <w:rFonts w:ascii="Ebrima" w:hAnsi="Ebrima"/>
        </w:rPr>
        <w:t>kat</w:t>
      </w:r>
      <w:r w:rsidRPr="00BA57C0">
        <w:rPr>
          <w:rFonts w:ascii="Ebrima" w:hAnsi="Ebrima"/>
          <w:spacing w:val="1"/>
        </w:rPr>
        <w:t>k</w:t>
      </w:r>
      <w:r w:rsidRPr="00BA57C0">
        <w:rPr>
          <w:rFonts w:ascii="Ebrima" w:hAnsi="Ebrima"/>
        </w:rPr>
        <w:t>an</w:t>
      </w:r>
      <w:r w:rsidRPr="00BA57C0">
        <w:rPr>
          <w:rFonts w:ascii="Ebrima" w:hAnsi="Ebrima"/>
          <w:spacing w:val="-15"/>
        </w:rPr>
        <w:t xml:space="preserve"> </w:t>
      </w:r>
      <w:r w:rsidRPr="00BA57C0">
        <w:rPr>
          <w:rFonts w:ascii="Ebrima" w:hAnsi="Ebrima"/>
        </w:rPr>
        <w:t>efisiensi</w:t>
      </w:r>
      <w:r w:rsidRPr="00BA57C0">
        <w:rPr>
          <w:rFonts w:ascii="Ebrima" w:hAnsi="Ebrima"/>
          <w:spacing w:val="-10"/>
        </w:rPr>
        <w:t xml:space="preserve"> </w:t>
      </w:r>
      <w:r w:rsidRPr="00BA57C0">
        <w:rPr>
          <w:rFonts w:ascii="Ebrima" w:hAnsi="Ebrima"/>
        </w:rPr>
        <w:t>ja</w:t>
      </w:r>
      <w:r w:rsidRPr="00BA57C0">
        <w:rPr>
          <w:rFonts w:ascii="Ebrima" w:hAnsi="Ebrima"/>
          <w:spacing w:val="1"/>
        </w:rPr>
        <w:t>r</w:t>
      </w:r>
      <w:r w:rsidRPr="00BA57C0">
        <w:rPr>
          <w:rFonts w:ascii="Ebrima" w:hAnsi="Ebrima"/>
        </w:rPr>
        <w:t>ingan</w:t>
      </w:r>
      <w:r w:rsidRPr="00BA57C0">
        <w:rPr>
          <w:rFonts w:ascii="Ebrima" w:hAnsi="Ebrima"/>
          <w:spacing w:val="-8"/>
        </w:rPr>
        <w:t xml:space="preserve"> </w:t>
      </w:r>
      <w:r w:rsidRPr="00BA57C0">
        <w:rPr>
          <w:rFonts w:ascii="Ebrima" w:hAnsi="Ebrima"/>
        </w:rPr>
        <w:t>de</w:t>
      </w:r>
      <w:r w:rsidRPr="00BA57C0">
        <w:rPr>
          <w:rFonts w:ascii="Ebrima" w:hAnsi="Ebrima"/>
          <w:spacing w:val="1"/>
        </w:rPr>
        <w:t>n</w:t>
      </w:r>
      <w:r w:rsidRPr="00BA57C0">
        <w:rPr>
          <w:rFonts w:ascii="Ebrima" w:hAnsi="Ebrima"/>
        </w:rPr>
        <w:t>gan</w:t>
      </w:r>
      <w:r w:rsidRPr="00BA57C0">
        <w:rPr>
          <w:rFonts w:ascii="Ebrima" w:hAnsi="Ebrima"/>
          <w:spacing w:val="-10"/>
        </w:rPr>
        <w:t xml:space="preserve"> </w:t>
      </w:r>
      <w:r w:rsidRPr="00BA57C0">
        <w:rPr>
          <w:rFonts w:ascii="Ebrima" w:hAnsi="Ebrima"/>
        </w:rPr>
        <w:t>memu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in</w:t>
      </w:r>
      <w:r w:rsidRPr="00BA57C0">
        <w:rPr>
          <w:rFonts w:ascii="Ebrima" w:hAnsi="Ebrima"/>
          <w:spacing w:val="-1"/>
        </w:rPr>
        <w:t>k</w:t>
      </w:r>
      <w:r w:rsidRPr="00BA57C0">
        <w:rPr>
          <w:rFonts w:ascii="Ebrima" w:hAnsi="Ebrima"/>
        </w:rPr>
        <w:t>an</w:t>
      </w:r>
      <w:r w:rsidRPr="00BA57C0">
        <w:rPr>
          <w:rFonts w:ascii="Ebrima" w:hAnsi="Ebrima"/>
          <w:spacing w:val="-17"/>
        </w:rPr>
        <w:t xml:space="preserve"> </w:t>
      </w:r>
      <w:r w:rsidRPr="00BA57C0">
        <w:rPr>
          <w:rFonts w:ascii="Ebrima" w:hAnsi="Ebrima"/>
        </w:rPr>
        <w:t>lalu</w:t>
      </w:r>
      <w:r w:rsidRPr="00BA57C0">
        <w:rPr>
          <w:rFonts w:ascii="Ebrima" w:hAnsi="Ebrima"/>
          <w:spacing w:val="-3"/>
        </w:rPr>
        <w:t xml:space="preserve"> </w:t>
      </w:r>
      <w:r w:rsidRPr="00BA57C0">
        <w:rPr>
          <w:rFonts w:ascii="Ebrima" w:hAnsi="Ebrima"/>
        </w:rPr>
        <w:t>li</w:t>
      </w:r>
      <w:r w:rsidRPr="00BA57C0">
        <w:rPr>
          <w:rFonts w:ascii="Ebrima" w:hAnsi="Ebrima"/>
          <w:spacing w:val="1"/>
        </w:rPr>
        <w:t>n</w:t>
      </w:r>
      <w:r w:rsidRPr="00BA57C0">
        <w:rPr>
          <w:rFonts w:ascii="Ebrima" w:hAnsi="Ebrima"/>
        </w:rPr>
        <w:t>tas</w:t>
      </w:r>
      <w:r w:rsidRPr="00BA57C0">
        <w:rPr>
          <w:rFonts w:ascii="Ebrima" w:hAnsi="Ebrima"/>
          <w:spacing w:val="-6"/>
        </w:rPr>
        <w:t xml:space="preserve"> </w:t>
      </w:r>
      <w:r w:rsidRPr="00BA57C0">
        <w:rPr>
          <w:rFonts w:ascii="Ebrima" w:hAnsi="Ebrima"/>
        </w:rPr>
        <w:t>dari</w:t>
      </w:r>
      <w:r w:rsidRPr="00BA57C0">
        <w:rPr>
          <w:rFonts w:ascii="Ebrima" w:hAnsi="Ebrima"/>
          <w:spacing w:val="-6"/>
        </w:rPr>
        <w:t xml:space="preserve"> </w:t>
      </w:r>
      <w:r w:rsidRPr="00BA57C0">
        <w:rPr>
          <w:rFonts w:ascii="Ebrima" w:hAnsi="Ebrima"/>
        </w:rPr>
        <w:t>be</w:t>
      </w:r>
      <w:r w:rsidRPr="00BA57C0">
        <w:rPr>
          <w:rFonts w:ascii="Ebrima" w:hAnsi="Ebrima"/>
          <w:spacing w:val="1"/>
        </w:rPr>
        <w:t>b</w:t>
      </w:r>
      <w:r w:rsidRPr="00BA57C0">
        <w:rPr>
          <w:rFonts w:ascii="Ebrima" w:hAnsi="Ebrima"/>
        </w:rPr>
        <w:t>erapa</w:t>
      </w:r>
      <w:r w:rsidRPr="00BA57C0">
        <w:rPr>
          <w:rFonts w:ascii="Ebrima" w:hAnsi="Ebrima"/>
          <w:spacing w:val="-11"/>
        </w:rPr>
        <w:t xml:space="preserve"> </w:t>
      </w:r>
      <w:r w:rsidRPr="00BA57C0">
        <w:rPr>
          <w:rFonts w:ascii="Ebrima" w:hAnsi="Ebrima"/>
        </w:rPr>
        <w:t>VLAN</w:t>
      </w:r>
      <w:r w:rsidRPr="00BA57C0">
        <w:rPr>
          <w:rFonts w:ascii="Ebrima" w:hAnsi="Ebrima"/>
          <w:spacing w:val="-10"/>
        </w:rPr>
        <w:t xml:space="preserve"> </w:t>
      </w:r>
      <w:r w:rsidRPr="00BA57C0">
        <w:rPr>
          <w:rFonts w:ascii="Ebrima" w:hAnsi="Ebrima"/>
        </w:rPr>
        <w:t>u</w:t>
      </w:r>
      <w:r w:rsidRPr="00BA57C0">
        <w:rPr>
          <w:rFonts w:ascii="Ebrima" w:hAnsi="Ebrima"/>
          <w:spacing w:val="1"/>
        </w:rPr>
        <w:t>n</w:t>
      </w:r>
      <w:r w:rsidRPr="00BA57C0">
        <w:rPr>
          <w:rFonts w:ascii="Ebrima" w:hAnsi="Ebrima"/>
        </w:rPr>
        <w:t>tuk</w:t>
      </w:r>
      <w:r w:rsidRPr="00BA57C0">
        <w:rPr>
          <w:rFonts w:ascii="Ebrima" w:hAnsi="Ebrima"/>
          <w:spacing w:val="-8"/>
        </w:rPr>
        <w:t xml:space="preserve"> </w:t>
      </w:r>
      <w:r w:rsidRPr="00BA57C0">
        <w:rPr>
          <w:rFonts w:ascii="Ebrima" w:hAnsi="Ebrima"/>
        </w:rPr>
        <w:t>dibawa</w:t>
      </w:r>
      <w:r w:rsidRPr="00BA57C0">
        <w:rPr>
          <w:rFonts w:ascii="Ebrima" w:hAnsi="Ebrima"/>
          <w:spacing w:val="-10"/>
        </w:rPr>
        <w:t xml:space="preserve"> </w:t>
      </w:r>
      <w:r w:rsidRPr="00BA57C0">
        <w:rPr>
          <w:rFonts w:ascii="Ebrima" w:hAnsi="Ebrima"/>
        </w:rPr>
        <w:t>m</w:t>
      </w:r>
      <w:r w:rsidRPr="00BA57C0">
        <w:rPr>
          <w:rFonts w:ascii="Ebrima" w:hAnsi="Ebrima"/>
          <w:spacing w:val="-1"/>
        </w:rPr>
        <w:t>e</w:t>
      </w:r>
      <w:r w:rsidRPr="00BA57C0">
        <w:rPr>
          <w:rFonts w:ascii="Ebrima" w:hAnsi="Ebrima"/>
          <w:spacing w:val="1"/>
        </w:rPr>
        <w:t>l</w:t>
      </w:r>
      <w:r w:rsidRPr="00BA57C0">
        <w:rPr>
          <w:rFonts w:ascii="Ebrima" w:hAnsi="Ebrima"/>
        </w:rPr>
        <w:t>a</w:t>
      </w:r>
      <w:r w:rsidRPr="00BA57C0">
        <w:rPr>
          <w:rFonts w:ascii="Ebrima" w:hAnsi="Ebrima"/>
          <w:spacing w:val="1"/>
        </w:rPr>
        <w:t>l</w:t>
      </w:r>
      <w:r w:rsidRPr="00BA57C0">
        <w:rPr>
          <w:rFonts w:ascii="Ebrima" w:hAnsi="Ebrima"/>
        </w:rPr>
        <w:t>ui</w:t>
      </w:r>
      <w:r w:rsidRPr="00BA57C0">
        <w:rPr>
          <w:rFonts w:ascii="Ebrima" w:hAnsi="Ebrima"/>
          <w:spacing w:val="-7"/>
        </w:rPr>
        <w:t xml:space="preserve"> </w:t>
      </w:r>
      <w:r w:rsidRPr="00BA57C0">
        <w:rPr>
          <w:rFonts w:ascii="Ebrima" w:hAnsi="Ebrima"/>
        </w:rPr>
        <w:t>satu li</w:t>
      </w:r>
      <w:r w:rsidRPr="00BA57C0">
        <w:rPr>
          <w:rFonts w:ascii="Ebrima" w:hAnsi="Ebrima"/>
          <w:spacing w:val="1"/>
        </w:rPr>
        <w:t>n</w:t>
      </w:r>
      <w:r w:rsidRPr="00BA57C0">
        <w:rPr>
          <w:rFonts w:ascii="Ebrima" w:hAnsi="Ebrima"/>
        </w:rPr>
        <w:t>k.</w:t>
      </w:r>
    </w:p>
    <w:p w14:paraId="48CC658A" w14:textId="77777777" w:rsidR="00DB5437" w:rsidRPr="00BA57C0" w:rsidRDefault="00DB5437">
      <w:pPr>
        <w:spacing w:before="7" w:line="140" w:lineRule="exact"/>
        <w:rPr>
          <w:rFonts w:ascii="Ebrima" w:hAnsi="Ebrima"/>
        </w:rPr>
      </w:pPr>
    </w:p>
    <w:p w14:paraId="64604B54" w14:textId="77777777" w:rsidR="00DB5437" w:rsidRPr="00BA57C0" w:rsidRDefault="00DB5437">
      <w:pPr>
        <w:spacing w:line="200" w:lineRule="exact"/>
        <w:rPr>
          <w:rFonts w:ascii="Ebrima" w:hAnsi="Ebrima"/>
        </w:rPr>
      </w:pPr>
    </w:p>
    <w:p w14:paraId="5D36BA71" w14:textId="77777777" w:rsidR="00DB5437" w:rsidRPr="00BA57C0" w:rsidRDefault="00DB5437">
      <w:pPr>
        <w:spacing w:line="200" w:lineRule="exact"/>
        <w:rPr>
          <w:rFonts w:ascii="Ebrima" w:hAnsi="Ebrima"/>
        </w:rPr>
      </w:pPr>
    </w:p>
    <w:p w14:paraId="179B7498" w14:textId="77777777" w:rsidR="00DB5437" w:rsidRPr="00BA57C0" w:rsidRDefault="00BA57C0">
      <w:pPr>
        <w:ind w:left="100"/>
        <w:rPr>
          <w:rFonts w:ascii="Ebrima" w:hAnsi="Ebrima"/>
        </w:rPr>
      </w:pPr>
      <w:r w:rsidRPr="00BA57C0">
        <w:rPr>
          <w:rFonts w:ascii="Ebrima" w:hAnsi="Ebrima"/>
          <w:b/>
        </w:rPr>
        <w:t>8)</w:t>
      </w:r>
      <w:r w:rsidRPr="00BA57C0">
        <w:rPr>
          <w:rFonts w:ascii="Ebrima" w:hAnsi="Ebrima"/>
          <w:b/>
          <w:spacing w:val="-2"/>
        </w:rPr>
        <w:t xml:space="preserve"> </w:t>
      </w:r>
      <w:r w:rsidRPr="00BA57C0">
        <w:rPr>
          <w:rFonts w:ascii="Ebrima" w:hAnsi="Ebrima"/>
          <w:b/>
          <w:spacing w:val="1"/>
        </w:rPr>
        <w:t>J</w:t>
      </w:r>
      <w:r w:rsidRPr="00BA57C0">
        <w:rPr>
          <w:rFonts w:ascii="Ebrima" w:hAnsi="Ebrima"/>
          <w:b/>
        </w:rPr>
        <w:t>elask</w:t>
      </w:r>
      <w:r w:rsidRPr="00BA57C0">
        <w:rPr>
          <w:rFonts w:ascii="Ebrima" w:hAnsi="Ebrima"/>
          <w:b/>
          <w:spacing w:val="1"/>
        </w:rPr>
        <w:t>a</w:t>
      </w:r>
      <w:r w:rsidRPr="00BA57C0">
        <w:rPr>
          <w:rFonts w:ascii="Ebrima" w:hAnsi="Ebrima"/>
          <w:b/>
        </w:rPr>
        <w:t>n</w:t>
      </w:r>
      <w:r w:rsidRPr="00BA57C0">
        <w:rPr>
          <w:rFonts w:ascii="Ebrima" w:hAnsi="Ebrima"/>
          <w:b/>
          <w:spacing w:val="-8"/>
        </w:rPr>
        <w:t xml:space="preserve"> </w:t>
      </w:r>
      <w:r w:rsidRPr="00BA57C0">
        <w:rPr>
          <w:rFonts w:ascii="Ebrima" w:hAnsi="Ebrima"/>
          <w:b/>
        </w:rPr>
        <w:t>apa</w:t>
      </w:r>
      <w:r w:rsidRPr="00BA57C0">
        <w:rPr>
          <w:rFonts w:ascii="Ebrima" w:hAnsi="Ebrima"/>
          <w:b/>
          <w:spacing w:val="-2"/>
        </w:rPr>
        <w:t xml:space="preserve"> </w:t>
      </w:r>
      <w:r w:rsidRPr="00BA57C0">
        <w:rPr>
          <w:rFonts w:ascii="Ebrima" w:hAnsi="Ebrima"/>
          <w:b/>
        </w:rPr>
        <w:t>itu</w:t>
      </w:r>
      <w:r w:rsidRPr="00BA57C0">
        <w:rPr>
          <w:rFonts w:ascii="Ebrima" w:hAnsi="Ebrima"/>
          <w:b/>
          <w:spacing w:val="-2"/>
        </w:rPr>
        <w:t xml:space="preserve"> </w:t>
      </w:r>
      <w:r w:rsidRPr="00BA57C0">
        <w:rPr>
          <w:rFonts w:ascii="Ebrima" w:hAnsi="Ebrima"/>
          <w:b/>
        </w:rPr>
        <w:t>VPN?</w:t>
      </w:r>
    </w:p>
    <w:p w14:paraId="41D4A224" w14:textId="77777777" w:rsidR="00DB5437" w:rsidRPr="00BA57C0" w:rsidRDefault="00BA57C0">
      <w:pPr>
        <w:spacing w:before="19" w:line="259" w:lineRule="auto"/>
        <w:ind w:left="820" w:right="82"/>
        <w:jc w:val="both"/>
        <w:rPr>
          <w:rFonts w:ascii="Ebrima" w:hAnsi="Ebrima"/>
        </w:rPr>
      </w:pPr>
      <w:r w:rsidRPr="00BA57C0">
        <w:rPr>
          <w:rFonts w:ascii="Ebrima" w:hAnsi="Ebrima"/>
        </w:rPr>
        <w:t>VPN</w:t>
      </w:r>
      <w:r w:rsidRPr="00BA57C0">
        <w:rPr>
          <w:rFonts w:ascii="Ebrima" w:hAnsi="Ebrima"/>
          <w:spacing w:val="-11"/>
        </w:rPr>
        <w:t xml:space="preserve"> </w:t>
      </w:r>
      <w:r w:rsidRPr="00BA57C0">
        <w:rPr>
          <w:rFonts w:ascii="Ebrima" w:hAnsi="Ebrima"/>
          <w:spacing w:val="1"/>
        </w:rPr>
        <w:t>(</w:t>
      </w:r>
      <w:r w:rsidRPr="00BA57C0">
        <w:rPr>
          <w:rFonts w:ascii="Ebrima" w:hAnsi="Ebrima"/>
        </w:rPr>
        <w:t>Virt</w:t>
      </w:r>
      <w:r w:rsidRPr="00BA57C0">
        <w:rPr>
          <w:rFonts w:ascii="Ebrima" w:hAnsi="Ebrima"/>
          <w:spacing w:val="1"/>
        </w:rPr>
        <w:t>u</w:t>
      </w:r>
      <w:r w:rsidRPr="00BA57C0">
        <w:rPr>
          <w:rFonts w:ascii="Ebrima" w:hAnsi="Ebrima"/>
        </w:rPr>
        <w:t>al</w:t>
      </w:r>
      <w:r w:rsidRPr="00BA57C0">
        <w:rPr>
          <w:rFonts w:ascii="Ebrima" w:hAnsi="Ebrima"/>
          <w:spacing w:val="-12"/>
        </w:rPr>
        <w:t xml:space="preserve"> </w:t>
      </w:r>
      <w:r w:rsidRPr="00BA57C0">
        <w:rPr>
          <w:rFonts w:ascii="Ebrima" w:hAnsi="Ebrima"/>
        </w:rPr>
        <w:t>Pri</w:t>
      </w:r>
      <w:r w:rsidRPr="00BA57C0">
        <w:rPr>
          <w:rFonts w:ascii="Ebrima" w:hAnsi="Ebrima"/>
          <w:spacing w:val="1"/>
        </w:rPr>
        <w:t>v</w:t>
      </w:r>
      <w:r w:rsidRPr="00BA57C0">
        <w:rPr>
          <w:rFonts w:ascii="Ebrima" w:hAnsi="Ebrima"/>
        </w:rPr>
        <w:t>ate</w:t>
      </w:r>
      <w:r w:rsidRPr="00BA57C0">
        <w:rPr>
          <w:rFonts w:ascii="Ebrima" w:hAnsi="Ebrima"/>
          <w:spacing w:val="-11"/>
        </w:rPr>
        <w:t xml:space="preserve"> </w:t>
      </w:r>
      <w:r w:rsidRPr="00BA57C0">
        <w:rPr>
          <w:rFonts w:ascii="Ebrima" w:hAnsi="Ebrima"/>
          <w:spacing w:val="1"/>
        </w:rPr>
        <w:t>N</w:t>
      </w:r>
      <w:r w:rsidRPr="00BA57C0">
        <w:rPr>
          <w:rFonts w:ascii="Ebrima" w:hAnsi="Ebrima"/>
        </w:rPr>
        <w:t>et</w:t>
      </w:r>
      <w:r w:rsidRPr="00BA57C0">
        <w:rPr>
          <w:rFonts w:ascii="Ebrima" w:hAnsi="Ebrima"/>
          <w:spacing w:val="1"/>
        </w:rPr>
        <w:t>w</w:t>
      </w:r>
      <w:r w:rsidRPr="00BA57C0">
        <w:rPr>
          <w:rFonts w:ascii="Ebrima" w:hAnsi="Ebrima"/>
        </w:rPr>
        <w:t>ork)</w:t>
      </w:r>
      <w:r w:rsidRPr="00BA57C0">
        <w:rPr>
          <w:rFonts w:ascii="Ebrima" w:hAnsi="Ebrima"/>
          <w:spacing w:val="-14"/>
        </w:rPr>
        <w:t xml:space="preserve"> </w:t>
      </w:r>
      <w:r w:rsidRPr="00BA57C0">
        <w:rPr>
          <w:rFonts w:ascii="Ebrima" w:hAnsi="Ebrima"/>
        </w:rPr>
        <w:t>adalah</w:t>
      </w:r>
      <w:r w:rsidRPr="00BA57C0">
        <w:rPr>
          <w:rFonts w:ascii="Ebrima" w:hAnsi="Ebrima"/>
          <w:spacing w:val="-12"/>
        </w:rPr>
        <w:t xml:space="preserve"> </w:t>
      </w:r>
      <w:r w:rsidRPr="00BA57C0">
        <w:rPr>
          <w:rFonts w:ascii="Ebrima" w:hAnsi="Ebrima"/>
        </w:rPr>
        <w:t>t</w:t>
      </w:r>
      <w:r w:rsidRPr="00BA57C0">
        <w:rPr>
          <w:rFonts w:ascii="Ebrima" w:hAnsi="Ebrima"/>
          <w:spacing w:val="1"/>
        </w:rPr>
        <w:t>e</w:t>
      </w:r>
      <w:r w:rsidRPr="00BA57C0">
        <w:rPr>
          <w:rFonts w:ascii="Ebrima" w:hAnsi="Ebrima"/>
        </w:rPr>
        <w:t>k</w:t>
      </w:r>
      <w:r w:rsidRPr="00BA57C0">
        <w:rPr>
          <w:rFonts w:ascii="Ebrima" w:hAnsi="Ebrima"/>
          <w:spacing w:val="1"/>
        </w:rPr>
        <w:t>n</w:t>
      </w:r>
      <w:r w:rsidRPr="00BA57C0">
        <w:rPr>
          <w:rFonts w:ascii="Ebrima" w:hAnsi="Ebrima"/>
        </w:rPr>
        <w:t>ologi</w:t>
      </w:r>
      <w:r w:rsidRPr="00BA57C0">
        <w:rPr>
          <w:rFonts w:ascii="Ebrima" w:hAnsi="Ebrima"/>
          <w:spacing w:val="-14"/>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12"/>
        </w:rPr>
        <w:t xml:space="preserve"> </w:t>
      </w:r>
      <w:r w:rsidRPr="00BA57C0">
        <w:rPr>
          <w:rFonts w:ascii="Ebrima" w:hAnsi="Ebrima"/>
        </w:rPr>
        <w:t>m</w:t>
      </w:r>
      <w:r w:rsidRPr="00BA57C0">
        <w:rPr>
          <w:rFonts w:ascii="Ebrima" w:hAnsi="Ebrima"/>
          <w:spacing w:val="-1"/>
        </w:rPr>
        <w:t>e</w:t>
      </w:r>
      <w:r w:rsidRPr="00BA57C0">
        <w:rPr>
          <w:rFonts w:ascii="Ebrima" w:hAnsi="Ebrima"/>
        </w:rPr>
        <w:t>nci</w:t>
      </w:r>
      <w:r w:rsidRPr="00BA57C0">
        <w:rPr>
          <w:rFonts w:ascii="Ebrima" w:hAnsi="Ebrima"/>
          <w:spacing w:val="1"/>
        </w:rPr>
        <w:t>p</w:t>
      </w:r>
      <w:r w:rsidRPr="00BA57C0">
        <w:rPr>
          <w:rFonts w:ascii="Ebrima" w:hAnsi="Ebrima"/>
        </w:rPr>
        <w:t>takan</w:t>
      </w:r>
      <w:r w:rsidRPr="00BA57C0">
        <w:rPr>
          <w:rFonts w:ascii="Ebrima" w:hAnsi="Ebrima"/>
          <w:spacing w:val="-16"/>
        </w:rPr>
        <w:t xml:space="preserve"> </w:t>
      </w:r>
      <w:r w:rsidRPr="00BA57C0">
        <w:rPr>
          <w:rFonts w:ascii="Ebrima" w:hAnsi="Ebrima"/>
        </w:rPr>
        <w:t>k</w:t>
      </w:r>
      <w:r w:rsidRPr="00BA57C0">
        <w:rPr>
          <w:rFonts w:ascii="Ebrima" w:hAnsi="Ebrima"/>
          <w:spacing w:val="1"/>
        </w:rPr>
        <w:t>o</w:t>
      </w:r>
      <w:r w:rsidRPr="00BA57C0">
        <w:rPr>
          <w:rFonts w:ascii="Ebrima" w:hAnsi="Ebrima"/>
        </w:rPr>
        <w:t>ne</w:t>
      </w:r>
      <w:r w:rsidRPr="00BA57C0">
        <w:rPr>
          <w:rFonts w:ascii="Ebrima" w:hAnsi="Ebrima"/>
          <w:spacing w:val="1"/>
        </w:rPr>
        <w:t>k</w:t>
      </w:r>
      <w:r w:rsidRPr="00BA57C0">
        <w:rPr>
          <w:rFonts w:ascii="Ebrima" w:hAnsi="Ebrima"/>
        </w:rPr>
        <w:t>si</w:t>
      </w:r>
      <w:r w:rsidRPr="00BA57C0">
        <w:rPr>
          <w:rFonts w:ascii="Ebrima" w:hAnsi="Ebrima"/>
          <w:spacing w:val="-14"/>
        </w:rPr>
        <w:t xml:space="preserve"> </w:t>
      </w:r>
      <w:r w:rsidRPr="00BA57C0">
        <w:rPr>
          <w:rFonts w:ascii="Ebrima" w:hAnsi="Ebrima"/>
        </w:rPr>
        <w:t>jaringan</w:t>
      </w:r>
      <w:r w:rsidRPr="00BA57C0">
        <w:rPr>
          <w:rFonts w:ascii="Ebrima" w:hAnsi="Ebrima"/>
          <w:spacing w:val="-13"/>
        </w:rPr>
        <w:t xml:space="preserve"> </w:t>
      </w:r>
      <w:r w:rsidRPr="00BA57C0">
        <w:rPr>
          <w:rFonts w:ascii="Ebrima" w:hAnsi="Ebrima"/>
        </w:rPr>
        <w:t>a</w:t>
      </w:r>
      <w:r w:rsidRPr="00BA57C0">
        <w:rPr>
          <w:rFonts w:ascii="Ebrima" w:hAnsi="Ebrima"/>
          <w:spacing w:val="-1"/>
        </w:rPr>
        <w:t>m</w:t>
      </w:r>
      <w:r w:rsidRPr="00BA57C0">
        <w:rPr>
          <w:rFonts w:ascii="Ebrima" w:hAnsi="Ebrima"/>
        </w:rPr>
        <w:t>an</w:t>
      </w:r>
      <w:r w:rsidRPr="00BA57C0">
        <w:rPr>
          <w:rFonts w:ascii="Ebrima" w:hAnsi="Ebrima"/>
          <w:spacing w:val="-11"/>
        </w:rPr>
        <w:t xml:space="preserve"> </w:t>
      </w:r>
      <w:r w:rsidRPr="00BA57C0">
        <w:rPr>
          <w:rFonts w:ascii="Ebrima" w:hAnsi="Ebrima"/>
        </w:rPr>
        <w:t>m</w:t>
      </w:r>
      <w:r w:rsidRPr="00BA57C0">
        <w:rPr>
          <w:rFonts w:ascii="Ebrima" w:hAnsi="Ebrima"/>
          <w:spacing w:val="-1"/>
        </w:rPr>
        <w:t>e</w:t>
      </w:r>
      <w:r w:rsidRPr="00BA57C0">
        <w:rPr>
          <w:rFonts w:ascii="Ebrima" w:hAnsi="Ebrima"/>
          <w:spacing w:val="1"/>
        </w:rPr>
        <w:t>l</w:t>
      </w:r>
      <w:r w:rsidRPr="00BA57C0">
        <w:rPr>
          <w:rFonts w:ascii="Ebrima" w:hAnsi="Ebrima"/>
        </w:rPr>
        <w:t>alui</w:t>
      </w:r>
      <w:r w:rsidRPr="00BA57C0">
        <w:rPr>
          <w:rFonts w:ascii="Ebrima" w:hAnsi="Ebrima"/>
          <w:spacing w:val="-9"/>
        </w:rPr>
        <w:t xml:space="preserve"> </w:t>
      </w:r>
      <w:r w:rsidRPr="00BA57C0">
        <w:rPr>
          <w:rFonts w:ascii="Ebrima" w:hAnsi="Ebrima"/>
        </w:rPr>
        <w:t>inte</w:t>
      </w:r>
      <w:r w:rsidRPr="00BA57C0">
        <w:rPr>
          <w:rFonts w:ascii="Ebrima" w:hAnsi="Ebrima"/>
          <w:spacing w:val="5"/>
        </w:rPr>
        <w:t>r</w:t>
      </w:r>
      <w:r w:rsidRPr="00BA57C0">
        <w:rPr>
          <w:rFonts w:ascii="Ebrima" w:hAnsi="Ebrima"/>
        </w:rPr>
        <w:t>ne</w:t>
      </w:r>
      <w:r w:rsidRPr="00BA57C0">
        <w:rPr>
          <w:rFonts w:ascii="Ebrima" w:hAnsi="Ebrima"/>
          <w:spacing w:val="1"/>
        </w:rPr>
        <w:t>t</w:t>
      </w:r>
      <w:r w:rsidRPr="00BA57C0">
        <w:rPr>
          <w:rFonts w:ascii="Ebrima" w:hAnsi="Ebrima"/>
        </w:rPr>
        <w:t>.</w:t>
      </w:r>
      <w:r w:rsidRPr="00BA57C0">
        <w:rPr>
          <w:rFonts w:ascii="Ebrima" w:hAnsi="Ebrima"/>
          <w:spacing w:val="-12"/>
        </w:rPr>
        <w:t xml:space="preserve"> </w:t>
      </w:r>
      <w:r w:rsidRPr="00BA57C0">
        <w:rPr>
          <w:rFonts w:ascii="Ebrima" w:hAnsi="Ebrima"/>
        </w:rPr>
        <w:t>T</w:t>
      </w:r>
      <w:r w:rsidRPr="00BA57C0">
        <w:rPr>
          <w:rFonts w:ascii="Ebrima" w:hAnsi="Ebrima"/>
          <w:spacing w:val="1"/>
        </w:rPr>
        <w:t>u</w:t>
      </w:r>
      <w:r w:rsidRPr="00BA57C0">
        <w:rPr>
          <w:rFonts w:ascii="Ebrima" w:hAnsi="Ebrima"/>
        </w:rPr>
        <w:t>juan uta</w:t>
      </w:r>
      <w:r w:rsidRPr="00BA57C0">
        <w:rPr>
          <w:rFonts w:ascii="Ebrima" w:hAnsi="Ebrima"/>
          <w:spacing w:val="-1"/>
        </w:rPr>
        <w:t>m</w:t>
      </w:r>
      <w:r w:rsidRPr="00BA57C0">
        <w:rPr>
          <w:rFonts w:ascii="Ebrima" w:hAnsi="Ebrima"/>
        </w:rPr>
        <w:t>a</w:t>
      </w:r>
      <w:r w:rsidRPr="00BA57C0">
        <w:rPr>
          <w:rFonts w:ascii="Ebrima" w:hAnsi="Ebrima"/>
          <w:spacing w:val="-4"/>
        </w:rPr>
        <w:t xml:space="preserve"> </w:t>
      </w:r>
      <w:r w:rsidRPr="00BA57C0">
        <w:rPr>
          <w:rFonts w:ascii="Ebrima" w:hAnsi="Ebrima"/>
        </w:rPr>
        <w:t>V</w:t>
      </w:r>
      <w:r w:rsidRPr="00BA57C0">
        <w:rPr>
          <w:rFonts w:ascii="Ebrima" w:hAnsi="Ebrima"/>
          <w:spacing w:val="1"/>
        </w:rPr>
        <w:t>P</w:t>
      </w:r>
      <w:r w:rsidRPr="00BA57C0">
        <w:rPr>
          <w:rFonts w:ascii="Ebrima" w:hAnsi="Ebrima"/>
        </w:rPr>
        <w:t>N</w:t>
      </w:r>
      <w:r w:rsidRPr="00BA57C0">
        <w:rPr>
          <w:rFonts w:ascii="Ebrima" w:hAnsi="Ebrima"/>
          <w:spacing w:val="-4"/>
        </w:rPr>
        <w:t xml:space="preserve"> </w:t>
      </w:r>
      <w:r w:rsidRPr="00BA57C0">
        <w:rPr>
          <w:rFonts w:ascii="Ebrima" w:hAnsi="Ebrima"/>
          <w:spacing w:val="1"/>
        </w:rPr>
        <w:t>a</w:t>
      </w:r>
      <w:r w:rsidRPr="00BA57C0">
        <w:rPr>
          <w:rFonts w:ascii="Ebrima" w:hAnsi="Ebrima"/>
        </w:rPr>
        <w:t>dalah</w:t>
      </w:r>
      <w:r w:rsidRPr="00BA57C0">
        <w:rPr>
          <w:rFonts w:ascii="Ebrima" w:hAnsi="Ebrima"/>
          <w:spacing w:val="-5"/>
        </w:rPr>
        <w:t xml:space="preserve"> </w:t>
      </w:r>
      <w:r w:rsidRPr="00BA57C0">
        <w:rPr>
          <w:rFonts w:ascii="Ebrima" w:hAnsi="Ebrima"/>
          <w:spacing w:val="1"/>
        </w:rPr>
        <w:t>u</w:t>
      </w:r>
      <w:r w:rsidRPr="00BA57C0">
        <w:rPr>
          <w:rFonts w:ascii="Ebrima" w:hAnsi="Ebrima"/>
        </w:rPr>
        <w:t>ntuk</w:t>
      </w:r>
      <w:r w:rsidRPr="00BA57C0">
        <w:rPr>
          <w:rFonts w:ascii="Ebrima" w:hAnsi="Ebrima"/>
          <w:spacing w:val="-6"/>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y</w:t>
      </w:r>
      <w:r w:rsidRPr="00BA57C0">
        <w:rPr>
          <w:rFonts w:ascii="Ebrima" w:hAnsi="Ebrima"/>
        </w:rPr>
        <w:t>ediakan</w:t>
      </w:r>
      <w:r w:rsidRPr="00BA57C0">
        <w:rPr>
          <w:rFonts w:ascii="Ebrima" w:hAnsi="Ebrima"/>
          <w:spacing w:val="-12"/>
        </w:rPr>
        <w:t xml:space="preserve"> </w:t>
      </w:r>
      <w:r w:rsidRPr="00BA57C0">
        <w:rPr>
          <w:rFonts w:ascii="Ebrima" w:hAnsi="Ebrima"/>
          <w:spacing w:val="1"/>
        </w:rPr>
        <w:t>k</w:t>
      </w:r>
      <w:r w:rsidRPr="00BA57C0">
        <w:rPr>
          <w:rFonts w:ascii="Ebrima" w:hAnsi="Ebrima"/>
        </w:rPr>
        <w:t>omunikasi</w:t>
      </w:r>
      <w:r w:rsidRPr="00BA57C0">
        <w:rPr>
          <w:rFonts w:ascii="Ebrima" w:hAnsi="Ebrima"/>
          <w:spacing w:val="-10"/>
        </w:rPr>
        <w:t xml:space="preserve"> </w:t>
      </w:r>
      <w:r w:rsidRPr="00BA57C0">
        <w:rPr>
          <w:rFonts w:ascii="Ebrima" w:hAnsi="Ebrima"/>
        </w:rPr>
        <w:t>yang</w:t>
      </w:r>
      <w:r w:rsidRPr="00BA57C0">
        <w:rPr>
          <w:rFonts w:ascii="Ebrima" w:hAnsi="Ebrima"/>
          <w:spacing w:val="-3"/>
        </w:rPr>
        <w:t xml:space="preserve"> </w:t>
      </w:r>
      <w:r w:rsidRPr="00BA57C0">
        <w:rPr>
          <w:rFonts w:ascii="Ebrima" w:hAnsi="Ebrima"/>
        </w:rPr>
        <w:t>am</w:t>
      </w:r>
      <w:r w:rsidRPr="00BA57C0">
        <w:rPr>
          <w:rFonts w:ascii="Ebrima" w:hAnsi="Ebrima"/>
          <w:spacing w:val="-1"/>
        </w:rPr>
        <w:t>a</w:t>
      </w:r>
      <w:r w:rsidRPr="00BA57C0">
        <w:rPr>
          <w:rFonts w:ascii="Ebrima" w:hAnsi="Ebrima"/>
        </w:rPr>
        <w:t>n</w:t>
      </w:r>
      <w:r w:rsidRPr="00BA57C0">
        <w:rPr>
          <w:rFonts w:ascii="Ebrima" w:hAnsi="Ebrima"/>
          <w:spacing w:val="-4"/>
        </w:rPr>
        <w:t xml:space="preserve"> </w:t>
      </w:r>
      <w:r w:rsidRPr="00BA57C0">
        <w:rPr>
          <w:rFonts w:ascii="Ebrima" w:hAnsi="Ebrima"/>
        </w:rPr>
        <w:t>dan</w:t>
      </w:r>
      <w:r w:rsidRPr="00BA57C0">
        <w:rPr>
          <w:rFonts w:ascii="Ebrima" w:hAnsi="Ebrima"/>
          <w:spacing w:val="-2"/>
        </w:rPr>
        <w:t xml:space="preserve"> </w:t>
      </w:r>
      <w:r w:rsidRPr="00BA57C0">
        <w:rPr>
          <w:rFonts w:ascii="Ebrima" w:hAnsi="Ebrima"/>
        </w:rPr>
        <w:t>teren</w:t>
      </w:r>
      <w:r w:rsidRPr="00BA57C0">
        <w:rPr>
          <w:rFonts w:ascii="Ebrima" w:hAnsi="Ebrima"/>
          <w:spacing w:val="1"/>
        </w:rPr>
        <w:t>k</w:t>
      </w:r>
      <w:r w:rsidRPr="00BA57C0">
        <w:rPr>
          <w:rFonts w:ascii="Ebrima" w:hAnsi="Ebrima"/>
        </w:rPr>
        <w:t>ri</w:t>
      </w:r>
      <w:r w:rsidRPr="00BA57C0">
        <w:rPr>
          <w:rFonts w:ascii="Ebrima" w:hAnsi="Ebrima"/>
          <w:spacing w:val="1"/>
        </w:rPr>
        <w:t>p</w:t>
      </w:r>
      <w:r w:rsidRPr="00BA57C0">
        <w:rPr>
          <w:rFonts w:ascii="Ebrima" w:hAnsi="Ebrima"/>
        </w:rPr>
        <w:t>si</w:t>
      </w:r>
      <w:r w:rsidRPr="00BA57C0">
        <w:rPr>
          <w:rFonts w:ascii="Ebrima" w:hAnsi="Ebrima"/>
          <w:spacing w:val="-9"/>
        </w:rPr>
        <w:t xml:space="preserve"> </w:t>
      </w:r>
      <w:r w:rsidRPr="00BA57C0">
        <w:rPr>
          <w:rFonts w:ascii="Ebrima" w:hAnsi="Ebrima"/>
        </w:rPr>
        <w:t>antara</w:t>
      </w:r>
      <w:r w:rsidRPr="00BA57C0">
        <w:rPr>
          <w:rFonts w:ascii="Ebrima" w:hAnsi="Ebrima"/>
          <w:spacing w:val="-5"/>
        </w:rPr>
        <w:t xml:space="preserve"> </w:t>
      </w:r>
      <w:r w:rsidRPr="00BA57C0">
        <w:rPr>
          <w:rFonts w:ascii="Ebrima" w:hAnsi="Ebrima"/>
        </w:rPr>
        <w:t>d</w:t>
      </w:r>
      <w:r w:rsidRPr="00BA57C0">
        <w:rPr>
          <w:rFonts w:ascii="Ebrima" w:hAnsi="Ebrima"/>
          <w:spacing w:val="1"/>
        </w:rPr>
        <w:t>u</w:t>
      </w:r>
      <w:r w:rsidRPr="00BA57C0">
        <w:rPr>
          <w:rFonts w:ascii="Ebrima" w:hAnsi="Ebrima"/>
        </w:rPr>
        <w:t>a</w:t>
      </w:r>
      <w:r w:rsidRPr="00BA57C0">
        <w:rPr>
          <w:rFonts w:ascii="Ebrima" w:hAnsi="Ebrima"/>
          <w:spacing w:val="-2"/>
        </w:rPr>
        <w:t xml:space="preserve"> </w:t>
      </w:r>
      <w:r w:rsidRPr="00BA57C0">
        <w:rPr>
          <w:rFonts w:ascii="Ebrima" w:hAnsi="Ebrima"/>
        </w:rPr>
        <w:t>titik.</w:t>
      </w:r>
    </w:p>
    <w:p w14:paraId="155D1E64" w14:textId="77777777" w:rsidR="00DB5437" w:rsidRPr="00BA57C0" w:rsidRDefault="00DB5437">
      <w:pPr>
        <w:spacing w:before="13" w:line="260" w:lineRule="exact"/>
        <w:rPr>
          <w:rFonts w:ascii="Ebrima" w:hAnsi="Ebrima"/>
        </w:rPr>
      </w:pPr>
    </w:p>
    <w:p w14:paraId="3063979A" w14:textId="77777777" w:rsidR="00DB5437" w:rsidRPr="00BA57C0" w:rsidRDefault="00BA57C0">
      <w:pPr>
        <w:ind w:left="820" w:right="5906"/>
        <w:jc w:val="both"/>
        <w:rPr>
          <w:rFonts w:ascii="Ebrima" w:hAnsi="Ebrima"/>
        </w:rPr>
      </w:pPr>
      <w:r w:rsidRPr="00BA57C0">
        <w:rPr>
          <w:rFonts w:ascii="Ebrima" w:hAnsi="Ebrima"/>
        </w:rPr>
        <w:t>Berik</w:t>
      </w:r>
      <w:r w:rsidRPr="00BA57C0">
        <w:rPr>
          <w:rFonts w:ascii="Ebrima" w:hAnsi="Ebrima"/>
          <w:spacing w:val="1"/>
        </w:rPr>
        <w:t>u</w:t>
      </w:r>
      <w:r w:rsidRPr="00BA57C0">
        <w:rPr>
          <w:rFonts w:ascii="Ebrima" w:hAnsi="Ebrima"/>
        </w:rPr>
        <w:t>t</w:t>
      </w:r>
      <w:r w:rsidRPr="00BA57C0">
        <w:rPr>
          <w:rFonts w:ascii="Ebrima" w:hAnsi="Ebrima"/>
          <w:spacing w:val="-6"/>
        </w:rPr>
        <w:t xml:space="preserve"> </w:t>
      </w:r>
      <w:r w:rsidRPr="00BA57C0">
        <w:rPr>
          <w:rFonts w:ascii="Ebrima" w:hAnsi="Ebrima"/>
          <w:spacing w:val="1"/>
        </w:rPr>
        <w:t>a</w:t>
      </w:r>
      <w:r w:rsidRPr="00BA57C0">
        <w:rPr>
          <w:rFonts w:ascii="Ebrima" w:hAnsi="Ebrima"/>
        </w:rPr>
        <w:t>dalah</w:t>
      </w:r>
      <w:r w:rsidRPr="00BA57C0">
        <w:rPr>
          <w:rFonts w:ascii="Ebrima" w:hAnsi="Ebrima"/>
          <w:spacing w:val="-5"/>
        </w:rPr>
        <w:t xml:space="preserve"> </w:t>
      </w:r>
      <w:r w:rsidRPr="00BA57C0">
        <w:rPr>
          <w:rFonts w:ascii="Ebrima" w:hAnsi="Ebrima"/>
          <w:spacing w:val="1"/>
        </w:rPr>
        <w:t>b</w:t>
      </w:r>
      <w:r w:rsidRPr="00BA57C0">
        <w:rPr>
          <w:rFonts w:ascii="Ebrima" w:hAnsi="Ebrima"/>
        </w:rPr>
        <w:t>eberapa</w:t>
      </w:r>
      <w:r w:rsidRPr="00BA57C0">
        <w:rPr>
          <w:rFonts w:ascii="Ebrima" w:hAnsi="Ebrima"/>
          <w:spacing w:val="-8"/>
        </w:rPr>
        <w:t xml:space="preserve"> </w:t>
      </w:r>
      <w:r w:rsidRPr="00BA57C0">
        <w:rPr>
          <w:rFonts w:ascii="Ebrima" w:hAnsi="Ebrima"/>
        </w:rPr>
        <w:t>fitur</w:t>
      </w:r>
      <w:r w:rsidRPr="00BA57C0">
        <w:rPr>
          <w:rFonts w:ascii="Ebrima" w:hAnsi="Ebrima"/>
          <w:spacing w:val="-2"/>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rPr>
        <w:t>manfaat</w:t>
      </w:r>
      <w:r w:rsidRPr="00BA57C0">
        <w:rPr>
          <w:rFonts w:ascii="Ebrima" w:hAnsi="Ebrima"/>
          <w:spacing w:val="-7"/>
        </w:rPr>
        <w:t xml:space="preserve"> </w:t>
      </w:r>
      <w:r w:rsidRPr="00BA57C0">
        <w:rPr>
          <w:rFonts w:ascii="Ebrima" w:hAnsi="Ebrima"/>
        </w:rPr>
        <w:t>VPN:</w:t>
      </w:r>
    </w:p>
    <w:p w14:paraId="77BBCE67" w14:textId="77777777" w:rsidR="00DB5437" w:rsidRPr="00BA57C0" w:rsidRDefault="00BA57C0">
      <w:pPr>
        <w:tabs>
          <w:tab w:val="left" w:pos="1180"/>
        </w:tabs>
        <w:spacing w:before="19" w:line="259" w:lineRule="auto"/>
        <w:ind w:left="1180" w:right="89"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K</w:t>
      </w:r>
      <w:r w:rsidRPr="00BA57C0">
        <w:rPr>
          <w:rFonts w:ascii="Ebrima" w:hAnsi="Ebrima"/>
          <w:b/>
          <w:spacing w:val="-1"/>
        </w:rPr>
        <w:t>e</w:t>
      </w:r>
      <w:r w:rsidRPr="00BA57C0">
        <w:rPr>
          <w:rFonts w:ascii="Ebrima" w:hAnsi="Ebrima"/>
          <w:b/>
        </w:rPr>
        <w:t>aman</w:t>
      </w:r>
      <w:r w:rsidRPr="00BA57C0">
        <w:rPr>
          <w:rFonts w:ascii="Ebrima" w:hAnsi="Ebrima"/>
          <w:b/>
          <w:spacing w:val="1"/>
        </w:rPr>
        <w:t>an</w:t>
      </w:r>
      <w:r w:rsidRPr="00BA57C0">
        <w:rPr>
          <w:rFonts w:ascii="Ebrima" w:hAnsi="Ebrima"/>
        </w:rPr>
        <w:t xml:space="preserve">: </w:t>
      </w:r>
      <w:r w:rsidRPr="00BA57C0">
        <w:rPr>
          <w:rFonts w:ascii="Ebrima" w:hAnsi="Ebrima"/>
          <w:spacing w:val="5"/>
        </w:rPr>
        <w:t xml:space="preserve"> </w:t>
      </w:r>
      <w:r w:rsidRPr="00BA57C0">
        <w:rPr>
          <w:rFonts w:ascii="Ebrima" w:hAnsi="Ebrima"/>
        </w:rPr>
        <w:t xml:space="preserve">VPN </w:t>
      </w:r>
      <w:r w:rsidRPr="00BA57C0">
        <w:rPr>
          <w:rFonts w:ascii="Ebrima" w:hAnsi="Ebrima"/>
          <w:spacing w:val="11"/>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ge</w:t>
      </w:r>
      <w:r w:rsidRPr="00BA57C0">
        <w:rPr>
          <w:rFonts w:ascii="Ebrima" w:hAnsi="Ebrima"/>
        </w:rPr>
        <w:t>n</w:t>
      </w:r>
      <w:r w:rsidRPr="00BA57C0">
        <w:rPr>
          <w:rFonts w:ascii="Ebrima" w:hAnsi="Ebrima"/>
          <w:spacing w:val="1"/>
        </w:rPr>
        <w:t>k</w:t>
      </w:r>
      <w:r w:rsidRPr="00BA57C0">
        <w:rPr>
          <w:rFonts w:ascii="Ebrima" w:hAnsi="Ebrima"/>
        </w:rPr>
        <w:t>ri</w:t>
      </w:r>
      <w:r w:rsidRPr="00BA57C0">
        <w:rPr>
          <w:rFonts w:ascii="Ebrima" w:hAnsi="Ebrima"/>
          <w:spacing w:val="1"/>
        </w:rPr>
        <w:t>p</w:t>
      </w:r>
      <w:r w:rsidRPr="00BA57C0">
        <w:rPr>
          <w:rFonts w:ascii="Ebrima" w:hAnsi="Ebrima"/>
        </w:rPr>
        <w:t xml:space="preserve">si </w:t>
      </w:r>
      <w:r w:rsidRPr="00BA57C0">
        <w:rPr>
          <w:rFonts w:ascii="Ebrima" w:hAnsi="Ebrima"/>
          <w:spacing w:val="4"/>
        </w:rPr>
        <w:t xml:space="preserve"> </w:t>
      </w:r>
      <w:r w:rsidRPr="00BA57C0">
        <w:rPr>
          <w:rFonts w:ascii="Ebrima" w:hAnsi="Ebrima"/>
        </w:rPr>
        <w:t xml:space="preserve">data </w:t>
      </w:r>
      <w:r w:rsidRPr="00BA57C0">
        <w:rPr>
          <w:rFonts w:ascii="Ebrima" w:hAnsi="Ebrima"/>
          <w:spacing w:val="10"/>
        </w:rPr>
        <w:t xml:space="preserve"> </w:t>
      </w:r>
      <w:r w:rsidRPr="00BA57C0">
        <w:rPr>
          <w:rFonts w:ascii="Ebrima" w:hAnsi="Ebrima"/>
        </w:rPr>
        <w:t>ya</w:t>
      </w:r>
      <w:r w:rsidRPr="00BA57C0">
        <w:rPr>
          <w:rFonts w:ascii="Ebrima" w:hAnsi="Ebrima"/>
          <w:spacing w:val="1"/>
        </w:rPr>
        <w:t>n</w:t>
      </w:r>
      <w:r w:rsidRPr="00BA57C0">
        <w:rPr>
          <w:rFonts w:ascii="Ebrima" w:hAnsi="Ebrima"/>
        </w:rPr>
        <w:t xml:space="preserve">g </w:t>
      </w:r>
      <w:r w:rsidRPr="00BA57C0">
        <w:rPr>
          <w:rFonts w:ascii="Ebrima" w:hAnsi="Ebrima"/>
          <w:spacing w:val="11"/>
        </w:rPr>
        <w:t xml:space="preserve"> </w:t>
      </w:r>
      <w:r w:rsidRPr="00BA57C0">
        <w:rPr>
          <w:rFonts w:ascii="Ebrima" w:hAnsi="Ebrima"/>
        </w:rPr>
        <w:t xml:space="preserve">dikirim </w:t>
      </w:r>
      <w:r w:rsidRPr="00BA57C0">
        <w:rPr>
          <w:rFonts w:ascii="Ebrima" w:hAnsi="Ebrima"/>
          <w:spacing w:val="9"/>
        </w:rPr>
        <w:t xml:space="preserve"> </w:t>
      </w:r>
      <w:r w:rsidRPr="00BA57C0">
        <w:rPr>
          <w:rFonts w:ascii="Ebrima" w:hAnsi="Ebrima"/>
        </w:rPr>
        <w:t>m</w:t>
      </w:r>
      <w:r w:rsidRPr="00BA57C0">
        <w:rPr>
          <w:rFonts w:ascii="Ebrima" w:hAnsi="Ebrima"/>
          <w:spacing w:val="-1"/>
        </w:rPr>
        <w:t>e</w:t>
      </w:r>
      <w:r w:rsidRPr="00BA57C0">
        <w:rPr>
          <w:rFonts w:ascii="Ebrima" w:hAnsi="Ebrima"/>
        </w:rPr>
        <w:t xml:space="preserve">lalui </w:t>
      </w:r>
      <w:r w:rsidRPr="00BA57C0">
        <w:rPr>
          <w:rFonts w:ascii="Ebrima" w:hAnsi="Ebrima"/>
          <w:spacing w:val="12"/>
        </w:rPr>
        <w:t xml:space="preserve"> </w:t>
      </w:r>
      <w:r w:rsidRPr="00BA57C0">
        <w:rPr>
          <w:rFonts w:ascii="Ebrima" w:hAnsi="Ebrima"/>
        </w:rPr>
        <w:t xml:space="preserve">jaringan </w:t>
      </w:r>
      <w:r w:rsidRPr="00BA57C0">
        <w:rPr>
          <w:rFonts w:ascii="Ebrima" w:hAnsi="Ebrima"/>
          <w:spacing w:val="8"/>
        </w:rPr>
        <w:t xml:space="preserve"> </w:t>
      </w:r>
      <w:r w:rsidRPr="00BA57C0">
        <w:rPr>
          <w:rFonts w:ascii="Ebrima" w:hAnsi="Ebrima"/>
        </w:rPr>
        <w:t>publ</w:t>
      </w:r>
      <w:r w:rsidRPr="00BA57C0">
        <w:rPr>
          <w:rFonts w:ascii="Ebrima" w:hAnsi="Ebrima"/>
          <w:spacing w:val="-1"/>
        </w:rPr>
        <w:t>i</w:t>
      </w:r>
      <w:r w:rsidRPr="00BA57C0">
        <w:rPr>
          <w:rFonts w:ascii="Ebrima" w:hAnsi="Ebrima"/>
        </w:rPr>
        <w:t xml:space="preserve">k, </w:t>
      </w:r>
      <w:r w:rsidRPr="00BA57C0">
        <w:rPr>
          <w:rFonts w:ascii="Ebrima" w:hAnsi="Ebrima"/>
          <w:spacing w:val="8"/>
        </w:rPr>
        <w:t xml:space="preserve"> </w:t>
      </w:r>
      <w:r w:rsidRPr="00BA57C0">
        <w:rPr>
          <w:rFonts w:ascii="Ebrima" w:hAnsi="Ebrima"/>
        </w:rPr>
        <w:t>m</w:t>
      </w:r>
      <w:r w:rsidRPr="00BA57C0">
        <w:rPr>
          <w:rFonts w:ascii="Ebrima" w:hAnsi="Ebrima"/>
          <w:spacing w:val="-1"/>
        </w:rPr>
        <w:t>e</w:t>
      </w:r>
      <w:r w:rsidRPr="00BA57C0">
        <w:rPr>
          <w:rFonts w:ascii="Ebrima" w:hAnsi="Ebrima"/>
        </w:rPr>
        <w:t>li</w:t>
      </w:r>
      <w:r w:rsidRPr="00BA57C0">
        <w:rPr>
          <w:rFonts w:ascii="Ebrima" w:hAnsi="Ebrima"/>
          <w:spacing w:val="1"/>
        </w:rPr>
        <w:t>n</w:t>
      </w:r>
      <w:r w:rsidRPr="00BA57C0">
        <w:rPr>
          <w:rFonts w:ascii="Ebrima" w:hAnsi="Ebrima"/>
        </w:rPr>
        <w:t>d</w:t>
      </w:r>
      <w:r w:rsidRPr="00BA57C0">
        <w:rPr>
          <w:rFonts w:ascii="Ebrima" w:hAnsi="Ebrima"/>
          <w:spacing w:val="1"/>
        </w:rPr>
        <w:t>u</w:t>
      </w:r>
      <w:r w:rsidRPr="00BA57C0">
        <w:rPr>
          <w:rFonts w:ascii="Ebrima" w:hAnsi="Ebrima"/>
        </w:rPr>
        <w:t>n</w:t>
      </w:r>
      <w:r w:rsidRPr="00BA57C0">
        <w:rPr>
          <w:rFonts w:ascii="Ebrima" w:hAnsi="Ebrima"/>
          <w:spacing w:val="1"/>
        </w:rPr>
        <w:t>g</w:t>
      </w:r>
      <w:r w:rsidRPr="00BA57C0">
        <w:rPr>
          <w:rFonts w:ascii="Ebrima" w:hAnsi="Ebrima"/>
        </w:rPr>
        <w:t xml:space="preserve">i </w:t>
      </w:r>
      <w:r w:rsidRPr="00BA57C0">
        <w:rPr>
          <w:rFonts w:ascii="Ebrima" w:hAnsi="Ebrima"/>
          <w:spacing w:val="6"/>
        </w:rPr>
        <w:t xml:space="preserve"> </w:t>
      </w:r>
      <w:r w:rsidRPr="00BA57C0">
        <w:rPr>
          <w:rFonts w:ascii="Ebrima" w:hAnsi="Ebrima"/>
        </w:rPr>
        <w:t>inform</w:t>
      </w:r>
      <w:r w:rsidRPr="00BA57C0">
        <w:rPr>
          <w:rFonts w:ascii="Ebrima" w:hAnsi="Ebrima"/>
          <w:spacing w:val="-1"/>
        </w:rPr>
        <w:t>a</w:t>
      </w:r>
      <w:r w:rsidRPr="00BA57C0">
        <w:rPr>
          <w:rFonts w:ascii="Ebrima" w:hAnsi="Ebrima"/>
        </w:rPr>
        <w:t xml:space="preserve">si </w:t>
      </w:r>
      <w:r w:rsidRPr="00BA57C0">
        <w:rPr>
          <w:rFonts w:ascii="Ebrima" w:hAnsi="Ebrima"/>
          <w:spacing w:val="7"/>
        </w:rPr>
        <w:t xml:space="preserve"> </w:t>
      </w:r>
      <w:r w:rsidRPr="00BA57C0">
        <w:rPr>
          <w:rFonts w:ascii="Ebrima" w:hAnsi="Ebrima"/>
        </w:rPr>
        <w:t>d</w:t>
      </w:r>
      <w:r w:rsidRPr="00BA57C0">
        <w:rPr>
          <w:rFonts w:ascii="Ebrima" w:hAnsi="Ebrima"/>
          <w:spacing w:val="-1"/>
        </w:rPr>
        <w:t>a</w:t>
      </w:r>
      <w:r w:rsidRPr="00BA57C0">
        <w:rPr>
          <w:rFonts w:ascii="Ebrima" w:hAnsi="Ebrima"/>
        </w:rPr>
        <w:t>ri pe</w:t>
      </w:r>
      <w:r w:rsidRPr="00BA57C0">
        <w:rPr>
          <w:rFonts w:ascii="Ebrima" w:hAnsi="Ebrima"/>
          <w:spacing w:val="1"/>
        </w:rPr>
        <w:t>n</w:t>
      </w:r>
      <w:r w:rsidRPr="00BA57C0">
        <w:rPr>
          <w:rFonts w:ascii="Ebrima" w:hAnsi="Ebrima"/>
        </w:rPr>
        <w:t>ya</w:t>
      </w:r>
      <w:r w:rsidRPr="00BA57C0">
        <w:rPr>
          <w:rFonts w:ascii="Ebrima" w:hAnsi="Ebrima"/>
          <w:spacing w:val="1"/>
        </w:rPr>
        <w:t>d</w:t>
      </w:r>
      <w:r w:rsidRPr="00BA57C0">
        <w:rPr>
          <w:rFonts w:ascii="Ebrima" w:hAnsi="Ebrima"/>
        </w:rPr>
        <w:t>apan</w:t>
      </w:r>
      <w:r w:rsidRPr="00BA57C0">
        <w:rPr>
          <w:rFonts w:ascii="Ebrima" w:hAnsi="Ebrima"/>
          <w:spacing w:val="-9"/>
        </w:rPr>
        <w:t xml:space="preserve"> </w:t>
      </w:r>
      <w:r w:rsidRPr="00BA57C0">
        <w:rPr>
          <w:rFonts w:ascii="Ebrima" w:hAnsi="Ebrima"/>
        </w:rPr>
        <w:t>d</w:t>
      </w:r>
      <w:r w:rsidRPr="00BA57C0">
        <w:rPr>
          <w:rFonts w:ascii="Ebrima" w:hAnsi="Ebrima"/>
          <w:spacing w:val="-1"/>
        </w:rPr>
        <w:t>a</w:t>
      </w:r>
      <w:r w:rsidRPr="00BA57C0">
        <w:rPr>
          <w:rFonts w:ascii="Ebrima" w:hAnsi="Ebrima"/>
        </w:rPr>
        <w:t>n</w:t>
      </w:r>
      <w:r w:rsidRPr="00BA57C0">
        <w:rPr>
          <w:rFonts w:ascii="Ebrima" w:hAnsi="Ebrima"/>
          <w:spacing w:val="-2"/>
        </w:rPr>
        <w:t xml:space="preserve"> </w:t>
      </w:r>
      <w:r w:rsidRPr="00BA57C0">
        <w:rPr>
          <w:rFonts w:ascii="Ebrima" w:hAnsi="Ebrima"/>
        </w:rPr>
        <w:t>akses</w:t>
      </w:r>
      <w:r w:rsidRPr="00BA57C0">
        <w:rPr>
          <w:rFonts w:ascii="Ebrima" w:hAnsi="Ebrima"/>
          <w:spacing w:val="-5"/>
        </w:rPr>
        <w:t xml:space="preserve"> </w:t>
      </w:r>
      <w:r w:rsidRPr="00BA57C0">
        <w:rPr>
          <w:rFonts w:ascii="Ebrima" w:hAnsi="Ebrima"/>
        </w:rPr>
        <w:t>yang</w:t>
      </w:r>
      <w:r w:rsidRPr="00BA57C0">
        <w:rPr>
          <w:rFonts w:ascii="Ebrima" w:hAnsi="Ebrima"/>
          <w:spacing w:val="-3"/>
        </w:rPr>
        <w:t xml:space="preserve"> </w:t>
      </w:r>
      <w:r w:rsidRPr="00BA57C0">
        <w:rPr>
          <w:rFonts w:ascii="Ebrima" w:hAnsi="Ebrima"/>
        </w:rPr>
        <w:t>ti</w:t>
      </w:r>
      <w:r w:rsidRPr="00BA57C0">
        <w:rPr>
          <w:rFonts w:ascii="Ebrima" w:hAnsi="Ebrima"/>
          <w:spacing w:val="1"/>
        </w:rPr>
        <w:t>d</w:t>
      </w:r>
      <w:r w:rsidRPr="00BA57C0">
        <w:rPr>
          <w:rFonts w:ascii="Ebrima" w:hAnsi="Ebrima"/>
        </w:rPr>
        <w:t>ak</w:t>
      </w:r>
      <w:r w:rsidRPr="00BA57C0">
        <w:rPr>
          <w:rFonts w:ascii="Ebrima" w:hAnsi="Ebrima"/>
          <w:spacing w:val="-2"/>
        </w:rPr>
        <w:t xml:space="preserve"> </w:t>
      </w:r>
      <w:r w:rsidRPr="00BA57C0">
        <w:rPr>
          <w:rFonts w:ascii="Ebrima" w:hAnsi="Ebrima"/>
        </w:rPr>
        <w:t>sah.</w:t>
      </w:r>
    </w:p>
    <w:p w14:paraId="7AEA2EFD" w14:textId="77777777" w:rsidR="00DB5437" w:rsidRPr="00BA57C0" w:rsidRDefault="00BA57C0">
      <w:pPr>
        <w:spacing w:line="240" w:lineRule="exact"/>
        <w:ind w:left="820" w:right="87"/>
        <w:jc w:val="both"/>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b/>
        </w:rPr>
        <w:t>Akses</w:t>
      </w:r>
      <w:r w:rsidRPr="00BA57C0">
        <w:rPr>
          <w:rFonts w:ascii="Ebrima" w:hAnsi="Ebrima"/>
          <w:b/>
          <w:spacing w:val="21"/>
        </w:rPr>
        <w:t xml:space="preserve"> </w:t>
      </w:r>
      <w:r w:rsidRPr="00BA57C0">
        <w:rPr>
          <w:rFonts w:ascii="Ebrima" w:hAnsi="Ebrima"/>
          <w:b/>
        </w:rPr>
        <w:t>J</w:t>
      </w:r>
      <w:r w:rsidRPr="00BA57C0">
        <w:rPr>
          <w:rFonts w:ascii="Ebrima" w:hAnsi="Ebrima"/>
          <w:b/>
          <w:spacing w:val="1"/>
        </w:rPr>
        <w:t>a</w:t>
      </w:r>
      <w:r w:rsidRPr="00BA57C0">
        <w:rPr>
          <w:rFonts w:ascii="Ebrima" w:hAnsi="Ebrima"/>
          <w:b/>
        </w:rPr>
        <w:t>rak</w:t>
      </w:r>
      <w:r w:rsidRPr="00BA57C0">
        <w:rPr>
          <w:rFonts w:ascii="Ebrima" w:hAnsi="Ebrima"/>
          <w:b/>
          <w:spacing w:val="23"/>
        </w:rPr>
        <w:t xml:space="preserve"> </w:t>
      </w:r>
      <w:r w:rsidRPr="00BA57C0">
        <w:rPr>
          <w:rFonts w:ascii="Ebrima" w:hAnsi="Ebrima"/>
          <w:b/>
        </w:rPr>
        <w:t>J</w:t>
      </w:r>
      <w:r w:rsidRPr="00BA57C0">
        <w:rPr>
          <w:rFonts w:ascii="Ebrima" w:hAnsi="Ebrima"/>
          <w:b/>
          <w:spacing w:val="1"/>
        </w:rPr>
        <w:t>a</w:t>
      </w:r>
      <w:r w:rsidRPr="00BA57C0">
        <w:rPr>
          <w:rFonts w:ascii="Ebrima" w:hAnsi="Ebrima"/>
          <w:b/>
        </w:rPr>
        <w:t>u</w:t>
      </w:r>
      <w:r w:rsidRPr="00BA57C0">
        <w:rPr>
          <w:rFonts w:ascii="Ebrima" w:hAnsi="Ebrima"/>
          <w:b/>
          <w:spacing w:val="2"/>
        </w:rPr>
        <w:t>h</w:t>
      </w:r>
      <w:r w:rsidRPr="00BA57C0">
        <w:rPr>
          <w:rFonts w:ascii="Ebrima" w:hAnsi="Ebrima"/>
        </w:rPr>
        <w:t>:</w:t>
      </w:r>
      <w:r w:rsidRPr="00BA57C0">
        <w:rPr>
          <w:rFonts w:ascii="Ebrima" w:hAnsi="Ebrima"/>
          <w:spacing w:val="23"/>
        </w:rPr>
        <w:t xml:space="preserve"> </w:t>
      </w:r>
      <w:r w:rsidRPr="00BA57C0">
        <w:rPr>
          <w:rFonts w:ascii="Ebrima" w:hAnsi="Ebrima"/>
        </w:rPr>
        <w:t>Memu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spacing w:val="-1"/>
        </w:rPr>
        <w:t>i</w:t>
      </w:r>
      <w:r w:rsidRPr="00BA57C0">
        <w:rPr>
          <w:rFonts w:ascii="Ebrima" w:hAnsi="Ebrima"/>
        </w:rPr>
        <w:t>n</w:t>
      </w:r>
      <w:r w:rsidRPr="00BA57C0">
        <w:rPr>
          <w:rFonts w:ascii="Ebrima" w:hAnsi="Ebrima"/>
          <w:spacing w:val="1"/>
        </w:rPr>
        <w:t>k</w:t>
      </w:r>
      <w:r w:rsidRPr="00BA57C0">
        <w:rPr>
          <w:rFonts w:ascii="Ebrima" w:hAnsi="Ebrima"/>
        </w:rPr>
        <w:t>an</w:t>
      </w:r>
      <w:r w:rsidRPr="00BA57C0">
        <w:rPr>
          <w:rFonts w:ascii="Ebrima" w:hAnsi="Ebrima"/>
          <w:spacing w:val="15"/>
        </w:rPr>
        <w:t xml:space="preserve"> </w:t>
      </w:r>
      <w:r w:rsidRPr="00BA57C0">
        <w:rPr>
          <w:rFonts w:ascii="Ebrima" w:hAnsi="Ebrima"/>
        </w:rPr>
        <w:t>p</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guna</w:t>
      </w:r>
      <w:r w:rsidRPr="00BA57C0">
        <w:rPr>
          <w:rFonts w:ascii="Ebrima" w:hAnsi="Ebrima"/>
          <w:spacing w:val="19"/>
        </w:rPr>
        <w:t xml:space="preserve"> </w:t>
      </w:r>
      <w:r w:rsidRPr="00BA57C0">
        <w:rPr>
          <w:rFonts w:ascii="Ebrima" w:hAnsi="Ebrima"/>
        </w:rPr>
        <w:t>u</w:t>
      </w:r>
      <w:r w:rsidRPr="00BA57C0">
        <w:rPr>
          <w:rFonts w:ascii="Ebrima" w:hAnsi="Ebrima"/>
          <w:spacing w:val="1"/>
        </w:rPr>
        <w:t>n</w:t>
      </w:r>
      <w:r w:rsidRPr="00BA57C0">
        <w:rPr>
          <w:rFonts w:ascii="Ebrima" w:hAnsi="Ebrima"/>
        </w:rPr>
        <w:t>tuk</w:t>
      </w:r>
      <w:r w:rsidRPr="00BA57C0">
        <w:rPr>
          <w:rFonts w:ascii="Ebrima" w:hAnsi="Ebrima"/>
          <w:spacing w:val="23"/>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akses</w:t>
      </w:r>
      <w:r w:rsidRPr="00BA57C0">
        <w:rPr>
          <w:rFonts w:ascii="Ebrima" w:hAnsi="Ebrima"/>
          <w:spacing w:val="18"/>
        </w:rPr>
        <w:t xml:space="preserve"> </w:t>
      </w:r>
      <w:r w:rsidRPr="00BA57C0">
        <w:rPr>
          <w:rFonts w:ascii="Ebrima" w:hAnsi="Ebrima"/>
        </w:rPr>
        <w:t>jaringan</w:t>
      </w:r>
      <w:r w:rsidRPr="00BA57C0">
        <w:rPr>
          <w:rFonts w:ascii="Ebrima" w:hAnsi="Ebrima"/>
          <w:spacing w:val="21"/>
        </w:rPr>
        <w:t xml:space="preserve"> </w:t>
      </w:r>
      <w:r w:rsidRPr="00BA57C0">
        <w:rPr>
          <w:rFonts w:ascii="Ebrima" w:hAnsi="Ebrima"/>
        </w:rPr>
        <w:t>per</w:t>
      </w:r>
      <w:r w:rsidRPr="00BA57C0">
        <w:rPr>
          <w:rFonts w:ascii="Ebrima" w:hAnsi="Ebrima"/>
          <w:spacing w:val="1"/>
        </w:rPr>
        <w:t>u</w:t>
      </w:r>
      <w:r w:rsidRPr="00BA57C0">
        <w:rPr>
          <w:rFonts w:ascii="Ebrima" w:hAnsi="Ebrima"/>
        </w:rPr>
        <w:t>sahaan</w:t>
      </w:r>
      <w:r w:rsidRPr="00BA57C0">
        <w:rPr>
          <w:rFonts w:ascii="Ebrima" w:hAnsi="Ebrima"/>
          <w:spacing w:val="18"/>
        </w:rPr>
        <w:t xml:space="preserve"> </w:t>
      </w:r>
      <w:r w:rsidRPr="00BA57C0">
        <w:rPr>
          <w:rFonts w:ascii="Ebrima" w:hAnsi="Ebrima"/>
        </w:rPr>
        <w:t>dari</w:t>
      </w:r>
      <w:r w:rsidRPr="00BA57C0">
        <w:rPr>
          <w:rFonts w:ascii="Ebrima" w:hAnsi="Ebrima"/>
          <w:spacing w:val="31"/>
        </w:rPr>
        <w:t xml:space="preserve"> </w:t>
      </w:r>
      <w:r w:rsidRPr="00BA57C0">
        <w:rPr>
          <w:rFonts w:ascii="Ebrima" w:hAnsi="Ebrima"/>
        </w:rPr>
        <w:t>lokasi</w:t>
      </w:r>
      <w:r w:rsidRPr="00BA57C0">
        <w:rPr>
          <w:rFonts w:ascii="Ebrima" w:hAnsi="Ebrima"/>
          <w:spacing w:val="23"/>
        </w:rPr>
        <w:t xml:space="preserve"> </w:t>
      </w:r>
      <w:r w:rsidRPr="00BA57C0">
        <w:rPr>
          <w:rFonts w:ascii="Ebrima" w:hAnsi="Ebrima"/>
        </w:rPr>
        <w:t>m</w:t>
      </w:r>
      <w:r w:rsidRPr="00BA57C0">
        <w:rPr>
          <w:rFonts w:ascii="Ebrima" w:hAnsi="Ebrima"/>
          <w:spacing w:val="-1"/>
        </w:rPr>
        <w:t>a</w:t>
      </w:r>
      <w:r w:rsidRPr="00BA57C0">
        <w:rPr>
          <w:rFonts w:ascii="Ebrima" w:hAnsi="Ebrima"/>
        </w:rPr>
        <w:t>na</w:t>
      </w:r>
      <w:r w:rsidRPr="00BA57C0">
        <w:rPr>
          <w:rFonts w:ascii="Ebrima" w:hAnsi="Ebrima"/>
          <w:spacing w:val="24"/>
        </w:rPr>
        <w:t xml:space="preserve"> </w:t>
      </w:r>
      <w:r w:rsidRPr="00BA57C0">
        <w:rPr>
          <w:rFonts w:ascii="Ebrima" w:hAnsi="Ebrima"/>
        </w:rPr>
        <w:t>p</w:t>
      </w:r>
      <w:r w:rsidRPr="00BA57C0">
        <w:rPr>
          <w:rFonts w:ascii="Ebrima" w:hAnsi="Ebrima"/>
          <w:spacing w:val="1"/>
        </w:rPr>
        <w:t>u</w:t>
      </w:r>
      <w:r w:rsidRPr="00BA57C0">
        <w:rPr>
          <w:rFonts w:ascii="Ebrima" w:hAnsi="Ebrima"/>
        </w:rPr>
        <w:t>n</w:t>
      </w:r>
    </w:p>
    <w:p w14:paraId="05199D92" w14:textId="77777777" w:rsidR="00DB5437" w:rsidRPr="00BA57C0" w:rsidRDefault="00BA57C0">
      <w:pPr>
        <w:spacing w:before="20"/>
        <w:ind w:left="1180"/>
        <w:rPr>
          <w:rFonts w:ascii="Ebrima" w:hAnsi="Ebrima"/>
        </w:rPr>
      </w:pPr>
      <w:r w:rsidRPr="00BA57C0">
        <w:rPr>
          <w:rFonts w:ascii="Ebrima" w:hAnsi="Ebrima"/>
        </w:rPr>
        <w:t>de</w:t>
      </w:r>
      <w:r w:rsidRPr="00BA57C0">
        <w:rPr>
          <w:rFonts w:ascii="Ebrima" w:hAnsi="Ebrima"/>
          <w:spacing w:val="1"/>
        </w:rPr>
        <w:t>n</w:t>
      </w:r>
      <w:r w:rsidRPr="00BA57C0">
        <w:rPr>
          <w:rFonts w:ascii="Ebrima" w:hAnsi="Ebrima"/>
        </w:rPr>
        <w:t>gan</w:t>
      </w:r>
      <w:r w:rsidRPr="00BA57C0">
        <w:rPr>
          <w:rFonts w:ascii="Ebrima" w:hAnsi="Ebrima"/>
          <w:spacing w:val="-5"/>
        </w:rPr>
        <w:t xml:space="preserve"> </w:t>
      </w:r>
      <w:r w:rsidRPr="00BA57C0">
        <w:rPr>
          <w:rFonts w:ascii="Ebrima" w:hAnsi="Ebrima"/>
        </w:rPr>
        <w:t>am</w:t>
      </w:r>
      <w:r w:rsidRPr="00BA57C0">
        <w:rPr>
          <w:rFonts w:ascii="Ebrima" w:hAnsi="Ebrima"/>
          <w:spacing w:val="-1"/>
        </w:rPr>
        <w:t>a</w:t>
      </w:r>
      <w:r w:rsidRPr="00BA57C0">
        <w:rPr>
          <w:rFonts w:ascii="Ebrima" w:hAnsi="Ebrima"/>
        </w:rPr>
        <w:t>n,</w:t>
      </w:r>
      <w:r w:rsidRPr="00BA57C0">
        <w:rPr>
          <w:rFonts w:ascii="Ebrima" w:hAnsi="Ebrima"/>
          <w:spacing w:val="-4"/>
        </w:rPr>
        <w:t xml:space="preserve"> </w:t>
      </w:r>
      <w:r w:rsidRPr="00BA57C0">
        <w:rPr>
          <w:rFonts w:ascii="Ebrima" w:hAnsi="Ebrima"/>
        </w:rPr>
        <w:t>seola</w:t>
      </w:r>
      <w:r w:rsidRPr="00BA57C0">
        <w:rPr>
          <w:rFonts w:ascii="Ebrima" w:hAnsi="Ebrima"/>
          <w:spacing w:val="2"/>
        </w:rPr>
        <w:t>h</w:t>
      </w:r>
      <w:r w:rsidRPr="00BA57C0">
        <w:rPr>
          <w:rFonts w:ascii="Ebrima" w:hAnsi="Ebrima"/>
        </w:rPr>
        <w:t>-olah</w:t>
      </w:r>
      <w:r w:rsidRPr="00BA57C0">
        <w:rPr>
          <w:rFonts w:ascii="Ebrima" w:hAnsi="Ebrima"/>
          <w:spacing w:val="-10"/>
        </w:rPr>
        <w:t xml:space="preserve"> </w:t>
      </w:r>
      <w:r w:rsidRPr="00BA57C0">
        <w:rPr>
          <w:rFonts w:ascii="Ebrima" w:hAnsi="Ebrima"/>
        </w:rPr>
        <w:t>mereka</w:t>
      </w:r>
      <w:r w:rsidRPr="00BA57C0">
        <w:rPr>
          <w:rFonts w:ascii="Ebrima" w:hAnsi="Ebrima"/>
          <w:spacing w:val="-6"/>
        </w:rPr>
        <w:t xml:space="preserve"> </w:t>
      </w:r>
      <w:r w:rsidRPr="00BA57C0">
        <w:rPr>
          <w:rFonts w:ascii="Ebrima" w:hAnsi="Ebrima"/>
          <w:spacing w:val="1"/>
        </w:rPr>
        <w:t>b</w:t>
      </w:r>
      <w:r w:rsidRPr="00BA57C0">
        <w:rPr>
          <w:rFonts w:ascii="Ebrima" w:hAnsi="Ebrima"/>
        </w:rPr>
        <w:t>e</w:t>
      </w:r>
      <w:r w:rsidRPr="00BA57C0">
        <w:rPr>
          <w:rFonts w:ascii="Ebrima" w:hAnsi="Ebrima"/>
          <w:spacing w:val="1"/>
        </w:rPr>
        <w:t>r</w:t>
      </w:r>
      <w:r w:rsidRPr="00BA57C0">
        <w:rPr>
          <w:rFonts w:ascii="Ebrima" w:hAnsi="Ebrima"/>
        </w:rPr>
        <w:t>ada</w:t>
      </w:r>
      <w:r w:rsidRPr="00BA57C0">
        <w:rPr>
          <w:rFonts w:ascii="Ebrima" w:hAnsi="Ebrima"/>
          <w:spacing w:val="-6"/>
        </w:rPr>
        <w:t xml:space="preserve"> </w:t>
      </w:r>
      <w:r w:rsidRPr="00BA57C0">
        <w:rPr>
          <w:rFonts w:ascii="Ebrima" w:hAnsi="Ebrima"/>
          <w:spacing w:val="1"/>
        </w:rPr>
        <w:t>d</w:t>
      </w:r>
      <w:r w:rsidRPr="00BA57C0">
        <w:rPr>
          <w:rFonts w:ascii="Ebrima" w:hAnsi="Ebrima"/>
        </w:rPr>
        <w:t>i</w:t>
      </w:r>
      <w:r w:rsidRPr="00BA57C0">
        <w:rPr>
          <w:rFonts w:ascii="Ebrima" w:hAnsi="Ebrima"/>
          <w:spacing w:val="-1"/>
        </w:rPr>
        <w:t xml:space="preserve"> </w:t>
      </w:r>
      <w:r w:rsidRPr="00BA57C0">
        <w:rPr>
          <w:rFonts w:ascii="Ebrima" w:hAnsi="Ebrima"/>
          <w:spacing w:val="1"/>
        </w:rPr>
        <w:t>k</w:t>
      </w:r>
      <w:r w:rsidRPr="00BA57C0">
        <w:rPr>
          <w:rFonts w:ascii="Ebrima" w:hAnsi="Ebrima"/>
        </w:rPr>
        <w:t>ant</w:t>
      </w:r>
      <w:r w:rsidRPr="00BA57C0">
        <w:rPr>
          <w:rFonts w:ascii="Ebrima" w:hAnsi="Ebrima"/>
          <w:spacing w:val="1"/>
        </w:rPr>
        <w:t>o</w:t>
      </w:r>
      <w:r w:rsidRPr="00BA57C0">
        <w:rPr>
          <w:rFonts w:ascii="Ebrima" w:hAnsi="Ebrima"/>
        </w:rPr>
        <w:t>r.</w:t>
      </w:r>
    </w:p>
    <w:p w14:paraId="42BE8EAE" w14:textId="77777777" w:rsidR="00DB5437" w:rsidRPr="00BA57C0" w:rsidRDefault="00BA57C0">
      <w:pPr>
        <w:spacing w:before="19"/>
        <w:ind w:left="820" w:right="91"/>
        <w:jc w:val="both"/>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b/>
        </w:rPr>
        <w:t>Anonimitas</w:t>
      </w:r>
      <w:r w:rsidRPr="00BA57C0">
        <w:rPr>
          <w:rFonts w:ascii="Ebrima" w:hAnsi="Ebrima"/>
          <w:b/>
          <w:spacing w:val="-15"/>
        </w:rPr>
        <w:t xml:space="preserve"> </w:t>
      </w:r>
      <w:r w:rsidRPr="00BA57C0">
        <w:rPr>
          <w:rFonts w:ascii="Ebrima" w:hAnsi="Ebrima"/>
          <w:b/>
        </w:rPr>
        <w:t>d</w:t>
      </w:r>
      <w:r w:rsidRPr="00BA57C0">
        <w:rPr>
          <w:rFonts w:ascii="Ebrima" w:hAnsi="Ebrima"/>
          <w:b/>
          <w:spacing w:val="1"/>
        </w:rPr>
        <w:t>a</w:t>
      </w:r>
      <w:r w:rsidRPr="00BA57C0">
        <w:rPr>
          <w:rFonts w:ascii="Ebrima" w:hAnsi="Ebrima"/>
          <w:b/>
        </w:rPr>
        <w:t>n</w:t>
      </w:r>
      <w:r w:rsidRPr="00BA57C0">
        <w:rPr>
          <w:rFonts w:ascii="Ebrima" w:hAnsi="Ebrima"/>
          <w:b/>
          <w:spacing w:val="-7"/>
        </w:rPr>
        <w:t xml:space="preserve"> </w:t>
      </w:r>
      <w:r w:rsidRPr="00BA57C0">
        <w:rPr>
          <w:rFonts w:ascii="Ebrima" w:hAnsi="Ebrima"/>
          <w:b/>
        </w:rPr>
        <w:t>Privas</w:t>
      </w:r>
      <w:r w:rsidRPr="00BA57C0">
        <w:rPr>
          <w:rFonts w:ascii="Ebrima" w:hAnsi="Ebrima"/>
          <w:b/>
          <w:spacing w:val="2"/>
        </w:rPr>
        <w:t>i</w:t>
      </w:r>
      <w:r w:rsidRPr="00BA57C0">
        <w:rPr>
          <w:rFonts w:ascii="Ebrima" w:hAnsi="Ebrima"/>
        </w:rPr>
        <w:t>:</w:t>
      </w:r>
      <w:r w:rsidRPr="00BA57C0">
        <w:rPr>
          <w:rFonts w:ascii="Ebrima" w:hAnsi="Ebrima"/>
          <w:spacing w:val="-11"/>
        </w:rPr>
        <w:t xml:space="preserve"> </w:t>
      </w:r>
      <w:r w:rsidRPr="00BA57C0">
        <w:rPr>
          <w:rFonts w:ascii="Ebrima" w:hAnsi="Ebrima"/>
        </w:rPr>
        <w:t>VPN</w:t>
      </w:r>
      <w:r w:rsidRPr="00BA57C0">
        <w:rPr>
          <w:rFonts w:ascii="Ebrima" w:hAnsi="Ebrima"/>
          <w:spacing w:val="-7"/>
        </w:rPr>
        <w:t xml:space="preserve"> </w:t>
      </w:r>
      <w:r w:rsidRPr="00BA57C0">
        <w:rPr>
          <w:rFonts w:ascii="Ebrima" w:hAnsi="Ebrima"/>
        </w:rPr>
        <w:t>da</w:t>
      </w:r>
      <w:r w:rsidRPr="00BA57C0">
        <w:rPr>
          <w:rFonts w:ascii="Ebrima" w:hAnsi="Ebrima"/>
          <w:spacing w:val="1"/>
        </w:rPr>
        <w:t>p</w:t>
      </w:r>
      <w:r w:rsidRPr="00BA57C0">
        <w:rPr>
          <w:rFonts w:ascii="Ebrima" w:hAnsi="Ebrima"/>
        </w:rPr>
        <w:t>at</w:t>
      </w:r>
      <w:r w:rsidRPr="00BA57C0">
        <w:rPr>
          <w:rFonts w:ascii="Ebrima" w:hAnsi="Ebrima"/>
          <w:spacing w:val="-7"/>
        </w:rPr>
        <w:t xml:space="preserve"> </w:t>
      </w:r>
      <w:r w:rsidRPr="00BA57C0">
        <w:rPr>
          <w:rFonts w:ascii="Ebrima" w:hAnsi="Ebrima"/>
        </w:rPr>
        <w:t>men</w:t>
      </w:r>
      <w:r w:rsidRPr="00BA57C0">
        <w:rPr>
          <w:rFonts w:ascii="Ebrima" w:hAnsi="Ebrima"/>
          <w:spacing w:val="1"/>
        </w:rPr>
        <w:t>y</w:t>
      </w:r>
      <w:r w:rsidRPr="00BA57C0">
        <w:rPr>
          <w:rFonts w:ascii="Ebrima" w:hAnsi="Ebrima"/>
        </w:rPr>
        <w:t>e</w:t>
      </w:r>
      <w:r w:rsidRPr="00BA57C0">
        <w:rPr>
          <w:rFonts w:ascii="Ebrima" w:hAnsi="Ebrima"/>
          <w:spacing w:val="-1"/>
        </w:rPr>
        <w:t>m</w:t>
      </w:r>
      <w:r w:rsidRPr="00BA57C0">
        <w:rPr>
          <w:rFonts w:ascii="Ebrima" w:hAnsi="Ebrima"/>
        </w:rPr>
        <w:t>b</w:t>
      </w:r>
      <w:r w:rsidRPr="00BA57C0">
        <w:rPr>
          <w:rFonts w:ascii="Ebrima" w:hAnsi="Ebrima"/>
          <w:spacing w:val="1"/>
        </w:rPr>
        <w:t>u</w:t>
      </w:r>
      <w:r w:rsidRPr="00BA57C0">
        <w:rPr>
          <w:rFonts w:ascii="Ebrima" w:hAnsi="Ebrima"/>
        </w:rPr>
        <w:t>n</w:t>
      </w:r>
      <w:r w:rsidRPr="00BA57C0">
        <w:rPr>
          <w:rFonts w:ascii="Ebrima" w:hAnsi="Ebrima"/>
          <w:spacing w:val="1"/>
        </w:rPr>
        <w:t>y</w:t>
      </w:r>
      <w:r w:rsidRPr="00BA57C0">
        <w:rPr>
          <w:rFonts w:ascii="Ebrima" w:hAnsi="Ebrima"/>
        </w:rPr>
        <w:t>ik</w:t>
      </w:r>
      <w:r w:rsidRPr="00BA57C0">
        <w:rPr>
          <w:rFonts w:ascii="Ebrima" w:hAnsi="Ebrima"/>
          <w:spacing w:val="-1"/>
        </w:rPr>
        <w:t>a</w:t>
      </w:r>
      <w:r w:rsidRPr="00BA57C0">
        <w:rPr>
          <w:rFonts w:ascii="Ebrima" w:hAnsi="Ebrima"/>
        </w:rPr>
        <w:t>n</w:t>
      </w:r>
      <w:r w:rsidRPr="00BA57C0">
        <w:rPr>
          <w:rFonts w:ascii="Ebrima" w:hAnsi="Ebrima"/>
          <w:spacing w:val="-19"/>
        </w:rPr>
        <w:t xml:space="preserve"> </w:t>
      </w:r>
      <w:r w:rsidRPr="00BA57C0">
        <w:rPr>
          <w:rFonts w:ascii="Ebrima" w:hAnsi="Ebrima"/>
        </w:rPr>
        <w:t>ala</w:t>
      </w:r>
      <w:r w:rsidRPr="00BA57C0">
        <w:rPr>
          <w:rFonts w:ascii="Ebrima" w:hAnsi="Ebrima"/>
          <w:spacing w:val="-1"/>
        </w:rPr>
        <w:t>m</w:t>
      </w:r>
      <w:r w:rsidRPr="00BA57C0">
        <w:rPr>
          <w:rFonts w:ascii="Ebrima" w:hAnsi="Ebrima"/>
        </w:rPr>
        <w:t>at</w:t>
      </w:r>
      <w:r w:rsidRPr="00BA57C0">
        <w:rPr>
          <w:rFonts w:ascii="Ebrima" w:hAnsi="Ebrima"/>
          <w:spacing w:val="-4"/>
        </w:rPr>
        <w:t xml:space="preserve"> </w:t>
      </w:r>
      <w:r w:rsidRPr="00BA57C0">
        <w:rPr>
          <w:rFonts w:ascii="Ebrima" w:hAnsi="Ebrima"/>
        </w:rPr>
        <w:t>IP</w:t>
      </w:r>
      <w:r w:rsidRPr="00BA57C0">
        <w:rPr>
          <w:rFonts w:ascii="Ebrima" w:hAnsi="Ebrima"/>
          <w:spacing w:val="-4"/>
        </w:rPr>
        <w:t xml:space="preserve"> </w:t>
      </w:r>
      <w:r w:rsidRPr="00BA57C0">
        <w:rPr>
          <w:rFonts w:ascii="Ebrima" w:hAnsi="Ebrima"/>
        </w:rPr>
        <w:t>asli</w:t>
      </w:r>
      <w:r w:rsidRPr="00BA57C0">
        <w:rPr>
          <w:rFonts w:ascii="Ebrima" w:hAnsi="Ebrima"/>
          <w:spacing w:val="-4"/>
        </w:rPr>
        <w:t xml:space="preserve"> </w:t>
      </w:r>
      <w:r w:rsidRPr="00BA57C0">
        <w:rPr>
          <w:rFonts w:ascii="Ebrima" w:hAnsi="Ebrima"/>
        </w:rPr>
        <w:t>pe</w:t>
      </w:r>
      <w:r w:rsidRPr="00BA57C0">
        <w:rPr>
          <w:rFonts w:ascii="Ebrima" w:hAnsi="Ebrima"/>
          <w:spacing w:val="1"/>
        </w:rPr>
        <w:t>n</w:t>
      </w:r>
      <w:r w:rsidRPr="00BA57C0">
        <w:rPr>
          <w:rFonts w:ascii="Ebrima" w:hAnsi="Ebrima"/>
        </w:rPr>
        <w:t>g</w:t>
      </w:r>
      <w:r w:rsidRPr="00BA57C0">
        <w:rPr>
          <w:rFonts w:ascii="Ebrima" w:hAnsi="Ebrima"/>
          <w:spacing w:val="1"/>
        </w:rPr>
        <w:t>g</w:t>
      </w:r>
      <w:r w:rsidRPr="00BA57C0">
        <w:rPr>
          <w:rFonts w:ascii="Ebrima" w:hAnsi="Ebrima"/>
        </w:rPr>
        <w:t>u</w:t>
      </w:r>
      <w:r w:rsidRPr="00BA57C0">
        <w:rPr>
          <w:rFonts w:ascii="Ebrima" w:hAnsi="Ebrima"/>
          <w:spacing w:val="1"/>
        </w:rPr>
        <w:t>n</w:t>
      </w:r>
      <w:r w:rsidRPr="00BA57C0">
        <w:rPr>
          <w:rFonts w:ascii="Ebrima" w:hAnsi="Ebrima"/>
          <w:spacing w:val="-2"/>
        </w:rPr>
        <w:t>a</w:t>
      </w:r>
      <w:r w:rsidRPr="00BA57C0">
        <w:rPr>
          <w:rFonts w:ascii="Ebrima" w:hAnsi="Ebrima"/>
        </w:rPr>
        <w:t>,</w:t>
      </w:r>
      <w:r w:rsidRPr="00BA57C0">
        <w:rPr>
          <w:rFonts w:ascii="Ebrima" w:hAnsi="Ebrima"/>
          <w:spacing w:val="-11"/>
        </w:rPr>
        <w:t xml:space="preserve"> </w:t>
      </w:r>
      <w:r w:rsidRPr="00BA57C0">
        <w:rPr>
          <w:rFonts w:ascii="Ebrima" w:hAnsi="Ebrima"/>
        </w:rPr>
        <w:t>m</w:t>
      </w:r>
      <w:r w:rsidRPr="00BA57C0">
        <w:rPr>
          <w:rFonts w:ascii="Ebrima" w:hAnsi="Ebrima"/>
          <w:spacing w:val="-1"/>
        </w:rPr>
        <w:t>e</w:t>
      </w:r>
      <w:r w:rsidRPr="00BA57C0">
        <w:rPr>
          <w:rFonts w:ascii="Ebrima" w:hAnsi="Ebrima"/>
        </w:rPr>
        <w:t>nin</w:t>
      </w:r>
      <w:r w:rsidRPr="00BA57C0">
        <w:rPr>
          <w:rFonts w:ascii="Ebrima" w:hAnsi="Ebrima"/>
          <w:spacing w:val="1"/>
        </w:rPr>
        <w:t>g</w:t>
      </w:r>
      <w:r w:rsidRPr="00BA57C0">
        <w:rPr>
          <w:rFonts w:ascii="Ebrima" w:hAnsi="Ebrima"/>
        </w:rPr>
        <w:t>katkan</w:t>
      </w:r>
      <w:r w:rsidRPr="00BA57C0">
        <w:rPr>
          <w:rFonts w:ascii="Ebrima" w:hAnsi="Ebrima"/>
          <w:spacing w:val="-15"/>
        </w:rPr>
        <w:t xml:space="preserve"> </w:t>
      </w:r>
      <w:r w:rsidRPr="00BA57C0">
        <w:rPr>
          <w:rFonts w:ascii="Ebrima" w:hAnsi="Ebrima"/>
        </w:rPr>
        <w:t>privasi</w:t>
      </w:r>
      <w:r w:rsidRPr="00BA57C0">
        <w:rPr>
          <w:rFonts w:ascii="Ebrima" w:hAnsi="Ebrima"/>
          <w:spacing w:val="-10"/>
        </w:rPr>
        <w:t xml:space="preserve"> </w:t>
      </w:r>
      <w:r w:rsidRPr="00BA57C0">
        <w:rPr>
          <w:rFonts w:ascii="Ebrima" w:hAnsi="Ebrima"/>
        </w:rPr>
        <w:t>o</w:t>
      </w:r>
      <w:r w:rsidRPr="00BA57C0">
        <w:rPr>
          <w:rFonts w:ascii="Ebrima" w:hAnsi="Ebrima"/>
          <w:spacing w:val="1"/>
        </w:rPr>
        <w:t>n</w:t>
      </w:r>
      <w:r w:rsidRPr="00BA57C0">
        <w:rPr>
          <w:rFonts w:ascii="Ebrima" w:hAnsi="Ebrima"/>
          <w:spacing w:val="-1"/>
        </w:rPr>
        <w:t>l</w:t>
      </w:r>
      <w:r w:rsidRPr="00BA57C0">
        <w:rPr>
          <w:rFonts w:ascii="Ebrima" w:hAnsi="Ebrima"/>
        </w:rPr>
        <w:t>ine.</w:t>
      </w:r>
    </w:p>
    <w:p w14:paraId="23747C3C" w14:textId="77777777" w:rsidR="00DB5437" w:rsidRPr="00BA57C0" w:rsidRDefault="00BA57C0">
      <w:pPr>
        <w:tabs>
          <w:tab w:val="left" w:pos="1180"/>
        </w:tabs>
        <w:spacing w:before="20" w:line="258" w:lineRule="auto"/>
        <w:ind w:left="1180" w:right="89" w:hanging="360"/>
        <w:rPr>
          <w:rFonts w:ascii="Ebrima" w:hAnsi="Ebrima"/>
        </w:rPr>
      </w:pPr>
      <w:r w:rsidRPr="00BA57C0">
        <w:rPr>
          <w:rFonts w:ascii="Ebrima" w:eastAsia="Verdana" w:hAnsi="Ebrima" w:cs="Verdana"/>
        </w:rPr>
        <w:t>•</w:t>
      </w:r>
      <w:r w:rsidRPr="00BA57C0">
        <w:rPr>
          <w:rFonts w:ascii="Ebrima" w:eastAsia="Verdana" w:hAnsi="Ebrima" w:cs="Verdana"/>
        </w:rPr>
        <w:tab/>
      </w:r>
      <w:r w:rsidRPr="00BA57C0">
        <w:rPr>
          <w:rFonts w:ascii="Ebrima" w:hAnsi="Ebrima"/>
          <w:b/>
        </w:rPr>
        <w:t>Akses</w:t>
      </w:r>
      <w:r w:rsidRPr="00BA57C0">
        <w:rPr>
          <w:rFonts w:ascii="Ebrima" w:hAnsi="Ebrima"/>
          <w:b/>
          <w:spacing w:val="3"/>
        </w:rPr>
        <w:t xml:space="preserve"> </w:t>
      </w:r>
      <w:r w:rsidRPr="00BA57C0">
        <w:rPr>
          <w:rFonts w:ascii="Ebrima" w:hAnsi="Ebrima"/>
          <w:b/>
        </w:rPr>
        <w:t>Te</w:t>
      </w:r>
      <w:r w:rsidRPr="00BA57C0">
        <w:rPr>
          <w:rFonts w:ascii="Ebrima" w:hAnsi="Ebrima"/>
          <w:b/>
          <w:spacing w:val="-1"/>
        </w:rPr>
        <w:t>r</w:t>
      </w:r>
      <w:r w:rsidRPr="00BA57C0">
        <w:rPr>
          <w:rFonts w:ascii="Ebrima" w:hAnsi="Ebrima"/>
          <w:b/>
        </w:rPr>
        <w:t>b</w:t>
      </w:r>
      <w:r w:rsidRPr="00BA57C0">
        <w:rPr>
          <w:rFonts w:ascii="Ebrima" w:hAnsi="Ebrima"/>
          <w:b/>
          <w:spacing w:val="2"/>
        </w:rPr>
        <w:t>a</w:t>
      </w:r>
      <w:r w:rsidRPr="00BA57C0">
        <w:rPr>
          <w:rFonts w:ascii="Ebrima" w:hAnsi="Ebrima"/>
          <w:b/>
        </w:rPr>
        <w:t>tas</w:t>
      </w:r>
      <w:r w:rsidRPr="00BA57C0">
        <w:rPr>
          <w:rFonts w:ascii="Ebrima" w:hAnsi="Ebrima"/>
          <w:b/>
          <w:spacing w:val="3"/>
        </w:rPr>
        <w:t xml:space="preserve"> </w:t>
      </w:r>
      <w:r w:rsidRPr="00BA57C0">
        <w:rPr>
          <w:rFonts w:ascii="Ebrima" w:hAnsi="Ebrima"/>
          <w:b/>
        </w:rPr>
        <w:t>G</w:t>
      </w:r>
      <w:r w:rsidRPr="00BA57C0">
        <w:rPr>
          <w:rFonts w:ascii="Ebrima" w:hAnsi="Ebrima"/>
          <w:b/>
          <w:spacing w:val="-1"/>
        </w:rPr>
        <w:t>e</w:t>
      </w:r>
      <w:r w:rsidRPr="00BA57C0">
        <w:rPr>
          <w:rFonts w:ascii="Ebrima" w:hAnsi="Ebrima"/>
          <w:b/>
          <w:spacing w:val="2"/>
        </w:rPr>
        <w:t>o</w:t>
      </w:r>
      <w:r w:rsidRPr="00BA57C0">
        <w:rPr>
          <w:rFonts w:ascii="Ebrima" w:hAnsi="Ebrima"/>
        </w:rPr>
        <w:t>:</w:t>
      </w:r>
      <w:r w:rsidRPr="00BA57C0">
        <w:rPr>
          <w:rFonts w:ascii="Ebrima" w:hAnsi="Ebrima"/>
          <w:spacing w:val="4"/>
        </w:rPr>
        <w:t xml:space="preserve"> </w:t>
      </w:r>
      <w:r w:rsidRPr="00BA57C0">
        <w:rPr>
          <w:rFonts w:ascii="Ebrima" w:hAnsi="Ebrima"/>
        </w:rPr>
        <w:t>M</w:t>
      </w:r>
      <w:r w:rsidRPr="00BA57C0">
        <w:rPr>
          <w:rFonts w:ascii="Ebrima" w:hAnsi="Ebrima"/>
          <w:spacing w:val="1"/>
        </w:rPr>
        <w:t>e</w:t>
      </w:r>
      <w:r w:rsidRPr="00BA57C0">
        <w:rPr>
          <w:rFonts w:ascii="Ebrima" w:hAnsi="Ebrima"/>
        </w:rPr>
        <w:t>mbantu</w:t>
      </w:r>
      <w:r w:rsidRPr="00BA57C0">
        <w:rPr>
          <w:rFonts w:ascii="Ebrima" w:hAnsi="Ebrima"/>
          <w:spacing w:val="-1"/>
        </w:rPr>
        <w:t xml:space="preserve"> </w:t>
      </w:r>
      <w:r w:rsidRPr="00BA57C0">
        <w:rPr>
          <w:rFonts w:ascii="Ebrima" w:hAnsi="Ebrima"/>
        </w:rPr>
        <w:t>pe</w:t>
      </w:r>
      <w:r w:rsidRPr="00BA57C0">
        <w:rPr>
          <w:rFonts w:ascii="Ebrima" w:hAnsi="Ebrima"/>
          <w:spacing w:val="1"/>
        </w:rPr>
        <w:t>n</w:t>
      </w:r>
      <w:r w:rsidRPr="00BA57C0">
        <w:rPr>
          <w:rFonts w:ascii="Ebrima" w:hAnsi="Ebrima"/>
        </w:rPr>
        <w:t>ggu</w:t>
      </w:r>
      <w:r w:rsidRPr="00BA57C0">
        <w:rPr>
          <w:rFonts w:ascii="Ebrima" w:hAnsi="Ebrima"/>
          <w:spacing w:val="1"/>
        </w:rPr>
        <w:t>n</w:t>
      </w:r>
      <w:r w:rsidRPr="00BA57C0">
        <w:rPr>
          <w:rFonts w:ascii="Ebrima" w:hAnsi="Ebrima"/>
        </w:rPr>
        <w:t>a 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akses</w:t>
      </w:r>
      <w:r w:rsidRPr="00BA57C0">
        <w:rPr>
          <w:rFonts w:ascii="Ebrima" w:hAnsi="Ebrima"/>
          <w:spacing w:val="-2"/>
        </w:rPr>
        <w:t xml:space="preserve"> </w:t>
      </w:r>
      <w:r w:rsidRPr="00BA57C0">
        <w:rPr>
          <w:rFonts w:ascii="Ebrima" w:hAnsi="Ebrima"/>
        </w:rPr>
        <w:t>k</w:t>
      </w:r>
      <w:r w:rsidRPr="00BA57C0">
        <w:rPr>
          <w:rFonts w:ascii="Ebrima" w:hAnsi="Ebrima"/>
          <w:spacing w:val="1"/>
        </w:rPr>
        <w:t>o</w:t>
      </w:r>
      <w:r w:rsidRPr="00BA57C0">
        <w:rPr>
          <w:rFonts w:ascii="Ebrima" w:hAnsi="Ebrima"/>
        </w:rPr>
        <w:t>nten</w:t>
      </w:r>
      <w:r w:rsidRPr="00BA57C0">
        <w:rPr>
          <w:rFonts w:ascii="Ebrima" w:hAnsi="Ebrima"/>
          <w:spacing w:val="3"/>
        </w:rPr>
        <w:t xml:space="preserve"> </w:t>
      </w:r>
      <w:r w:rsidRPr="00BA57C0">
        <w:rPr>
          <w:rFonts w:ascii="Ebrima" w:hAnsi="Ebrima"/>
        </w:rPr>
        <w:t>atau</w:t>
      </w:r>
      <w:r w:rsidRPr="00BA57C0">
        <w:rPr>
          <w:rFonts w:ascii="Ebrima" w:hAnsi="Ebrima"/>
          <w:spacing w:val="4"/>
        </w:rPr>
        <w:t xml:space="preserve"> </w:t>
      </w:r>
      <w:r w:rsidRPr="00BA57C0">
        <w:rPr>
          <w:rFonts w:ascii="Ebrima" w:hAnsi="Ebrima"/>
        </w:rPr>
        <w:t>layanan</w:t>
      </w:r>
      <w:r w:rsidRPr="00BA57C0">
        <w:rPr>
          <w:rFonts w:ascii="Ebrima" w:hAnsi="Ebrima"/>
          <w:spacing w:val="2"/>
        </w:rPr>
        <w:t xml:space="preserve"> </w:t>
      </w:r>
      <w:r w:rsidRPr="00BA57C0">
        <w:rPr>
          <w:rFonts w:ascii="Ebrima" w:hAnsi="Ebrima"/>
        </w:rPr>
        <w:t>ya</w:t>
      </w:r>
      <w:r w:rsidRPr="00BA57C0">
        <w:rPr>
          <w:rFonts w:ascii="Ebrima" w:hAnsi="Ebrima"/>
          <w:spacing w:val="1"/>
        </w:rPr>
        <w:t>n</w:t>
      </w:r>
      <w:r w:rsidRPr="00BA57C0">
        <w:rPr>
          <w:rFonts w:ascii="Ebrima" w:hAnsi="Ebrima"/>
        </w:rPr>
        <w:t>g</w:t>
      </w:r>
      <w:r w:rsidRPr="00BA57C0">
        <w:rPr>
          <w:rFonts w:ascii="Ebrima" w:hAnsi="Ebrima"/>
          <w:spacing w:val="5"/>
        </w:rPr>
        <w:t xml:space="preserve"> </w:t>
      </w:r>
      <w:r w:rsidRPr="00BA57C0">
        <w:rPr>
          <w:rFonts w:ascii="Ebrima" w:hAnsi="Ebrima"/>
        </w:rPr>
        <w:t>dibatasi</w:t>
      </w:r>
      <w:r w:rsidRPr="00BA57C0">
        <w:rPr>
          <w:rFonts w:ascii="Ebrima" w:hAnsi="Ebrima"/>
          <w:spacing w:val="1"/>
        </w:rPr>
        <w:t xml:space="preserve"> </w:t>
      </w:r>
      <w:r w:rsidRPr="00BA57C0">
        <w:rPr>
          <w:rFonts w:ascii="Ebrima" w:hAnsi="Ebrima"/>
        </w:rPr>
        <w:t>b</w:t>
      </w:r>
      <w:r w:rsidRPr="00BA57C0">
        <w:rPr>
          <w:rFonts w:ascii="Ebrima" w:hAnsi="Ebrima"/>
          <w:spacing w:val="-1"/>
        </w:rPr>
        <w:t>e</w:t>
      </w:r>
      <w:r w:rsidRPr="00BA57C0">
        <w:rPr>
          <w:rFonts w:ascii="Ebrima" w:hAnsi="Ebrima"/>
        </w:rPr>
        <w:t>rdas</w:t>
      </w:r>
      <w:r w:rsidRPr="00BA57C0">
        <w:rPr>
          <w:rFonts w:ascii="Ebrima" w:hAnsi="Ebrima"/>
          <w:spacing w:val="-1"/>
        </w:rPr>
        <w:t>a</w:t>
      </w:r>
      <w:r w:rsidRPr="00BA57C0">
        <w:rPr>
          <w:rFonts w:ascii="Ebrima" w:hAnsi="Ebrima"/>
        </w:rPr>
        <w:t>rkan</w:t>
      </w:r>
      <w:r w:rsidRPr="00BA57C0">
        <w:rPr>
          <w:rFonts w:ascii="Ebrima" w:hAnsi="Ebrima"/>
          <w:spacing w:val="-2"/>
        </w:rPr>
        <w:t xml:space="preserve"> </w:t>
      </w:r>
      <w:r w:rsidRPr="00BA57C0">
        <w:rPr>
          <w:rFonts w:ascii="Ebrima" w:hAnsi="Ebrima"/>
        </w:rPr>
        <w:t>l</w:t>
      </w:r>
      <w:r w:rsidRPr="00BA57C0">
        <w:rPr>
          <w:rFonts w:ascii="Ebrima" w:hAnsi="Ebrima"/>
          <w:spacing w:val="2"/>
        </w:rPr>
        <w:t>o</w:t>
      </w:r>
      <w:r w:rsidRPr="00BA57C0">
        <w:rPr>
          <w:rFonts w:ascii="Ebrima" w:hAnsi="Ebrima"/>
        </w:rPr>
        <w:t>kasi ge</w:t>
      </w:r>
      <w:r w:rsidRPr="00BA57C0">
        <w:rPr>
          <w:rFonts w:ascii="Ebrima" w:hAnsi="Ebrima"/>
          <w:spacing w:val="1"/>
        </w:rPr>
        <w:t>o</w:t>
      </w:r>
      <w:r w:rsidRPr="00BA57C0">
        <w:rPr>
          <w:rFonts w:ascii="Ebrima" w:hAnsi="Ebrima"/>
        </w:rPr>
        <w:t>grafis.</w:t>
      </w:r>
    </w:p>
    <w:p w14:paraId="46CEC72A" w14:textId="77777777" w:rsidR="00DB5437" w:rsidRPr="00BA57C0" w:rsidRDefault="00BA57C0">
      <w:pPr>
        <w:spacing w:before="2" w:line="258" w:lineRule="auto"/>
        <w:ind w:left="820" w:right="81"/>
        <w:jc w:val="both"/>
        <w:rPr>
          <w:rFonts w:ascii="Ebrima" w:hAnsi="Ebrima"/>
        </w:rPr>
      </w:pPr>
      <w:r w:rsidRPr="00BA57C0">
        <w:rPr>
          <w:rFonts w:ascii="Ebrima" w:hAnsi="Ebrima"/>
        </w:rPr>
        <w:pict w14:anchorId="20173399">
          <v:group id="_x0000_s1061" style="position:absolute;left:0;text-align:left;margin-left:70.1pt;margin-top:41.95pt;width:507.9pt;height:2.25pt;z-index:-251660800;mso-position-horizontal-relative:page" coordorigin="1402,839" coordsize="10158,45">
            <v:shape id="_x0000_s1063" style="position:absolute;left:1410;top:876;width:10141;height:0" coordorigin="1410,876" coordsize="10141,0" path="m1410,876r10141,e" filled="f" strokeweight=".82pt">
              <v:path arrowok="t"/>
            </v:shape>
            <v:shape id="_x0000_s1062" style="position:absolute;left:1410;top:847;width:10141;height:0" coordorigin="1410,847" coordsize="10141,0" path="m1410,847r10141,e" filled="f" strokeweight=".82pt">
              <v:path arrowok="t"/>
            </v:shape>
            <w10:wrap anchorx="page"/>
          </v:group>
        </w:pict>
      </w:r>
      <w:r w:rsidRPr="00BA57C0">
        <w:rPr>
          <w:rFonts w:ascii="Ebrima" w:hAnsi="Ebrima"/>
        </w:rPr>
        <w:t>Dengan</w:t>
      </w:r>
      <w:r w:rsidRPr="00BA57C0">
        <w:rPr>
          <w:rFonts w:ascii="Ebrima" w:hAnsi="Ebrima"/>
          <w:spacing w:val="5"/>
        </w:rPr>
        <w:t xml:space="preserve"> </w:t>
      </w:r>
      <w:r w:rsidRPr="00BA57C0">
        <w:rPr>
          <w:rFonts w:ascii="Ebrima" w:hAnsi="Ebrima"/>
        </w:rPr>
        <w:t>m</w:t>
      </w:r>
      <w:r w:rsidRPr="00BA57C0">
        <w:rPr>
          <w:rFonts w:ascii="Ebrima" w:hAnsi="Ebrima"/>
          <w:spacing w:val="-1"/>
        </w:rPr>
        <w:t>e</w:t>
      </w:r>
      <w:r w:rsidRPr="00BA57C0">
        <w:rPr>
          <w:rFonts w:ascii="Ebrima" w:hAnsi="Ebrima"/>
          <w:spacing w:val="2"/>
        </w:rPr>
        <w:t>n</w:t>
      </w:r>
      <w:r w:rsidRPr="00BA57C0">
        <w:rPr>
          <w:rFonts w:ascii="Ebrima" w:hAnsi="Ebrima"/>
        </w:rPr>
        <w:t>g</w:t>
      </w:r>
      <w:r w:rsidRPr="00BA57C0">
        <w:rPr>
          <w:rFonts w:ascii="Ebrima" w:hAnsi="Ebrima"/>
          <w:spacing w:val="1"/>
        </w:rPr>
        <w:t>g</w:t>
      </w:r>
      <w:r w:rsidRPr="00BA57C0">
        <w:rPr>
          <w:rFonts w:ascii="Ebrima" w:hAnsi="Ebrima"/>
        </w:rPr>
        <w:t>u</w:t>
      </w:r>
      <w:r w:rsidRPr="00BA57C0">
        <w:rPr>
          <w:rFonts w:ascii="Ebrima" w:hAnsi="Ebrima"/>
          <w:spacing w:val="1"/>
        </w:rPr>
        <w:t>n</w:t>
      </w:r>
      <w:r w:rsidRPr="00BA57C0">
        <w:rPr>
          <w:rFonts w:ascii="Ebrima" w:hAnsi="Ebrima"/>
        </w:rPr>
        <w:t>akan V</w:t>
      </w:r>
      <w:r w:rsidRPr="00BA57C0">
        <w:rPr>
          <w:rFonts w:ascii="Ebrima" w:hAnsi="Ebrima"/>
          <w:spacing w:val="-1"/>
        </w:rPr>
        <w:t>P</w:t>
      </w:r>
      <w:r w:rsidRPr="00BA57C0">
        <w:rPr>
          <w:rFonts w:ascii="Ebrima" w:hAnsi="Ebrima"/>
        </w:rPr>
        <w:t>N,</w:t>
      </w:r>
      <w:r w:rsidRPr="00BA57C0">
        <w:rPr>
          <w:rFonts w:ascii="Ebrima" w:hAnsi="Ebrima"/>
          <w:spacing w:val="7"/>
        </w:rPr>
        <w:t xml:space="preserve"> </w:t>
      </w:r>
      <w:r w:rsidRPr="00BA57C0">
        <w:rPr>
          <w:rFonts w:ascii="Ebrima" w:hAnsi="Ebrima"/>
        </w:rPr>
        <w:t>per</w:t>
      </w:r>
      <w:r w:rsidRPr="00BA57C0">
        <w:rPr>
          <w:rFonts w:ascii="Ebrima" w:hAnsi="Ebrima"/>
          <w:spacing w:val="1"/>
        </w:rPr>
        <w:t>u</w:t>
      </w:r>
      <w:r w:rsidRPr="00BA57C0">
        <w:rPr>
          <w:rFonts w:ascii="Ebrima" w:hAnsi="Ebrima"/>
        </w:rPr>
        <w:t>sahaan</w:t>
      </w:r>
      <w:r w:rsidRPr="00BA57C0">
        <w:rPr>
          <w:rFonts w:ascii="Ebrima" w:hAnsi="Ebrima"/>
          <w:spacing w:val="2"/>
        </w:rPr>
        <w:t xml:space="preserve"> </w:t>
      </w:r>
      <w:r w:rsidRPr="00BA57C0">
        <w:rPr>
          <w:rFonts w:ascii="Ebrima" w:hAnsi="Ebrima"/>
        </w:rPr>
        <w:t>da</w:t>
      </w:r>
      <w:r w:rsidRPr="00BA57C0">
        <w:rPr>
          <w:rFonts w:ascii="Ebrima" w:hAnsi="Ebrima"/>
          <w:spacing w:val="1"/>
        </w:rPr>
        <w:t>p</w:t>
      </w:r>
      <w:r w:rsidRPr="00BA57C0">
        <w:rPr>
          <w:rFonts w:ascii="Ebrima" w:hAnsi="Ebrima"/>
        </w:rPr>
        <w:t>at</w:t>
      </w:r>
      <w:r w:rsidRPr="00BA57C0">
        <w:rPr>
          <w:rFonts w:ascii="Ebrima" w:hAnsi="Ebrima"/>
          <w:spacing w:val="8"/>
        </w:rPr>
        <w:t xml:space="preserve"> </w:t>
      </w:r>
      <w:r w:rsidRPr="00BA57C0">
        <w:rPr>
          <w:rFonts w:ascii="Ebrima" w:hAnsi="Ebrima"/>
        </w:rPr>
        <w:t>m</w:t>
      </w:r>
      <w:r w:rsidRPr="00BA57C0">
        <w:rPr>
          <w:rFonts w:ascii="Ebrima" w:hAnsi="Ebrima"/>
          <w:spacing w:val="-1"/>
        </w:rPr>
        <w:t>e</w:t>
      </w:r>
      <w:r w:rsidRPr="00BA57C0">
        <w:rPr>
          <w:rFonts w:ascii="Ebrima" w:hAnsi="Ebrima"/>
        </w:rPr>
        <w:t>mastikan</w:t>
      </w:r>
      <w:r w:rsidRPr="00BA57C0">
        <w:rPr>
          <w:rFonts w:ascii="Ebrima" w:hAnsi="Ebrima"/>
          <w:spacing w:val="2"/>
        </w:rPr>
        <w:t xml:space="preserve"> </w:t>
      </w:r>
      <w:r w:rsidRPr="00BA57C0">
        <w:rPr>
          <w:rFonts w:ascii="Ebrima" w:hAnsi="Ebrima"/>
        </w:rPr>
        <w:t>ba</w:t>
      </w:r>
      <w:r w:rsidRPr="00BA57C0">
        <w:rPr>
          <w:rFonts w:ascii="Ebrima" w:hAnsi="Ebrima"/>
          <w:spacing w:val="1"/>
        </w:rPr>
        <w:t>h</w:t>
      </w:r>
      <w:r w:rsidRPr="00BA57C0">
        <w:rPr>
          <w:rFonts w:ascii="Ebrima" w:hAnsi="Ebrima"/>
        </w:rPr>
        <w:t>wa</w:t>
      </w:r>
      <w:r w:rsidRPr="00BA57C0">
        <w:rPr>
          <w:rFonts w:ascii="Ebrima" w:hAnsi="Ebrima"/>
          <w:spacing w:val="6"/>
        </w:rPr>
        <w:t xml:space="preserve"> </w:t>
      </w:r>
      <w:r w:rsidRPr="00BA57C0">
        <w:rPr>
          <w:rFonts w:ascii="Ebrima" w:hAnsi="Ebrima"/>
        </w:rPr>
        <w:t>data</w:t>
      </w:r>
      <w:r w:rsidRPr="00BA57C0">
        <w:rPr>
          <w:rFonts w:ascii="Ebrima" w:hAnsi="Ebrima"/>
          <w:spacing w:val="9"/>
        </w:rPr>
        <w:t xml:space="preserve"> </w:t>
      </w:r>
      <w:r w:rsidRPr="00BA57C0">
        <w:rPr>
          <w:rFonts w:ascii="Ebrima" w:hAnsi="Ebrima"/>
        </w:rPr>
        <w:t>mere</w:t>
      </w:r>
      <w:r w:rsidRPr="00BA57C0">
        <w:rPr>
          <w:rFonts w:ascii="Ebrima" w:hAnsi="Ebrima"/>
          <w:spacing w:val="2"/>
        </w:rPr>
        <w:t>k</w:t>
      </w:r>
      <w:r w:rsidRPr="00BA57C0">
        <w:rPr>
          <w:rFonts w:ascii="Ebrima" w:hAnsi="Ebrima"/>
        </w:rPr>
        <w:t>a</w:t>
      </w:r>
      <w:r w:rsidRPr="00BA57C0">
        <w:rPr>
          <w:rFonts w:ascii="Ebrima" w:hAnsi="Ebrima"/>
          <w:spacing w:val="6"/>
        </w:rPr>
        <w:t xml:space="preserve"> </w:t>
      </w:r>
      <w:r w:rsidRPr="00BA57C0">
        <w:rPr>
          <w:rFonts w:ascii="Ebrima" w:hAnsi="Ebrima"/>
        </w:rPr>
        <w:t>tetap</w:t>
      </w:r>
      <w:r w:rsidRPr="00BA57C0">
        <w:rPr>
          <w:rFonts w:ascii="Ebrima" w:hAnsi="Ebrima"/>
          <w:spacing w:val="12"/>
        </w:rPr>
        <w:t xml:space="preserve"> </w:t>
      </w:r>
      <w:r w:rsidRPr="00BA57C0">
        <w:rPr>
          <w:rFonts w:ascii="Ebrima" w:hAnsi="Ebrima"/>
        </w:rPr>
        <w:t>aman</w:t>
      </w:r>
      <w:r w:rsidRPr="00BA57C0">
        <w:rPr>
          <w:rFonts w:ascii="Ebrima" w:hAnsi="Ebrima"/>
          <w:spacing w:val="8"/>
        </w:rPr>
        <w:t xml:space="preserve"> </w:t>
      </w:r>
      <w:r w:rsidRPr="00BA57C0">
        <w:rPr>
          <w:rFonts w:ascii="Ebrima" w:hAnsi="Ebrima"/>
        </w:rPr>
        <w:t>dan</w:t>
      </w:r>
      <w:r w:rsidRPr="00BA57C0">
        <w:rPr>
          <w:rFonts w:ascii="Ebrima" w:hAnsi="Ebrima"/>
          <w:spacing w:val="9"/>
        </w:rPr>
        <w:t xml:space="preserve"> </w:t>
      </w:r>
      <w:r w:rsidRPr="00BA57C0">
        <w:rPr>
          <w:rFonts w:ascii="Ebrima" w:hAnsi="Ebrima"/>
        </w:rPr>
        <w:t>kar</w:t>
      </w:r>
      <w:r w:rsidRPr="00BA57C0">
        <w:rPr>
          <w:rFonts w:ascii="Ebrima" w:hAnsi="Ebrima"/>
          <w:spacing w:val="1"/>
        </w:rPr>
        <w:t>y</w:t>
      </w:r>
      <w:r w:rsidRPr="00BA57C0">
        <w:rPr>
          <w:rFonts w:ascii="Ebrima" w:hAnsi="Ebrima"/>
        </w:rPr>
        <w:t>aw</w:t>
      </w:r>
      <w:r w:rsidRPr="00BA57C0">
        <w:rPr>
          <w:rFonts w:ascii="Ebrima" w:hAnsi="Ebrima"/>
          <w:spacing w:val="7"/>
        </w:rPr>
        <w:t>a</w:t>
      </w:r>
      <w:r w:rsidRPr="00BA57C0">
        <w:rPr>
          <w:rFonts w:ascii="Ebrima" w:hAnsi="Ebrima"/>
        </w:rPr>
        <w:t>n</w:t>
      </w:r>
      <w:r w:rsidRPr="00BA57C0">
        <w:rPr>
          <w:rFonts w:ascii="Ebrima" w:hAnsi="Ebrima"/>
          <w:spacing w:val="4"/>
        </w:rPr>
        <w:t xml:space="preserve"> </w:t>
      </w:r>
      <w:r w:rsidRPr="00BA57C0">
        <w:rPr>
          <w:rFonts w:ascii="Ebrima" w:hAnsi="Ebrima"/>
        </w:rPr>
        <w:t>da</w:t>
      </w:r>
      <w:r w:rsidRPr="00BA57C0">
        <w:rPr>
          <w:rFonts w:ascii="Ebrima" w:hAnsi="Ebrima"/>
          <w:spacing w:val="1"/>
        </w:rPr>
        <w:t>p</w:t>
      </w:r>
      <w:r w:rsidRPr="00BA57C0">
        <w:rPr>
          <w:rFonts w:ascii="Ebrima" w:hAnsi="Ebrima"/>
        </w:rPr>
        <w:t>at be</w:t>
      </w:r>
      <w:r w:rsidRPr="00BA57C0">
        <w:rPr>
          <w:rFonts w:ascii="Ebrima" w:hAnsi="Ebrima"/>
          <w:spacing w:val="1"/>
        </w:rPr>
        <w:t>k</w:t>
      </w:r>
      <w:r w:rsidRPr="00BA57C0">
        <w:rPr>
          <w:rFonts w:ascii="Ebrima" w:hAnsi="Ebrima"/>
        </w:rPr>
        <w:t>erja</w:t>
      </w:r>
      <w:r w:rsidRPr="00BA57C0">
        <w:rPr>
          <w:rFonts w:ascii="Ebrima" w:hAnsi="Ebrima"/>
          <w:spacing w:val="-3"/>
        </w:rPr>
        <w:t xml:space="preserve"> </w:t>
      </w:r>
      <w:r w:rsidRPr="00BA57C0">
        <w:rPr>
          <w:rFonts w:ascii="Ebrima" w:hAnsi="Ebrima"/>
        </w:rPr>
        <w:t>dari</w:t>
      </w:r>
      <w:r w:rsidRPr="00BA57C0">
        <w:rPr>
          <w:rFonts w:ascii="Ebrima" w:hAnsi="Ebrima"/>
          <w:spacing w:val="-3"/>
        </w:rPr>
        <w:t xml:space="preserve"> </w:t>
      </w:r>
      <w:r w:rsidRPr="00BA57C0">
        <w:rPr>
          <w:rFonts w:ascii="Ebrima" w:hAnsi="Ebrima"/>
        </w:rPr>
        <w:t>jarak</w:t>
      </w:r>
      <w:r w:rsidRPr="00BA57C0">
        <w:rPr>
          <w:rFonts w:ascii="Ebrima" w:hAnsi="Ebrima"/>
          <w:spacing w:val="-4"/>
        </w:rPr>
        <w:t xml:space="preserve"> </w:t>
      </w:r>
      <w:r w:rsidRPr="00BA57C0">
        <w:rPr>
          <w:rFonts w:ascii="Ebrima" w:hAnsi="Ebrima"/>
        </w:rPr>
        <w:t>jauh</w:t>
      </w:r>
      <w:r w:rsidRPr="00BA57C0">
        <w:rPr>
          <w:rFonts w:ascii="Ebrima" w:hAnsi="Ebrima"/>
          <w:spacing w:val="-2"/>
        </w:rPr>
        <w:t xml:space="preserve"> </w:t>
      </w:r>
      <w:r w:rsidRPr="00BA57C0">
        <w:rPr>
          <w:rFonts w:ascii="Ebrima" w:hAnsi="Ebrima"/>
          <w:spacing w:val="1"/>
        </w:rPr>
        <w:t>d</w:t>
      </w:r>
      <w:r w:rsidRPr="00BA57C0">
        <w:rPr>
          <w:rFonts w:ascii="Ebrima" w:hAnsi="Ebrima"/>
        </w:rPr>
        <w:t>e</w:t>
      </w:r>
      <w:r w:rsidRPr="00BA57C0">
        <w:rPr>
          <w:rFonts w:ascii="Ebrima" w:hAnsi="Ebrima"/>
          <w:spacing w:val="-1"/>
        </w:rPr>
        <w:t>n</w:t>
      </w:r>
      <w:r w:rsidRPr="00BA57C0">
        <w:rPr>
          <w:rFonts w:ascii="Ebrima" w:hAnsi="Ebrima"/>
        </w:rPr>
        <w:t>gan</w:t>
      </w:r>
      <w:r w:rsidRPr="00BA57C0">
        <w:rPr>
          <w:rFonts w:ascii="Ebrima" w:hAnsi="Ebrima"/>
          <w:spacing w:val="-5"/>
        </w:rPr>
        <w:t xml:space="preserve"> </w:t>
      </w:r>
      <w:r w:rsidRPr="00BA57C0">
        <w:rPr>
          <w:rFonts w:ascii="Ebrima" w:hAnsi="Ebrima"/>
        </w:rPr>
        <w:t>am</w:t>
      </w:r>
      <w:r w:rsidRPr="00BA57C0">
        <w:rPr>
          <w:rFonts w:ascii="Ebrima" w:hAnsi="Ebrima"/>
          <w:spacing w:val="-1"/>
        </w:rPr>
        <w:t>a</w:t>
      </w:r>
      <w:r w:rsidRPr="00BA57C0">
        <w:rPr>
          <w:rFonts w:ascii="Ebrima" w:hAnsi="Ebrima"/>
        </w:rPr>
        <w:t>n.</w:t>
      </w:r>
    </w:p>
    <w:p w14:paraId="05BB6709" w14:textId="77777777" w:rsidR="00DB5437" w:rsidRPr="00BA57C0" w:rsidRDefault="00DB5437">
      <w:pPr>
        <w:spacing w:line="200" w:lineRule="exact"/>
        <w:rPr>
          <w:rFonts w:ascii="Ebrima" w:hAnsi="Ebrima"/>
        </w:rPr>
      </w:pPr>
    </w:p>
    <w:p w14:paraId="016C7068" w14:textId="77777777" w:rsidR="00DB5437" w:rsidRPr="00BA57C0" w:rsidRDefault="00DB5437">
      <w:pPr>
        <w:spacing w:line="200" w:lineRule="exact"/>
        <w:rPr>
          <w:rFonts w:ascii="Ebrima" w:hAnsi="Ebrima"/>
        </w:rPr>
      </w:pPr>
    </w:p>
    <w:p w14:paraId="3820F8BC" w14:textId="324E88DD" w:rsidR="00DB5437" w:rsidRPr="00BA57C0" w:rsidRDefault="00BA57C0">
      <w:pPr>
        <w:spacing w:before="1" w:line="240" w:lineRule="exact"/>
        <w:rPr>
          <w:rFonts w:ascii="Ebrima" w:hAnsi="Ebrima"/>
        </w:rPr>
      </w:pPr>
      <w:r w:rsidRPr="00BA57C0">
        <w:rPr>
          <w:rFonts w:ascii="Ebrima" w:hAnsi="Ebrima"/>
        </w:rPr>
        <w:pict w14:anchorId="26D6F8E5">
          <v:shape id="_x0000_s1064" type="#_x0000_t75" style="position:absolute;margin-left:283.25pt;margin-top:474.9pt;width:318.8pt;height:154.55pt;z-index:-251661824;mso-position-horizontal-relative:page;mso-position-vertical-relative:page">
            <v:imagedata r:id="rId6" o:title=""/>
            <w10:wrap anchorx="page" anchory="page"/>
          </v:shape>
        </w:pict>
      </w:r>
    </w:p>
    <w:p w14:paraId="63F30B8E" w14:textId="77777777" w:rsidR="00DB5437" w:rsidRPr="00BA57C0" w:rsidRDefault="00BA57C0">
      <w:pPr>
        <w:spacing w:before="19"/>
        <w:ind w:left="820"/>
        <w:rPr>
          <w:rFonts w:ascii="Ebrima" w:hAnsi="Ebrima"/>
        </w:rPr>
      </w:pPr>
      <w:r w:rsidRPr="00BA57C0">
        <w:rPr>
          <w:rFonts w:ascii="Ebrima" w:hAnsi="Ebrima"/>
          <w:b/>
        </w:rPr>
        <w:t>Soal St</w:t>
      </w:r>
      <w:r w:rsidRPr="00BA57C0">
        <w:rPr>
          <w:rFonts w:ascii="Ebrima" w:hAnsi="Ebrima"/>
          <w:b/>
          <w:spacing w:val="-2"/>
        </w:rPr>
        <w:t>u</w:t>
      </w:r>
      <w:r w:rsidRPr="00BA57C0">
        <w:rPr>
          <w:rFonts w:ascii="Ebrima" w:hAnsi="Ebrima"/>
          <w:b/>
        </w:rPr>
        <w:t>di Kasus</w:t>
      </w:r>
    </w:p>
    <w:p w14:paraId="7E0F21EC" w14:textId="77777777" w:rsidR="00DB5437" w:rsidRPr="00BA57C0" w:rsidRDefault="00DB5437">
      <w:pPr>
        <w:spacing w:before="7" w:line="100" w:lineRule="exact"/>
        <w:rPr>
          <w:rFonts w:ascii="Ebrima" w:hAnsi="Ebrima"/>
        </w:rPr>
      </w:pPr>
    </w:p>
    <w:p w14:paraId="259544AF" w14:textId="1BF57321" w:rsidR="00DB5437" w:rsidRPr="00BA57C0" w:rsidRDefault="00DB5437">
      <w:pPr>
        <w:spacing w:line="200" w:lineRule="exact"/>
        <w:rPr>
          <w:rFonts w:ascii="Ebrima" w:hAnsi="Ebrima"/>
        </w:rPr>
      </w:pPr>
    </w:p>
    <w:p w14:paraId="6A78C16B" w14:textId="77777777" w:rsidR="00DB5437" w:rsidRPr="00BA57C0" w:rsidRDefault="00BA57C0">
      <w:pPr>
        <w:ind w:left="820"/>
        <w:rPr>
          <w:rFonts w:ascii="Ebrima" w:hAnsi="Ebrima"/>
        </w:rPr>
      </w:pPr>
      <w:r w:rsidRPr="00BA57C0">
        <w:rPr>
          <w:rFonts w:ascii="Ebrima" w:hAnsi="Ebrima"/>
        </w:rPr>
        <w:t>Peran</w:t>
      </w:r>
      <w:r w:rsidRPr="00BA57C0">
        <w:rPr>
          <w:rFonts w:ascii="Ebrima" w:hAnsi="Ebrima"/>
          <w:spacing w:val="1"/>
        </w:rPr>
        <w:t>g</w:t>
      </w:r>
      <w:r w:rsidRPr="00BA57C0">
        <w:rPr>
          <w:rFonts w:ascii="Ebrima" w:hAnsi="Ebrima"/>
        </w:rPr>
        <w:t>kat</w:t>
      </w:r>
      <w:r w:rsidRPr="00BA57C0">
        <w:rPr>
          <w:rFonts w:ascii="Ebrima" w:hAnsi="Ebrima"/>
          <w:spacing w:val="-9"/>
        </w:rPr>
        <w:t xml:space="preserve"> </w:t>
      </w:r>
      <w:r w:rsidRPr="00BA57C0">
        <w:rPr>
          <w:rFonts w:ascii="Ebrima" w:hAnsi="Ebrima"/>
        </w:rPr>
        <w:t>dalam</w:t>
      </w:r>
      <w:r w:rsidRPr="00BA57C0">
        <w:rPr>
          <w:rFonts w:ascii="Ebrima" w:hAnsi="Ebrima"/>
          <w:spacing w:val="-5"/>
        </w:rPr>
        <w:t xml:space="preserve"> </w:t>
      </w:r>
      <w:r w:rsidRPr="00BA57C0">
        <w:rPr>
          <w:rFonts w:ascii="Ebrima" w:hAnsi="Ebrima"/>
        </w:rPr>
        <w:t>T</w:t>
      </w:r>
      <w:r w:rsidRPr="00BA57C0">
        <w:rPr>
          <w:rFonts w:ascii="Ebrima" w:hAnsi="Ebrima"/>
          <w:spacing w:val="1"/>
        </w:rPr>
        <w:t>o</w:t>
      </w:r>
      <w:r w:rsidRPr="00BA57C0">
        <w:rPr>
          <w:rFonts w:ascii="Ebrima" w:hAnsi="Ebrima"/>
        </w:rPr>
        <w:t>p</w:t>
      </w:r>
      <w:r w:rsidRPr="00BA57C0">
        <w:rPr>
          <w:rFonts w:ascii="Ebrima" w:hAnsi="Ebrima"/>
          <w:spacing w:val="1"/>
        </w:rPr>
        <w:t>o</w:t>
      </w:r>
      <w:r w:rsidRPr="00BA57C0">
        <w:rPr>
          <w:rFonts w:ascii="Ebrima" w:hAnsi="Ebrima"/>
        </w:rPr>
        <w:t>logi:</w:t>
      </w:r>
    </w:p>
    <w:p w14:paraId="35A10987" w14:textId="77777777" w:rsidR="00DB5437" w:rsidRPr="00BA57C0" w:rsidRDefault="00BA57C0">
      <w:pPr>
        <w:spacing w:before="20"/>
        <w:ind w:left="820"/>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Server</w:t>
      </w:r>
      <w:r w:rsidRPr="00BA57C0">
        <w:rPr>
          <w:rFonts w:ascii="Ebrima" w:hAnsi="Ebrima"/>
          <w:spacing w:val="-6"/>
        </w:rPr>
        <w:t xml:space="preserve"> </w:t>
      </w:r>
      <w:r w:rsidRPr="00BA57C0">
        <w:rPr>
          <w:rFonts w:ascii="Ebrima" w:hAnsi="Ebrima"/>
        </w:rPr>
        <w:t>Fasilkom</w:t>
      </w:r>
      <w:r w:rsidRPr="00BA57C0">
        <w:rPr>
          <w:rFonts w:ascii="Ebrima" w:hAnsi="Ebrima"/>
          <w:spacing w:val="-8"/>
        </w:rPr>
        <w:t xml:space="preserve"> </w:t>
      </w:r>
      <w:r w:rsidRPr="00BA57C0">
        <w:rPr>
          <w:rFonts w:ascii="Ebrima" w:hAnsi="Ebrima"/>
        </w:rPr>
        <w:t>Zoan</w:t>
      </w:r>
      <w:r w:rsidRPr="00BA57C0">
        <w:rPr>
          <w:rFonts w:ascii="Ebrima" w:hAnsi="Ebrima"/>
          <w:spacing w:val="-4"/>
        </w:rPr>
        <w:t xml:space="preserve"> </w:t>
      </w:r>
      <w:r w:rsidRPr="00BA57C0">
        <w:rPr>
          <w:rFonts w:ascii="Ebrima" w:hAnsi="Ebrima"/>
        </w:rPr>
        <w:t>ST</w:t>
      </w:r>
      <w:r w:rsidRPr="00BA57C0">
        <w:rPr>
          <w:rFonts w:ascii="Ebrima" w:hAnsi="Ebrima"/>
          <w:spacing w:val="-3"/>
        </w:rPr>
        <w:t xml:space="preserve"> </w:t>
      </w:r>
      <w:r w:rsidRPr="00BA57C0">
        <w:rPr>
          <w:rFonts w:ascii="Ebrima" w:hAnsi="Ebrima"/>
        </w:rPr>
        <w:t>1</w:t>
      </w:r>
      <w:r w:rsidRPr="00BA57C0">
        <w:rPr>
          <w:rFonts w:ascii="Ebrima" w:hAnsi="Ebrima"/>
          <w:spacing w:val="1"/>
        </w:rPr>
        <w:t>6</w:t>
      </w:r>
      <w:r w:rsidRPr="00BA57C0">
        <w:rPr>
          <w:rFonts w:ascii="Ebrima" w:hAnsi="Ebrima"/>
          <w:spacing w:val="2"/>
        </w:rPr>
        <w:t>0</w:t>
      </w:r>
      <w:r w:rsidRPr="00BA57C0">
        <w:rPr>
          <w:rFonts w:ascii="Ebrima" w:hAnsi="Ebrima"/>
        </w:rPr>
        <w:t>-R70</w:t>
      </w:r>
      <w:r w:rsidRPr="00BA57C0">
        <w:rPr>
          <w:rFonts w:ascii="Ebrima" w:hAnsi="Ebrima"/>
          <w:spacing w:val="1"/>
        </w:rPr>
        <w:t>0</w:t>
      </w:r>
      <w:r w:rsidRPr="00BA57C0">
        <w:rPr>
          <w:rFonts w:ascii="Ebrima" w:hAnsi="Ebrima"/>
        </w:rPr>
        <w:t>-Z</w:t>
      </w:r>
      <w:r w:rsidRPr="00BA57C0">
        <w:rPr>
          <w:rFonts w:ascii="Ebrima" w:hAnsi="Ebrima"/>
          <w:spacing w:val="-1"/>
        </w:rPr>
        <w:t>3</w:t>
      </w:r>
      <w:r w:rsidRPr="00BA57C0">
        <w:rPr>
          <w:rFonts w:ascii="Ebrima" w:hAnsi="Ebrima"/>
        </w:rPr>
        <w:t>-RS</w:t>
      </w:r>
      <w:r w:rsidRPr="00BA57C0">
        <w:rPr>
          <w:rFonts w:ascii="Ebrima" w:hAnsi="Ebrima"/>
          <w:spacing w:val="1"/>
        </w:rPr>
        <w:t>4</w:t>
      </w:r>
      <w:r w:rsidRPr="00BA57C0">
        <w:rPr>
          <w:rFonts w:ascii="Ebrima" w:hAnsi="Ebrima"/>
        </w:rPr>
        <w:t>U</w:t>
      </w:r>
    </w:p>
    <w:p w14:paraId="7DF749D8" w14:textId="77777777" w:rsidR="00DB5437" w:rsidRPr="00BA57C0" w:rsidRDefault="00BA57C0">
      <w:pPr>
        <w:spacing w:before="19"/>
        <w:ind w:left="820"/>
        <w:rPr>
          <w:rFonts w:ascii="Ebrima" w:hAnsi="Ebrima"/>
        </w:rPr>
      </w:pPr>
      <w:r w:rsidRPr="00BA57C0">
        <w:rPr>
          <w:rFonts w:ascii="Ebrima" w:hAnsi="Ebrima"/>
          <w:spacing w:val="1"/>
        </w:rPr>
        <w:t>2</w:t>
      </w:r>
      <w:r w:rsidRPr="00BA57C0">
        <w:rPr>
          <w:rFonts w:ascii="Ebrima" w:hAnsi="Ebrima"/>
        </w:rPr>
        <w:t xml:space="preserve">.  </w:t>
      </w:r>
      <w:r w:rsidRPr="00BA57C0">
        <w:rPr>
          <w:rFonts w:ascii="Ebrima" w:hAnsi="Ebrima"/>
          <w:spacing w:val="28"/>
        </w:rPr>
        <w:t xml:space="preserve"> </w:t>
      </w:r>
      <w:r w:rsidRPr="00BA57C0">
        <w:rPr>
          <w:rFonts w:ascii="Ebrima" w:hAnsi="Ebrima"/>
        </w:rPr>
        <w:t>Mi</w:t>
      </w:r>
      <w:r w:rsidRPr="00BA57C0">
        <w:rPr>
          <w:rFonts w:ascii="Ebrima" w:hAnsi="Ebrima"/>
          <w:spacing w:val="1"/>
        </w:rPr>
        <w:t>k</w:t>
      </w:r>
      <w:r w:rsidRPr="00BA57C0">
        <w:rPr>
          <w:rFonts w:ascii="Ebrima" w:hAnsi="Ebrima"/>
        </w:rPr>
        <w:t>rotik</w:t>
      </w:r>
      <w:r w:rsidRPr="00BA57C0">
        <w:rPr>
          <w:rFonts w:ascii="Ebrima" w:hAnsi="Ebrima"/>
          <w:spacing w:val="-4"/>
        </w:rPr>
        <w:t xml:space="preserve"> </w:t>
      </w:r>
      <w:r w:rsidRPr="00BA57C0">
        <w:rPr>
          <w:rFonts w:ascii="Ebrima" w:hAnsi="Ebrima"/>
        </w:rPr>
        <w:t>C</w:t>
      </w:r>
      <w:r w:rsidRPr="00BA57C0">
        <w:rPr>
          <w:rFonts w:ascii="Ebrima" w:hAnsi="Ebrima"/>
          <w:spacing w:val="-1"/>
        </w:rPr>
        <w:t>C</w:t>
      </w:r>
      <w:r w:rsidRPr="00BA57C0">
        <w:rPr>
          <w:rFonts w:ascii="Ebrima" w:hAnsi="Ebrima"/>
        </w:rPr>
        <w:t>R</w:t>
      </w:r>
      <w:r w:rsidRPr="00BA57C0">
        <w:rPr>
          <w:rFonts w:ascii="Ebrima" w:hAnsi="Ebrima"/>
          <w:spacing w:val="-4"/>
        </w:rPr>
        <w:t xml:space="preserve"> </w:t>
      </w:r>
      <w:r w:rsidRPr="00BA57C0">
        <w:rPr>
          <w:rFonts w:ascii="Ebrima" w:hAnsi="Ebrima"/>
          <w:spacing w:val="1"/>
        </w:rPr>
        <w:t>2</w:t>
      </w:r>
      <w:r w:rsidRPr="00BA57C0">
        <w:rPr>
          <w:rFonts w:ascii="Ebrima" w:hAnsi="Ebrima"/>
        </w:rPr>
        <w:t>1</w:t>
      </w:r>
      <w:r w:rsidRPr="00BA57C0">
        <w:rPr>
          <w:rFonts w:ascii="Ebrima" w:hAnsi="Ebrima"/>
          <w:spacing w:val="1"/>
        </w:rPr>
        <w:t>1</w:t>
      </w:r>
      <w:r w:rsidRPr="00BA57C0">
        <w:rPr>
          <w:rFonts w:ascii="Ebrima" w:hAnsi="Ebrima"/>
        </w:rPr>
        <w:t>6</w:t>
      </w:r>
    </w:p>
    <w:p w14:paraId="12D8E074" w14:textId="77777777" w:rsidR="00DB5437" w:rsidRPr="00BA57C0" w:rsidRDefault="00BA57C0">
      <w:pPr>
        <w:spacing w:before="20"/>
        <w:ind w:left="820"/>
        <w:rPr>
          <w:rFonts w:ascii="Ebrima" w:hAnsi="Ebrima"/>
        </w:rPr>
      </w:pPr>
      <w:r w:rsidRPr="00BA57C0">
        <w:rPr>
          <w:rFonts w:ascii="Ebrima" w:hAnsi="Ebrima"/>
          <w:spacing w:val="1"/>
        </w:rPr>
        <w:t>3</w:t>
      </w:r>
      <w:r w:rsidRPr="00BA57C0">
        <w:rPr>
          <w:rFonts w:ascii="Ebrima" w:hAnsi="Ebrima"/>
        </w:rPr>
        <w:t xml:space="preserve">.  </w:t>
      </w:r>
      <w:r w:rsidRPr="00BA57C0">
        <w:rPr>
          <w:rFonts w:ascii="Ebrima" w:hAnsi="Ebrima"/>
          <w:spacing w:val="28"/>
        </w:rPr>
        <w:t xml:space="preserve"> </w:t>
      </w:r>
      <w:r w:rsidRPr="00BA57C0">
        <w:rPr>
          <w:rFonts w:ascii="Ebrima" w:hAnsi="Ebrima"/>
        </w:rPr>
        <w:t>Switch</w:t>
      </w:r>
      <w:r w:rsidRPr="00BA57C0">
        <w:rPr>
          <w:rFonts w:ascii="Ebrima" w:hAnsi="Ebrima"/>
          <w:spacing w:val="-6"/>
        </w:rPr>
        <w:t xml:space="preserve"> </w:t>
      </w:r>
      <w:r w:rsidRPr="00BA57C0">
        <w:rPr>
          <w:rFonts w:ascii="Ebrima" w:hAnsi="Ebrima"/>
        </w:rPr>
        <w:t>Managed</w:t>
      </w:r>
      <w:r w:rsidRPr="00BA57C0">
        <w:rPr>
          <w:rFonts w:ascii="Ebrima" w:hAnsi="Ebrima"/>
          <w:spacing w:val="-7"/>
        </w:rPr>
        <w:t xml:space="preserve"> </w:t>
      </w:r>
      <w:r w:rsidRPr="00BA57C0">
        <w:rPr>
          <w:rFonts w:ascii="Ebrima" w:hAnsi="Ebrima"/>
        </w:rPr>
        <w:t>R</w:t>
      </w:r>
      <w:r w:rsidRPr="00BA57C0">
        <w:rPr>
          <w:rFonts w:ascii="Ebrima" w:hAnsi="Ebrima"/>
          <w:spacing w:val="1"/>
        </w:rPr>
        <w:t>u</w:t>
      </w:r>
      <w:r w:rsidRPr="00BA57C0">
        <w:rPr>
          <w:rFonts w:ascii="Ebrima" w:hAnsi="Ebrima"/>
        </w:rPr>
        <w:t>ijie</w:t>
      </w:r>
      <w:r w:rsidRPr="00BA57C0">
        <w:rPr>
          <w:rFonts w:ascii="Ebrima" w:hAnsi="Ebrima"/>
          <w:spacing w:val="-3"/>
        </w:rPr>
        <w:t xml:space="preserve"> </w:t>
      </w:r>
      <w:r w:rsidRPr="00BA57C0">
        <w:rPr>
          <w:rFonts w:ascii="Ebrima" w:hAnsi="Ebrima"/>
        </w:rPr>
        <w:t>RG</w:t>
      </w:r>
      <w:r w:rsidRPr="00BA57C0">
        <w:rPr>
          <w:rFonts w:ascii="Ebrima" w:hAnsi="Ebrima"/>
          <w:spacing w:val="-3"/>
        </w:rPr>
        <w:t xml:space="preserve"> </w:t>
      </w:r>
      <w:r w:rsidRPr="00BA57C0">
        <w:rPr>
          <w:rFonts w:ascii="Ebrima" w:hAnsi="Ebrima"/>
        </w:rPr>
        <w:t>ES</w:t>
      </w:r>
      <w:r w:rsidRPr="00BA57C0">
        <w:rPr>
          <w:rFonts w:ascii="Ebrima" w:hAnsi="Ebrima"/>
          <w:spacing w:val="1"/>
        </w:rPr>
        <w:t>2</w:t>
      </w:r>
      <w:r w:rsidRPr="00BA57C0">
        <w:rPr>
          <w:rFonts w:ascii="Ebrima" w:hAnsi="Ebrima"/>
        </w:rPr>
        <w:t>0</w:t>
      </w:r>
      <w:r w:rsidRPr="00BA57C0">
        <w:rPr>
          <w:rFonts w:ascii="Ebrima" w:hAnsi="Ebrima"/>
          <w:spacing w:val="1"/>
        </w:rPr>
        <w:t>8</w:t>
      </w:r>
      <w:r w:rsidRPr="00BA57C0">
        <w:rPr>
          <w:rFonts w:ascii="Ebrima" w:hAnsi="Ebrima"/>
        </w:rPr>
        <w:t>GC</w:t>
      </w:r>
    </w:p>
    <w:p w14:paraId="252774B8" w14:textId="77777777" w:rsidR="00DB5437" w:rsidRPr="00BA57C0" w:rsidRDefault="00BA57C0">
      <w:pPr>
        <w:spacing w:before="19"/>
        <w:ind w:left="820"/>
        <w:rPr>
          <w:rFonts w:ascii="Ebrima" w:hAnsi="Ebrima"/>
        </w:rPr>
      </w:pPr>
      <w:r w:rsidRPr="00BA57C0">
        <w:rPr>
          <w:rFonts w:ascii="Ebrima" w:hAnsi="Ebrima"/>
          <w:spacing w:val="1"/>
        </w:rPr>
        <w:t>4</w:t>
      </w:r>
      <w:r w:rsidRPr="00BA57C0">
        <w:rPr>
          <w:rFonts w:ascii="Ebrima" w:hAnsi="Ebrima"/>
        </w:rPr>
        <w:t xml:space="preserve">.  </w:t>
      </w:r>
      <w:r w:rsidRPr="00BA57C0">
        <w:rPr>
          <w:rFonts w:ascii="Ebrima" w:hAnsi="Ebrima"/>
          <w:spacing w:val="28"/>
        </w:rPr>
        <w:t xml:space="preserve"> </w:t>
      </w:r>
      <w:r w:rsidRPr="00BA57C0">
        <w:rPr>
          <w:rFonts w:ascii="Ebrima" w:hAnsi="Ebrima"/>
        </w:rPr>
        <w:t>Mi</w:t>
      </w:r>
      <w:r w:rsidRPr="00BA57C0">
        <w:rPr>
          <w:rFonts w:ascii="Ebrima" w:hAnsi="Ebrima"/>
          <w:spacing w:val="1"/>
        </w:rPr>
        <w:t>k</w:t>
      </w:r>
      <w:r w:rsidRPr="00BA57C0">
        <w:rPr>
          <w:rFonts w:ascii="Ebrima" w:hAnsi="Ebrima"/>
        </w:rPr>
        <w:t>rotik</w:t>
      </w:r>
      <w:r w:rsidRPr="00BA57C0">
        <w:rPr>
          <w:rFonts w:ascii="Ebrima" w:hAnsi="Ebrima"/>
          <w:spacing w:val="-4"/>
        </w:rPr>
        <w:t xml:space="preserve"> </w:t>
      </w:r>
      <w:r w:rsidRPr="00BA57C0">
        <w:rPr>
          <w:rFonts w:ascii="Ebrima" w:hAnsi="Ebrima"/>
        </w:rPr>
        <w:t>RB</w:t>
      </w:r>
      <w:r w:rsidRPr="00BA57C0">
        <w:rPr>
          <w:rFonts w:ascii="Ebrima" w:hAnsi="Ebrima"/>
          <w:spacing w:val="-4"/>
        </w:rPr>
        <w:t xml:space="preserve"> </w:t>
      </w:r>
      <w:r w:rsidRPr="00BA57C0">
        <w:rPr>
          <w:rFonts w:ascii="Ebrima" w:hAnsi="Ebrima"/>
        </w:rPr>
        <w:t>4</w:t>
      </w:r>
      <w:r w:rsidRPr="00BA57C0">
        <w:rPr>
          <w:rFonts w:ascii="Ebrima" w:hAnsi="Ebrima"/>
          <w:spacing w:val="1"/>
        </w:rPr>
        <w:t>5</w:t>
      </w:r>
      <w:r w:rsidRPr="00BA57C0">
        <w:rPr>
          <w:rFonts w:ascii="Ebrima" w:hAnsi="Ebrima"/>
        </w:rPr>
        <w:t>0GX4</w:t>
      </w:r>
    </w:p>
    <w:p w14:paraId="75B5819F" w14:textId="77777777" w:rsidR="00DB5437" w:rsidRPr="00BA57C0" w:rsidRDefault="00BA57C0">
      <w:pPr>
        <w:spacing w:before="20"/>
        <w:ind w:left="820"/>
        <w:rPr>
          <w:rFonts w:ascii="Ebrima" w:hAnsi="Ebrima"/>
        </w:rPr>
      </w:pPr>
      <w:r w:rsidRPr="00BA57C0">
        <w:rPr>
          <w:rFonts w:ascii="Ebrima" w:hAnsi="Ebrima"/>
          <w:spacing w:val="1"/>
        </w:rPr>
        <w:t>5</w:t>
      </w:r>
      <w:r w:rsidRPr="00BA57C0">
        <w:rPr>
          <w:rFonts w:ascii="Ebrima" w:hAnsi="Ebrima"/>
        </w:rPr>
        <w:t xml:space="preserve">.  </w:t>
      </w:r>
      <w:r w:rsidRPr="00BA57C0">
        <w:rPr>
          <w:rFonts w:ascii="Ebrima" w:hAnsi="Ebrima"/>
          <w:spacing w:val="28"/>
        </w:rPr>
        <w:t xml:space="preserve"> </w:t>
      </w:r>
      <w:r w:rsidRPr="00BA57C0">
        <w:rPr>
          <w:rFonts w:ascii="Ebrima" w:hAnsi="Ebrima"/>
        </w:rPr>
        <w:t>Switch</w:t>
      </w:r>
      <w:r w:rsidRPr="00BA57C0">
        <w:rPr>
          <w:rFonts w:ascii="Ebrima" w:hAnsi="Ebrima"/>
          <w:spacing w:val="-6"/>
        </w:rPr>
        <w:t xml:space="preserve"> </w:t>
      </w:r>
      <w:r w:rsidRPr="00BA57C0">
        <w:rPr>
          <w:rFonts w:ascii="Ebrima" w:hAnsi="Ebrima"/>
        </w:rPr>
        <w:t>R</w:t>
      </w:r>
      <w:r w:rsidRPr="00BA57C0">
        <w:rPr>
          <w:rFonts w:ascii="Ebrima" w:hAnsi="Ebrima"/>
          <w:spacing w:val="1"/>
        </w:rPr>
        <w:t>u</w:t>
      </w:r>
      <w:r w:rsidRPr="00BA57C0">
        <w:rPr>
          <w:rFonts w:ascii="Ebrima" w:hAnsi="Ebrima"/>
        </w:rPr>
        <w:t>ijie</w:t>
      </w:r>
      <w:r w:rsidRPr="00BA57C0">
        <w:rPr>
          <w:rFonts w:ascii="Ebrima" w:hAnsi="Ebrima"/>
          <w:spacing w:val="-3"/>
        </w:rPr>
        <w:t xml:space="preserve"> </w:t>
      </w:r>
      <w:r w:rsidRPr="00BA57C0">
        <w:rPr>
          <w:rFonts w:ascii="Ebrima" w:hAnsi="Ebrima"/>
        </w:rPr>
        <w:t>RG</w:t>
      </w:r>
      <w:r w:rsidRPr="00BA57C0">
        <w:rPr>
          <w:rFonts w:ascii="Ebrima" w:hAnsi="Ebrima"/>
          <w:spacing w:val="-3"/>
        </w:rPr>
        <w:t xml:space="preserve"> </w:t>
      </w:r>
      <w:r w:rsidRPr="00BA57C0">
        <w:rPr>
          <w:rFonts w:ascii="Ebrima" w:hAnsi="Ebrima"/>
        </w:rPr>
        <w:t>ES</w:t>
      </w:r>
      <w:r w:rsidRPr="00BA57C0">
        <w:rPr>
          <w:rFonts w:ascii="Ebrima" w:hAnsi="Ebrima"/>
          <w:spacing w:val="1"/>
        </w:rPr>
        <w:t>2</w:t>
      </w:r>
      <w:r w:rsidRPr="00BA57C0">
        <w:rPr>
          <w:rFonts w:ascii="Ebrima" w:hAnsi="Ebrima"/>
        </w:rPr>
        <w:t>0</w:t>
      </w:r>
      <w:r w:rsidRPr="00BA57C0">
        <w:rPr>
          <w:rFonts w:ascii="Ebrima" w:hAnsi="Ebrima"/>
          <w:spacing w:val="1"/>
        </w:rPr>
        <w:t>5</w:t>
      </w:r>
      <w:r w:rsidRPr="00BA57C0">
        <w:rPr>
          <w:rFonts w:ascii="Ebrima" w:hAnsi="Ebrima"/>
        </w:rPr>
        <w:t>GC</w:t>
      </w:r>
    </w:p>
    <w:p w14:paraId="4F3A953D" w14:textId="77777777" w:rsidR="00DB5437" w:rsidRPr="00BA57C0" w:rsidRDefault="00BA57C0">
      <w:pPr>
        <w:spacing w:before="19"/>
        <w:ind w:left="820"/>
        <w:rPr>
          <w:rFonts w:ascii="Ebrima" w:hAnsi="Ebrima"/>
        </w:rPr>
      </w:pPr>
      <w:r w:rsidRPr="00BA57C0">
        <w:rPr>
          <w:rFonts w:ascii="Ebrima" w:hAnsi="Ebrima"/>
          <w:spacing w:val="1"/>
        </w:rPr>
        <w:t>6</w:t>
      </w:r>
      <w:r w:rsidRPr="00BA57C0">
        <w:rPr>
          <w:rFonts w:ascii="Ebrima" w:hAnsi="Ebrima"/>
        </w:rPr>
        <w:t xml:space="preserve">.  </w:t>
      </w:r>
      <w:r w:rsidRPr="00BA57C0">
        <w:rPr>
          <w:rFonts w:ascii="Ebrima" w:hAnsi="Ebrima"/>
          <w:spacing w:val="28"/>
        </w:rPr>
        <w:t xml:space="preserve"> </w:t>
      </w:r>
      <w:r w:rsidRPr="00BA57C0">
        <w:rPr>
          <w:rFonts w:ascii="Ebrima" w:hAnsi="Ebrima"/>
        </w:rPr>
        <w:t>PC</w:t>
      </w:r>
      <w:r w:rsidRPr="00BA57C0">
        <w:rPr>
          <w:rFonts w:ascii="Ebrima" w:hAnsi="Ebrima"/>
          <w:spacing w:val="-3"/>
        </w:rPr>
        <w:t xml:space="preserve"> </w:t>
      </w:r>
      <w:r w:rsidRPr="00BA57C0">
        <w:rPr>
          <w:rFonts w:ascii="Ebrima" w:hAnsi="Ebrima"/>
        </w:rPr>
        <w:t>LAB</w:t>
      </w:r>
    </w:p>
    <w:p w14:paraId="157C3555" w14:textId="77777777" w:rsidR="00DB5437" w:rsidRPr="00BA57C0" w:rsidRDefault="00DB5437">
      <w:pPr>
        <w:spacing w:before="13" w:line="280" w:lineRule="exact"/>
        <w:rPr>
          <w:rFonts w:ascii="Ebrima" w:hAnsi="Ebrima"/>
        </w:rPr>
      </w:pPr>
    </w:p>
    <w:p w14:paraId="5632DB0F" w14:textId="77777777" w:rsidR="00BA57C0" w:rsidRDefault="00BA57C0">
      <w:pPr>
        <w:ind w:left="820"/>
        <w:rPr>
          <w:rFonts w:ascii="Ebrima" w:hAnsi="Ebrima"/>
          <w:b/>
        </w:rPr>
      </w:pPr>
    </w:p>
    <w:p w14:paraId="4E177756" w14:textId="77777777" w:rsidR="00BA57C0" w:rsidRDefault="00BA57C0">
      <w:pPr>
        <w:ind w:left="820"/>
        <w:rPr>
          <w:rFonts w:ascii="Ebrima" w:hAnsi="Ebrima"/>
          <w:b/>
        </w:rPr>
      </w:pPr>
    </w:p>
    <w:p w14:paraId="31FE4C75" w14:textId="77777777" w:rsidR="00BA57C0" w:rsidRDefault="00BA57C0">
      <w:pPr>
        <w:ind w:left="820"/>
        <w:rPr>
          <w:rFonts w:ascii="Ebrima" w:hAnsi="Ebrima"/>
          <w:b/>
        </w:rPr>
      </w:pPr>
    </w:p>
    <w:p w14:paraId="284D6079" w14:textId="77777777" w:rsidR="00BA57C0" w:rsidRDefault="00BA57C0">
      <w:pPr>
        <w:ind w:left="820"/>
        <w:rPr>
          <w:rFonts w:ascii="Ebrima" w:hAnsi="Ebrima"/>
          <w:b/>
        </w:rPr>
      </w:pPr>
    </w:p>
    <w:p w14:paraId="7115CC63" w14:textId="77777777" w:rsidR="00BA57C0" w:rsidRDefault="00BA57C0">
      <w:pPr>
        <w:ind w:left="820"/>
        <w:rPr>
          <w:rFonts w:ascii="Ebrima" w:hAnsi="Ebrima"/>
          <w:b/>
        </w:rPr>
      </w:pPr>
    </w:p>
    <w:p w14:paraId="2768DE83" w14:textId="77777777" w:rsidR="00BA57C0" w:rsidRDefault="00BA57C0">
      <w:pPr>
        <w:ind w:left="820"/>
        <w:rPr>
          <w:rFonts w:ascii="Ebrima" w:hAnsi="Ebrima"/>
          <w:b/>
        </w:rPr>
      </w:pPr>
    </w:p>
    <w:p w14:paraId="475CCB26" w14:textId="77777777" w:rsidR="00BA57C0" w:rsidRDefault="00BA57C0">
      <w:pPr>
        <w:ind w:left="820"/>
        <w:rPr>
          <w:rFonts w:ascii="Ebrima" w:hAnsi="Ebrima"/>
          <w:b/>
        </w:rPr>
      </w:pPr>
    </w:p>
    <w:p w14:paraId="32AB51AE" w14:textId="77777777" w:rsidR="00BA57C0" w:rsidRDefault="00BA57C0">
      <w:pPr>
        <w:ind w:left="820"/>
        <w:rPr>
          <w:rFonts w:ascii="Ebrima" w:hAnsi="Ebrima"/>
          <w:b/>
        </w:rPr>
      </w:pPr>
    </w:p>
    <w:p w14:paraId="7074449E" w14:textId="77777777" w:rsidR="00BA57C0" w:rsidRDefault="00BA57C0">
      <w:pPr>
        <w:ind w:left="820"/>
        <w:rPr>
          <w:rFonts w:ascii="Ebrima" w:hAnsi="Ebrima"/>
          <w:b/>
        </w:rPr>
      </w:pPr>
    </w:p>
    <w:p w14:paraId="4582AFA0" w14:textId="77777777" w:rsidR="00BA57C0" w:rsidRDefault="00BA57C0">
      <w:pPr>
        <w:ind w:left="820"/>
        <w:rPr>
          <w:rFonts w:ascii="Ebrima" w:hAnsi="Ebrima"/>
          <w:b/>
        </w:rPr>
      </w:pPr>
    </w:p>
    <w:p w14:paraId="0E31893A" w14:textId="77777777" w:rsidR="00BA57C0" w:rsidRDefault="00BA57C0">
      <w:pPr>
        <w:ind w:left="820"/>
        <w:rPr>
          <w:rFonts w:ascii="Ebrima" w:hAnsi="Ebrima"/>
          <w:b/>
        </w:rPr>
      </w:pPr>
    </w:p>
    <w:p w14:paraId="5916AE22" w14:textId="41986398" w:rsidR="00DB5437" w:rsidRPr="00BA57C0" w:rsidRDefault="00BA57C0">
      <w:pPr>
        <w:ind w:left="820"/>
        <w:rPr>
          <w:rFonts w:ascii="Ebrima" w:hAnsi="Ebrima"/>
        </w:rPr>
      </w:pPr>
      <w:r w:rsidRPr="00BA57C0">
        <w:rPr>
          <w:rFonts w:ascii="Ebrima" w:hAnsi="Ebrima"/>
          <w:b/>
        </w:rPr>
        <w:lastRenderedPageBreak/>
        <w:t>Be</w:t>
      </w:r>
      <w:r w:rsidRPr="00BA57C0">
        <w:rPr>
          <w:rFonts w:ascii="Ebrima" w:hAnsi="Ebrima"/>
          <w:b/>
          <w:spacing w:val="-1"/>
        </w:rPr>
        <w:t>r</w:t>
      </w:r>
      <w:r w:rsidRPr="00BA57C0">
        <w:rPr>
          <w:rFonts w:ascii="Ebrima" w:hAnsi="Ebrima"/>
          <w:b/>
        </w:rPr>
        <w:t>ikut</w:t>
      </w:r>
      <w:r w:rsidRPr="00BA57C0">
        <w:rPr>
          <w:rFonts w:ascii="Ebrima" w:hAnsi="Ebrima"/>
          <w:b/>
          <w:spacing w:val="-4"/>
        </w:rPr>
        <w:t xml:space="preserve"> </w:t>
      </w:r>
      <w:r w:rsidRPr="00BA57C0">
        <w:rPr>
          <w:rFonts w:ascii="Ebrima" w:hAnsi="Ebrima"/>
          <w:b/>
        </w:rPr>
        <w:t>L</w:t>
      </w:r>
      <w:r w:rsidRPr="00BA57C0">
        <w:rPr>
          <w:rFonts w:ascii="Ebrima" w:hAnsi="Ebrima"/>
          <w:b/>
          <w:spacing w:val="1"/>
        </w:rPr>
        <w:t>an</w:t>
      </w:r>
      <w:r w:rsidRPr="00BA57C0">
        <w:rPr>
          <w:rFonts w:ascii="Ebrima" w:hAnsi="Ebrima"/>
          <w:b/>
        </w:rPr>
        <w:t>g</w:t>
      </w:r>
      <w:r w:rsidRPr="00BA57C0">
        <w:rPr>
          <w:rFonts w:ascii="Ebrima" w:hAnsi="Ebrima"/>
          <w:b/>
          <w:spacing w:val="1"/>
        </w:rPr>
        <w:t>k</w:t>
      </w:r>
      <w:r w:rsidRPr="00BA57C0">
        <w:rPr>
          <w:rFonts w:ascii="Ebrima" w:hAnsi="Ebrima"/>
          <w:b/>
        </w:rPr>
        <w:t>ah</w:t>
      </w:r>
      <w:r w:rsidRPr="00BA57C0">
        <w:rPr>
          <w:rFonts w:ascii="Ebrima" w:hAnsi="Ebrima"/>
          <w:b/>
          <w:spacing w:val="-7"/>
        </w:rPr>
        <w:t xml:space="preserve"> </w:t>
      </w:r>
      <w:r w:rsidRPr="00BA57C0">
        <w:rPr>
          <w:rFonts w:ascii="Ebrima" w:hAnsi="Ebrima"/>
          <w:b/>
        </w:rPr>
        <w:t>L</w:t>
      </w:r>
      <w:r w:rsidRPr="00BA57C0">
        <w:rPr>
          <w:rFonts w:ascii="Ebrima" w:hAnsi="Ebrima"/>
          <w:b/>
          <w:spacing w:val="1"/>
        </w:rPr>
        <w:t>a</w:t>
      </w:r>
      <w:r w:rsidRPr="00BA57C0">
        <w:rPr>
          <w:rFonts w:ascii="Ebrima" w:hAnsi="Ebrima"/>
          <w:b/>
        </w:rPr>
        <w:t>n</w:t>
      </w:r>
      <w:r w:rsidRPr="00BA57C0">
        <w:rPr>
          <w:rFonts w:ascii="Ebrima" w:hAnsi="Ebrima"/>
          <w:b/>
          <w:spacing w:val="1"/>
        </w:rPr>
        <w:t>g</w:t>
      </w:r>
      <w:r w:rsidRPr="00BA57C0">
        <w:rPr>
          <w:rFonts w:ascii="Ebrima" w:hAnsi="Ebrima"/>
          <w:b/>
          <w:spacing w:val="-1"/>
        </w:rPr>
        <w:t>k</w:t>
      </w:r>
      <w:r w:rsidRPr="00BA57C0">
        <w:rPr>
          <w:rFonts w:ascii="Ebrima" w:hAnsi="Ebrima"/>
          <w:b/>
        </w:rPr>
        <w:t>ah</w:t>
      </w:r>
      <w:r w:rsidRPr="00BA57C0">
        <w:rPr>
          <w:rFonts w:ascii="Ebrima" w:hAnsi="Ebrima"/>
          <w:b/>
          <w:spacing w:val="-5"/>
        </w:rPr>
        <w:t xml:space="preserve"> </w:t>
      </w:r>
      <w:r w:rsidRPr="00BA57C0">
        <w:rPr>
          <w:rFonts w:ascii="Ebrima" w:hAnsi="Ebrima"/>
          <w:b/>
        </w:rPr>
        <w:t>Confi</w:t>
      </w:r>
      <w:r w:rsidRPr="00BA57C0">
        <w:rPr>
          <w:rFonts w:ascii="Ebrima" w:hAnsi="Ebrima"/>
          <w:b/>
          <w:spacing w:val="1"/>
        </w:rPr>
        <w:t>g</w:t>
      </w:r>
      <w:r w:rsidRPr="00BA57C0">
        <w:rPr>
          <w:rFonts w:ascii="Ebrima" w:hAnsi="Ebrima"/>
          <w:b/>
        </w:rPr>
        <w:t>u</w:t>
      </w:r>
      <w:r w:rsidRPr="00BA57C0">
        <w:rPr>
          <w:rFonts w:ascii="Ebrima" w:hAnsi="Ebrima"/>
          <w:b/>
          <w:spacing w:val="-1"/>
        </w:rPr>
        <w:t>r</w:t>
      </w:r>
      <w:r w:rsidRPr="00BA57C0">
        <w:rPr>
          <w:rFonts w:ascii="Ebrima" w:hAnsi="Ebrima"/>
          <w:b/>
        </w:rPr>
        <w:t>asi</w:t>
      </w:r>
      <w:r w:rsidRPr="00BA57C0">
        <w:rPr>
          <w:rFonts w:ascii="Ebrima" w:hAnsi="Ebrima"/>
          <w:b/>
          <w:spacing w:val="1"/>
        </w:rPr>
        <w:t>n</w:t>
      </w:r>
      <w:r w:rsidRPr="00BA57C0">
        <w:rPr>
          <w:rFonts w:ascii="Ebrima" w:hAnsi="Ebrima"/>
          <w:b/>
        </w:rPr>
        <w:t>n</w:t>
      </w:r>
      <w:r w:rsidRPr="00BA57C0">
        <w:rPr>
          <w:rFonts w:ascii="Ebrima" w:hAnsi="Ebrima"/>
          <w:b/>
          <w:spacing w:val="1"/>
        </w:rPr>
        <w:t>y</w:t>
      </w:r>
      <w:r w:rsidRPr="00BA57C0">
        <w:rPr>
          <w:rFonts w:ascii="Ebrima" w:hAnsi="Ebrima"/>
          <w:b/>
        </w:rPr>
        <w:t>a:</w:t>
      </w:r>
    </w:p>
    <w:p w14:paraId="5623274A" w14:textId="77777777" w:rsidR="00DB5437" w:rsidRPr="00BA57C0" w:rsidRDefault="00DB5437">
      <w:pPr>
        <w:spacing w:before="13" w:line="280" w:lineRule="exact"/>
        <w:rPr>
          <w:rFonts w:ascii="Ebrima" w:hAnsi="Ebrima"/>
        </w:rPr>
      </w:pPr>
    </w:p>
    <w:p w14:paraId="1DA73307" w14:textId="77777777" w:rsidR="00DB5437" w:rsidRPr="00BA57C0" w:rsidRDefault="00BA57C0">
      <w:pPr>
        <w:ind w:left="874"/>
        <w:rPr>
          <w:rFonts w:ascii="Ebrima" w:hAnsi="Ebrima"/>
        </w:rPr>
      </w:pPr>
      <w:r w:rsidRPr="00BA57C0">
        <w:rPr>
          <w:rFonts w:ascii="Ebrima" w:hAnsi="Ebrima"/>
          <w:b/>
          <w:spacing w:val="1"/>
        </w:rPr>
        <w:t>1</w:t>
      </w:r>
      <w:r w:rsidRPr="00BA57C0">
        <w:rPr>
          <w:rFonts w:ascii="Ebrima" w:hAnsi="Ebrima"/>
          <w:b/>
        </w:rPr>
        <w:t xml:space="preserve">.  </w:t>
      </w:r>
      <w:r w:rsidRPr="00BA57C0">
        <w:rPr>
          <w:rFonts w:ascii="Ebrima" w:hAnsi="Ebrima"/>
          <w:b/>
          <w:spacing w:val="28"/>
        </w:rPr>
        <w:t xml:space="preserve"> </w:t>
      </w:r>
      <w:r w:rsidRPr="00BA57C0">
        <w:rPr>
          <w:rFonts w:ascii="Ebrima" w:hAnsi="Ebrima"/>
          <w:b/>
        </w:rPr>
        <w:t>Konfig</w:t>
      </w:r>
      <w:r w:rsidRPr="00BA57C0">
        <w:rPr>
          <w:rFonts w:ascii="Ebrima" w:hAnsi="Ebrima"/>
          <w:b/>
          <w:spacing w:val="1"/>
        </w:rPr>
        <w:t>u</w:t>
      </w:r>
      <w:r w:rsidRPr="00BA57C0">
        <w:rPr>
          <w:rFonts w:ascii="Ebrima" w:hAnsi="Ebrima"/>
          <w:b/>
        </w:rPr>
        <w:t>rasi</w:t>
      </w:r>
      <w:r w:rsidRPr="00BA57C0">
        <w:rPr>
          <w:rFonts w:ascii="Ebrima" w:hAnsi="Ebrima"/>
          <w:b/>
          <w:spacing w:val="-11"/>
        </w:rPr>
        <w:t xml:space="preserve"> </w:t>
      </w:r>
      <w:r w:rsidRPr="00BA57C0">
        <w:rPr>
          <w:rFonts w:ascii="Ebrima" w:hAnsi="Ebrima"/>
          <w:b/>
          <w:spacing w:val="2"/>
        </w:rPr>
        <w:t>P</w:t>
      </w:r>
      <w:r w:rsidRPr="00BA57C0">
        <w:rPr>
          <w:rFonts w:ascii="Ebrima" w:hAnsi="Ebrima"/>
          <w:b/>
        </w:rPr>
        <w:t>C</w:t>
      </w:r>
      <w:r w:rsidRPr="00BA57C0">
        <w:rPr>
          <w:rFonts w:ascii="Ebrima" w:hAnsi="Ebrima"/>
          <w:b/>
          <w:spacing w:val="-3"/>
        </w:rPr>
        <w:t xml:space="preserve"> </w:t>
      </w:r>
      <w:r w:rsidRPr="00BA57C0">
        <w:rPr>
          <w:rFonts w:ascii="Ebrima" w:hAnsi="Ebrima"/>
          <w:b/>
        </w:rPr>
        <w:t>LAB</w:t>
      </w:r>
    </w:p>
    <w:p w14:paraId="325D51A9" w14:textId="77777777" w:rsidR="00DB5437" w:rsidRPr="00BA57C0" w:rsidRDefault="00BA57C0">
      <w:pPr>
        <w:spacing w:before="20"/>
        <w:ind w:left="1198" w:right="6328"/>
        <w:jc w:val="center"/>
        <w:rPr>
          <w:rFonts w:ascii="Ebrima" w:hAnsi="Ebrima"/>
        </w:rPr>
      </w:pPr>
      <w:r w:rsidRPr="00BA57C0">
        <w:rPr>
          <w:rFonts w:ascii="Ebrima" w:eastAsia="Verdana" w:hAnsi="Ebrima" w:cs="Verdana"/>
        </w:rPr>
        <w:t xml:space="preserve">• </w:t>
      </w:r>
      <w:r w:rsidRPr="00BA57C0">
        <w:rPr>
          <w:rFonts w:ascii="Ebrima" w:eastAsia="Verdana" w:hAnsi="Ebrima" w:cs="Verdana"/>
          <w:spacing w:val="57"/>
        </w:rPr>
        <w:t xml:space="preserve"> </w:t>
      </w:r>
      <w:r w:rsidRPr="00BA57C0">
        <w:rPr>
          <w:rFonts w:ascii="Ebrima" w:hAnsi="Ebrima"/>
        </w:rPr>
        <w:t>Tetap</w:t>
      </w:r>
      <w:r w:rsidRPr="00BA57C0">
        <w:rPr>
          <w:rFonts w:ascii="Ebrima" w:hAnsi="Ebrima"/>
          <w:spacing w:val="1"/>
        </w:rPr>
        <w:t>k</w:t>
      </w:r>
      <w:r w:rsidRPr="00BA57C0">
        <w:rPr>
          <w:rFonts w:ascii="Ebrima" w:hAnsi="Ebrima"/>
        </w:rPr>
        <w:t>an</w:t>
      </w:r>
      <w:r w:rsidRPr="00BA57C0">
        <w:rPr>
          <w:rFonts w:ascii="Ebrima" w:hAnsi="Ebrima"/>
          <w:spacing w:val="-8"/>
        </w:rPr>
        <w:t xml:space="preserve"> </w:t>
      </w:r>
      <w:r w:rsidRPr="00BA57C0">
        <w:rPr>
          <w:rFonts w:ascii="Ebrima" w:hAnsi="Ebrima"/>
        </w:rPr>
        <w:t>IP</w:t>
      </w:r>
      <w:r w:rsidRPr="00BA57C0">
        <w:rPr>
          <w:rFonts w:ascii="Ebrima" w:hAnsi="Ebrima"/>
          <w:spacing w:val="-2"/>
        </w:rPr>
        <w:t xml:space="preserve"> </w:t>
      </w:r>
      <w:r w:rsidRPr="00BA57C0">
        <w:rPr>
          <w:rFonts w:ascii="Ebrima" w:hAnsi="Ebrima"/>
        </w:rPr>
        <w:t>A</w:t>
      </w:r>
      <w:r w:rsidRPr="00BA57C0">
        <w:rPr>
          <w:rFonts w:ascii="Ebrima" w:hAnsi="Ebrima"/>
          <w:spacing w:val="1"/>
        </w:rPr>
        <w:t>d</w:t>
      </w:r>
      <w:r w:rsidRPr="00BA57C0">
        <w:rPr>
          <w:rFonts w:ascii="Ebrima" w:hAnsi="Ebrima"/>
        </w:rPr>
        <w:t>dress</w:t>
      </w:r>
      <w:r w:rsidRPr="00BA57C0">
        <w:rPr>
          <w:rFonts w:ascii="Ebrima" w:hAnsi="Ebrima"/>
          <w:spacing w:val="-8"/>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w w:val="99"/>
        </w:rPr>
        <w:t>Gate</w:t>
      </w:r>
      <w:r w:rsidRPr="00BA57C0">
        <w:rPr>
          <w:rFonts w:ascii="Ebrima" w:hAnsi="Ebrima"/>
          <w:spacing w:val="1"/>
          <w:w w:val="99"/>
        </w:rPr>
        <w:t>w</w:t>
      </w:r>
      <w:r w:rsidRPr="00BA57C0">
        <w:rPr>
          <w:rFonts w:ascii="Ebrima" w:hAnsi="Ebrima"/>
          <w:w w:val="99"/>
        </w:rPr>
        <w:t>a</w:t>
      </w:r>
      <w:r w:rsidRPr="00BA57C0">
        <w:rPr>
          <w:rFonts w:ascii="Ebrima" w:hAnsi="Ebrima"/>
          <w:spacing w:val="2"/>
          <w:w w:val="99"/>
        </w:rPr>
        <w:t>y</w:t>
      </w:r>
      <w:r w:rsidRPr="00BA57C0">
        <w:rPr>
          <w:rFonts w:ascii="Ebrima" w:hAnsi="Ebrima"/>
        </w:rPr>
        <w:t>:</w:t>
      </w:r>
    </w:p>
    <w:p w14:paraId="41128A20" w14:textId="77777777" w:rsidR="00DB5437" w:rsidRPr="00BA57C0" w:rsidRDefault="00BA57C0">
      <w:pPr>
        <w:spacing w:before="19"/>
        <w:ind w:left="1868"/>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Masuk</w:t>
      </w:r>
      <w:r w:rsidRPr="00BA57C0">
        <w:rPr>
          <w:rFonts w:ascii="Ebrima" w:hAnsi="Ebrima"/>
          <w:spacing w:val="-5"/>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Network</w:t>
      </w:r>
      <w:r w:rsidRPr="00BA57C0">
        <w:rPr>
          <w:rFonts w:ascii="Ebrima" w:hAnsi="Ebrima"/>
          <w:spacing w:val="-7"/>
        </w:rPr>
        <w:t xml:space="preserve"> </w:t>
      </w:r>
      <w:r w:rsidRPr="00BA57C0">
        <w:rPr>
          <w:rFonts w:ascii="Ebrima" w:hAnsi="Ebrima"/>
        </w:rPr>
        <w:t>Setti</w:t>
      </w:r>
      <w:r w:rsidRPr="00BA57C0">
        <w:rPr>
          <w:rFonts w:ascii="Ebrima" w:hAnsi="Ebrima"/>
          <w:spacing w:val="1"/>
        </w:rPr>
        <w:t>n</w:t>
      </w:r>
      <w:r w:rsidRPr="00BA57C0">
        <w:rPr>
          <w:rFonts w:ascii="Ebrima" w:hAnsi="Ebrima"/>
        </w:rPr>
        <w:t>gs</w:t>
      </w:r>
      <w:r w:rsidRPr="00BA57C0">
        <w:rPr>
          <w:rFonts w:ascii="Ebrima" w:hAnsi="Ebrima"/>
          <w:spacing w:val="-8"/>
        </w:rPr>
        <w:t xml:space="preserve"> </w:t>
      </w:r>
      <w:r w:rsidRPr="00BA57C0">
        <w:rPr>
          <w:rFonts w:ascii="Ebrima" w:hAnsi="Ebrima"/>
          <w:spacing w:val="1"/>
        </w:rPr>
        <w:t>d</w:t>
      </w:r>
      <w:r w:rsidRPr="00BA57C0">
        <w:rPr>
          <w:rFonts w:ascii="Ebrima" w:hAnsi="Ebrima"/>
        </w:rPr>
        <w:t>i</w:t>
      </w:r>
      <w:r w:rsidRPr="00BA57C0">
        <w:rPr>
          <w:rFonts w:ascii="Ebrima" w:hAnsi="Ebrima"/>
          <w:spacing w:val="-1"/>
        </w:rPr>
        <w:t xml:space="preserve"> </w:t>
      </w:r>
      <w:r w:rsidRPr="00BA57C0">
        <w:rPr>
          <w:rFonts w:ascii="Ebrima" w:hAnsi="Ebrima"/>
        </w:rPr>
        <w:t>PC</w:t>
      </w:r>
      <w:r w:rsidRPr="00BA57C0">
        <w:rPr>
          <w:rFonts w:ascii="Ebrima" w:hAnsi="Ebrima"/>
          <w:spacing w:val="-3"/>
        </w:rPr>
        <w:t xml:space="preserve"> </w:t>
      </w:r>
      <w:r w:rsidRPr="00BA57C0">
        <w:rPr>
          <w:rFonts w:ascii="Ebrima" w:hAnsi="Ebrima"/>
        </w:rPr>
        <w:t>LAB.</w:t>
      </w:r>
    </w:p>
    <w:p w14:paraId="7F49BD45" w14:textId="77777777" w:rsidR="00DB5437" w:rsidRPr="00BA57C0" w:rsidRDefault="00BA57C0">
      <w:pPr>
        <w:spacing w:before="20"/>
        <w:ind w:left="1868"/>
        <w:rPr>
          <w:rFonts w:ascii="Ebrima" w:hAnsi="Ebrima"/>
        </w:rPr>
      </w:pPr>
      <w:r w:rsidRPr="00BA57C0">
        <w:rPr>
          <w:rFonts w:ascii="Ebrima" w:hAnsi="Ebrima"/>
          <w:spacing w:val="1"/>
        </w:rPr>
        <w:t>2</w:t>
      </w:r>
      <w:r w:rsidRPr="00BA57C0">
        <w:rPr>
          <w:rFonts w:ascii="Ebrima" w:hAnsi="Ebrima"/>
        </w:rPr>
        <w:t xml:space="preserve">.  </w:t>
      </w:r>
      <w:r w:rsidRPr="00BA57C0">
        <w:rPr>
          <w:rFonts w:ascii="Ebrima" w:hAnsi="Ebrima"/>
          <w:spacing w:val="28"/>
        </w:rPr>
        <w:t xml:space="preserve"> </w:t>
      </w:r>
      <w:r w:rsidRPr="00BA57C0">
        <w:rPr>
          <w:rFonts w:ascii="Ebrima" w:hAnsi="Ebrima"/>
        </w:rPr>
        <w:t>Tetap</w:t>
      </w:r>
      <w:r w:rsidRPr="00BA57C0">
        <w:rPr>
          <w:rFonts w:ascii="Ebrima" w:hAnsi="Ebrima"/>
          <w:spacing w:val="1"/>
        </w:rPr>
        <w:t>k</w:t>
      </w:r>
      <w:r w:rsidRPr="00BA57C0">
        <w:rPr>
          <w:rFonts w:ascii="Ebrima" w:hAnsi="Ebrima"/>
        </w:rPr>
        <w:t>an</w:t>
      </w:r>
      <w:r w:rsidRPr="00BA57C0">
        <w:rPr>
          <w:rFonts w:ascii="Ebrima" w:hAnsi="Ebrima"/>
          <w:spacing w:val="-8"/>
        </w:rPr>
        <w:t xml:space="preserve"> </w:t>
      </w:r>
      <w:r w:rsidRPr="00BA57C0">
        <w:rPr>
          <w:rFonts w:ascii="Ebrima" w:hAnsi="Ebrima"/>
        </w:rPr>
        <w:t>IP</w:t>
      </w:r>
      <w:r w:rsidRPr="00BA57C0">
        <w:rPr>
          <w:rFonts w:ascii="Ebrima" w:hAnsi="Ebrima"/>
          <w:spacing w:val="-2"/>
        </w:rPr>
        <w:t xml:space="preserve"> </w:t>
      </w:r>
      <w:r w:rsidRPr="00BA57C0">
        <w:rPr>
          <w:rFonts w:ascii="Ebrima" w:hAnsi="Ebrima"/>
        </w:rPr>
        <w:t>a</w:t>
      </w:r>
      <w:r w:rsidRPr="00BA57C0">
        <w:rPr>
          <w:rFonts w:ascii="Ebrima" w:hAnsi="Ebrima"/>
          <w:spacing w:val="1"/>
        </w:rPr>
        <w:t>d</w:t>
      </w:r>
      <w:r w:rsidRPr="00BA57C0">
        <w:rPr>
          <w:rFonts w:ascii="Ebrima" w:hAnsi="Ebrima"/>
        </w:rPr>
        <w:t>dres</w:t>
      </w:r>
      <w:r w:rsidRPr="00BA57C0">
        <w:rPr>
          <w:rFonts w:ascii="Ebrima" w:hAnsi="Ebrima"/>
          <w:spacing w:val="-1"/>
        </w:rPr>
        <w:t>s</w:t>
      </w:r>
      <w:r w:rsidRPr="00BA57C0">
        <w:rPr>
          <w:rFonts w:ascii="Ebrima" w:hAnsi="Ebrima"/>
        </w:rPr>
        <w:t>,</w:t>
      </w:r>
      <w:r w:rsidRPr="00BA57C0">
        <w:rPr>
          <w:rFonts w:ascii="Ebrima" w:hAnsi="Ebrima"/>
          <w:spacing w:val="-7"/>
        </w:rPr>
        <w:t xml:space="preserve"> </w:t>
      </w:r>
      <w:r w:rsidRPr="00BA57C0">
        <w:rPr>
          <w:rFonts w:ascii="Ebrima" w:hAnsi="Ebrima"/>
        </w:rPr>
        <w:t>misa</w:t>
      </w:r>
      <w:r w:rsidRPr="00BA57C0">
        <w:rPr>
          <w:rFonts w:ascii="Ebrima" w:hAnsi="Ebrima"/>
          <w:spacing w:val="1"/>
        </w:rPr>
        <w:t>l</w:t>
      </w:r>
      <w:r w:rsidRPr="00BA57C0">
        <w:rPr>
          <w:rFonts w:ascii="Ebrima" w:hAnsi="Ebrima"/>
        </w:rPr>
        <w:t>n</w:t>
      </w:r>
      <w:r w:rsidRPr="00BA57C0">
        <w:rPr>
          <w:rFonts w:ascii="Ebrima" w:hAnsi="Ebrima"/>
          <w:spacing w:val="1"/>
        </w:rPr>
        <w:t>y</w:t>
      </w:r>
      <w:r w:rsidRPr="00BA57C0">
        <w:rPr>
          <w:rFonts w:ascii="Ebrima" w:hAnsi="Ebrima"/>
        </w:rPr>
        <w:t>a:</w:t>
      </w:r>
    </w:p>
    <w:p w14:paraId="4AEF037E" w14:textId="1907B967" w:rsidR="00DB5437" w:rsidRDefault="00DB5437">
      <w:pPr>
        <w:spacing w:before="4" w:line="0" w:lineRule="atLeast"/>
        <w:rPr>
          <w:rFonts w:ascii="Ebrima" w:hAnsi="Ebrima"/>
        </w:rPr>
      </w:pPr>
    </w:p>
    <w:p w14:paraId="586050A0" w14:textId="0201EA69" w:rsidR="00BA57C0" w:rsidRDefault="00BA57C0">
      <w:pPr>
        <w:spacing w:before="4" w:line="0" w:lineRule="atLeast"/>
        <w:rPr>
          <w:rFonts w:ascii="Ebrima" w:hAnsi="Ebrima"/>
        </w:rPr>
      </w:pPr>
    </w:p>
    <w:p w14:paraId="1E8A8148" w14:textId="428E7768" w:rsidR="00BA57C0" w:rsidRDefault="00BA57C0">
      <w:pPr>
        <w:spacing w:before="4" w:line="0" w:lineRule="atLeast"/>
        <w:rPr>
          <w:rFonts w:ascii="Ebrima" w:hAnsi="Ebrima"/>
        </w:rPr>
      </w:pPr>
    </w:p>
    <w:p w14:paraId="6E87AFDD" w14:textId="77777777" w:rsidR="00BA57C0" w:rsidRPr="00BA57C0" w:rsidRDefault="00BA57C0">
      <w:pPr>
        <w:spacing w:before="4" w:line="0" w:lineRule="atLeast"/>
        <w:rPr>
          <w:rFonts w:ascii="Ebrima" w:hAnsi="Ebrima"/>
        </w:rPr>
      </w:pPr>
    </w:p>
    <w:tbl>
      <w:tblPr>
        <w:tblW w:w="0" w:type="auto"/>
        <w:tblInd w:w="2227" w:type="dxa"/>
        <w:tblLayout w:type="fixed"/>
        <w:tblCellMar>
          <w:left w:w="0" w:type="dxa"/>
          <w:right w:w="0" w:type="dxa"/>
        </w:tblCellMar>
        <w:tblLook w:val="01E0" w:firstRow="1" w:lastRow="1" w:firstColumn="1" w:lastColumn="1" w:noHBand="0" w:noVBand="0"/>
      </w:tblPr>
      <w:tblGrid>
        <w:gridCol w:w="2971"/>
      </w:tblGrid>
      <w:tr w:rsidR="00DB5437" w:rsidRPr="00BA57C0" w14:paraId="31033D17" w14:textId="77777777">
        <w:trPr>
          <w:trHeight w:hRule="exact" w:val="263"/>
        </w:trPr>
        <w:tc>
          <w:tcPr>
            <w:tcW w:w="2971" w:type="dxa"/>
            <w:tcBorders>
              <w:top w:val="single" w:sz="5" w:space="0" w:color="000000"/>
              <w:left w:val="single" w:sz="5" w:space="0" w:color="000000"/>
              <w:bottom w:val="single" w:sz="5" w:space="0" w:color="000000"/>
              <w:right w:val="single" w:sz="5" w:space="0" w:color="000000"/>
            </w:tcBorders>
          </w:tcPr>
          <w:p w14:paraId="4E65C354" w14:textId="77777777" w:rsidR="00DB5437" w:rsidRPr="00BA57C0" w:rsidRDefault="00BA57C0">
            <w:pPr>
              <w:spacing w:line="240" w:lineRule="exact"/>
              <w:ind w:left="102"/>
              <w:rPr>
                <w:rFonts w:ascii="Ebrima" w:hAnsi="Ebrima"/>
              </w:rPr>
            </w:pPr>
            <w:r w:rsidRPr="00BA57C0">
              <w:rPr>
                <w:rFonts w:ascii="Ebrima" w:hAnsi="Ebrima"/>
              </w:rPr>
              <w:t>IP</w:t>
            </w:r>
            <w:r w:rsidRPr="00BA57C0">
              <w:rPr>
                <w:rFonts w:ascii="Ebrima" w:hAnsi="Ebrima"/>
                <w:spacing w:val="-2"/>
              </w:rPr>
              <w:t xml:space="preserve"> </w:t>
            </w:r>
            <w:r w:rsidRPr="00BA57C0">
              <w:rPr>
                <w:rFonts w:ascii="Ebrima" w:hAnsi="Ebrima"/>
              </w:rPr>
              <w:t>Ad</w:t>
            </w:r>
            <w:r w:rsidRPr="00BA57C0">
              <w:rPr>
                <w:rFonts w:ascii="Ebrima" w:hAnsi="Ebrima"/>
                <w:spacing w:val="1"/>
              </w:rPr>
              <w:t>d</w:t>
            </w:r>
            <w:r w:rsidRPr="00BA57C0">
              <w:rPr>
                <w:rFonts w:ascii="Ebrima" w:hAnsi="Ebrima"/>
              </w:rPr>
              <w:t>res</w:t>
            </w:r>
            <w:r w:rsidRPr="00BA57C0">
              <w:rPr>
                <w:rFonts w:ascii="Ebrima" w:hAnsi="Ebrima"/>
                <w:spacing w:val="-1"/>
              </w:rPr>
              <w:t>s</w:t>
            </w:r>
            <w:r w:rsidRPr="00BA57C0">
              <w:rPr>
                <w:rFonts w:ascii="Ebrima" w:hAnsi="Ebrima"/>
              </w:rPr>
              <w:t>:</w:t>
            </w:r>
            <w:r w:rsidRPr="00BA57C0">
              <w:rPr>
                <w:rFonts w:ascii="Ebrima" w:hAnsi="Ebrima"/>
                <w:spacing w:val="-7"/>
              </w:rPr>
              <w:t xml:space="preserve"> </w:t>
            </w:r>
            <w:r w:rsidRPr="00BA57C0">
              <w:rPr>
                <w:rFonts w:ascii="Ebrima" w:hAnsi="Ebrima"/>
                <w:spacing w:val="1"/>
              </w:rPr>
              <w:t>1</w:t>
            </w:r>
            <w:r w:rsidRPr="00BA57C0">
              <w:rPr>
                <w:rFonts w:ascii="Ebrima" w:hAnsi="Ebrima"/>
              </w:rPr>
              <w:t>9</w:t>
            </w:r>
            <w:r w:rsidRPr="00BA57C0">
              <w:rPr>
                <w:rFonts w:ascii="Ebrima" w:hAnsi="Ebrima"/>
                <w:spacing w:val="1"/>
              </w:rPr>
              <w:t>2</w:t>
            </w:r>
            <w:r w:rsidRPr="00BA57C0">
              <w:rPr>
                <w:rFonts w:ascii="Ebrima" w:hAnsi="Ebrima"/>
              </w:rPr>
              <w:t>.16</w:t>
            </w:r>
            <w:r w:rsidRPr="00BA57C0">
              <w:rPr>
                <w:rFonts w:ascii="Ebrima" w:hAnsi="Ebrima"/>
                <w:spacing w:val="1"/>
              </w:rPr>
              <w:t>8</w:t>
            </w:r>
            <w:r w:rsidRPr="00BA57C0">
              <w:rPr>
                <w:rFonts w:ascii="Ebrima" w:hAnsi="Ebrima"/>
              </w:rPr>
              <w:t>.3.2</w:t>
            </w:r>
          </w:p>
        </w:tc>
      </w:tr>
      <w:tr w:rsidR="00DB5437" w:rsidRPr="00BA57C0" w14:paraId="3D4C174D" w14:textId="77777777">
        <w:trPr>
          <w:trHeight w:hRule="exact" w:val="264"/>
        </w:trPr>
        <w:tc>
          <w:tcPr>
            <w:tcW w:w="2971" w:type="dxa"/>
            <w:tcBorders>
              <w:top w:val="single" w:sz="5" w:space="0" w:color="000000"/>
              <w:left w:val="single" w:sz="5" w:space="0" w:color="000000"/>
              <w:bottom w:val="single" w:sz="5" w:space="0" w:color="000000"/>
              <w:right w:val="single" w:sz="5" w:space="0" w:color="000000"/>
            </w:tcBorders>
          </w:tcPr>
          <w:p w14:paraId="644B7172" w14:textId="77777777" w:rsidR="00DB5437" w:rsidRPr="00BA57C0" w:rsidRDefault="00BA57C0">
            <w:pPr>
              <w:spacing w:line="240" w:lineRule="exact"/>
              <w:ind w:left="102"/>
              <w:rPr>
                <w:rFonts w:ascii="Ebrima" w:hAnsi="Ebrima"/>
              </w:rPr>
            </w:pPr>
            <w:r w:rsidRPr="00BA57C0">
              <w:rPr>
                <w:rFonts w:ascii="Ebrima" w:hAnsi="Ebrima"/>
              </w:rPr>
              <w:t>S</w:t>
            </w:r>
            <w:r w:rsidRPr="00BA57C0">
              <w:rPr>
                <w:rFonts w:ascii="Ebrima" w:hAnsi="Ebrima"/>
                <w:spacing w:val="1"/>
              </w:rPr>
              <w:t>u</w:t>
            </w:r>
            <w:r w:rsidRPr="00BA57C0">
              <w:rPr>
                <w:rFonts w:ascii="Ebrima" w:hAnsi="Ebrima"/>
              </w:rPr>
              <w:t>b</w:t>
            </w:r>
            <w:r w:rsidRPr="00BA57C0">
              <w:rPr>
                <w:rFonts w:ascii="Ebrima" w:hAnsi="Ebrima"/>
                <w:spacing w:val="1"/>
              </w:rPr>
              <w:t>n</w:t>
            </w:r>
            <w:r w:rsidRPr="00BA57C0">
              <w:rPr>
                <w:rFonts w:ascii="Ebrima" w:hAnsi="Ebrima"/>
              </w:rPr>
              <w:t>et</w:t>
            </w:r>
            <w:r w:rsidRPr="00BA57C0">
              <w:rPr>
                <w:rFonts w:ascii="Ebrima" w:hAnsi="Ebrima"/>
                <w:spacing w:val="-5"/>
              </w:rPr>
              <w:t xml:space="preserve"> </w:t>
            </w:r>
            <w:r w:rsidRPr="00BA57C0">
              <w:rPr>
                <w:rFonts w:ascii="Ebrima" w:hAnsi="Ebrima"/>
              </w:rPr>
              <w:t>Mask:</w:t>
            </w:r>
            <w:r w:rsidRPr="00BA57C0">
              <w:rPr>
                <w:rFonts w:ascii="Ebrima" w:hAnsi="Ebrima"/>
                <w:spacing w:val="-5"/>
              </w:rPr>
              <w:t xml:space="preserve"> </w:t>
            </w:r>
            <w:r w:rsidRPr="00BA57C0">
              <w:rPr>
                <w:rFonts w:ascii="Ebrima" w:hAnsi="Ebrima"/>
              </w:rPr>
              <w:t>2</w:t>
            </w:r>
            <w:r w:rsidRPr="00BA57C0">
              <w:rPr>
                <w:rFonts w:ascii="Ebrima" w:hAnsi="Ebrima"/>
                <w:spacing w:val="1"/>
              </w:rPr>
              <w:t>55</w:t>
            </w:r>
            <w:r w:rsidRPr="00BA57C0">
              <w:rPr>
                <w:rFonts w:ascii="Ebrima" w:hAnsi="Ebrima"/>
                <w:spacing w:val="-1"/>
              </w:rPr>
              <w:t>.</w:t>
            </w:r>
            <w:r w:rsidRPr="00BA57C0">
              <w:rPr>
                <w:rFonts w:ascii="Ebrima" w:hAnsi="Ebrima"/>
              </w:rPr>
              <w:t>2</w:t>
            </w:r>
            <w:r w:rsidRPr="00BA57C0">
              <w:rPr>
                <w:rFonts w:ascii="Ebrima" w:hAnsi="Ebrima"/>
                <w:spacing w:val="1"/>
              </w:rPr>
              <w:t>5</w:t>
            </w:r>
            <w:r w:rsidRPr="00BA57C0">
              <w:rPr>
                <w:rFonts w:ascii="Ebrima" w:hAnsi="Ebrima"/>
              </w:rPr>
              <w:t>5.255.0</w:t>
            </w:r>
          </w:p>
        </w:tc>
      </w:tr>
      <w:tr w:rsidR="00DB5437" w:rsidRPr="00BA57C0" w14:paraId="0A83EB71" w14:textId="77777777">
        <w:trPr>
          <w:trHeight w:hRule="exact" w:val="263"/>
        </w:trPr>
        <w:tc>
          <w:tcPr>
            <w:tcW w:w="2971" w:type="dxa"/>
            <w:tcBorders>
              <w:top w:val="single" w:sz="5" w:space="0" w:color="000000"/>
              <w:left w:val="single" w:sz="5" w:space="0" w:color="000000"/>
              <w:bottom w:val="single" w:sz="5" w:space="0" w:color="000000"/>
              <w:right w:val="single" w:sz="5" w:space="0" w:color="000000"/>
            </w:tcBorders>
          </w:tcPr>
          <w:p w14:paraId="2B26CC9A" w14:textId="77777777" w:rsidR="00DB5437" w:rsidRPr="00BA57C0" w:rsidRDefault="00BA57C0">
            <w:pPr>
              <w:spacing w:line="240" w:lineRule="exact"/>
              <w:ind w:left="102"/>
              <w:rPr>
                <w:rFonts w:ascii="Ebrima" w:hAnsi="Ebrima"/>
              </w:rPr>
            </w:pPr>
            <w:r w:rsidRPr="00BA57C0">
              <w:rPr>
                <w:rFonts w:ascii="Ebrima" w:hAnsi="Ebrima"/>
              </w:rPr>
              <w:t>Gateway:</w:t>
            </w:r>
            <w:r w:rsidRPr="00BA57C0">
              <w:rPr>
                <w:rFonts w:ascii="Ebrima" w:hAnsi="Ebrima"/>
                <w:spacing w:val="-8"/>
              </w:rPr>
              <w:t xml:space="preserve"> </w:t>
            </w:r>
            <w:r w:rsidRPr="00BA57C0">
              <w:rPr>
                <w:rFonts w:ascii="Ebrima" w:hAnsi="Ebrima"/>
                <w:spacing w:val="1"/>
              </w:rPr>
              <w:t>1</w:t>
            </w:r>
            <w:r w:rsidRPr="00BA57C0">
              <w:rPr>
                <w:rFonts w:ascii="Ebrima" w:hAnsi="Ebrima"/>
              </w:rPr>
              <w:t>92.</w:t>
            </w:r>
            <w:r w:rsidRPr="00BA57C0">
              <w:rPr>
                <w:rFonts w:ascii="Ebrima" w:hAnsi="Ebrima"/>
                <w:spacing w:val="1"/>
              </w:rPr>
              <w:t>1</w:t>
            </w:r>
            <w:r w:rsidRPr="00BA57C0">
              <w:rPr>
                <w:rFonts w:ascii="Ebrima" w:hAnsi="Ebrima"/>
              </w:rPr>
              <w:t>6</w:t>
            </w:r>
            <w:r w:rsidRPr="00BA57C0">
              <w:rPr>
                <w:rFonts w:ascii="Ebrima" w:hAnsi="Ebrima"/>
                <w:spacing w:val="1"/>
              </w:rPr>
              <w:t>8</w:t>
            </w:r>
            <w:r w:rsidRPr="00BA57C0">
              <w:rPr>
                <w:rFonts w:ascii="Ebrima" w:hAnsi="Ebrima"/>
                <w:spacing w:val="-1"/>
              </w:rPr>
              <w:t>.</w:t>
            </w:r>
            <w:r w:rsidRPr="00BA57C0">
              <w:rPr>
                <w:rFonts w:ascii="Ebrima" w:hAnsi="Ebrima"/>
              </w:rPr>
              <w:t>3</w:t>
            </w:r>
            <w:r w:rsidRPr="00BA57C0">
              <w:rPr>
                <w:rFonts w:ascii="Ebrima" w:hAnsi="Ebrima"/>
                <w:spacing w:val="1"/>
              </w:rPr>
              <w:t>.</w:t>
            </w:r>
            <w:r w:rsidRPr="00BA57C0">
              <w:rPr>
                <w:rFonts w:ascii="Ebrima" w:hAnsi="Ebrima"/>
              </w:rPr>
              <w:t>1</w:t>
            </w:r>
          </w:p>
        </w:tc>
      </w:tr>
      <w:tr w:rsidR="00DB5437" w:rsidRPr="00BA57C0" w14:paraId="574B1AF8" w14:textId="77777777">
        <w:trPr>
          <w:trHeight w:hRule="exact" w:val="263"/>
        </w:trPr>
        <w:tc>
          <w:tcPr>
            <w:tcW w:w="2971" w:type="dxa"/>
            <w:tcBorders>
              <w:top w:val="single" w:sz="5" w:space="0" w:color="000000"/>
              <w:left w:val="single" w:sz="5" w:space="0" w:color="000000"/>
              <w:bottom w:val="single" w:sz="5" w:space="0" w:color="000000"/>
              <w:right w:val="single" w:sz="5" w:space="0" w:color="000000"/>
            </w:tcBorders>
          </w:tcPr>
          <w:p w14:paraId="01EC0A13" w14:textId="77777777" w:rsidR="00DB5437" w:rsidRPr="00BA57C0" w:rsidRDefault="00BA57C0">
            <w:pPr>
              <w:spacing w:line="240" w:lineRule="exact"/>
              <w:ind w:left="102"/>
              <w:rPr>
                <w:rFonts w:ascii="Ebrima" w:hAnsi="Ebrima"/>
              </w:rPr>
            </w:pPr>
            <w:r w:rsidRPr="00BA57C0">
              <w:rPr>
                <w:rFonts w:ascii="Ebrima" w:hAnsi="Ebrima"/>
              </w:rPr>
              <w:t>DNS:</w:t>
            </w:r>
            <w:r w:rsidRPr="00BA57C0">
              <w:rPr>
                <w:rFonts w:ascii="Ebrima" w:hAnsi="Ebrima"/>
                <w:spacing w:val="-4"/>
              </w:rPr>
              <w:t xml:space="preserve"> </w:t>
            </w:r>
            <w:r w:rsidRPr="00BA57C0">
              <w:rPr>
                <w:rFonts w:ascii="Ebrima" w:hAnsi="Ebrima"/>
              </w:rPr>
              <w:t>8</w:t>
            </w:r>
            <w:r w:rsidRPr="00BA57C0">
              <w:rPr>
                <w:rFonts w:ascii="Ebrima" w:hAnsi="Ebrima"/>
                <w:spacing w:val="1"/>
              </w:rPr>
              <w:t>.</w:t>
            </w:r>
            <w:r w:rsidRPr="00BA57C0">
              <w:rPr>
                <w:rFonts w:ascii="Ebrima" w:hAnsi="Ebrima"/>
              </w:rPr>
              <w:t>8</w:t>
            </w:r>
            <w:r w:rsidRPr="00BA57C0">
              <w:rPr>
                <w:rFonts w:ascii="Ebrima" w:hAnsi="Ebrima"/>
                <w:spacing w:val="1"/>
              </w:rPr>
              <w:t>.</w:t>
            </w:r>
            <w:r w:rsidRPr="00BA57C0">
              <w:rPr>
                <w:rFonts w:ascii="Ebrima" w:hAnsi="Ebrima"/>
              </w:rPr>
              <w:t>8</w:t>
            </w:r>
            <w:r w:rsidRPr="00BA57C0">
              <w:rPr>
                <w:rFonts w:ascii="Ebrima" w:hAnsi="Ebrima"/>
                <w:spacing w:val="1"/>
              </w:rPr>
              <w:t>.</w:t>
            </w:r>
            <w:r w:rsidRPr="00BA57C0">
              <w:rPr>
                <w:rFonts w:ascii="Ebrima" w:hAnsi="Ebrima"/>
              </w:rPr>
              <w:t>8</w:t>
            </w:r>
          </w:p>
        </w:tc>
      </w:tr>
    </w:tbl>
    <w:p w14:paraId="77569268" w14:textId="77777777" w:rsidR="00DB5437" w:rsidRPr="00BA57C0" w:rsidRDefault="00DB5437">
      <w:pPr>
        <w:rPr>
          <w:rFonts w:ascii="Ebrima" w:hAnsi="Ebrima"/>
        </w:rPr>
        <w:sectPr w:rsidR="00DB5437" w:rsidRPr="00BA57C0">
          <w:pgSz w:w="12240" w:h="15840"/>
          <w:pgMar w:top="640" w:right="600" w:bottom="280" w:left="620" w:header="720" w:footer="720" w:gutter="0"/>
          <w:cols w:space="720"/>
        </w:sectPr>
      </w:pPr>
    </w:p>
    <w:p w14:paraId="4F3B895B" w14:textId="77777777" w:rsidR="00DB5437" w:rsidRPr="00BA57C0" w:rsidRDefault="00BA57C0">
      <w:pPr>
        <w:spacing w:before="80"/>
        <w:ind w:left="114"/>
        <w:rPr>
          <w:rFonts w:ascii="Ebrima" w:hAnsi="Ebrima"/>
        </w:rPr>
      </w:pPr>
      <w:r w:rsidRPr="00BA57C0">
        <w:rPr>
          <w:rFonts w:ascii="Ebrima" w:hAnsi="Ebrima"/>
          <w:b/>
          <w:spacing w:val="1"/>
        </w:rPr>
        <w:lastRenderedPageBreak/>
        <w:t>2</w:t>
      </w:r>
      <w:r w:rsidRPr="00BA57C0">
        <w:rPr>
          <w:rFonts w:ascii="Ebrima" w:hAnsi="Ebrima"/>
          <w:b/>
        </w:rPr>
        <w:t xml:space="preserve">.  </w:t>
      </w:r>
      <w:r w:rsidRPr="00BA57C0">
        <w:rPr>
          <w:rFonts w:ascii="Ebrima" w:hAnsi="Ebrima"/>
          <w:b/>
          <w:spacing w:val="28"/>
        </w:rPr>
        <w:t xml:space="preserve"> </w:t>
      </w:r>
      <w:r w:rsidRPr="00BA57C0">
        <w:rPr>
          <w:rFonts w:ascii="Ebrima" w:hAnsi="Ebrima"/>
          <w:b/>
        </w:rPr>
        <w:t>Konfi</w:t>
      </w:r>
      <w:r w:rsidRPr="00BA57C0">
        <w:rPr>
          <w:rFonts w:ascii="Ebrima" w:hAnsi="Ebrima"/>
          <w:b/>
          <w:spacing w:val="1"/>
        </w:rPr>
        <w:t>g</w:t>
      </w:r>
      <w:r w:rsidRPr="00BA57C0">
        <w:rPr>
          <w:rFonts w:ascii="Ebrima" w:hAnsi="Ebrima"/>
          <w:b/>
        </w:rPr>
        <w:t>urasi</w:t>
      </w:r>
      <w:r w:rsidRPr="00BA57C0">
        <w:rPr>
          <w:rFonts w:ascii="Ebrima" w:hAnsi="Ebrima"/>
          <w:b/>
          <w:spacing w:val="-10"/>
        </w:rPr>
        <w:t xml:space="preserve"> </w:t>
      </w:r>
      <w:r w:rsidRPr="00BA57C0">
        <w:rPr>
          <w:rFonts w:ascii="Ebrima" w:hAnsi="Ebrima"/>
          <w:b/>
        </w:rPr>
        <w:t>Switch</w:t>
      </w:r>
      <w:r w:rsidRPr="00BA57C0">
        <w:rPr>
          <w:rFonts w:ascii="Ebrima" w:hAnsi="Ebrima"/>
          <w:b/>
          <w:spacing w:val="-6"/>
        </w:rPr>
        <w:t xml:space="preserve"> </w:t>
      </w:r>
      <w:r w:rsidRPr="00BA57C0">
        <w:rPr>
          <w:rFonts w:ascii="Ebrima" w:hAnsi="Ebrima"/>
          <w:b/>
        </w:rPr>
        <w:t>Ruij</w:t>
      </w:r>
      <w:r w:rsidRPr="00BA57C0">
        <w:rPr>
          <w:rFonts w:ascii="Ebrima" w:hAnsi="Ebrima"/>
          <w:b/>
          <w:spacing w:val="2"/>
        </w:rPr>
        <w:t>i</w:t>
      </w:r>
      <w:r w:rsidRPr="00BA57C0">
        <w:rPr>
          <w:rFonts w:ascii="Ebrima" w:hAnsi="Ebrima"/>
          <w:b/>
        </w:rPr>
        <w:t>e</w:t>
      </w:r>
      <w:r w:rsidRPr="00BA57C0">
        <w:rPr>
          <w:rFonts w:ascii="Ebrima" w:hAnsi="Ebrima"/>
          <w:b/>
          <w:spacing w:val="-5"/>
        </w:rPr>
        <w:t xml:space="preserve"> </w:t>
      </w:r>
      <w:r w:rsidRPr="00BA57C0">
        <w:rPr>
          <w:rFonts w:ascii="Ebrima" w:hAnsi="Ebrima"/>
          <w:b/>
        </w:rPr>
        <w:t>RG</w:t>
      </w:r>
      <w:r w:rsidRPr="00BA57C0">
        <w:rPr>
          <w:rFonts w:ascii="Ebrima" w:hAnsi="Ebrima"/>
          <w:b/>
          <w:spacing w:val="-3"/>
        </w:rPr>
        <w:t xml:space="preserve"> </w:t>
      </w:r>
      <w:r w:rsidRPr="00BA57C0">
        <w:rPr>
          <w:rFonts w:ascii="Ebrima" w:hAnsi="Ebrima"/>
          <w:b/>
        </w:rPr>
        <w:t>ES2</w:t>
      </w:r>
      <w:r w:rsidRPr="00BA57C0">
        <w:rPr>
          <w:rFonts w:ascii="Ebrima" w:hAnsi="Ebrima"/>
          <w:b/>
          <w:spacing w:val="1"/>
        </w:rPr>
        <w:t>0</w:t>
      </w:r>
      <w:r w:rsidRPr="00BA57C0">
        <w:rPr>
          <w:rFonts w:ascii="Ebrima" w:hAnsi="Ebrima"/>
          <w:b/>
        </w:rPr>
        <w:t>5GC</w:t>
      </w:r>
    </w:p>
    <w:p w14:paraId="3A113F5A" w14:textId="77777777" w:rsidR="00DB5437" w:rsidRPr="00BA57C0" w:rsidRDefault="00BA57C0">
      <w:pPr>
        <w:spacing w:before="20"/>
        <w:ind w:left="540"/>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Ko</w:t>
      </w:r>
      <w:r w:rsidRPr="00BA57C0">
        <w:rPr>
          <w:rFonts w:ascii="Ebrima" w:hAnsi="Ebrima"/>
          <w:spacing w:val="1"/>
        </w:rPr>
        <w:t>n</w:t>
      </w:r>
      <w:r w:rsidRPr="00BA57C0">
        <w:rPr>
          <w:rFonts w:ascii="Ebrima" w:hAnsi="Ebrima"/>
        </w:rPr>
        <w:t>eksi</w:t>
      </w:r>
      <w:r w:rsidRPr="00BA57C0">
        <w:rPr>
          <w:rFonts w:ascii="Ebrima" w:hAnsi="Ebrima"/>
          <w:spacing w:val="1"/>
        </w:rPr>
        <w:t>k</w:t>
      </w:r>
      <w:r w:rsidRPr="00BA57C0">
        <w:rPr>
          <w:rFonts w:ascii="Ebrima" w:hAnsi="Ebrima"/>
        </w:rPr>
        <w:t>an</w:t>
      </w:r>
      <w:r w:rsidRPr="00BA57C0">
        <w:rPr>
          <w:rFonts w:ascii="Ebrima" w:hAnsi="Ebrima"/>
          <w:spacing w:val="-10"/>
        </w:rPr>
        <w:t xml:space="preserve"> </w:t>
      </w:r>
      <w:r w:rsidRPr="00BA57C0">
        <w:rPr>
          <w:rFonts w:ascii="Ebrima" w:hAnsi="Ebrima"/>
          <w:spacing w:val="1"/>
        </w:rPr>
        <w:t>P</w:t>
      </w:r>
      <w:r w:rsidRPr="00BA57C0">
        <w:rPr>
          <w:rFonts w:ascii="Ebrima" w:hAnsi="Ebrima"/>
        </w:rPr>
        <w:t>C</w:t>
      </w:r>
      <w:r w:rsidRPr="00BA57C0">
        <w:rPr>
          <w:rFonts w:ascii="Ebrima" w:hAnsi="Ebrima"/>
          <w:spacing w:val="-3"/>
        </w:rPr>
        <w:t xml:space="preserve"> </w:t>
      </w:r>
      <w:r w:rsidRPr="00BA57C0">
        <w:rPr>
          <w:rFonts w:ascii="Ebrima" w:hAnsi="Ebrima"/>
        </w:rPr>
        <w:t>LAB</w:t>
      </w:r>
      <w:r w:rsidRPr="00BA57C0">
        <w:rPr>
          <w:rFonts w:ascii="Ebrima" w:hAnsi="Ebrima"/>
          <w:spacing w:val="-4"/>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Switch</w:t>
      </w:r>
      <w:r w:rsidRPr="00BA57C0">
        <w:rPr>
          <w:rFonts w:ascii="Ebrima" w:hAnsi="Ebrima"/>
          <w:spacing w:val="-4"/>
        </w:rPr>
        <w:t xml:space="preserve"> </w:t>
      </w:r>
      <w:r w:rsidRPr="00BA57C0">
        <w:rPr>
          <w:rFonts w:ascii="Ebrima" w:hAnsi="Ebrima"/>
        </w:rPr>
        <w:t>(Pastikan</w:t>
      </w:r>
      <w:r w:rsidRPr="00BA57C0">
        <w:rPr>
          <w:rFonts w:ascii="Ebrima" w:hAnsi="Ebrima"/>
          <w:spacing w:val="-8"/>
        </w:rPr>
        <w:t xml:space="preserve"> </w:t>
      </w:r>
      <w:r w:rsidRPr="00BA57C0">
        <w:rPr>
          <w:rFonts w:ascii="Ebrima" w:hAnsi="Ebrima"/>
          <w:spacing w:val="1"/>
        </w:rPr>
        <w:t>P</w:t>
      </w:r>
      <w:r w:rsidRPr="00BA57C0">
        <w:rPr>
          <w:rFonts w:ascii="Ebrima" w:hAnsi="Ebrima"/>
        </w:rPr>
        <w:t>C</w:t>
      </w:r>
      <w:r w:rsidRPr="00BA57C0">
        <w:rPr>
          <w:rFonts w:ascii="Ebrima" w:hAnsi="Ebrima"/>
          <w:spacing w:val="-3"/>
        </w:rPr>
        <w:t xml:space="preserve"> </w:t>
      </w:r>
      <w:r w:rsidRPr="00BA57C0">
        <w:rPr>
          <w:rFonts w:ascii="Ebrima" w:hAnsi="Ebrima"/>
        </w:rPr>
        <w:t>LAB</w:t>
      </w:r>
      <w:r w:rsidRPr="00BA57C0">
        <w:rPr>
          <w:rFonts w:ascii="Ebrima" w:hAnsi="Ebrima"/>
          <w:spacing w:val="-4"/>
        </w:rPr>
        <w:t xml:space="preserve"> </w:t>
      </w:r>
      <w:r w:rsidRPr="00BA57C0">
        <w:rPr>
          <w:rFonts w:ascii="Ebrima" w:hAnsi="Ebrima"/>
        </w:rPr>
        <w:t>terh</w:t>
      </w:r>
      <w:r w:rsidRPr="00BA57C0">
        <w:rPr>
          <w:rFonts w:ascii="Ebrima" w:hAnsi="Ebrima"/>
          <w:spacing w:val="1"/>
        </w:rPr>
        <w:t>u</w:t>
      </w:r>
      <w:r w:rsidRPr="00BA57C0">
        <w:rPr>
          <w:rFonts w:ascii="Ebrima" w:hAnsi="Ebrima"/>
        </w:rPr>
        <w:t>b</w:t>
      </w:r>
      <w:r w:rsidRPr="00BA57C0">
        <w:rPr>
          <w:rFonts w:ascii="Ebrima" w:hAnsi="Ebrima"/>
          <w:spacing w:val="1"/>
        </w:rPr>
        <w:t>u</w:t>
      </w:r>
      <w:r w:rsidRPr="00BA57C0">
        <w:rPr>
          <w:rFonts w:ascii="Ebrima" w:hAnsi="Ebrima"/>
        </w:rPr>
        <w:t>ng</w:t>
      </w:r>
      <w:r w:rsidRPr="00BA57C0">
        <w:rPr>
          <w:rFonts w:ascii="Ebrima" w:hAnsi="Ebrima"/>
          <w:spacing w:val="-8"/>
        </w:rPr>
        <w:t xml:space="preserve"> </w:t>
      </w:r>
      <w:r w:rsidRPr="00BA57C0">
        <w:rPr>
          <w:rFonts w:ascii="Ebrima" w:hAnsi="Ebrima"/>
          <w:spacing w:val="1"/>
        </w:rPr>
        <w:t>k</w:t>
      </w:r>
      <w:r w:rsidRPr="00BA57C0">
        <w:rPr>
          <w:rFonts w:ascii="Ebrima" w:hAnsi="Ebrima"/>
        </w:rPr>
        <w:t>e</w:t>
      </w:r>
      <w:r w:rsidRPr="00BA57C0">
        <w:rPr>
          <w:rFonts w:ascii="Ebrima" w:hAnsi="Ebrima"/>
          <w:spacing w:val="-2"/>
        </w:rPr>
        <w:t xml:space="preserve"> </w:t>
      </w:r>
      <w:r w:rsidRPr="00BA57C0">
        <w:rPr>
          <w:rFonts w:ascii="Ebrima" w:hAnsi="Ebrima"/>
        </w:rPr>
        <w:t>p</w:t>
      </w:r>
      <w:r w:rsidRPr="00BA57C0">
        <w:rPr>
          <w:rFonts w:ascii="Ebrima" w:hAnsi="Ebrima"/>
          <w:spacing w:val="1"/>
        </w:rPr>
        <w:t>o</w:t>
      </w:r>
      <w:r w:rsidRPr="00BA57C0">
        <w:rPr>
          <w:rFonts w:ascii="Ebrima" w:hAnsi="Ebrima"/>
        </w:rPr>
        <w:t>rt</w:t>
      </w:r>
      <w:r w:rsidRPr="00BA57C0">
        <w:rPr>
          <w:rFonts w:ascii="Ebrima" w:hAnsi="Ebrima"/>
          <w:spacing w:val="-4"/>
        </w:rPr>
        <w:t xml:space="preserve"> </w:t>
      </w:r>
      <w:r w:rsidRPr="00BA57C0">
        <w:rPr>
          <w:rFonts w:ascii="Ebrima" w:hAnsi="Ebrima"/>
          <w:spacing w:val="1"/>
        </w:rPr>
        <w:t>p</w:t>
      </w:r>
      <w:r w:rsidRPr="00BA57C0">
        <w:rPr>
          <w:rFonts w:ascii="Ebrima" w:hAnsi="Ebrima"/>
        </w:rPr>
        <w:t>ada</w:t>
      </w:r>
      <w:r w:rsidRPr="00BA57C0">
        <w:rPr>
          <w:rFonts w:ascii="Ebrima" w:hAnsi="Ebrima"/>
          <w:spacing w:val="-4"/>
        </w:rPr>
        <w:t xml:space="preserve"> </w:t>
      </w:r>
      <w:r w:rsidRPr="00BA57C0">
        <w:rPr>
          <w:rFonts w:ascii="Ebrima" w:hAnsi="Ebrima"/>
        </w:rPr>
        <w:t>Swit</w:t>
      </w:r>
      <w:r w:rsidRPr="00BA57C0">
        <w:rPr>
          <w:rFonts w:ascii="Ebrima" w:hAnsi="Ebrima"/>
          <w:spacing w:val="-1"/>
        </w:rPr>
        <w:t>c</w:t>
      </w:r>
      <w:r w:rsidRPr="00BA57C0">
        <w:rPr>
          <w:rFonts w:ascii="Ebrima" w:hAnsi="Ebrima"/>
        </w:rPr>
        <w:t>h</w:t>
      </w:r>
      <w:r w:rsidRPr="00BA57C0">
        <w:rPr>
          <w:rFonts w:ascii="Ebrima" w:hAnsi="Ebrima"/>
          <w:spacing w:val="-5"/>
        </w:rPr>
        <w:t xml:space="preserve"> </w:t>
      </w:r>
      <w:r w:rsidRPr="00BA57C0">
        <w:rPr>
          <w:rFonts w:ascii="Ebrima" w:hAnsi="Ebrima"/>
        </w:rPr>
        <w:t>Ruijie</w:t>
      </w:r>
      <w:r w:rsidRPr="00BA57C0">
        <w:rPr>
          <w:rFonts w:ascii="Ebrima" w:hAnsi="Ebrima"/>
          <w:spacing w:val="-3"/>
        </w:rPr>
        <w:t xml:space="preserve"> </w:t>
      </w:r>
      <w:r w:rsidRPr="00BA57C0">
        <w:rPr>
          <w:rFonts w:ascii="Ebrima" w:hAnsi="Ebrima"/>
        </w:rPr>
        <w:t>RG</w:t>
      </w:r>
      <w:r w:rsidRPr="00BA57C0">
        <w:rPr>
          <w:rFonts w:ascii="Ebrima" w:hAnsi="Ebrima"/>
          <w:spacing w:val="-3"/>
        </w:rPr>
        <w:t xml:space="preserve"> </w:t>
      </w:r>
      <w:r w:rsidRPr="00BA57C0">
        <w:rPr>
          <w:rFonts w:ascii="Ebrima" w:hAnsi="Ebrima"/>
        </w:rPr>
        <w:t>E</w:t>
      </w:r>
      <w:r w:rsidRPr="00BA57C0">
        <w:rPr>
          <w:rFonts w:ascii="Ebrima" w:hAnsi="Ebrima"/>
          <w:spacing w:val="1"/>
        </w:rPr>
        <w:t>S</w:t>
      </w:r>
      <w:r w:rsidRPr="00BA57C0">
        <w:rPr>
          <w:rFonts w:ascii="Ebrima" w:hAnsi="Ebrima"/>
        </w:rPr>
        <w:t>2</w:t>
      </w:r>
      <w:r w:rsidRPr="00BA57C0">
        <w:rPr>
          <w:rFonts w:ascii="Ebrima" w:hAnsi="Ebrima"/>
          <w:spacing w:val="1"/>
        </w:rPr>
        <w:t>0</w:t>
      </w:r>
      <w:r w:rsidRPr="00BA57C0">
        <w:rPr>
          <w:rFonts w:ascii="Ebrima" w:hAnsi="Ebrima"/>
        </w:rPr>
        <w:t>5G</w:t>
      </w:r>
      <w:r w:rsidRPr="00BA57C0">
        <w:rPr>
          <w:rFonts w:ascii="Ebrima" w:hAnsi="Ebrima"/>
          <w:spacing w:val="4"/>
        </w:rPr>
        <w:t>C</w:t>
      </w:r>
      <w:r w:rsidRPr="00BA57C0">
        <w:rPr>
          <w:rFonts w:ascii="Ebrima" w:hAnsi="Ebrima"/>
        </w:rPr>
        <w:t>)</w:t>
      </w:r>
    </w:p>
    <w:p w14:paraId="42B82AA0" w14:textId="77777777" w:rsidR="00DB5437" w:rsidRPr="00BA57C0" w:rsidRDefault="00BA57C0">
      <w:pPr>
        <w:spacing w:before="19"/>
        <w:ind w:left="594"/>
        <w:rPr>
          <w:rFonts w:ascii="Ebrima" w:hAnsi="Ebrima"/>
        </w:rPr>
      </w:pPr>
      <w:r w:rsidRPr="00BA57C0">
        <w:rPr>
          <w:rFonts w:ascii="Ebrima" w:hAnsi="Ebrima"/>
          <w:spacing w:val="1"/>
        </w:rPr>
        <w:t>2</w:t>
      </w:r>
      <w:r w:rsidRPr="00BA57C0">
        <w:rPr>
          <w:rFonts w:ascii="Ebrima" w:hAnsi="Ebrima"/>
        </w:rPr>
        <w:t xml:space="preserve">. </w:t>
      </w:r>
      <w:r w:rsidRPr="00BA57C0">
        <w:rPr>
          <w:rFonts w:ascii="Ebrima" w:hAnsi="Ebrima"/>
          <w:spacing w:val="29"/>
        </w:rPr>
        <w:t xml:space="preserve"> </w:t>
      </w:r>
      <w:r w:rsidRPr="00BA57C0">
        <w:rPr>
          <w:rFonts w:ascii="Ebrima" w:hAnsi="Ebrima"/>
        </w:rPr>
        <w:t>Hu</w:t>
      </w:r>
      <w:r w:rsidRPr="00BA57C0">
        <w:rPr>
          <w:rFonts w:ascii="Ebrima" w:hAnsi="Ebrima"/>
          <w:spacing w:val="1"/>
        </w:rPr>
        <w:t>b</w:t>
      </w:r>
      <w:r w:rsidRPr="00BA57C0">
        <w:rPr>
          <w:rFonts w:ascii="Ebrima" w:hAnsi="Ebrima"/>
        </w:rPr>
        <w:t>u</w:t>
      </w:r>
      <w:r w:rsidRPr="00BA57C0">
        <w:rPr>
          <w:rFonts w:ascii="Ebrima" w:hAnsi="Ebrima"/>
          <w:spacing w:val="1"/>
        </w:rPr>
        <w:t>n</w:t>
      </w:r>
      <w:r w:rsidRPr="00BA57C0">
        <w:rPr>
          <w:rFonts w:ascii="Ebrima" w:hAnsi="Ebrima"/>
        </w:rPr>
        <w:t>gkan</w:t>
      </w:r>
      <w:r w:rsidRPr="00BA57C0">
        <w:rPr>
          <w:rFonts w:ascii="Ebrima" w:hAnsi="Ebrima"/>
          <w:spacing w:val="-10"/>
        </w:rPr>
        <w:t xml:space="preserve"> </w:t>
      </w:r>
      <w:r w:rsidRPr="00BA57C0">
        <w:rPr>
          <w:rFonts w:ascii="Ebrima" w:hAnsi="Ebrima"/>
        </w:rPr>
        <w:t>Switch</w:t>
      </w:r>
      <w:r w:rsidRPr="00BA57C0">
        <w:rPr>
          <w:rFonts w:ascii="Ebrima" w:hAnsi="Ebrima"/>
          <w:spacing w:val="-6"/>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Mi</w:t>
      </w:r>
      <w:r w:rsidRPr="00BA57C0">
        <w:rPr>
          <w:rFonts w:ascii="Ebrima" w:hAnsi="Ebrima"/>
          <w:spacing w:val="1"/>
        </w:rPr>
        <w:t>k</w:t>
      </w:r>
      <w:r w:rsidRPr="00BA57C0">
        <w:rPr>
          <w:rFonts w:ascii="Ebrima" w:hAnsi="Ebrima"/>
        </w:rPr>
        <w:t>rotik</w:t>
      </w:r>
      <w:r w:rsidRPr="00BA57C0">
        <w:rPr>
          <w:rFonts w:ascii="Ebrima" w:hAnsi="Ebrima"/>
          <w:spacing w:val="-4"/>
        </w:rPr>
        <w:t xml:space="preserve"> </w:t>
      </w:r>
      <w:r w:rsidRPr="00BA57C0">
        <w:rPr>
          <w:rFonts w:ascii="Ebrima" w:hAnsi="Ebrima"/>
        </w:rPr>
        <w:t>RB</w:t>
      </w:r>
      <w:r w:rsidRPr="00BA57C0">
        <w:rPr>
          <w:rFonts w:ascii="Ebrima" w:hAnsi="Ebrima"/>
          <w:spacing w:val="-3"/>
        </w:rPr>
        <w:t xml:space="preserve"> </w:t>
      </w:r>
      <w:r w:rsidRPr="00BA57C0">
        <w:rPr>
          <w:rFonts w:ascii="Ebrima" w:hAnsi="Ebrima"/>
          <w:spacing w:val="1"/>
        </w:rPr>
        <w:t>4</w:t>
      </w:r>
      <w:r w:rsidRPr="00BA57C0">
        <w:rPr>
          <w:rFonts w:ascii="Ebrima" w:hAnsi="Ebrima"/>
        </w:rPr>
        <w:t>5</w:t>
      </w:r>
      <w:r w:rsidRPr="00BA57C0">
        <w:rPr>
          <w:rFonts w:ascii="Ebrima" w:hAnsi="Ebrima"/>
          <w:spacing w:val="-1"/>
        </w:rPr>
        <w:t>0</w:t>
      </w:r>
      <w:r w:rsidRPr="00BA57C0">
        <w:rPr>
          <w:rFonts w:ascii="Ebrima" w:hAnsi="Ebrima"/>
        </w:rPr>
        <w:t>GX4</w:t>
      </w:r>
    </w:p>
    <w:p w14:paraId="2E48082E" w14:textId="77777777" w:rsidR="00DB5437" w:rsidRPr="00BA57C0" w:rsidRDefault="00DB5437">
      <w:pPr>
        <w:spacing w:before="7" w:line="160" w:lineRule="exact"/>
        <w:rPr>
          <w:rFonts w:ascii="Ebrima" w:hAnsi="Ebrima"/>
        </w:rPr>
      </w:pPr>
    </w:p>
    <w:p w14:paraId="1C6E8E33" w14:textId="77777777" w:rsidR="00DB5437" w:rsidRPr="00BA57C0" w:rsidRDefault="00DB5437">
      <w:pPr>
        <w:spacing w:line="200" w:lineRule="exact"/>
        <w:rPr>
          <w:rFonts w:ascii="Ebrima" w:hAnsi="Ebrima"/>
        </w:rPr>
      </w:pPr>
    </w:p>
    <w:p w14:paraId="58520AED" w14:textId="77777777" w:rsidR="00DB5437" w:rsidRPr="00BA57C0" w:rsidRDefault="00DB5437">
      <w:pPr>
        <w:spacing w:line="200" w:lineRule="exact"/>
        <w:rPr>
          <w:rFonts w:ascii="Ebrima" w:hAnsi="Ebrima"/>
        </w:rPr>
      </w:pPr>
    </w:p>
    <w:p w14:paraId="5E79FC1D" w14:textId="77777777" w:rsidR="00DB5437" w:rsidRPr="00BA57C0" w:rsidRDefault="00BA57C0">
      <w:pPr>
        <w:ind w:left="114"/>
        <w:rPr>
          <w:rFonts w:ascii="Ebrima" w:hAnsi="Ebrima"/>
        </w:rPr>
      </w:pPr>
      <w:r w:rsidRPr="00BA57C0">
        <w:rPr>
          <w:rFonts w:ascii="Ebrima" w:hAnsi="Ebrima"/>
          <w:b/>
          <w:spacing w:val="1"/>
        </w:rPr>
        <w:t>3</w:t>
      </w:r>
      <w:r w:rsidRPr="00BA57C0">
        <w:rPr>
          <w:rFonts w:ascii="Ebrima" w:hAnsi="Ebrima"/>
          <w:b/>
        </w:rPr>
        <w:t xml:space="preserve">.  </w:t>
      </w:r>
      <w:r w:rsidRPr="00BA57C0">
        <w:rPr>
          <w:rFonts w:ascii="Ebrima" w:hAnsi="Ebrima"/>
          <w:b/>
          <w:spacing w:val="28"/>
        </w:rPr>
        <w:t xml:space="preserve"> </w:t>
      </w:r>
      <w:r w:rsidRPr="00BA57C0">
        <w:rPr>
          <w:rFonts w:ascii="Ebrima" w:hAnsi="Ebrima"/>
          <w:b/>
        </w:rPr>
        <w:t>Konfig</w:t>
      </w:r>
      <w:r w:rsidRPr="00BA57C0">
        <w:rPr>
          <w:rFonts w:ascii="Ebrima" w:hAnsi="Ebrima"/>
          <w:b/>
          <w:spacing w:val="1"/>
        </w:rPr>
        <w:t>u</w:t>
      </w:r>
      <w:r w:rsidRPr="00BA57C0">
        <w:rPr>
          <w:rFonts w:ascii="Ebrima" w:hAnsi="Ebrima"/>
          <w:b/>
        </w:rPr>
        <w:t>rasi</w:t>
      </w:r>
      <w:r w:rsidRPr="00BA57C0">
        <w:rPr>
          <w:rFonts w:ascii="Ebrima" w:hAnsi="Ebrima"/>
          <w:b/>
          <w:spacing w:val="-11"/>
        </w:rPr>
        <w:t xml:space="preserve"> </w:t>
      </w:r>
      <w:r w:rsidRPr="00BA57C0">
        <w:rPr>
          <w:rFonts w:ascii="Ebrima" w:hAnsi="Ebrima"/>
          <w:b/>
          <w:spacing w:val="1"/>
        </w:rPr>
        <w:t>M</w:t>
      </w:r>
      <w:r w:rsidRPr="00BA57C0">
        <w:rPr>
          <w:rFonts w:ascii="Ebrima" w:hAnsi="Ebrima"/>
          <w:b/>
        </w:rPr>
        <w:t>ikrotik</w:t>
      </w:r>
      <w:r w:rsidRPr="00BA57C0">
        <w:rPr>
          <w:rFonts w:ascii="Ebrima" w:hAnsi="Ebrima"/>
          <w:b/>
          <w:spacing w:val="-8"/>
        </w:rPr>
        <w:t xml:space="preserve"> </w:t>
      </w:r>
      <w:r w:rsidRPr="00BA57C0">
        <w:rPr>
          <w:rFonts w:ascii="Ebrima" w:hAnsi="Ebrima"/>
          <w:b/>
        </w:rPr>
        <w:t>RB</w:t>
      </w:r>
      <w:r w:rsidRPr="00BA57C0">
        <w:rPr>
          <w:rFonts w:ascii="Ebrima" w:hAnsi="Ebrima"/>
          <w:b/>
          <w:spacing w:val="-3"/>
        </w:rPr>
        <w:t xml:space="preserve"> </w:t>
      </w:r>
      <w:r w:rsidRPr="00BA57C0">
        <w:rPr>
          <w:rFonts w:ascii="Ebrima" w:hAnsi="Ebrima"/>
          <w:b/>
        </w:rPr>
        <w:t>45</w:t>
      </w:r>
      <w:r w:rsidRPr="00BA57C0">
        <w:rPr>
          <w:rFonts w:ascii="Ebrima" w:hAnsi="Ebrima"/>
          <w:b/>
          <w:spacing w:val="1"/>
        </w:rPr>
        <w:t>0</w:t>
      </w:r>
      <w:r w:rsidRPr="00BA57C0">
        <w:rPr>
          <w:rFonts w:ascii="Ebrima" w:hAnsi="Ebrima"/>
          <w:b/>
        </w:rPr>
        <w:t>GX4</w:t>
      </w:r>
    </w:p>
    <w:p w14:paraId="08C9D275" w14:textId="77777777" w:rsidR="00DB5437" w:rsidRPr="00BA57C0" w:rsidRDefault="00BA57C0">
      <w:pPr>
        <w:spacing w:before="19"/>
        <w:ind w:left="474"/>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Akses</w:t>
      </w:r>
      <w:r w:rsidRPr="00BA57C0">
        <w:rPr>
          <w:rFonts w:ascii="Ebrima" w:hAnsi="Ebrima"/>
          <w:spacing w:val="-5"/>
        </w:rPr>
        <w:t xml:space="preserve"> </w:t>
      </w:r>
      <w:r w:rsidRPr="00BA57C0">
        <w:rPr>
          <w:rFonts w:ascii="Ebrima" w:hAnsi="Ebrima"/>
        </w:rPr>
        <w:t>Ro</w:t>
      </w:r>
      <w:r w:rsidRPr="00BA57C0">
        <w:rPr>
          <w:rFonts w:ascii="Ebrima" w:hAnsi="Ebrima"/>
          <w:spacing w:val="1"/>
        </w:rPr>
        <w:t>u</w:t>
      </w:r>
      <w:r w:rsidRPr="00BA57C0">
        <w:rPr>
          <w:rFonts w:ascii="Ebrima" w:hAnsi="Ebrima"/>
        </w:rPr>
        <w:t>te</w:t>
      </w:r>
      <w:r w:rsidRPr="00BA57C0">
        <w:rPr>
          <w:rFonts w:ascii="Ebrima" w:hAnsi="Ebrima"/>
          <w:spacing w:val="1"/>
        </w:rPr>
        <w:t>r</w:t>
      </w:r>
      <w:r w:rsidRPr="00BA57C0">
        <w:rPr>
          <w:rFonts w:ascii="Ebrima" w:hAnsi="Ebrima"/>
        </w:rPr>
        <w:t>:</w:t>
      </w:r>
    </w:p>
    <w:p w14:paraId="419B97E3" w14:textId="77777777" w:rsidR="00DB5437" w:rsidRPr="00BA57C0" w:rsidRDefault="00BA57C0">
      <w:pPr>
        <w:spacing w:before="21"/>
        <w:ind w:left="834"/>
        <w:rPr>
          <w:rFonts w:ascii="Ebrima" w:hAnsi="Ebrima"/>
        </w:rPr>
      </w:pPr>
      <w:r w:rsidRPr="00BA57C0">
        <w:rPr>
          <w:rFonts w:ascii="Ebrima" w:hAnsi="Ebrima"/>
        </w:rPr>
        <w:t>Hu</w:t>
      </w:r>
      <w:r w:rsidRPr="00BA57C0">
        <w:rPr>
          <w:rFonts w:ascii="Ebrima" w:hAnsi="Ebrima"/>
          <w:spacing w:val="1"/>
        </w:rPr>
        <w:t>b</w:t>
      </w:r>
      <w:r w:rsidRPr="00BA57C0">
        <w:rPr>
          <w:rFonts w:ascii="Ebrima" w:hAnsi="Ebrima"/>
        </w:rPr>
        <w:t>u</w:t>
      </w:r>
      <w:r w:rsidRPr="00BA57C0">
        <w:rPr>
          <w:rFonts w:ascii="Ebrima" w:hAnsi="Ebrima"/>
          <w:spacing w:val="1"/>
        </w:rPr>
        <w:t>n</w:t>
      </w:r>
      <w:r w:rsidRPr="00BA57C0">
        <w:rPr>
          <w:rFonts w:ascii="Ebrima" w:hAnsi="Ebrima"/>
        </w:rPr>
        <w:t>gkan</w:t>
      </w:r>
      <w:r w:rsidRPr="00BA57C0">
        <w:rPr>
          <w:rFonts w:ascii="Ebrima" w:hAnsi="Ebrima"/>
          <w:spacing w:val="-10"/>
        </w:rPr>
        <w:t xml:space="preserve"> </w:t>
      </w:r>
      <w:r w:rsidRPr="00BA57C0">
        <w:rPr>
          <w:rFonts w:ascii="Ebrima" w:hAnsi="Ebrima"/>
        </w:rPr>
        <w:t>ke</w:t>
      </w:r>
      <w:r w:rsidRPr="00BA57C0">
        <w:rPr>
          <w:rFonts w:ascii="Ebrima" w:hAnsi="Ebrima"/>
          <w:spacing w:val="-2"/>
        </w:rPr>
        <w:t xml:space="preserve"> </w:t>
      </w:r>
      <w:r w:rsidRPr="00BA57C0">
        <w:rPr>
          <w:rFonts w:ascii="Ebrima" w:hAnsi="Ebrima"/>
        </w:rPr>
        <w:t>Mi</w:t>
      </w:r>
      <w:r w:rsidRPr="00BA57C0">
        <w:rPr>
          <w:rFonts w:ascii="Ebrima" w:hAnsi="Ebrima"/>
          <w:spacing w:val="1"/>
        </w:rPr>
        <w:t>k</w:t>
      </w:r>
      <w:r w:rsidRPr="00BA57C0">
        <w:rPr>
          <w:rFonts w:ascii="Ebrima" w:hAnsi="Ebrima"/>
        </w:rPr>
        <w:t>rotik</w:t>
      </w:r>
      <w:r w:rsidRPr="00BA57C0">
        <w:rPr>
          <w:rFonts w:ascii="Ebrima" w:hAnsi="Ebrima"/>
          <w:spacing w:val="-4"/>
        </w:rPr>
        <w:t xml:space="preserve"> </w:t>
      </w:r>
      <w:r w:rsidRPr="00BA57C0">
        <w:rPr>
          <w:rFonts w:ascii="Ebrima" w:hAnsi="Ebrima"/>
          <w:spacing w:val="-1"/>
        </w:rPr>
        <w:t>R</w:t>
      </w:r>
      <w:r w:rsidRPr="00BA57C0">
        <w:rPr>
          <w:rFonts w:ascii="Ebrima" w:hAnsi="Ebrima"/>
        </w:rPr>
        <w:t>B</w:t>
      </w:r>
      <w:r w:rsidRPr="00BA57C0">
        <w:rPr>
          <w:rFonts w:ascii="Ebrima" w:hAnsi="Ebrima"/>
          <w:spacing w:val="-3"/>
        </w:rPr>
        <w:t xml:space="preserve"> </w:t>
      </w:r>
      <w:r w:rsidRPr="00BA57C0">
        <w:rPr>
          <w:rFonts w:ascii="Ebrima" w:hAnsi="Ebrima"/>
          <w:spacing w:val="1"/>
        </w:rPr>
        <w:t>4</w:t>
      </w:r>
      <w:r w:rsidRPr="00BA57C0">
        <w:rPr>
          <w:rFonts w:ascii="Ebrima" w:hAnsi="Ebrima"/>
        </w:rPr>
        <w:t>5</w:t>
      </w:r>
      <w:r w:rsidRPr="00BA57C0">
        <w:rPr>
          <w:rFonts w:ascii="Ebrima" w:hAnsi="Ebrima"/>
          <w:spacing w:val="1"/>
        </w:rPr>
        <w:t>0</w:t>
      </w:r>
      <w:r w:rsidRPr="00BA57C0">
        <w:rPr>
          <w:rFonts w:ascii="Ebrima" w:hAnsi="Ebrima"/>
        </w:rPr>
        <w:t>GX4</w:t>
      </w:r>
      <w:r w:rsidRPr="00BA57C0">
        <w:rPr>
          <w:rFonts w:ascii="Ebrima" w:hAnsi="Ebrima"/>
          <w:spacing w:val="-8"/>
        </w:rPr>
        <w:t xml:space="preserve"> </w:t>
      </w:r>
      <w:r w:rsidRPr="00BA57C0">
        <w:rPr>
          <w:rFonts w:ascii="Ebrima" w:hAnsi="Ebrima"/>
        </w:rPr>
        <w:t>melalui</w:t>
      </w:r>
      <w:r w:rsidRPr="00BA57C0">
        <w:rPr>
          <w:rFonts w:ascii="Ebrima" w:hAnsi="Ebrima"/>
          <w:spacing w:val="1"/>
        </w:rPr>
        <w:t xml:space="preserve"> </w:t>
      </w:r>
      <w:r w:rsidRPr="00BA57C0">
        <w:rPr>
          <w:rFonts w:ascii="Ebrima" w:hAnsi="Ebrima"/>
        </w:rPr>
        <w:t>Wi</w:t>
      </w:r>
      <w:r w:rsidRPr="00BA57C0">
        <w:rPr>
          <w:rFonts w:ascii="Ebrima" w:hAnsi="Ebrima"/>
          <w:spacing w:val="1"/>
        </w:rPr>
        <w:t>n</w:t>
      </w:r>
      <w:r w:rsidRPr="00BA57C0">
        <w:rPr>
          <w:rFonts w:ascii="Ebrima" w:hAnsi="Ebrima"/>
        </w:rPr>
        <w:t>box</w:t>
      </w:r>
      <w:r w:rsidRPr="00BA57C0">
        <w:rPr>
          <w:rFonts w:ascii="Ebrima" w:hAnsi="Ebrima"/>
          <w:spacing w:val="-6"/>
        </w:rPr>
        <w:t xml:space="preserve"> </w:t>
      </w:r>
      <w:r w:rsidRPr="00BA57C0">
        <w:rPr>
          <w:rFonts w:ascii="Ebrima" w:hAnsi="Ebrima"/>
        </w:rPr>
        <w:t>atau</w:t>
      </w:r>
      <w:r w:rsidRPr="00BA57C0">
        <w:rPr>
          <w:rFonts w:ascii="Ebrima" w:hAnsi="Ebrima"/>
          <w:spacing w:val="-4"/>
        </w:rPr>
        <w:t xml:space="preserve"> </w:t>
      </w:r>
      <w:r w:rsidRPr="00BA57C0">
        <w:rPr>
          <w:rFonts w:ascii="Ebrima" w:hAnsi="Ebrima"/>
        </w:rPr>
        <w:t>terminal.</w:t>
      </w:r>
    </w:p>
    <w:p w14:paraId="091EC0F3" w14:textId="77777777" w:rsidR="00DB5437" w:rsidRPr="00BA57C0" w:rsidRDefault="00DB5437">
      <w:pPr>
        <w:spacing w:before="13" w:line="280" w:lineRule="exact"/>
        <w:rPr>
          <w:rFonts w:ascii="Ebrima" w:hAnsi="Ebrima"/>
        </w:rPr>
      </w:pPr>
    </w:p>
    <w:p w14:paraId="7BDCE9D0" w14:textId="77777777" w:rsidR="00DB5437" w:rsidRPr="00BA57C0" w:rsidRDefault="00BA57C0">
      <w:pPr>
        <w:spacing w:line="258" w:lineRule="auto"/>
        <w:ind w:left="834" w:right="2406" w:hanging="360"/>
        <w:rPr>
          <w:rFonts w:ascii="Ebrima" w:hAnsi="Ebrima"/>
        </w:rPr>
      </w:pPr>
      <w:r w:rsidRPr="00BA57C0">
        <w:rPr>
          <w:rFonts w:ascii="Ebrima" w:hAnsi="Ebrima"/>
        </w:rPr>
        <w:pict w14:anchorId="35233638">
          <v:group id="_x0000_s1056" style="position:absolute;left:0;text-align:left;margin-left:92.65pt;margin-top:27pt;width:262.65pt;height:14.2pt;z-index:-251659776;mso-position-horizontal-relative:page" coordorigin="1853,540" coordsize="5253,284">
            <v:shape id="_x0000_s1060" style="position:absolute;left:1864;top:551;width:5232;height:0" coordorigin="1864,551" coordsize="5232,0" path="m1864,551r5231,e" filled="f" strokeweight=".58pt">
              <v:path arrowok="t"/>
            </v:shape>
            <v:shape id="_x0000_s1059" style="position:absolute;left:1859;top:546;width:0;height:272" coordorigin="1859,546" coordsize="0,272" path="m1859,546r,273e" filled="f" strokeweight=".58pt">
              <v:path arrowok="t"/>
            </v:shape>
            <v:shape id="_x0000_s1058" style="position:absolute;left:1864;top:814;width:5232;height:0" coordorigin="1864,814" coordsize="5232,0" path="m1864,814r5231,e" filled="f" strokeweight=".58pt">
              <v:path arrowok="t"/>
            </v:shape>
            <v:shape id="_x0000_s1057" style="position:absolute;left:7100;top:546;width:0;height:272" coordorigin="7100,546" coordsize="0,272" path="m7100,546r,273e" filled="f" strokeweight=".58pt">
              <v:path arrowok="t"/>
            </v:shape>
            <w10:wrap anchorx="page"/>
          </v:group>
        </w:pict>
      </w:r>
      <w:r w:rsidRPr="00BA57C0">
        <w:rPr>
          <w:rFonts w:ascii="Ebrima" w:hAnsi="Ebrima"/>
          <w:spacing w:val="1"/>
        </w:rPr>
        <w:t>2</w:t>
      </w:r>
      <w:r w:rsidRPr="00BA57C0">
        <w:rPr>
          <w:rFonts w:ascii="Ebrima" w:hAnsi="Ebrima"/>
        </w:rPr>
        <w:t xml:space="preserve">.  </w:t>
      </w:r>
      <w:r w:rsidRPr="00BA57C0">
        <w:rPr>
          <w:rFonts w:ascii="Ebrima" w:hAnsi="Ebrima"/>
          <w:spacing w:val="28"/>
        </w:rPr>
        <w:t xml:space="preserve"> </w:t>
      </w:r>
      <w:r w:rsidRPr="00BA57C0">
        <w:rPr>
          <w:rFonts w:ascii="Ebrima" w:hAnsi="Ebrima"/>
        </w:rPr>
        <w:t>Tetap</w:t>
      </w:r>
      <w:r w:rsidRPr="00BA57C0">
        <w:rPr>
          <w:rFonts w:ascii="Ebrima" w:hAnsi="Ebrima"/>
          <w:spacing w:val="1"/>
        </w:rPr>
        <w:t>k</w:t>
      </w:r>
      <w:r w:rsidRPr="00BA57C0">
        <w:rPr>
          <w:rFonts w:ascii="Ebrima" w:hAnsi="Ebrima"/>
        </w:rPr>
        <w:t>an</w:t>
      </w:r>
      <w:r w:rsidRPr="00BA57C0">
        <w:rPr>
          <w:rFonts w:ascii="Ebrima" w:hAnsi="Ebrima"/>
          <w:spacing w:val="-8"/>
        </w:rPr>
        <w:t xml:space="preserve"> </w:t>
      </w:r>
      <w:r w:rsidRPr="00BA57C0">
        <w:rPr>
          <w:rFonts w:ascii="Ebrima" w:hAnsi="Ebrima"/>
        </w:rPr>
        <w:t>IP</w:t>
      </w:r>
      <w:r w:rsidRPr="00BA57C0">
        <w:rPr>
          <w:rFonts w:ascii="Ebrima" w:hAnsi="Ebrima"/>
          <w:spacing w:val="-2"/>
        </w:rPr>
        <w:t xml:space="preserve"> </w:t>
      </w:r>
      <w:r w:rsidRPr="00BA57C0">
        <w:rPr>
          <w:rFonts w:ascii="Ebrima" w:hAnsi="Ebrima"/>
        </w:rPr>
        <w:t>A</w:t>
      </w:r>
      <w:r w:rsidRPr="00BA57C0">
        <w:rPr>
          <w:rFonts w:ascii="Ebrima" w:hAnsi="Ebrima"/>
          <w:spacing w:val="1"/>
        </w:rPr>
        <w:t>d</w:t>
      </w:r>
      <w:r w:rsidRPr="00BA57C0">
        <w:rPr>
          <w:rFonts w:ascii="Ebrima" w:hAnsi="Ebrima"/>
        </w:rPr>
        <w:t>dress</w:t>
      </w:r>
      <w:r w:rsidRPr="00BA57C0">
        <w:rPr>
          <w:rFonts w:ascii="Ebrima" w:hAnsi="Ebrima"/>
          <w:spacing w:val="-8"/>
        </w:rPr>
        <w:t xml:space="preserve"> </w:t>
      </w:r>
      <w:r w:rsidRPr="00BA57C0">
        <w:rPr>
          <w:rFonts w:ascii="Ebrima" w:hAnsi="Ebrima"/>
          <w:spacing w:val="1"/>
        </w:rPr>
        <w:t>u</w:t>
      </w:r>
      <w:r w:rsidRPr="00BA57C0">
        <w:rPr>
          <w:rFonts w:ascii="Ebrima" w:hAnsi="Ebrima"/>
        </w:rPr>
        <w:t>ntuk</w:t>
      </w:r>
      <w:r w:rsidRPr="00BA57C0">
        <w:rPr>
          <w:rFonts w:ascii="Ebrima" w:hAnsi="Ebrima"/>
          <w:spacing w:val="-4"/>
        </w:rPr>
        <w:t xml:space="preserve"> </w:t>
      </w:r>
      <w:r w:rsidRPr="00BA57C0">
        <w:rPr>
          <w:rFonts w:ascii="Ebrima" w:hAnsi="Ebrima"/>
        </w:rPr>
        <w:t>I</w:t>
      </w:r>
      <w:r w:rsidRPr="00BA57C0">
        <w:rPr>
          <w:rFonts w:ascii="Ebrima" w:hAnsi="Ebrima"/>
          <w:spacing w:val="1"/>
        </w:rPr>
        <w:t>n</w:t>
      </w:r>
      <w:r w:rsidRPr="00BA57C0">
        <w:rPr>
          <w:rFonts w:ascii="Ebrima" w:hAnsi="Ebrima"/>
        </w:rPr>
        <w:t>terface</w:t>
      </w:r>
      <w:r w:rsidRPr="00BA57C0">
        <w:rPr>
          <w:rFonts w:ascii="Ebrima" w:hAnsi="Ebrima"/>
          <w:spacing w:val="-3"/>
        </w:rPr>
        <w:t xml:space="preserve"> </w:t>
      </w:r>
      <w:r w:rsidRPr="00BA57C0">
        <w:rPr>
          <w:rFonts w:ascii="Ebrima" w:hAnsi="Ebrima"/>
          <w:spacing w:val="1"/>
        </w:rPr>
        <w:t>ya</w:t>
      </w:r>
      <w:r w:rsidRPr="00BA57C0">
        <w:rPr>
          <w:rFonts w:ascii="Ebrima" w:hAnsi="Ebrima"/>
        </w:rPr>
        <w:t>ng</w:t>
      </w:r>
      <w:r w:rsidRPr="00BA57C0">
        <w:rPr>
          <w:rFonts w:ascii="Ebrima" w:hAnsi="Ebrima"/>
          <w:spacing w:val="-2"/>
        </w:rPr>
        <w:t xml:space="preserve"> </w:t>
      </w:r>
      <w:r w:rsidRPr="00BA57C0">
        <w:rPr>
          <w:rFonts w:ascii="Ebrima" w:hAnsi="Ebrima"/>
        </w:rPr>
        <w:t>ter</w:t>
      </w:r>
      <w:r w:rsidRPr="00BA57C0">
        <w:rPr>
          <w:rFonts w:ascii="Ebrima" w:hAnsi="Ebrima"/>
          <w:spacing w:val="1"/>
        </w:rPr>
        <w:t>h</w:t>
      </w:r>
      <w:r w:rsidRPr="00BA57C0">
        <w:rPr>
          <w:rFonts w:ascii="Ebrima" w:hAnsi="Ebrima"/>
        </w:rPr>
        <w:t>ubung</w:t>
      </w:r>
      <w:r w:rsidRPr="00BA57C0">
        <w:rPr>
          <w:rFonts w:ascii="Ebrima" w:hAnsi="Ebrima"/>
          <w:spacing w:val="-9"/>
        </w:rPr>
        <w:t xml:space="preserve"> </w:t>
      </w:r>
      <w:r w:rsidRPr="00BA57C0">
        <w:rPr>
          <w:rFonts w:ascii="Ebrima" w:hAnsi="Ebrima"/>
        </w:rPr>
        <w:t>ke</w:t>
      </w:r>
      <w:r w:rsidRPr="00BA57C0">
        <w:rPr>
          <w:rFonts w:ascii="Ebrima" w:hAnsi="Ebrima"/>
          <w:spacing w:val="-2"/>
        </w:rPr>
        <w:t xml:space="preserve"> </w:t>
      </w:r>
      <w:r w:rsidRPr="00BA57C0">
        <w:rPr>
          <w:rFonts w:ascii="Ebrima" w:hAnsi="Ebrima"/>
        </w:rPr>
        <w:t>Switch</w:t>
      </w:r>
      <w:r w:rsidRPr="00BA57C0">
        <w:rPr>
          <w:rFonts w:ascii="Ebrima" w:hAnsi="Ebrima"/>
          <w:spacing w:val="-6"/>
        </w:rPr>
        <w:t xml:space="preserve"> </w:t>
      </w:r>
      <w:r w:rsidRPr="00BA57C0">
        <w:rPr>
          <w:rFonts w:ascii="Ebrima" w:hAnsi="Ebrima"/>
        </w:rPr>
        <w:t>RG</w:t>
      </w:r>
      <w:r w:rsidRPr="00BA57C0">
        <w:rPr>
          <w:rFonts w:ascii="Ebrima" w:hAnsi="Ebrima"/>
          <w:spacing w:val="-3"/>
        </w:rPr>
        <w:t xml:space="preserve"> </w:t>
      </w:r>
      <w:r w:rsidRPr="00BA57C0">
        <w:rPr>
          <w:rFonts w:ascii="Ebrima" w:hAnsi="Ebrima"/>
        </w:rPr>
        <w:t>ES</w:t>
      </w:r>
      <w:r w:rsidRPr="00BA57C0">
        <w:rPr>
          <w:rFonts w:ascii="Ebrima" w:hAnsi="Ebrima"/>
          <w:spacing w:val="1"/>
        </w:rPr>
        <w:t>2</w:t>
      </w:r>
      <w:r w:rsidRPr="00BA57C0">
        <w:rPr>
          <w:rFonts w:ascii="Ebrima" w:hAnsi="Ebrima"/>
        </w:rPr>
        <w:t>0</w:t>
      </w:r>
      <w:r w:rsidRPr="00BA57C0">
        <w:rPr>
          <w:rFonts w:ascii="Ebrima" w:hAnsi="Ebrima"/>
          <w:spacing w:val="1"/>
        </w:rPr>
        <w:t>5</w:t>
      </w:r>
      <w:r w:rsidRPr="00BA57C0">
        <w:rPr>
          <w:rFonts w:ascii="Ebrima" w:hAnsi="Ebrima"/>
        </w:rPr>
        <w:t>GC: Masu</w:t>
      </w:r>
      <w:r w:rsidRPr="00BA57C0">
        <w:rPr>
          <w:rFonts w:ascii="Ebrima" w:hAnsi="Ebrima"/>
          <w:spacing w:val="1"/>
        </w:rPr>
        <w:t>k</w:t>
      </w:r>
      <w:r w:rsidRPr="00BA57C0">
        <w:rPr>
          <w:rFonts w:ascii="Ebrima" w:hAnsi="Ebrima"/>
        </w:rPr>
        <w:t>kan</w:t>
      </w:r>
      <w:r w:rsidRPr="00BA57C0">
        <w:rPr>
          <w:rFonts w:ascii="Ebrima" w:hAnsi="Ebrima"/>
          <w:spacing w:val="-8"/>
        </w:rPr>
        <w:t xml:space="preserve"> </w:t>
      </w:r>
      <w:r w:rsidRPr="00BA57C0">
        <w:rPr>
          <w:rFonts w:ascii="Ebrima" w:hAnsi="Ebrima"/>
          <w:spacing w:val="1"/>
        </w:rPr>
        <w:t>p</w:t>
      </w:r>
      <w:r w:rsidRPr="00BA57C0">
        <w:rPr>
          <w:rFonts w:ascii="Ebrima" w:hAnsi="Ebrima"/>
        </w:rPr>
        <w:t>erintah</w:t>
      </w:r>
      <w:r w:rsidRPr="00BA57C0">
        <w:rPr>
          <w:rFonts w:ascii="Ebrima" w:hAnsi="Ebrima"/>
          <w:spacing w:val="-7"/>
        </w:rPr>
        <w:t xml:space="preserve"> </w:t>
      </w:r>
      <w:r w:rsidRPr="00BA57C0">
        <w:rPr>
          <w:rFonts w:ascii="Ebrima" w:hAnsi="Ebrima"/>
          <w:spacing w:val="1"/>
        </w:rPr>
        <w:t>b</w:t>
      </w:r>
      <w:r w:rsidRPr="00BA57C0">
        <w:rPr>
          <w:rFonts w:ascii="Ebrima" w:hAnsi="Ebrima"/>
        </w:rPr>
        <w:t>erik</w:t>
      </w:r>
      <w:r w:rsidRPr="00BA57C0">
        <w:rPr>
          <w:rFonts w:ascii="Ebrima" w:hAnsi="Ebrima"/>
          <w:spacing w:val="1"/>
        </w:rPr>
        <w:t>u</w:t>
      </w:r>
      <w:r w:rsidRPr="00BA57C0">
        <w:rPr>
          <w:rFonts w:ascii="Ebrima" w:hAnsi="Ebrima"/>
        </w:rPr>
        <w:t>t</w:t>
      </w:r>
      <w:r w:rsidRPr="00BA57C0">
        <w:rPr>
          <w:rFonts w:ascii="Ebrima" w:hAnsi="Ebrima"/>
          <w:spacing w:val="-7"/>
        </w:rPr>
        <w:t xml:space="preserve"> </w:t>
      </w:r>
      <w:r w:rsidRPr="00BA57C0">
        <w:rPr>
          <w:rFonts w:ascii="Ebrima" w:hAnsi="Ebrima"/>
          <w:spacing w:val="1"/>
        </w:rPr>
        <w:t>d</w:t>
      </w:r>
      <w:r w:rsidRPr="00BA57C0">
        <w:rPr>
          <w:rFonts w:ascii="Ebrima" w:hAnsi="Ebrima"/>
        </w:rPr>
        <w:t>i</w:t>
      </w:r>
      <w:r w:rsidRPr="00BA57C0">
        <w:rPr>
          <w:rFonts w:ascii="Ebrima" w:hAnsi="Ebrima"/>
          <w:spacing w:val="-1"/>
        </w:rPr>
        <w:t xml:space="preserve"> </w:t>
      </w:r>
      <w:r w:rsidRPr="00BA57C0">
        <w:rPr>
          <w:rFonts w:ascii="Ebrima" w:hAnsi="Ebrima"/>
        </w:rPr>
        <w:t>terminal</w:t>
      </w:r>
      <w:r w:rsidRPr="00BA57C0">
        <w:rPr>
          <w:rFonts w:ascii="Ebrima" w:hAnsi="Ebrima"/>
          <w:spacing w:val="-6"/>
        </w:rPr>
        <w:t xml:space="preserve"> </w:t>
      </w:r>
      <w:r w:rsidRPr="00BA57C0">
        <w:rPr>
          <w:rFonts w:ascii="Ebrima" w:hAnsi="Ebrima"/>
        </w:rPr>
        <w:t>Mikrotik:</w:t>
      </w:r>
    </w:p>
    <w:p w14:paraId="6502D1F6" w14:textId="77777777" w:rsidR="00DB5437" w:rsidRPr="00BA57C0" w:rsidRDefault="00BA57C0">
      <w:pPr>
        <w:spacing w:before="11" w:line="240" w:lineRule="exact"/>
        <w:ind w:left="587"/>
        <w:rPr>
          <w:rFonts w:ascii="Ebrima" w:hAnsi="Ebrima"/>
        </w:rPr>
      </w:pPr>
      <w:r w:rsidRPr="00BA57C0">
        <w:rPr>
          <w:rFonts w:ascii="Ebrima" w:hAnsi="Ebrima"/>
          <w:position w:val="-1"/>
        </w:rPr>
        <w:t>/ip</w:t>
      </w:r>
      <w:r w:rsidRPr="00BA57C0">
        <w:rPr>
          <w:rFonts w:ascii="Ebrima" w:hAnsi="Ebrima"/>
          <w:spacing w:val="1"/>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ress</w:t>
      </w:r>
      <w:r w:rsidRPr="00BA57C0">
        <w:rPr>
          <w:rFonts w:ascii="Ebrima" w:hAnsi="Ebrima"/>
          <w:spacing w:val="-8"/>
          <w:position w:val="-1"/>
        </w:rPr>
        <w:t xml:space="preserve"> </w:t>
      </w:r>
      <w:r w:rsidRPr="00BA57C0">
        <w:rPr>
          <w:rFonts w:ascii="Ebrima" w:hAnsi="Ebrima"/>
          <w:position w:val="-1"/>
        </w:rPr>
        <w:t>add</w:t>
      </w:r>
      <w:r w:rsidRPr="00BA57C0">
        <w:rPr>
          <w:rFonts w:ascii="Ebrima" w:hAnsi="Ebrima"/>
          <w:spacing w:val="-2"/>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w:t>
      </w:r>
      <w:r w:rsidRPr="00BA57C0">
        <w:rPr>
          <w:rFonts w:ascii="Ebrima" w:hAnsi="Ebrima"/>
          <w:spacing w:val="-1"/>
          <w:position w:val="-1"/>
        </w:rPr>
        <w:t>s</w:t>
      </w:r>
      <w:r w:rsidRPr="00BA57C0">
        <w:rPr>
          <w:rFonts w:ascii="Ebrima" w:hAnsi="Ebrima"/>
          <w:position w:val="-1"/>
        </w:rPr>
        <w:t>=1</w:t>
      </w:r>
      <w:r w:rsidRPr="00BA57C0">
        <w:rPr>
          <w:rFonts w:ascii="Ebrima" w:hAnsi="Ebrima"/>
          <w:spacing w:val="1"/>
          <w:position w:val="-1"/>
        </w:rPr>
        <w:t>9</w:t>
      </w:r>
      <w:r w:rsidRPr="00BA57C0">
        <w:rPr>
          <w:rFonts w:ascii="Ebrima" w:hAnsi="Ebrima"/>
          <w:position w:val="-1"/>
        </w:rPr>
        <w:t>2</w:t>
      </w:r>
      <w:r w:rsidRPr="00BA57C0">
        <w:rPr>
          <w:rFonts w:ascii="Ebrima" w:hAnsi="Ebrima"/>
          <w:spacing w:val="1"/>
          <w:position w:val="-1"/>
        </w:rPr>
        <w:t>.</w:t>
      </w:r>
      <w:r w:rsidRPr="00BA57C0">
        <w:rPr>
          <w:rFonts w:ascii="Ebrima" w:hAnsi="Ebrima"/>
          <w:position w:val="-1"/>
        </w:rPr>
        <w:t>168</w:t>
      </w:r>
      <w:r w:rsidRPr="00BA57C0">
        <w:rPr>
          <w:rFonts w:ascii="Ebrima" w:hAnsi="Ebrima"/>
          <w:spacing w:val="1"/>
          <w:position w:val="-1"/>
        </w:rPr>
        <w:t>.</w:t>
      </w:r>
      <w:r w:rsidRPr="00BA57C0">
        <w:rPr>
          <w:rFonts w:ascii="Ebrima" w:hAnsi="Ebrima"/>
          <w:position w:val="-1"/>
        </w:rPr>
        <w:t>3.1/</w:t>
      </w:r>
      <w:r w:rsidRPr="00BA57C0">
        <w:rPr>
          <w:rFonts w:ascii="Ebrima" w:hAnsi="Ebrima"/>
          <w:spacing w:val="1"/>
          <w:position w:val="-1"/>
        </w:rPr>
        <w:t>2</w:t>
      </w:r>
      <w:r w:rsidRPr="00BA57C0">
        <w:rPr>
          <w:rFonts w:ascii="Ebrima" w:hAnsi="Ebrima"/>
          <w:position w:val="-1"/>
        </w:rPr>
        <w:t>4</w:t>
      </w:r>
      <w:r w:rsidRPr="00BA57C0">
        <w:rPr>
          <w:rFonts w:ascii="Ebrima" w:hAnsi="Ebrima"/>
          <w:spacing w:val="-21"/>
          <w:position w:val="-1"/>
        </w:rPr>
        <w:t xml:space="preserve"> </w:t>
      </w:r>
      <w:r w:rsidRPr="00BA57C0">
        <w:rPr>
          <w:rFonts w:ascii="Ebrima" w:hAnsi="Ebrima"/>
          <w:spacing w:val="-1"/>
          <w:position w:val="-1"/>
        </w:rPr>
        <w:t>i</w:t>
      </w:r>
      <w:r w:rsidRPr="00BA57C0">
        <w:rPr>
          <w:rFonts w:ascii="Ebrima" w:hAnsi="Ebrima"/>
          <w:position w:val="-1"/>
        </w:rPr>
        <w:t>nterfa</w:t>
      </w:r>
      <w:r w:rsidRPr="00BA57C0">
        <w:rPr>
          <w:rFonts w:ascii="Ebrima" w:hAnsi="Ebrima"/>
          <w:spacing w:val="-1"/>
          <w:position w:val="-1"/>
        </w:rPr>
        <w:t>c</w:t>
      </w:r>
      <w:r w:rsidRPr="00BA57C0">
        <w:rPr>
          <w:rFonts w:ascii="Ebrima" w:hAnsi="Ebrima"/>
          <w:spacing w:val="1"/>
          <w:position w:val="-1"/>
        </w:rPr>
        <w:t>e</w:t>
      </w:r>
      <w:r w:rsidRPr="00BA57C0">
        <w:rPr>
          <w:rFonts w:ascii="Ebrima" w:hAnsi="Ebrima"/>
          <w:position w:val="-1"/>
        </w:rPr>
        <w:t>=eth</w:t>
      </w:r>
      <w:r w:rsidRPr="00BA57C0">
        <w:rPr>
          <w:rFonts w:ascii="Ebrima" w:hAnsi="Ebrima"/>
          <w:spacing w:val="1"/>
          <w:position w:val="-1"/>
        </w:rPr>
        <w:t>e</w:t>
      </w:r>
      <w:r w:rsidRPr="00BA57C0">
        <w:rPr>
          <w:rFonts w:ascii="Ebrima" w:hAnsi="Ebrima"/>
          <w:position w:val="-1"/>
        </w:rPr>
        <w:t>r2</w:t>
      </w:r>
    </w:p>
    <w:p w14:paraId="383DBEE2" w14:textId="77777777" w:rsidR="00DB5437" w:rsidRPr="00BA57C0" w:rsidRDefault="00DB5437">
      <w:pPr>
        <w:spacing w:before="17" w:line="240" w:lineRule="exact"/>
        <w:rPr>
          <w:rFonts w:ascii="Ebrima" w:hAnsi="Ebrima"/>
        </w:rPr>
      </w:pPr>
    </w:p>
    <w:p w14:paraId="33D0A8E3" w14:textId="77777777" w:rsidR="00DB5437" w:rsidRPr="00BA57C0" w:rsidRDefault="00BA57C0">
      <w:pPr>
        <w:spacing w:before="31" w:line="258" w:lineRule="auto"/>
        <w:ind w:left="834" w:right="940" w:hanging="360"/>
        <w:rPr>
          <w:rFonts w:ascii="Ebrima" w:hAnsi="Ebrima"/>
        </w:rPr>
      </w:pPr>
      <w:r w:rsidRPr="00BA57C0">
        <w:rPr>
          <w:rFonts w:ascii="Ebrima" w:hAnsi="Ebrima"/>
        </w:rPr>
        <w:pict w14:anchorId="22E3E0AE">
          <v:group id="_x0000_s1051" style="position:absolute;left:0;text-align:left;margin-left:92.65pt;margin-top:28.55pt;width:262.65pt;height:14.2pt;z-index:-251658752;mso-position-horizontal-relative:page" coordorigin="1853,571" coordsize="5253,284">
            <v:shape id="_x0000_s1055" style="position:absolute;left:1864;top:582;width:5232;height:0" coordorigin="1864,582" coordsize="5232,0" path="m1864,582r5231,e" filled="f" strokeweight=".58pt">
              <v:path arrowok="t"/>
            </v:shape>
            <v:shape id="_x0000_s1054" style="position:absolute;left:1859;top:577;width:0;height:272" coordorigin="1859,577" coordsize="0,272" path="m1859,577r,273e" filled="f" strokeweight=".58pt">
              <v:path arrowok="t"/>
            </v:shape>
            <v:shape id="_x0000_s1053" style="position:absolute;left:1864;top:845;width:5232;height:0" coordorigin="1864,845" coordsize="5232,0" path="m1864,845r5231,e" filled="f" strokeweight=".58pt">
              <v:path arrowok="t"/>
            </v:shape>
            <v:shape id="_x0000_s1052" style="position:absolute;left:7100;top:577;width:0;height:272" coordorigin="7100,577" coordsize="0,272" path="m7100,577r,273e" filled="f" strokeweight=".58pt">
              <v:path arrowok="t"/>
            </v:shape>
            <w10:wrap anchorx="page"/>
          </v:group>
        </w:pict>
      </w:r>
      <w:r w:rsidRPr="00BA57C0">
        <w:rPr>
          <w:rFonts w:ascii="Ebrima" w:hAnsi="Ebrima"/>
          <w:spacing w:val="1"/>
        </w:rPr>
        <w:t>3</w:t>
      </w:r>
      <w:r w:rsidRPr="00BA57C0">
        <w:rPr>
          <w:rFonts w:ascii="Ebrima" w:hAnsi="Ebrima"/>
        </w:rPr>
        <w:t xml:space="preserve">.  </w:t>
      </w:r>
      <w:r w:rsidRPr="00BA57C0">
        <w:rPr>
          <w:rFonts w:ascii="Ebrima" w:hAnsi="Ebrima"/>
          <w:spacing w:val="28"/>
        </w:rPr>
        <w:t xml:space="preserve"> </w:t>
      </w:r>
      <w:r w:rsidRPr="00BA57C0">
        <w:rPr>
          <w:rFonts w:ascii="Ebrima" w:hAnsi="Ebrima"/>
        </w:rPr>
        <w:t>Tetap</w:t>
      </w:r>
      <w:r w:rsidRPr="00BA57C0">
        <w:rPr>
          <w:rFonts w:ascii="Ebrima" w:hAnsi="Ebrima"/>
          <w:spacing w:val="1"/>
        </w:rPr>
        <w:t>k</w:t>
      </w:r>
      <w:r w:rsidRPr="00BA57C0">
        <w:rPr>
          <w:rFonts w:ascii="Ebrima" w:hAnsi="Ebrima"/>
        </w:rPr>
        <w:t>an</w:t>
      </w:r>
      <w:r w:rsidRPr="00BA57C0">
        <w:rPr>
          <w:rFonts w:ascii="Ebrima" w:hAnsi="Ebrima"/>
          <w:spacing w:val="-7"/>
        </w:rPr>
        <w:t xml:space="preserve"> </w:t>
      </w:r>
      <w:r w:rsidRPr="00BA57C0">
        <w:rPr>
          <w:rFonts w:ascii="Ebrima" w:hAnsi="Ebrima"/>
        </w:rPr>
        <w:t>IP</w:t>
      </w:r>
      <w:r w:rsidRPr="00BA57C0">
        <w:rPr>
          <w:rFonts w:ascii="Ebrima" w:hAnsi="Ebrima"/>
          <w:spacing w:val="-2"/>
        </w:rPr>
        <w:t xml:space="preserve"> </w:t>
      </w:r>
      <w:r w:rsidRPr="00BA57C0">
        <w:rPr>
          <w:rFonts w:ascii="Ebrima" w:hAnsi="Ebrima"/>
        </w:rPr>
        <w:t>Ad</w:t>
      </w:r>
      <w:r w:rsidRPr="00BA57C0">
        <w:rPr>
          <w:rFonts w:ascii="Ebrima" w:hAnsi="Ebrima"/>
          <w:spacing w:val="1"/>
        </w:rPr>
        <w:t>d</w:t>
      </w:r>
      <w:r w:rsidRPr="00BA57C0">
        <w:rPr>
          <w:rFonts w:ascii="Ebrima" w:hAnsi="Ebrima"/>
        </w:rPr>
        <w:t>ress</w:t>
      </w:r>
      <w:r w:rsidRPr="00BA57C0">
        <w:rPr>
          <w:rFonts w:ascii="Ebrima" w:hAnsi="Ebrima"/>
          <w:spacing w:val="-8"/>
        </w:rPr>
        <w:t xml:space="preserve"> </w:t>
      </w:r>
      <w:r w:rsidRPr="00BA57C0">
        <w:rPr>
          <w:rFonts w:ascii="Ebrima" w:hAnsi="Ebrima"/>
          <w:spacing w:val="1"/>
        </w:rPr>
        <w:t>u</w:t>
      </w:r>
      <w:r w:rsidRPr="00BA57C0">
        <w:rPr>
          <w:rFonts w:ascii="Ebrima" w:hAnsi="Ebrima"/>
        </w:rPr>
        <w:t>ntuk</w:t>
      </w:r>
      <w:r w:rsidRPr="00BA57C0">
        <w:rPr>
          <w:rFonts w:ascii="Ebrima" w:hAnsi="Ebrima"/>
          <w:spacing w:val="-4"/>
        </w:rPr>
        <w:t xml:space="preserve"> </w:t>
      </w:r>
      <w:r w:rsidRPr="00BA57C0">
        <w:rPr>
          <w:rFonts w:ascii="Ebrima" w:hAnsi="Ebrima"/>
        </w:rPr>
        <w:t>I</w:t>
      </w:r>
      <w:r w:rsidRPr="00BA57C0">
        <w:rPr>
          <w:rFonts w:ascii="Ebrima" w:hAnsi="Ebrima"/>
          <w:spacing w:val="1"/>
        </w:rPr>
        <w:t>n</w:t>
      </w:r>
      <w:r w:rsidRPr="00BA57C0">
        <w:rPr>
          <w:rFonts w:ascii="Ebrima" w:hAnsi="Ebrima"/>
        </w:rPr>
        <w:t>terface</w:t>
      </w:r>
      <w:r w:rsidRPr="00BA57C0">
        <w:rPr>
          <w:rFonts w:ascii="Ebrima" w:hAnsi="Ebrima"/>
          <w:spacing w:val="-3"/>
        </w:rPr>
        <w:t xml:space="preserve"> </w:t>
      </w:r>
      <w:r w:rsidRPr="00BA57C0">
        <w:rPr>
          <w:rFonts w:ascii="Ebrima" w:hAnsi="Ebrima"/>
          <w:spacing w:val="1"/>
        </w:rPr>
        <w:t>ya</w:t>
      </w:r>
      <w:r w:rsidRPr="00BA57C0">
        <w:rPr>
          <w:rFonts w:ascii="Ebrima" w:hAnsi="Ebrima"/>
        </w:rPr>
        <w:t>ng</w:t>
      </w:r>
      <w:r w:rsidRPr="00BA57C0">
        <w:rPr>
          <w:rFonts w:ascii="Ebrima" w:hAnsi="Ebrima"/>
          <w:spacing w:val="-2"/>
        </w:rPr>
        <w:t xml:space="preserve"> </w:t>
      </w:r>
      <w:r w:rsidRPr="00BA57C0">
        <w:rPr>
          <w:rFonts w:ascii="Ebrima" w:hAnsi="Ebrima"/>
        </w:rPr>
        <w:t>ter</w:t>
      </w:r>
      <w:r w:rsidRPr="00BA57C0">
        <w:rPr>
          <w:rFonts w:ascii="Ebrima" w:hAnsi="Ebrima"/>
          <w:spacing w:val="1"/>
        </w:rPr>
        <w:t>h</w:t>
      </w:r>
      <w:r w:rsidRPr="00BA57C0">
        <w:rPr>
          <w:rFonts w:ascii="Ebrima" w:hAnsi="Ebrima"/>
        </w:rPr>
        <w:t>ubung</w:t>
      </w:r>
      <w:r w:rsidRPr="00BA57C0">
        <w:rPr>
          <w:rFonts w:ascii="Ebrima" w:hAnsi="Ebrima"/>
          <w:spacing w:val="-9"/>
        </w:rPr>
        <w:t xml:space="preserve"> </w:t>
      </w:r>
      <w:r w:rsidRPr="00BA57C0">
        <w:rPr>
          <w:rFonts w:ascii="Ebrima" w:hAnsi="Ebrima"/>
        </w:rPr>
        <w:t>ke</w:t>
      </w:r>
      <w:r w:rsidRPr="00BA57C0">
        <w:rPr>
          <w:rFonts w:ascii="Ebrima" w:hAnsi="Ebrima"/>
          <w:spacing w:val="-2"/>
        </w:rPr>
        <w:t xml:space="preserve"> </w:t>
      </w:r>
      <w:r w:rsidRPr="00BA57C0">
        <w:rPr>
          <w:rFonts w:ascii="Ebrima" w:hAnsi="Ebrima"/>
        </w:rPr>
        <w:t>Switch</w:t>
      </w:r>
      <w:r w:rsidRPr="00BA57C0">
        <w:rPr>
          <w:rFonts w:ascii="Ebrima" w:hAnsi="Ebrima"/>
          <w:spacing w:val="-6"/>
        </w:rPr>
        <w:t xml:space="preserve"> </w:t>
      </w:r>
      <w:r w:rsidRPr="00BA57C0">
        <w:rPr>
          <w:rFonts w:ascii="Ebrima" w:hAnsi="Ebrima"/>
          <w:spacing w:val="1"/>
        </w:rPr>
        <w:t>M</w:t>
      </w:r>
      <w:r w:rsidRPr="00BA57C0">
        <w:rPr>
          <w:rFonts w:ascii="Ebrima" w:hAnsi="Ebrima"/>
        </w:rPr>
        <w:t>anaged</w:t>
      </w:r>
      <w:r w:rsidRPr="00BA57C0">
        <w:rPr>
          <w:rFonts w:ascii="Ebrima" w:hAnsi="Ebrima"/>
          <w:spacing w:val="-7"/>
        </w:rPr>
        <w:t xml:space="preserve"> </w:t>
      </w:r>
      <w:r w:rsidRPr="00BA57C0">
        <w:rPr>
          <w:rFonts w:ascii="Ebrima" w:hAnsi="Ebrima"/>
        </w:rPr>
        <w:t>R</w:t>
      </w:r>
      <w:r w:rsidRPr="00BA57C0">
        <w:rPr>
          <w:rFonts w:ascii="Ebrima" w:hAnsi="Ebrima"/>
          <w:spacing w:val="1"/>
        </w:rPr>
        <w:t>u</w:t>
      </w:r>
      <w:r w:rsidRPr="00BA57C0">
        <w:rPr>
          <w:rFonts w:ascii="Ebrima" w:hAnsi="Ebrima"/>
        </w:rPr>
        <w:t>ijie</w:t>
      </w:r>
      <w:r w:rsidRPr="00BA57C0">
        <w:rPr>
          <w:rFonts w:ascii="Ebrima" w:hAnsi="Ebrima"/>
          <w:spacing w:val="-3"/>
        </w:rPr>
        <w:t xml:space="preserve"> </w:t>
      </w:r>
      <w:r w:rsidRPr="00BA57C0">
        <w:rPr>
          <w:rFonts w:ascii="Ebrima" w:hAnsi="Ebrima"/>
        </w:rPr>
        <w:t>RG</w:t>
      </w:r>
      <w:r w:rsidRPr="00BA57C0">
        <w:rPr>
          <w:rFonts w:ascii="Ebrima" w:hAnsi="Ebrima"/>
          <w:spacing w:val="-3"/>
        </w:rPr>
        <w:t xml:space="preserve"> </w:t>
      </w:r>
      <w:r w:rsidRPr="00BA57C0">
        <w:rPr>
          <w:rFonts w:ascii="Ebrima" w:hAnsi="Ebrima"/>
        </w:rPr>
        <w:t>ES</w:t>
      </w:r>
      <w:r w:rsidRPr="00BA57C0">
        <w:rPr>
          <w:rFonts w:ascii="Ebrima" w:hAnsi="Ebrima"/>
          <w:spacing w:val="1"/>
        </w:rPr>
        <w:t>2</w:t>
      </w:r>
      <w:r w:rsidRPr="00BA57C0">
        <w:rPr>
          <w:rFonts w:ascii="Ebrima" w:hAnsi="Ebrima"/>
        </w:rPr>
        <w:t>0</w:t>
      </w:r>
      <w:r w:rsidRPr="00BA57C0">
        <w:rPr>
          <w:rFonts w:ascii="Ebrima" w:hAnsi="Ebrima"/>
          <w:spacing w:val="1"/>
        </w:rPr>
        <w:t>8</w:t>
      </w:r>
      <w:r w:rsidRPr="00BA57C0">
        <w:rPr>
          <w:rFonts w:ascii="Ebrima" w:hAnsi="Ebrima"/>
        </w:rPr>
        <w:t>GC: Masu</w:t>
      </w:r>
      <w:r w:rsidRPr="00BA57C0">
        <w:rPr>
          <w:rFonts w:ascii="Ebrima" w:hAnsi="Ebrima"/>
          <w:spacing w:val="1"/>
        </w:rPr>
        <w:t>k</w:t>
      </w:r>
      <w:r w:rsidRPr="00BA57C0">
        <w:rPr>
          <w:rFonts w:ascii="Ebrima" w:hAnsi="Ebrima"/>
        </w:rPr>
        <w:t>kan</w:t>
      </w:r>
      <w:r w:rsidRPr="00BA57C0">
        <w:rPr>
          <w:rFonts w:ascii="Ebrima" w:hAnsi="Ebrima"/>
          <w:spacing w:val="-8"/>
        </w:rPr>
        <w:t xml:space="preserve"> </w:t>
      </w:r>
      <w:r w:rsidRPr="00BA57C0">
        <w:rPr>
          <w:rFonts w:ascii="Ebrima" w:hAnsi="Ebrima"/>
          <w:spacing w:val="1"/>
        </w:rPr>
        <w:t>p</w:t>
      </w:r>
      <w:r w:rsidRPr="00BA57C0">
        <w:rPr>
          <w:rFonts w:ascii="Ebrima" w:hAnsi="Ebrima"/>
        </w:rPr>
        <w:t>erintah</w:t>
      </w:r>
      <w:r w:rsidRPr="00BA57C0">
        <w:rPr>
          <w:rFonts w:ascii="Ebrima" w:hAnsi="Ebrima"/>
          <w:spacing w:val="-7"/>
        </w:rPr>
        <w:t xml:space="preserve"> </w:t>
      </w:r>
      <w:r w:rsidRPr="00BA57C0">
        <w:rPr>
          <w:rFonts w:ascii="Ebrima" w:hAnsi="Ebrima"/>
          <w:spacing w:val="1"/>
        </w:rPr>
        <w:t>b</w:t>
      </w:r>
      <w:r w:rsidRPr="00BA57C0">
        <w:rPr>
          <w:rFonts w:ascii="Ebrima" w:hAnsi="Ebrima"/>
        </w:rPr>
        <w:t>erik</w:t>
      </w:r>
      <w:r w:rsidRPr="00BA57C0">
        <w:rPr>
          <w:rFonts w:ascii="Ebrima" w:hAnsi="Ebrima"/>
          <w:spacing w:val="1"/>
        </w:rPr>
        <w:t>u</w:t>
      </w:r>
      <w:r w:rsidRPr="00BA57C0">
        <w:rPr>
          <w:rFonts w:ascii="Ebrima" w:hAnsi="Ebrima"/>
        </w:rPr>
        <w:t>t</w:t>
      </w:r>
      <w:r w:rsidRPr="00BA57C0">
        <w:rPr>
          <w:rFonts w:ascii="Ebrima" w:hAnsi="Ebrima"/>
          <w:spacing w:val="-7"/>
        </w:rPr>
        <w:t xml:space="preserve"> </w:t>
      </w:r>
      <w:r w:rsidRPr="00BA57C0">
        <w:rPr>
          <w:rFonts w:ascii="Ebrima" w:hAnsi="Ebrima"/>
          <w:spacing w:val="1"/>
        </w:rPr>
        <w:t>d</w:t>
      </w:r>
      <w:r w:rsidRPr="00BA57C0">
        <w:rPr>
          <w:rFonts w:ascii="Ebrima" w:hAnsi="Ebrima"/>
        </w:rPr>
        <w:t>i</w:t>
      </w:r>
      <w:r w:rsidRPr="00BA57C0">
        <w:rPr>
          <w:rFonts w:ascii="Ebrima" w:hAnsi="Ebrima"/>
          <w:spacing w:val="-1"/>
        </w:rPr>
        <w:t xml:space="preserve"> </w:t>
      </w:r>
      <w:r w:rsidRPr="00BA57C0">
        <w:rPr>
          <w:rFonts w:ascii="Ebrima" w:hAnsi="Ebrima"/>
        </w:rPr>
        <w:t>terminal</w:t>
      </w:r>
      <w:r w:rsidRPr="00BA57C0">
        <w:rPr>
          <w:rFonts w:ascii="Ebrima" w:hAnsi="Ebrima"/>
          <w:spacing w:val="-6"/>
        </w:rPr>
        <w:t xml:space="preserve"> </w:t>
      </w:r>
      <w:r w:rsidRPr="00BA57C0">
        <w:rPr>
          <w:rFonts w:ascii="Ebrima" w:hAnsi="Ebrima"/>
        </w:rPr>
        <w:t>Mikrotik:</w:t>
      </w:r>
    </w:p>
    <w:p w14:paraId="66EBDC90" w14:textId="77777777" w:rsidR="00DB5437" w:rsidRPr="00BA57C0" w:rsidRDefault="00BA57C0">
      <w:pPr>
        <w:spacing w:before="11" w:line="240" w:lineRule="exact"/>
        <w:ind w:left="587"/>
        <w:rPr>
          <w:rFonts w:ascii="Ebrima" w:hAnsi="Ebrima"/>
        </w:rPr>
      </w:pPr>
      <w:r w:rsidRPr="00BA57C0">
        <w:rPr>
          <w:rFonts w:ascii="Ebrima" w:hAnsi="Ebrima"/>
          <w:position w:val="-1"/>
        </w:rPr>
        <w:t>/ip</w:t>
      </w:r>
      <w:r w:rsidRPr="00BA57C0">
        <w:rPr>
          <w:rFonts w:ascii="Ebrima" w:hAnsi="Ebrima"/>
          <w:spacing w:val="1"/>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ress</w:t>
      </w:r>
      <w:r w:rsidRPr="00BA57C0">
        <w:rPr>
          <w:rFonts w:ascii="Ebrima" w:hAnsi="Ebrima"/>
          <w:spacing w:val="-8"/>
          <w:position w:val="-1"/>
        </w:rPr>
        <w:t xml:space="preserve"> </w:t>
      </w:r>
      <w:r w:rsidRPr="00BA57C0">
        <w:rPr>
          <w:rFonts w:ascii="Ebrima" w:hAnsi="Ebrima"/>
          <w:position w:val="-1"/>
        </w:rPr>
        <w:t>add</w:t>
      </w:r>
      <w:r w:rsidRPr="00BA57C0">
        <w:rPr>
          <w:rFonts w:ascii="Ebrima" w:hAnsi="Ebrima"/>
          <w:spacing w:val="-2"/>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w:t>
      </w:r>
      <w:r w:rsidRPr="00BA57C0">
        <w:rPr>
          <w:rFonts w:ascii="Ebrima" w:hAnsi="Ebrima"/>
          <w:spacing w:val="-1"/>
          <w:position w:val="-1"/>
        </w:rPr>
        <w:t>s</w:t>
      </w:r>
      <w:r w:rsidRPr="00BA57C0">
        <w:rPr>
          <w:rFonts w:ascii="Ebrima" w:hAnsi="Ebrima"/>
          <w:position w:val="-1"/>
        </w:rPr>
        <w:t>=1</w:t>
      </w:r>
      <w:r w:rsidRPr="00BA57C0">
        <w:rPr>
          <w:rFonts w:ascii="Ebrima" w:hAnsi="Ebrima"/>
          <w:spacing w:val="1"/>
          <w:position w:val="-1"/>
        </w:rPr>
        <w:t>9</w:t>
      </w:r>
      <w:r w:rsidRPr="00BA57C0">
        <w:rPr>
          <w:rFonts w:ascii="Ebrima" w:hAnsi="Ebrima"/>
          <w:position w:val="-1"/>
        </w:rPr>
        <w:t>2</w:t>
      </w:r>
      <w:r w:rsidRPr="00BA57C0">
        <w:rPr>
          <w:rFonts w:ascii="Ebrima" w:hAnsi="Ebrima"/>
          <w:spacing w:val="1"/>
          <w:position w:val="-1"/>
        </w:rPr>
        <w:t>.</w:t>
      </w:r>
      <w:r w:rsidRPr="00BA57C0">
        <w:rPr>
          <w:rFonts w:ascii="Ebrima" w:hAnsi="Ebrima"/>
          <w:position w:val="-1"/>
        </w:rPr>
        <w:t>168</w:t>
      </w:r>
      <w:r w:rsidRPr="00BA57C0">
        <w:rPr>
          <w:rFonts w:ascii="Ebrima" w:hAnsi="Ebrima"/>
          <w:spacing w:val="1"/>
          <w:position w:val="-1"/>
        </w:rPr>
        <w:t>.</w:t>
      </w:r>
      <w:r w:rsidRPr="00BA57C0">
        <w:rPr>
          <w:rFonts w:ascii="Ebrima" w:hAnsi="Ebrima"/>
          <w:position w:val="-1"/>
        </w:rPr>
        <w:t>2.2/</w:t>
      </w:r>
      <w:r w:rsidRPr="00BA57C0">
        <w:rPr>
          <w:rFonts w:ascii="Ebrima" w:hAnsi="Ebrima"/>
          <w:spacing w:val="1"/>
          <w:position w:val="-1"/>
        </w:rPr>
        <w:t>2</w:t>
      </w:r>
      <w:r w:rsidRPr="00BA57C0">
        <w:rPr>
          <w:rFonts w:ascii="Ebrima" w:hAnsi="Ebrima"/>
          <w:position w:val="-1"/>
        </w:rPr>
        <w:t>4</w:t>
      </w:r>
      <w:r w:rsidRPr="00BA57C0">
        <w:rPr>
          <w:rFonts w:ascii="Ebrima" w:hAnsi="Ebrima"/>
          <w:spacing w:val="-21"/>
          <w:position w:val="-1"/>
        </w:rPr>
        <w:t xml:space="preserve"> </w:t>
      </w:r>
      <w:r w:rsidRPr="00BA57C0">
        <w:rPr>
          <w:rFonts w:ascii="Ebrima" w:hAnsi="Ebrima"/>
          <w:spacing w:val="-1"/>
          <w:position w:val="-1"/>
        </w:rPr>
        <w:t>i</w:t>
      </w:r>
      <w:r w:rsidRPr="00BA57C0">
        <w:rPr>
          <w:rFonts w:ascii="Ebrima" w:hAnsi="Ebrima"/>
          <w:position w:val="-1"/>
        </w:rPr>
        <w:t>nterfa</w:t>
      </w:r>
      <w:r w:rsidRPr="00BA57C0">
        <w:rPr>
          <w:rFonts w:ascii="Ebrima" w:hAnsi="Ebrima"/>
          <w:spacing w:val="-1"/>
          <w:position w:val="-1"/>
        </w:rPr>
        <w:t>c</w:t>
      </w:r>
      <w:r w:rsidRPr="00BA57C0">
        <w:rPr>
          <w:rFonts w:ascii="Ebrima" w:hAnsi="Ebrima"/>
          <w:spacing w:val="1"/>
          <w:position w:val="-1"/>
        </w:rPr>
        <w:t>e</w:t>
      </w:r>
      <w:r w:rsidRPr="00BA57C0">
        <w:rPr>
          <w:rFonts w:ascii="Ebrima" w:hAnsi="Ebrima"/>
          <w:position w:val="-1"/>
        </w:rPr>
        <w:t>=eth</w:t>
      </w:r>
      <w:r w:rsidRPr="00BA57C0">
        <w:rPr>
          <w:rFonts w:ascii="Ebrima" w:hAnsi="Ebrima"/>
          <w:spacing w:val="1"/>
          <w:position w:val="-1"/>
        </w:rPr>
        <w:t>e</w:t>
      </w:r>
      <w:r w:rsidRPr="00BA57C0">
        <w:rPr>
          <w:rFonts w:ascii="Ebrima" w:hAnsi="Ebrima"/>
          <w:position w:val="-1"/>
        </w:rPr>
        <w:t>r1</w:t>
      </w:r>
    </w:p>
    <w:p w14:paraId="017960D3" w14:textId="77777777" w:rsidR="00DB5437" w:rsidRPr="00BA57C0" w:rsidRDefault="00DB5437">
      <w:pPr>
        <w:spacing w:before="17" w:line="240" w:lineRule="exact"/>
        <w:rPr>
          <w:rFonts w:ascii="Ebrima" w:hAnsi="Ebrima"/>
        </w:rPr>
      </w:pPr>
    </w:p>
    <w:p w14:paraId="28843055" w14:textId="77777777" w:rsidR="00DB5437" w:rsidRPr="00BA57C0" w:rsidRDefault="00BA57C0">
      <w:pPr>
        <w:spacing w:before="31"/>
        <w:ind w:left="474"/>
        <w:rPr>
          <w:rFonts w:ascii="Ebrima" w:hAnsi="Ebrima"/>
        </w:rPr>
      </w:pPr>
      <w:r w:rsidRPr="00BA57C0">
        <w:rPr>
          <w:rFonts w:ascii="Ebrima" w:hAnsi="Ebrima"/>
          <w:spacing w:val="1"/>
        </w:rPr>
        <w:t>4</w:t>
      </w:r>
      <w:r w:rsidRPr="00BA57C0">
        <w:rPr>
          <w:rFonts w:ascii="Ebrima" w:hAnsi="Ebrima"/>
        </w:rPr>
        <w:t xml:space="preserve">.  </w:t>
      </w:r>
      <w:r w:rsidRPr="00BA57C0">
        <w:rPr>
          <w:rFonts w:ascii="Ebrima" w:hAnsi="Ebrima"/>
          <w:spacing w:val="28"/>
        </w:rPr>
        <w:t xml:space="preserve"> </w:t>
      </w:r>
      <w:r w:rsidRPr="00BA57C0">
        <w:rPr>
          <w:rFonts w:ascii="Ebrima" w:hAnsi="Ebrima"/>
        </w:rPr>
        <w:t>Ko</w:t>
      </w:r>
      <w:r w:rsidRPr="00BA57C0">
        <w:rPr>
          <w:rFonts w:ascii="Ebrima" w:hAnsi="Ebrima"/>
          <w:spacing w:val="1"/>
        </w:rPr>
        <w:t>n</w:t>
      </w:r>
      <w:r w:rsidRPr="00BA57C0">
        <w:rPr>
          <w:rFonts w:ascii="Ebrima" w:hAnsi="Ebrima"/>
        </w:rPr>
        <w:t>fi</w:t>
      </w:r>
      <w:r w:rsidRPr="00BA57C0">
        <w:rPr>
          <w:rFonts w:ascii="Ebrima" w:hAnsi="Ebrima"/>
          <w:spacing w:val="1"/>
        </w:rPr>
        <w:t>g</w:t>
      </w:r>
      <w:r w:rsidRPr="00BA57C0">
        <w:rPr>
          <w:rFonts w:ascii="Ebrima" w:hAnsi="Ebrima"/>
        </w:rPr>
        <w:t>urasi</w:t>
      </w:r>
      <w:r w:rsidRPr="00BA57C0">
        <w:rPr>
          <w:rFonts w:ascii="Ebrima" w:hAnsi="Ebrima"/>
          <w:spacing w:val="-1"/>
        </w:rPr>
        <w:t>k</w:t>
      </w:r>
      <w:r w:rsidRPr="00BA57C0">
        <w:rPr>
          <w:rFonts w:ascii="Ebrima" w:hAnsi="Ebrima"/>
        </w:rPr>
        <w:t>an</w:t>
      </w:r>
      <w:r w:rsidRPr="00BA57C0">
        <w:rPr>
          <w:rFonts w:ascii="Ebrima" w:hAnsi="Ebrima"/>
          <w:spacing w:val="-14"/>
        </w:rPr>
        <w:t xml:space="preserve"> </w:t>
      </w:r>
      <w:r w:rsidRPr="00BA57C0">
        <w:rPr>
          <w:rFonts w:ascii="Ebrima" w:hAnsi="Ebrima"/>
        </w:rPr>
        <w:t>R</w:t>
      </w:r>
      <w:r w:rsidRPr="00BA57C0">
        <w:rPr>
          <w:rFonts w:ascii="Ebrima" w:hAnsi="Ebrima"/>
          <w:spacing w:val="1"/>
        </w:rPr>
        <w:t>o</w:t>
      </w:r>
      <w:r w:rsidRPr="00BA57C0">
        <w:rPr>
          <w:rFonts w:ascii="Ebrima" w:hAnsi="Ebrima"/>
        </w:rPr>
        <w:t>uting:</w:t>
      </w:r>
    </w:p>
    <w:p w14:paraId="723EF0C3" w14:textId="77777777" w:rsidR="00DB5437" w:rsidRPr="00BA57C0" w:rsidRDefault="00BA57C0">
      <w:pPr>
        <w:spacing w:before="19"/>
        <w:ind w:left="834"/>
        <w:rPr>
          <w:rFonts w:ascii="Ebrima" w:hAnsi="Ebrima"/>
        </w:rPr>
      </w:pPr>
      <w:r w:rsidRPr="00BA57C0">
        <w:rPr>
          <w:rFonts w:ascii="Ebrima" w:hAnsi="Ebrima"/>
        </w:rPr>
        <w:t>Buat</w:t>
      </w:r>
      <w:r w:rsidRPr="00BA57C0">
        <w:rPr>
          <w:rFonts w:ascii="Ebrima" w:hAnsi="Ebrima"/>
          <w:spacing w:val="-4"/>
        </w:rPr>
        <w:t xml:space="preserve"> </w:t>
      </w:r>
      <w:r w:rsidRPr="00BA57C0">
        <w:rPr>
          <w:rFonts w:ascii="Ebrima" w:hAnsi="Ebrima"/>
        </w:rPr>
        <w:t>route</w:t>
      </w:r>
      <w:r w:rsidRPr="00BA57C0">
        <w:rPr>
          <w:rFonts w:ascii="Ebrima" w:hAnsi="Ebrima"/>
          <w:spacing w:val="-4"/>
        </w:rPr>
        <w:t xml:space="preserve"> </w:t>
      </w:r>
      <w:r w:rsidRPr="00BA57C0">
        <w:rPr>
          <w:rFonts w:ascii="Ebrima" w:hAnsi="Ebrima"/>
        </w:rPr>
        <w:t>untuk</w:t>
      </w:r>
      <w:r w:rsidRPr="00BA57C0">
        <w:rPr>
          <w:rFonts w:ascii="Ebrima" w:hAnsi="Ebrima"/>
          <w:spacing w:val="-4"/>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arah</w:t>
      </w:r>
      <w:r w:rsidRPr="00BA57C0">
        <w:rPr>
          <w:rFonts w:ascii="Ebrima" w:hAnsi="Ebrima"/>
          <w:spacing w:val="-9"/>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gateway</w:t>
      </w:r>
      <w:r w:rsidRPr="00BA57C0">
        <w:rPr>
          <w:rFonts w:ascii="Ebrima" w:hAnsi="Ebrima"/>
          <w:spacing w:val="-7"/>
        </w:rPr>
        <w:t xml:space="preserve"> </w:t>
      </w:r>
      <w:r w:rsidRPr="00BA57C0">
        <w:rPr>
          <w:rFonts w:ascii="Ebrima" w:hAnsi="Ebrima"/>
          <w:spacing w:val="1"/>
        </w:rPr>
        <w:t>M</w:t>
      </w:r>
      <w:r w:rsidRPr="00BA57C0">
        <w:rPr>
          <w:rFonts w:ascii="Ebrima" w:hAnsi="Ebrima"/>
        </w:rPr>
        <w:t>ikrotik</w:t>
      </w:r>
      <w:r w:rsidRPr="00BA57C0">
        <w:rPr>
          <w:rFonts w:ascii="Ebrima" w:hAnsi="Ebrima"/>
          <w:spacing w:val="-4"/>
        </w:rPr>
        <w:t xml:space="preserve"> </w:t>
      </w:r>
      <w:r w:rsidRPr="00BA57C0">
        <w:rPr>
          <w:rFonts w:ascii="Ebrima" w:hAnsi="Ebrima"/>
        </w:rPr>
        <w:t>C</w:t>
      </w:r>
      <w:r w:rsidRPr="00BA57C0">
        <w:rPr>
          <w:rFonts w:ascii="Ebrima" w:hAnsi="Ebrima"/>
          <w:spacing w:val="-1"/>
        </w:rPr>
        <w:t>C</w:t>
      </w:r>
      <w:r w:rsidRPr="00BA57C0">
        <w:rPr>
          <w:rFonts w:ascii="Ebrima" w:hAnsi="Ebrima"/>
        </w:rPr>
        <w:t>R</w:t>
      </w:r>
      <w:r w:rsidRPr="00BA57C0">
        <w:rPr>
          <w:rFonts w:ascii="Ebrima" w:hAnsi="Ebrima"/>
          <w:spacing w:val="-4"/>
        </w:rPr>
        <w:t xml:space="preserve"> </w:t>
      </w:r>
      <w:r w:rsidRPr="00BA57C0">
        <w:rPr>
          <w:rFonts w:ascii="Ebrima" w:hAnsi="Ebrima"/>
          <w:spacing w:val="1"/>
        </w:rPr>
        <w:t>2</w:t>
      </w:r>
      <w:r w:rsidRPr="00BA57C0">
        <w:rPr>
          <w:rFonts w:ascii="Ebrima" w:hAnsi="Ebrima"/>
        </w:rPr>
        <w:t>1</w:t>
      </w:r>
      <w:r w:rsidRPr="00BA57C0">
        <w:rPr>
          <w:rFonts w:ascii="Ebrima" w:hAnsi="Ebrima"/>
          <w:spacing w:val="1"/>
        </w:rPr>
        <w:t>1</w:t>
      </w:r>
      <w:r w:rsidRPr="00BA57C0">
        <w:rPr>
          <w:rFonts w:ascii="Ebrima" w:hAnsi="Ebrima"/>
        </w:rPr>
        <w:t>6:</w:t>
      </w:r>
    </w:p>
    <w:p w14:paraId="73A763E8" w14:textId="77777777" w:rsidR="00DB5437" w:rsidRPr="00BA57C0" w:rsidRDefault="00BA57C0">
      <w:pPr>
        <w:spacing w:before="30" w:line="240" w:lineRule="exact"/>
        <w:ind w:left="587"/>
        <w:rPr>
          <w:rFonts w:ascii="Ebrima" w:hAnsi="Ebrima"/>
        </w:rPr>
      </w:pPr>
      <w:r w:rsidRPr="00BA57C0">
        <w:rPr>
          <w:rFonts w:ascii="Ebrima" w:hAnsi="Ebrima"/>
        </w:rPr>
        <w:pict w14:anchorId="1B2F40FD">
          <v:group id="_x0000_s1046" style="position:absolute;left:0;text-align:left;margin-left:92.65pt;margin-top:.75pt;width:262.65pt;height:14.2pt;z-index:-251657728;mso-position-horizontal-relative:page" coordorigin="1853,15" coordsize="5253,284">
            <v:shape id="_x0000_s1050" style="position:absolute;left:1864;top:25;width:5232;height:0" coordorigin="1864,25" coordsize="5232,0" path="m1864,25r5231,e" filled="f" strokeweight=".58pt">
              <v:path arrowok="t"/>
            </v:shape>
            <v:shape id="_x0000_s1049" style="position:absolute;left:1859;top:21;width:0;height:272" coordorigin="1859,21" coordsize="0,272" path="m1859,21r,272e" filled="f" strokeweight=".58pt">
              <v:path arrowok="t"/>
            </v:shape>
            <v:shape id="_x0000_s1048" style="position:absolute;left:1864;top:288;width:5232;height:0" coordorigin="1864,288" coordsize="5232,0" path="m1864,288r5231,e" filled="f" strokeweight=".58pt">
              <v:path arrowok="t"/>
            </v:shape>
            <v:shape id="_x0000_s1047" style="position:absolute;left:7100;top:21;width:0;height:272" coordorigin="7100,21" coordsize="0,272" path="m7100,21r,272e" filled="f" strokeweight=".58pt">
              <v:path arrowok="t"/>
            </v:shape>
            <w10:wrap anchorx="page"/>
          </v:group>
        </w:pict>
      </w:r>
      <w:r w:rsidRPr="00BA57C0">
        <w:rPr>
          <w:rFonts w:ascii="Ebrima" w:hAnsi="Ebrima"/>
          <w:position w:val="-1"/>
        </w:rPr>
        <w:t>/ip</w:t>
      </w:r>
      <w:r w:rsidRPr="00BA57C0">
        <w:rPr>
          <w:rFonts w:ascii="Ebrima" w:hAnsi="Ebrima"/>
          <w:spacing w:val="1"/>
          <w:position w:val="-1"/>
        </w:rPr>
        <w:t xml:space="preserve"> </w:t>
      </w:r>
      <w:r w:rsidRPr="00BA57C0">
        <w:rPr>
          <w:rFonts w:ascii="Ebrima" w:hAnsi="Ebrima"/>
          <w:position w:val="-1"/>
        </w:rPr>
        <w:t>r</w:t>
      </w:r>
      <w:r w:rsidRPr="00BA57C0">
        <w:rPr>
          <w:rFonts w:ascii="Ebrima" w:hAnsi="Ebrima"/>
          <w:spacing w:val="1"/>
          <w:position w:val="-1"/>
        </w:rPr>
        <w:t>o</w:t>
      </w:r>
      <w:r w:rsidRPr="00BA57C0">
        <w:rPr>
          <w:rFonts w:ascii="Ebrima" w:hAnsi="Ebrima"/>
          <w:position w:val="-1"/>
        </w:rPr>
        <w:t>ute</w:t>
      </w:r>
      <w:r w:rsidRPr="00BA57C0">
        <w:rPr>
          <w:rFonts w:ascii="Ebrima" w:hAnsi="Ebrima"/>
          <w:spacing w:val="-4"/>
          <w:position w:val="-1"/>
        </w:rPr>
        <w:t xml:space="preserve"> </w:t>
      </w:r>
      <w:r w:rsidRPr="00BA57C0">
        <w:rPr>
          <w:rFonts w:ascii="Ebrima" w:hAnsi="Ebrima"/>
          <w:position w:val="-1"/>
        </w:rPr>
        <w:t>add</w:t>
      </w:r>
      <w:r w:rsidRPr="00BA57C0">
        <w:rPr>
          <w:rFonts w:ascii="Ebrima" w:hAnsi="Ebrima"/>
          <w:spacing w:val="-4"/>
          <w:position w:val="-1"/>
        </w:rPr>
        <w:t xml:space="preserve"> </w:t>
      </w:r>
      <w:r w:rsidRPr="00BA57C0">
        <w:rPr>
          <w:rFonts w:ascii="Ebrima" w:hAnsi="Ebrima"/>
          <w:position w:val="-1"/>
        </w:rPr>
        <w:t>ds</w:t>
      </w:r>
      <w:r w:rsidRPr="00BA57C0">
        <w:rPr>
          <w:rFonts w:ascii="Ebrima" w:hAnsi="Ebrima"/>
          <w:spacing w:val="2"/>
          <w:position w:val="-1"/>
        </w:rPr>
        <w:t>t</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w:t>
      </w:r>
      <w:r w:rsidRPr="00BA57C0">
        <w:rPr>
          <w:rFonts w:ascii="Ebrima" w:hAnsi="Ebrima"/>
          <w:spacing w:val="-1"/>
          <w:position w:val="-1"/>
        </w:rPr>
        <w:t>s</w:t>
      </w:r>
      <w:r w:rsidRPr="00BA57C0">
        <w:rPr>
          <w:rFonts w:ascii="Ebrima" w:hAnsi="Ebrima"/>
          <w:position w:val="-1"/>
        </w:rPr>
        <w:t>=</w:t>
      </w:r>
      <w:r w:rsidRPr="00BA57C0">
        <w:rPr>
          <w:rFonts w:ascii="Ebrima" w:hAnsi="Ebrima"/>
          <w:spacing w:val="1"/>
          <w:position w:val="-1"/>
        </w:rPr>
        <w:t>0</w:t>
      </w:r>
      <w:r w:rsidRPr="00BA57C0">
        <w:rPr>
          <w:rFonts w:ascii="Ebrima" w:hAnsi="Ebrima"/>
          <w:position w:val="-1"/>
        </w:rPr>
        <w:t>.</w:t>
      </w:r>
      <w:r w:rsidRPr="00BA57C0">
        <w:rPr>
          <w:rFonts w:ascii="Ebrima" w:hAnsi="Ebrima"/>
          <w:spacing w:val="1"/>
          <w:position w:val="-1"/>
        </w:rPr>
        <w:t>0</w:t>
      </w:r>
      <w:r w:rsidRPr="00BA57C0">
        <w:rPr>
          <w:rFonts w:ascii="Ebrima" w:hAnsi="Ebrima"/>
          <w:position w:val="-1"/>
        </w:rPr>
        <w:t>.</w:t>
      </w:r>
      <w:r w:rsidRPr="00BA57C0">
        <w:rPr>
          <w:rFonts w:ascii="Ebrima" w:hAnsi="Ebrima"/>
          <w:spacing w:val="1"/>
          <w:position w:val="-1"/>
        </w:rPr>
        <w:t>0</w:t>
      </w:r>
      <w:r w:rsidRPr="00BA57C0">
        <w:rPr>
          <w:rFonts w:ascii="Ebrima" w:hAnsi="Ebrima"/>
          <w:spacing w:val="-1"/>
          <w:position w:val="-1"/>
        </w:rPr>
        <w:t>.</w:t>
      </w:r>
      <w:r w:rsidRPr="00BA57C0">
        <w:rPr>
          <w:rFonts w:ascii="Ebrima" w:hAnsi="Ebrima"/>
          <w:position w:val="-1"/>
        </w:rPr>
        <w:t>0/0</w:t>
      </w:r>
      <w:r w:rsidRPr="00BA57C0">
        <w:rPr>
          <w:rFonts w:ascii="Ebrima" w:hAnsi="Ebrima"/>
          <w:spacing w:val="-18"/>
          <w:position w:val="-1"/>
        </w:rPr>
        <w:t xml:space="preserve"> </w:t>
      </w:r>
      <w:r w:rsidRPr="00BA57C0">
        <w:rPr>
          <w:rFonts w:ascii="Ebrima" w:hAnsi="Ebrima"/>
          <w:position w:val="-1"/>
        </w:rPr>
        <w:t>gat</w:t>
      </w:r>
      <w:r w:rsidRPr="00BA57C0">
        <w:rPr>
          <w:rFonts w:ascii="Ebrima" w:hAnsi="Ebrima"/>
          <w:spacing w:val="-1"/>
          <w:position w:val="-1"/>
        </w:rPr>
        <w:t>e</w:t>
      </w:r>
      <w:r w:rsidRPr="00BA57C0">
        <w:rPr>
          <w:rFonts w:ascii="Ebrima" w:hAnsi="Ebrima"/>
          <w:position w:val="-1"/>
        </w:rPr>
        <w:t>way=1</w:t>
      </w:r>
      <w:r w:rsidRPr="00BA57C0">
        <w:rPr>
          <w:rFonts w:ascii="Ebrima" w:hAnsi="Ebrima"/>
          <w:spacing w:val="1"/>
          <w:position w:val="-1"/>
        </w:rPr>
        <w:t>9</w:t>
      </w:r>
      <w:r w:rsidRPr="00BA57C0">
        <w:rPr>
          <w:rFonts w:ascii="Ebrima" w:hAnsi="Ebrima"/>
          <w:position w:val="-1"/>
        </w:rPr>
        <w:t>2</w:t>
      </w:r>
      <w:r w:rsidRPr="00BA57C0">
        <w:rPr>
          <w:rFonts w:ascii="Ebrima" w:hAnsi="Ebrima"/>
          <w:spacing w:val="1"/>
          <w:position w:val="-1"/>
        </w:rPr>
        <w:t>.</w:t>
      </w:r>
      <w:r w:rsidRPr="00BA57C0">
        <w:rPr>
          <w:rFonts w:ascii="Ebrima" w:hAnsi="Ebrima"/>
          <w:position w:val="-1"/>
        </w:rPr>
        <w:t>1</w:t>
      </w:r>
      <w:r w:rsidRPr="00BA57C0">
        <w:rPr>
          <w:rFonts w:ascii="Ebrima" w:hAnsi="Ebrima"/>
          <w:spacing w:val="1"/>
          <w:position w:val="-1"/>
        </w:rPr>
        <w:t>6</w:t>
      </w:r>
      <w:r w:rsidRPr="00BA57C0">
        <w:rPr>
          <w:rFonts w:ascii="Ebrima" w:hAnsi="Ebrima"/>
          <w:position w:val="-1"/>
        </w:rPr>
        <w:t>8.2.1</w:t>
      </w:r>
    </w:p>
    <w:p w14:paraId="77B0B5A3" w14:textId="77777777" w:rsidR="00DB5437" w:rsidRPr="00BA57C0" w:rsidRDefault="00DB5437">
      <w:pPr>
        <w:spacing w:before="9" w:line="120" w:lineRule="exact"/>
        <w:rPr>
          <w:rFonts w:ascii="Ebrima" w:hAnsi="Ebrima"/>
        </w:rPr>
      </w:pPr>
    </w:p>
    <w:p w14:paraId="51351FE1" w14:textId="77777777" w:rsidR="00DB5437" w:rsidRPr="00BA57C0" w:rsidRDefault="00DB5437">
      <w:pPr>
        <w:spacing w:line="200" w:lineRule="exact"/>
        <w:rPr>
          <w:rFonts w:ascii="Ebrima" w:hAnsi="Ebrima"/>
        </w:rPr>
      </w:pPr>
    </w:p>
    <w:p w14:paraId="7E14E9B4" w14:textId="77777777" w:rsidR="00DB5437" w:rsidRPr="00BA57C0" w:rsidRDefault="00DB5437">
      <w:pPr>
        <w:spacing w:line="200" w:lineRule="exact"/>
        <w:rPr>
          <w:rFonts w:ascii="Ebrima" w:hAnsi="Ebrima"/>
        </w:rPr>
      </w:pPr>
    </w:p>
    <w:p w14:paraId="03569EF9" w14:textId="77777777" w:rsidR="00DB5437" w:rsidRPr="00BA57C0" w:rsidRDefault="00BA57C0">
      <w:pPr>
        <w:spacing w:before="31"/>
        <w:ind w:left="256"/>
        <w:rPr>
          <w:rFonts w:ascii="Ebrima" w:hAnsi="Ebrima"/>
        </w:rPr>
      </w:pPr>
      <w:r w:rsidRPr="00BA57C0">
        <w:rPr>
          <w:rFonts w:ascii="Ebrima" w:hAnsi="Ebrima"/>
          <w:b/>
          <w:spacing w:val="1"/>
        </w:rPr>
        <w:t>4</w:t>
      </w:r>
      <w:r w:rsidRPr="00BA57C0">
        <w:rPr>
          <w:rFonts w:ascii="Ebrima" w:hAnsi="Ebrima"/>
          <w:b/>
        </w:rPr>
        <w:t xml:space="preserve">.  </w:t>
      </w:r>
      <w:r w:rsidRPr="00BA57C0">
        <w:rPr>
          <w:rFonts w:ascii="Ebrima" w:hAnsi="Ebrima"/>
          <w:b/>
          <w:spacing w:val="28"/>
        </w:rPr>
        <w:t xml:space="preserve"> </w:t>
      </w:r>
      <w:r w:rsidRPr="00BA57C0">
        <w:rPr>
          <w:rFonts w:ascii="Ebrima" w:hAnsi="Ebrima"/>
          <w:b/>
        </w:rPr>
        <w:t>Konfig</w:t>
      </w:r>
      <w:r w:rsidRPr="00BA57C0">
        <w:rPr>
          <w:rFonts w:ascii="Ebrima" w:hAnsi="Ebrima"/>
          <w:b/>
          <w:spacing w:val="1"/>
        </w:rPr>
        <w:t>u</w:t>
      </w:r>
      <w:r w:rsidRPr="00BA57C0">
        <w:rPr>
          <w:rFonts w:ascii="Ebrima" w:hAnsi="Ebrima"/>
          <w:b/>
        </w:rPr>
        <w:t>rasi</w:t>
      </w:r>
      <w:r w:rsidRPr="00BA57C0">
        <w:rPr>
          <w:rFonts w:ascii="Ebrima" w:hAnsi="Ebrima"/>
          <w:b/>
          <w:spacing w:val="-11"/>
        </w:rPr>
        <w:t xml:space="preserve"> </w:t>
      </w:r>
      <w:r w:rsidRPr="00BA57C0">
        <w:rPr>
          <w:rFonts w:ascii="Ebrima" w:hAnsi="Ebrima"/>
          <w:b/>
          <w:spacing w:val="1"/>
        </w:rPr>
        <w:t>S</w:t>
      </w:r>
      <w:r w:rsidRPr="00BA57C0">
        <w:rPr>
          <w:rFonts w:ascii="Ebrima" w:hAnsi="Ebrima"/>
          <w:b/>
        </w:rPr>
        <w:t>witch</w:t>
      </w:r>
      <w:r w:rsidRPr="00BA57C0">
        <w:rPr>
          <w:rFonts w:ascii="Ebrima" w:hAnsi="Ebrima"/>
          <w:b/>
          <w:spacing w:val="-6"/>
        </w:rPr>
        <w:t xml:space="preserve"> </w:t>
      </w:r>
      <w:r w:rsidRPr="00BA57C0">
        <w:rPr>
          <w:rFonts w:ascii="Ebrima" w:hAnsi="Ebrima"/>
          <w:b/>
        </w:rPr>
        <w:t>Ma</w:t>
      </w:r>
      <w:r w:rsidRPr="00BA57C0">
        <w:rPr>
          <w:rFonts w:ascii="Ebrima" w:hAnsi="Ebrima"/>
          <w:b/>
          <w:spacing w:val="1"/>
        </w:rPr>
        <w:t>n</w:t>
      </w:r>
      <w:r w:rsidRPr="00BA57C0">
        <w:rPr>
          <w:rFonts w:ascii="Ebrima" w:hAnsi="Ebrima"/>
          <w:b/>
        </w:rPr>
        <w:t>a</w:t>
      </w:r>
      <w:r w:rsidRPr="00BA57C0">
        <w:rPr>
          <w:rFonts w:ascii="Ebrima" w:hAnsi="Ebrima"/>
          <w:b/>
          <w:spacing w:val="1"/>
        </w:rPr>
        <w:t>g</w:t>
      </w:r>
      <w:r w:rsidRPr="00BA57C0">
        <w:rPr>
          <w:rFonts w:ascii="Ebrima" w:hAnsi="Ebrima"/>
          <w:b/>
        </w:rPr>
        <w:t>ed</w:t>
      </w:r>
      <w:r w:rsidRPr="00BA57C0">
        <w:rPr>
          <w:rFonts w:ascii="Ebrima" w:hAnsi="Ebrima"/>
          <w:b/>
          <w:spacing w:val="-9"/>
        </w:rPr>
        <w:t xml:space="preserve"> </w:t>
      </w:r>
      <w:r w:rsidRPr="00BA57C0">
        <w:rPr>
          <w:rFonts w:ascii="Ebrima" w:hAnsi="Ebrima"/>
          <w:b/>
        </w:rPr>
        <w:t>Ruijie</w:t>
      </w:r>
      <w:r w:rsidRPr="00BA57C0">
        <w:rPr>
          <w:rFonts w:ascii="Ebrima" w:hAnsi="Ebrima"/>
          <w:b/>
          <w:spacing w:val="-4"/>
        </w:rPr>
        <w:t xml:space="preserve"> </w:t>
      </w:r>
      <w:r w:rsidRPr="00BA57C0">
        <w:rPr>
          <w:rFonts w:ascii="Ebrima" w:hAnsi="Ebrima"/>
          <w:b/>
        </w:rPr>
        <w:t>RG</w:t>
      </w:r>
      <w:r w:rsidRPr="00BA57C0">
        <w:rPr>
          <w:rFonts w:ascii="Ebrima" w:hAnsi="Ebrima"/>
          <w:b/>
          <w:spacing w:val="-3"/>
        </w:rPr>
        <w:t xml:space="preserve"> </w:t>
      </w:r>
      <w:r w:rsidRPr="00BA57C0">
        <w:rPr>
          <w:rFonts w:ascii="Ebrima" w:hAnsi="Ebrima"/>
          <w:b/>
        </w:rPr>
        <w:t>ES20</w:t>
      </w:r>
      <w:r w:rsidRPr="00BA57C0">
        <w:rPr>
          <w:rFonts w:ascii="Ebrima" w:hAnsi="Ebrima"/>
          <w:b/>
          <w:spacing w:val="1"/>
        </w:rPr>
        <w:t>8</w:t>
      </w:r>
      <w:r w:rsidRPr="00BA57C0">
        <w:rPr>
          <w:rFonts w:ascii="Ebrima" w:hAnsi="Ebrima"/>
          <w:b/>
        </w:rPr>
        <w:t>GC</w:t>
      </w:r>
    </w:p>
    <w:p w14:paraId="2D1D5E3F" w14:textId="77777777" w:rsidR="00DB5437" w:rsidRPr="00BA57C0" w:rsidRDefault="00BA57C0">
      <w:pPr>
        <w:spacing w:before="20"/>
        <w:ind w:left="616"/>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Hu</w:t>
      </w:r>
      <w:r w:rsidRPr="00BA57C0">
        <w:rPr>
          <w:rFonts w:ascii="Ebrima" w:hAnsi="Ebrima"/>
          <w:spacing w:val="1"/>
        </w:rPr>
        <w:t>b</w:t>
      </w:r>
      <w:r w:rsidRPr="00BA57C0">
        <w:rPr>
          <w:rFonts w:ascii="Ebrima" w:hAnsi="Ebrima"/>
        </w:rPr>
        <w:t>u</w:t>
      </w:r>
      <w:r w:rsidRPr="00BA57C0">
        <w:rPr>
          <w:rFonts w:ascii="Ebrima" w:hAnsi="Ebrima"/>
          <w:spacing w:val="1"/>
        </w:rPr>
        <w:t>n</w:t>
      </w:r>
      <w:r w:rsidRPr="00BA57C0">
        <w:rPr>
          <w:rFonts w:ascii="Ebrima" w:hAnsi="Ebrima"/>
        </w:rPr>
        <w:t>gkan</w:t>
      </w:r>
      <w:r w:rsidRPr="00BA57C0">
        <w:rPr>
          <w:rFonts w:ascii="Ebrima" w:hAnsi="Ebrima"/>
          <w:spacing w:val="-10"/>
        </w:rPr>
        <w:t xml:space="preserve"> </w:t>
      </w:r>
      <w:r w:rsidRPr="00BA57C0">
        <w:rPr>
          <w:rFonts w:ascii="Ebrima" w:hAnsi="Ebrima"/>
        </w:rPr>
        <w:t>Switch</w:t>
      </w:r>
      <w:r w:rsidRPr="00BA57C0">
        <w:rPr>
          <w:rFonts w:ascii="Ebrima" w:hAnsi="Ebrima"/>
          <w:spacing w:val="-6"/>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Mi</w:t>
      </w:r>
      <w:r w:rsidRPr="00BA57C0">
        <w:rPr>
          <w:rFonts w:ascii="Ebrima" w:hAnsi="Ebrima"/>
          <w:spacing w:val="1"/>
        </w:rPr>
        <w:t>k</w:t>
      </w:r>
      <w:r w:rsidRPr="00BA57C0">
        <w:rPr>
          <w:rFonts w:ascii="Ebrima" w:hAnsi="Ebrima"/>
        </w:rPr>
        <w:t>rotik</w:t>
      </w:r>
      <w:r w:rsidRPr="00BA57C0">
        <w:rPr>
          <w:rFonts w:ascii="Ebrima" w:hAnsi="Ebrima"/>
          <w:spacing w:val="-4"/>
        </w:rPr>
        <w:t xml:space="preserve"> </w:t>
      </w:r>
      <w:r w:rsidRPr="00BA57C0">
        <w:rPr>
          <w:rFonts w:ascii="Ebrima" w:hAnsi="Ebrima"/>
        </w:rPr>
        <w:t>RB</w:t>
      </w:r>
      <w:r w:rsidRPr="00BA57C0">
        <w:rPr>
          <w:rFonts w:ascii="Ebrima" w:hAnsi="Ebrima"/>
          <w:spacing w:val="-3"/>
        </w:rPr>
        <w:t xml:space="preserve"> </w:t>
      </w:r>
      <w:r w:rsidRPr="00BA57C0">
        <w:rPr>
          <w:rFonts w:ascii="Ebrima" w:hAnsi="Ebrima"/>
          <w:spacing w:val="1"/>
        </w:rPr>
        <w:t>4</w:t>
      </w:r>
      <w:r w:rsidRPr="00BA57C0">
        <w:rPr>
          <w:rFonts w:ascii="Ebrima" w:hAnsi="Ebrima"/>
        </w:rPr>
        <w:t>5</w:t>
      </w:r>
      <w:r w:rsidRPr="00BA57C0">
        <w:rPr>
          <w:rFonts w:ascii="Ebrima" w:hAnsi="Ebrima"/>
          <w:spacing w:val="-1"/>
        </w:rPr>
        <w:t>0</w:t>
      </w:r>
      <w:r w:rsidRPr="00BA57C0">
        <w:rPr>
          <w:rFonts w:ascii="Ebrima" w:hAnsi="Ebrima"/>
        </w:rPr>
        <w:t>GX4</w:t>
      </w:r>
      <w:r w:rsidRPr="00BA57C0">
        <w:rPr>
          <w:rFonts w:ascii="Ebrima" w:hAnsi="Ebrima"/>
          <w:spacing w:val="-8"/>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spacing w:val="1"/>
        </w:rPr>
        <w:t>M</w:t>
      </w:r>
      <w:r w:rsidRPr="00BA57C0">
        <w:rPr>
          <w:rFonts w:ascii="Ebrima" w:hAnsi="Ebrima"/>
        </w:rPr>
        <w:t>ikrotik</w:t>
      </w:r>
      <w:r w:rsidRPr="00BA57C0">
        <w:rPr>
          <w:rFonts w:ascii="Ebrima" w:hAnsi="Ebrima"/>
          <w:spacing w:val="-7"/>
        </w:rPr>
        <w:t xml:space="preserve"> </w:t>
      </w:r>
      <w:r w:rsidRPr="00BA57C0">
        <w:rPr>
          <w:rFonts w:ascii="Ebrima" w:hAnsi="Ebrima"/>
        </w:rPr>
        <w:t>CCR</w:t>
      </w:r>
      <w:r w:rsidRPr="00BA57C0">
        <w:rPr>
          <w:rFonts w:ascii="Ebrima" w:hAnsi="Ebrima"/>
          <w:spacing w:val="-4"/>
        </w:rPr>
        <w:t xml:space="preserve"> </w:t>
      </w:r>
      <w:r w:rsidRPr="00BA57C0">
        <w:rPr>
          <w:rFonts w:ascii="Ebrima" w:hAnsi="Ebrima"/>
          <w:spacing w:val="1"/>
        </w:rPr>
        <w:t>2</w:t>
      </w:r>
      <w:r w:rsidRPr="00BA57C0">
        <w:rPr>
          <w:rFonts w:ascii="Ebrima" w:hAnsi="Ebrima"/>
        </w:rPr>
        <w:t>116:</w:t>
      </w:r>
    </w:p>
    <w:p w14:paraId="5AB55BAB" w14:textId="77777777" w:rsidR="00DB5437" w:rsidRPr="00BA57C0" w:rsidRDefault="00BA57C0">
      <w:pPr>
        <w:spacing w:before="19"/>
        <w:ind w:left="1500"/>
        <w:rPr>
          <w:rFonts w:ascii="Ebrima" w:hAnsi="Ebrima"/>
        </w:rPr>
      </w:pPr>
      <w:r w:rsidRPr="00BA57C0">
        <w:rPr>
          <w:rFonts w:ascii="Ebrima" w:hAnsi="Ebrima"/>
        </w:rPr>
        <w:t>Pastikan</w:t>
      </w:r>
      <w:r w:rsidRPr="00BA57C0">
        <w:rPr>
          <w:rFonts w:ascii="Ebrima" w:hAnsi="Ebrima"/>
          <w:spacing w:val="-7"/>
        </w:rPr>
        <w:t xml:space="preserve"> </w:t>
      </w:r>
      <w:r w:rsidRPr="00BA57C0">
        <w:rPr>
          <w:rFonts w:ascii="Ebrima" w:hAnsi="Ebrima"/>
          <w:spacing w:val="1"/>
        </w:rPr>
        <w:t>p</w:t>
      </w:r>
      <w:r w:rsidRPr="00BA57C0">
        <w:rPr>
          <w:rFonts w:ascii="Ebrima" w:hAnsi="Ebrima"/>
        </w:rPr>
        <w:t>ort</w:t>
      </w:r>
      <w:r w:rsidRPr="00BA57C0">
        <w:rPr>
          <w:rFonts w:ascii="Ebrima" w:hAnsi="Ebrima"/>
          <w:spacing w:val="-4"/>
        </w:rPr>
        <w:t xml:space="preserve"> </w:t>
      </w:r>
      <w:r w:rsidRPr="00BA57C0">
        <w:rPr>
          <w:rFonts w:ascii="Ebrima" w:hAnsi="Ebrima"/>
        </w:rPr>
        <w:t>switch</w:t>
      </w:r>
      <w:r w:rsidRPr="00BA57C0">
        <w:rPr>
          <w:rFonts w:ascii="Ebrima" w:hAnsi="Ebrima"/>
          <w:spacing w:val="-6"/>
        </w:rPr>
        <w:t xml:space="preserve"> </w:t>
      </w:r>
      <w:r w:rsidRPr="00BA57C0">
        <w:rPr>
          <w:rFonts w:ascii="Ebrima" w:hAnsi="Ebrima"/>
        </w:rPr>
        <w:t>terh</w:t>
      </w:r>
      <w:r w:rsidRPr="00BA57C0">
        <w:rPr>
          <w:rFonts w:ascii="Ebrima" w:hAnsi="Ebrima"/>
          <w:spacing w:val="1"/>
        </w:rPr>
        <w:t>u</w:t>
      </w:r>
      <w:r w:rsidRPr="00BA57C0">
        <w:rPr>
          <w:rFonts w:ascii="Ebrima" w:hAnsi="Ebrima"/>
        </w:rPr>
        <w:t>b</w:t>
      </w:r>
      <w:r w:rsidRPr="00BA57C0">
        <w:rPr>
          <w:rFonts w:ascii="Ebrima" w:hAnsi="Ebrima"/>
          <w:spacing w:val="1"/>
        </w:rPr>
        <w:t>u</w:t>
      </w:r>
      <w:r w:rsidRPr="00BA57C0">
        <w:rPr>
          <w:rFonts w:ascii="Ebrima" w:hAnsi="Ebrima"/>
        </w:rPr>
        <w:t>ng</w:t>
      </w:r>
      <w:r w:rsidRPr="00BA57C0">
        <w:rPr>
          <w:rFonts w:ascii="Ebrima" w:hAnsi="Ebrima"/>
          <w:spacing w:val="-8"/>
        </w:rPr>
        <w:t xml:space="preserve"> </w:t>
      </w:r>
      <w:r w:rsidRPr="00BA57C0">
        <w:rPr>
          <w:rFonts w:ascii="Ebrima" w:hAnsi="Ebrima"/>
        </w:rPr>
        <w:t>ke</w:t>
      </w:r>
      <w:r w:rsidRPr="00BA57C0">
        <w:rPr>
          <w:rFonts w:ascii="Ebrima" w:hAnsi="Ebrima"/>
          <w:spacing w:val="-2"/>
        </w:rPr>
        <w:t xml:space="preserve"> </w:t>
      </w:r>
      <w:r w:rsidRPr="00BA57C0">
        <w:rPr>
          <w:rFonts w:ascii="Ebrima" w:hAnsi="Ebrima"/>
          <w:spacing w:val="1"/>
        </w:rPr>
        <w:t>M</w:t>
      </w:r>
      <w:r w:rsidRPr="00BA57C0">
        <w:rPr>
          <w:rFonts w:ascii="Ebrima" w:hAnsi="Ebrima"/>
        </w:rPr>
        <w:t>ikrotik</w:t>
      </w:r>
      <w:r w:rsidRPr="00BA57C0">
        <w:rPr>
          <w:rFonts w:ascii="Ebrima" w:hAnsi="Ebrima"/>
          <w:spacing w:val="-8"/>
        </w:rPr>
        <w:t xml:space="preserve"> </w:t>
      </w:r>
      <w:r w:rsidRPr="00BA57C0">
        <w:rPr>
          <w:rFonts w:ascii="Ebrima" w:hAnsi="Ebrima"/>
        </w:rPr>
        <w:t>RB</w:t>
      </w:r>
      <w:r w:rsidRPr="00BA57C0">
        <w:rPr>
          <w:rFonts w:ascii="Ebrima" w:hAnsi="Ebrima"/>
          <w:spacing w:val="-3"/>
        </w:rPr>
        <w:t xml:space="preserve"> </w:t>
      </w:r>
      <w:r w:rsidRPr="00BA57C0">
        <w:rPr>
          <w:rFonts w:ascii="Ebrima" w:hAnsi="Ebrima"/>
        </w:rPr>
        <w:t>45</w:t>
      </w:r>
      <w:r w:rsidRPr="00BA57C0">
        <w:rPr>
          <w:rFonts w:ascii="Ebrima" w:hAnsi="Ebrima"/>
          <w:spacing w:val="1"/>
        </w:rPr>
        <w:t>0</w:t>
      </w:r>
      <w:r w:rsidRPr="00BA57C0">
        <w:rPr>
          <w:rFonts w:ascii="Ebrima" w:hAnsi="Ebrima"/>
          <w:spacing w:val="-1"/>
        </w:rPr>
        <w:t>G</w:t>
      </w:r>
      <w:r w:rsidRPr="00BA57C0">
        <w:rPr>
          <w:rFonts w:ascii="Ebrima" w:hAnsi="Ebrima"/>
        </w:rPr>
        <w:t>X4</w:t>
      </w:r>
      <w:r w:rsidRPr="00BA57C0">
        <w:rPr>
          <w:rFonts w:ascii="Ebrima" w:hAnsi="Ebrima"/>
          <w:spacing w:val="-8"/>
        </w:rPr>
        <w:t xml:space="preserve"> </w:t>
      </w:r>
      <w:r w:rsidRPr="00BA57C0">
        <w:rPr>
          <w:rFonts w:ascii="Ebrima" w:hAnsi="Ebrima"/>
        </w:rPr>
        <w:t>dan</w:t>
      </w:r>
      <w:r w:rsidRPr="00BA57C0">
        <w:rPr>
          <w:rFonts w:ascii="Ebrima" w:hAnsi="Ebrima"/>
          <w:spacing w:val="-2"/>
        </w:rPr>
        <w:t xml:space="preserve"> </w:t>
      </w:r>
      <w:r w:rsidRPr="00BA57C0">
        <w:rPr>
          <w:rFonts w:ascii="Ebrima" w:hAnsi="Ebrima"/>
        </w:rPr>
        <w:t>Mik</w:t>
      </w:r>
      <w:r w:rsidRPr="00BA57C0">
        <w:rPr>
          <w:rFonts w:ascii="Ebrima" w:hAnsi="Ebrima"/>
          <w:spacing w:val="-1"/>
        </w:rPr>
        <w:t>r</w:t>
      </w:r>
      <w:r w:rsidRPr="00BA57C0">
        <w:rPr>
          <w:rFonts w:ascii="Ebrima" w:hAnsi="Ebrima"/>
        </w:rPr>
        <w:t>otik</w:t>
      </w:r>
      <w:r w:rsidRPr="00BA57C0">
        <w:rPr>
          <w:rFonts w:ascii="Ebrima" w:hAnsi="Ebrima"/>
          <w:spacing w:val="-8"/>
        </w:rPr>
        <w:t xml:space="preserve"> </w:t>
      </w:r>
      <w:r w:rsidRPr="00BA57C0">
        <w:rPr>
          <w:rFonts w:ascii="Ebrima" w:hAnsi="Ebrima"/>
        </w:rPr>
        <w:t>CCR</w:t>
      </w:r>
      <w:r w:rsidRPr="00BA57C0">
        <w:rPr>
          <w:rFonts w:ascii="Ebrima" w:hAnsi="Ebrima"/>
          <w:spacing w:val="-4"/>
        </w:rPr>
        <w:t xml:space="preserve"> </w:t>
      </w:r>
      <w:r w:rsidRPr="00BA57C0">
        <w:rPr>
          <w:rFonts w:ascii="Ebrima" w:hAnsi="Ebrima"/>
          <w:spacing w:val="1"/>
        </w:rPr>
        <w:t>2</w:t>
      </w:r>
      <w:r w:rsidRPr="00BA57C0">
        <w:rPr>
          <w:rFonts w:ascii="Ebrima" w:hAnsi="Ebrima"/>
        </w:rPr>
        <w:t>116.</w:t>
      </w:r>
    </w:p>
    <w:p w14:paraId="7A8AA594" w14:textId="77777777" w:rsidR="00DB5437" w:rsidRPr="00BA57C0" w:rsidRDefault="00BA57C0">
      <w:pPr>
        <w:spacing w:before="20"/>
        <w:ind w:left="616"/>
        <w:rPr>
          <w:rFonts w:ascii="Ebrima" w:hAnsi="Ebrima"/>
        </w:rPr>
      </w:pPr>
      <w:r w:rsidRPr="00BA57C0">
        <w:rPr>
          <w:rFonts w:ascii="Ebrima" w:hAnsi="Ebrima"/>
          <w:spacing w:val="1"/>
        </w:rPr>
        <w:t>2</w:t>
      </w:r>
      <w:r w:rsidRPr="00BA57C0">
        <w:rPr>
          <w:rFonts w:ascii="Ebrima" w:hAnsi="Ebrima"/>
        </w:rPr>
        <w:t xml:space="preserve">.  </w:t>
      </w:r>
      <w:r w:rsidRPr="00BA57C0">
        <w:rPr>
          <w:rFonts w:ascii="Ebrima" w:hAnsi="Ebrima"/>
          <w:spacing w:val="28"/>
        </w:rPr>
        <w:t xml:space="preserve"> </w:t>
      </w:r>
      <w:r w:rsidRPr="00BA57C0">
        <w:rPr>
          <w:rFonts w:ascii="Ebrima" w:hAnsi="Ebrima"/>
        </w:rPr>
        <w:t>P</w:t>
      </w:r>
      <w:r w:rsidRPr="00BA57C0">
        <w:rPr>
          <w:rFonts w:ascii="Ebrima" w:hAnsi="Ebrima"/>
          <w:spacing w:val="1"/>
        </w:rPr>
        <w:t>o</w:t>
      </w:r>
      <w:r w:rsidRPr="00BA57C0">
        <w:rPr>
          <w:rFonts w:ascii="Ebrima" w:hAnsi="Ebrima"/>
        </w:rPr>
        <w:t>rt</w:t>
      </w:r>
      <w:r w:rsidRPr="00BA57C0">
        <w:rPr>
          <w:rFonts w:ascii="Ebrima" w:hAnsi="Ebrima"/>
          <w:spacing w:val="-4"/>
        </w:rPr>
        <w:t xml:space="preserve"> </w:t>
      </w:r>
      <w:r w:rsidRPr="00BA57C0">
        <w:rPr>
          <w:rFonts w:ascii="Ebrima" w:hAnsi="Ebrima"/>
        </w:rPr>
        <w:t>C</w:t>
      </w:r>
      <w:r w:rsidRPr="00BA57C0">
        <w:rPr>
          <w:rFonts w:ascii="Ebrima" w:hAnsi="Ebrima"/>
          <w:spacing w:val="1"/>
        </w:rPr>
        <w:t>o</w:t>
      </w:r>
      <w:r w:rsidRPr="00BA57C0">
        <w:rPr>
          <w:rFonts w:ascii="Ebrima" w:hAnsi="Ebrima"/>
        </w:rPr>
        <w:t>nfigu</w:t>
      </w:r>
      <w:r w:rsidRPr="00BA57C0">
        <w:rPr>
          <w:rFonts w:ascii="Ebrima" w:hAnsi="Ebrima"/>
          <w:spacing w:val="-1"/>
        </w:rPr>
        <w:t>r</w:t>
      </w:r>
      <w:r w:rsidRPr="00BA57C0">
        <w:rPr>
          <w:rFonts w:ascii="Ebrima" w:hAnsi="Ebrima"/>
        </w:rPr>
        <w:t>atio</w:t>
      </w:r>
      <w:r w:rsidRPr="00BA57C0">
        <w:rPr>
          <w:rFonts w:ascii="Ebrima" w:hAnsi="Ebrima"/>
          <w:spacing w:val="1"/>
        </w:rPr>
        <w:t>n</w:t>
      </w:r>
      <w:r w:rsidRPr="00BA57C0">
        <w:rPr>
          <w:rFonts w:ascii="Ebrima" w:hAnsi="Ebrima"/>
        </w:rPr>
        <w:t>:</w:t>
      </w:r>
    </w:p>
    <w:p w14:paraId="33FF25A3" w14:textId="77777777" w:rsidR="00DB5437" w:rsidRPr="00BA57C0" w:rsidRDefault="00BA57C0">
      <w:pPr>
        <w:spacing w:before="19" w:line="259" w:lineRule="auto"/>
        <w:ind w:left="1500" w:right="63"/>
        <w:rPr>
          <w:rFonts w:ascii="Ebrima" w:hAnsi="Ebrima"/>
        </w:rPr>
      </w:pPr>
      <w:r w:rsidRPr="00BA57C0">
        <w:rPr>
          <w:rFonts w:ascii="Ebrima" w:hAnsi="Ebrima"/>
        </w:rPr>
        <w:t>Ko</w:t>
      </w:r>
      <w:r w:rsidRPr="00BA57C0">
        <w:rPr>
          <w:rFonts w:ascii="Ebrima" w:hAnsi="Ebrima"/>
          <w:spacing w:val="1"/>
        </w:rPr>
        <w:t>n</w:t>
      </w:r>
      <w:r w:rsidRPr="00BA57C0">
        <w:rPr>
          <w:rFonts w:ascii="Ebrima" w:hAnsi="Ebrima"/>
        </w:rPr>
        <w:t>fi</w:t>
      </w:r>
      <w:r w:rsidRPr="00BA57C0">
        <w:rPr>
          <w:rFonts w:ascii="Ebrima" w:hAnsi="Ebrima"/>
          <w:spacing w:val="1"/>
        </w:rPr>
        <w:t>g</w:t>
      </w:r>
      <w:r w:rsidRPr="00BA57C0">
        <w:rPr>
          <w:rFonts w:ascii="Ebrima" w:hAnsi="Ebrima"/>
        </w:rPr>
        <w:t>urasi</w:t>
      </w:r>
      <w:r w:rsidRPr="00BA57C0">
        <w:rPr>
          <w:rFonts w:ascii="Ebrima" w:hAnsi="Ebrima"/>
          <w:spacing w:val="-1"/>
        </w:rPr>
        <w:t>k</w:t>
      </w:r>
      <w:r w:rsidRPr="00BA57C0">
        <w:rPr>
          <w:rFonts w:ascii="Ebrima" w:hAnsi="Ebrima"/>
        </w:rPr>
        <w:t>an</w:t>
      </w:r>
      <w:r w:rsidRPr="00BA57C0">
        <w:rPr>
          <w:rFonts w:ascii="Ebrima" w:hAnsi="Ebrima"/>
          <w:spacing w:val="-6"/>
        </w:rPr>
        <w:t xml:space="preserve"> </w:t>
      </w:r>
      <w:r w:rsidRPr="00BA57C0">
        <w:rPr>
          <w:rFonts w:ascii="Ebrima" w:hAnsi="Ebrima"/>
        </w:rPr>
        <w:t>p</w:t>
      </w:r>
      <w:r w:rsidRPr="00BA57C0">
        <w:rPr>
          <w:rFonts w:ascii="Ebrima" w:hAnsi="Ebrima"/>
          <w:spacing w:val="1"/>
        </w:rPr>
        <w:t>o</w:t>
      </w:r>
      <w:r w:rsidRPr="00BA57C0">
        <w:rPr>
          <w:rFonts w:ascii="Ebrima" w:hAnsi="Ebrima"/>
        </w:rPr>
        <w:t>rt</w:t>
      </w:r>
      <w:r w:rsidRPr="00BA57C0">
        <w:rPr>
          <w:rFonts w:ascii="Ebrima" w:hAnsi="Ebrima"/>
          <w:spacing w:val="3"/>
        </w:rPr>
        <w:t xml:space="preserve"> </w:t>
      </w:r>
      <w:r w:rsidRPr="00BA57C0">
        <w:rPr>
          <w:rFonts w:ascii="Ebrima" w:hAnsi="Ebrima"/>
        </w:rPr>
        <w:t>di</w:t>
      </w:r>
      <w:r w:rsidRPr="00BA57C0">
        <w:rPr>
          <w:rFonts w:ascii="Ebrima" w:hAnsi="Ebrima"/>
          <w:spacing w:val="6"/>
        </w:rPr>
        <w:t xml:space="preserve"> </w:t>
      </w:r>
      <w:r w:rsidRPr="00BA57C0">
        <w:rPr>
          <w:rFonts w:ascii="Ebrima" w:hAnsi="Ebrima"/>
        </w:rPr>
        <w:t>switch</w:t>
      </w:r>
      <w:r w:rsidRPr="00BA57C0">
        <w:rPr>
          <w:rFonts w:ascii="Ebrima" w:hAnsi="Ebrima"/>
          <w:spacing w:val="1"/>
        </w:rPr>
        <w:t xml:space="preserve"> </w:t>
      </w:r>
      <w:r w:rsidRPr="00BA57C0">
        <w:rPr>
          <w:rFonts w:ascii="Ebrima" w:hAnsi="Ebrima"/>
        </w:rPr>
        <w:t>u</w:t>
      </w:r>
      <w:r w:rsidRPr="00BA57C0">
        <w:rPr>
          <w:rFonts w:ascii="Ebrima" w:hAnsi="Ebrima"/>
          <w:spacing w:val="1"/>
        </w:rPr>
        <w:t>n</w:t>
      </w:r>
      <w:r w:rsidRPr="00BA57C0">
        <w:rPr>
          <w:rFonts w:ascii="Ebrima" w:hAnsi="Ebrima"/>
        </w:rPr>
        <w:t>tuk</w:t>
      </w:r>
      <w:r w:rsidRPr="00BA57C0">
        <w:rPr>
          <w:rFonts w:ascii="Ebrima" w:hAnsi="Ebrima"/>
          <w:spacing w:val="3"/>
        </w:rPr>
        <w:t xml:space="preserve"> </w:t>
      </w:r>
      <w:r w:rsidRPr="00BA57C0">
        <w:rPr>
          <w:rFonts w:ascii="Ebrima" w:hAnsi="Ebrima"/>
        </w:rPr>
        <w:t>m</w:t>
      </w:r>
      <w:r w:rsidRPr="00BA57C0">
        <w:rPr>
          <w:rFonts w:ascii="Ebrima" w:hAnsi="Ebrima"/>
          <w:spacing w:val="-1"/>
        </w:rPr>
        <w:t>e</w:t>
      </w:r>
      <w:r w:rsidRPr="00BA57C0">
        <w:rPr>
          <w:rFonts w:ascii="Ebrima" w:hAnsi="Ebrima"/>
        </w:rPr>
        <w:t>m</w:t>
      </w:r>
      <w:r w:rsidRPr="00BA57C0">
        <w:rPr>
          <w:rFonts w:ascii="Ebrima" w:hAnsi="Ebrima"/>
          <w:spacing w:val="-1"/>
        </w:rPr>
        <w:t>a</w:t>
      </w:r>
      <w:r w:rsidRPr="00BA57C0">
        <w:rPr>
          <w:rFonts w:ascii="Ebrima" w:hAnsi="Ebrima"/>
        </w:rPr>
        <w:t>stikan</w:t>
      </w:r>
      <w:r w:rsidRPr="00BA57C0">
        <w:rPr>
          <w:rFonts w:ascii="Ebrima" w:hAnsi="Ebrima"/>
          <w:spacing w:val="-3"/>
        </w:rPr>
        <w:t xml:space="preserve"> </w:t>
      </w:r>
      <w:r w:rsidRPr="00BA57C0">
        <w:rPr>
          <w:rFonts w:ascii="Ebrima" w:hAnsi="Ebrima"/>
        </w:rPr>
        <w:t>lalu</w:t>
      </w:r>
      <w:r w:rsidRPr="00BA57C0">
        <w:rPr>
          <w:rFonts w:ascii="Ebrima" w:hAnsi="Ebrima"/>
          <w:spacing w:val="9"/>
        </w:rPr>
        <w:t xml:space="preserve"> </w:t>
      </w:r>
      <w:r w:rsidRPr="00BA57C0">
        <w:rPr>
          <w:rFonts w:ascii="Ebrima" w:hAnsi="Ebrima"/>
        </w:rPr>
        <w:t>li</w:t>
      </w:r>
      <w:r w:rsidRPr="00BA57C0">
        <w:rPr>
          <w:rFonts w:ascii="Ebrima" w:hAnsi="Ebrima"/>
          <w:spacing w:val="1"/>
        </w:rPr>
        <w:t>n</w:t>
      </w:r>
      <w:r w:rsidRPr="00BA57C0">
        <w:rPr>
          <w:rFonts w:ascii="Ebrima" w:hAnsi="Ebrima"/>
        </w:rPr>
        <w:t>tas</w:t>
      </w:r>
      <w:r w:rsidRPr="00BA57C0">
        <w:rPr>
          <w:rFonts w:ascii="Ebrima" w:hAnsi="Ebrima"/>
          <w:spacing w:val="5"/>
        </w:rPr>
        <w:t xml:space="preserve"> </w:t>
      </w:r>
      <w:r w:rsidRPr="00BA57C0">
        <w:rPr>
          <w:rFonts w:ascii="Ebrima" w:hAnsi="Ebrima"/>
        </w:rPr>
        <w:t>jaring</w:t>
      </w:r>
      <w:r w:rsidRPr="00BA57C0">
        <w:rPr>
          <w:rFonts w:ascii="Ebrima" w:hAnsi="Ebrima"/>
          <w:spacing w:val="1"/>
        </w:rPr>
        <w:t>a</w:t>
      </w:r>
      <w:r w:rsidRPr="00BA57C0">
        <w:rPr>
          <w:rFonts w:ascii="Ebrima" w:hAnsi="Ebrima"/>
        </w:rPr>
        <w:t>n</w:t>
      </w:r>
      <w:r w:rsidRPr="00BA57C0">
        <w:rPr>
          <w:rFonts w:ascii="Ebrima" w:hAnsi="Ebrima"/>
          <w:spacing w:val="1"/>
        </w:rPr>
        <w:t xml:space="preserve"> </w:t>
      </w:r>
      <w:r w:rsidRPr="00BA57C0">
        <w:rPr>
          <w:rFonts w:ascii="Ebrima" w:hAnsi="Ebrima"/>
        </w:rPr>
        <w:t>da</w:t>
      </w:r>
      <w:r w:rsidRPr="00BA57C0">
        <w:rPr>
          <w:rFonts w:ascii="Ebrima" w:hAnsi="Ebrima"/>
          <w:spacing w:val="1"/>
        </w:rPr>
        <w:t>p</w:t>
      </w:r>
      <w:r w:rsidRPr="00BA57C0">
        <w:rPr>
          <w:rFonts w:ascii="Ebrima" w:hAnsi="Ebrima"/>
        </w:rPr>
        <w:t>at</w:t>
      </w:r>
      <w:r w:rsidRPr="00BA57C0">
        <w:rPr>
          <w:rFonts w:ascii="Ebrima" w:hAnsi="Ebrima"/>
          <w:spacing w:val="4"/>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alir</w:t>
      </w:r>
      <w:r w:rsidRPr="00BA57C0">
        <w:rPr>
          <w:rFonts w:ascii="Ebrima" w:hAnsi="Ebrima"/>
          <w:spacing w:val="2"/>
        </w:rPr>
        <w:t xml:space="preserve"> </w:t>
      </w:r>
      <w:r w:rsidRPr="00BA57C0">
        <w:rPr>
          <w:rFonts w:ascii="Ebrima" w:hAnsi="Ebrima"/>
        </w:rPr>
        <w:t>de</w:t>
      </w:r>
      <w:r w:rsidRPr="00BA57C0">
        <w:rPr>
          <w:rFonts w:ascii="Ebrima" w:hAnsi="Ebrima"/>
          <w:spacing w:val="1"/>
        </w:rPr>
        <w:t>n</w:t>
      </w:r>
      <w:r w:rsidRPr="00BA57C0">
        <w:rPr>
          <w:rFonts w:ascii="Ebrima" w:hAnsi="Ebrima"/>
        </w:rPr>
        <w:t>g</w:t>
      </w:r>
      <w:r w:rsidRPr="00BA57C0">
        <w:rPr>
          <w:rFonts w:ascii="Ebrima" w:hAnsi="Ebrima"/>
          <w:spacing w:val="7"/>
        </w:rPr>
        <w:t>a</w:t>
      </w:r>
      <w:r w:rsidRPr="00BA57C0">
        <w:rPr>
          <w:rFonts w:ascii="Ebrima" w:hAnsi="Ebrima"/>
        </w:rPr>
        <w:t>n</w:t>
      </w:r>
      <w:r w:rsidRPr="00BA57C0">
        <w:rPr>
          <w:rFonts w:ascii="Ebrima" w:hAnsi="Ebrima"/>
          <w:spacing w:val="2"/>
        </w:rPr>
        <w:t xml:space="preserve"> </w:t>
      </w:r>
      <w:r w:rsidRPr="00BA57C0">
        <w:rPr>
          <w:rFonts w:ascii="Ebrima" w:hAnsi="Ebrima"/>
        </w:rPr>
        <w:t>bai</w:t>
      </w:r>
      <w:r w:rsidRPr="00BA57C0">
        <w:rPr>
          <w:rFonts w:ascii="Ebrima" w:hAnsi="Ebrima"/>
          <w:spacing w:val="1"/>
        </w:rPr>
        <w:t>k</w:t>
      </w:r>
      <w:r w:rsidRPr="00BA57C0">
        <w:rPr>
          <w:rFonts w:ascii="Ebrima" w:hAnsi="Ebrima"/>
        </w:rPr>
        <w:t>. Jika</w:t>
      </w:r>
      <w:r w:rsidRPr="00BA57C0">
        <w:rPr>
          <w:rFonts w:ascii="Ebrima" w:hAnsi="Ebrima"/>
          <w:spacing w:val="-4"/>
        </w:rPr>
        <w:t xml:space="preserve"> </w:t>
      </w:r>
      <w:r w:rsidRPr="00BA57C0">
        <w:rPr>
          <w:rFonts w:ascii="Ebrima" w:hAnsi="Ebrima"/>
        </w:rPr>
        <w:t>a</w:t>
      </w:r>
      <w:r w:rsidRPr="00BA57C0">
        <w:rPr>
          <w:rFonts w:ascii="Ebrima" w:hAnsi="Ebrima"/>
          <w:spacing w:val="1"/>
        </w:rPr>
        <w:t>d</w:t>
      </w:r>
      <w:r w:rsidRPr="00BA57C0">
        <w:rPr>
          <w:rFonts w:ascii="Ebrima" w:hAnsi="Ebrima"/>
        </w:rPr>
        <w:t>a</w:t>
      </w:r>
      <w:r w:rsidRPr="00BA57C0">
        <w:rPr>
          <w:rFonts w:ascii="Ebrima" w:hAnsi="Ebrima"/>
          <w:spacing w:val="-2"/>
        </w:rPr>
        <w:t xml:space="preserve"> </w:t>
      </w:r>
      <w:r w:rsidRPr="00BA57C0">
        <w:rPr>
          <w:rFonts w:ascii="Ebrima" w:hAnsi="Ebrima"/>
        </w:rPr>
        <w:t>ke</w:t>
      </w:r>
      <w:r w:rsidRPr="00BA57C0">
        <w:rPr>
          <w:rFonts w:ascii="Ebrima" w:hAnsi="Ebrima"/>
          <w:spacing w:val="1"/>
        </w:rPr>
        <w:t>b</w:t>
      </w:r>
      <w:r w:rsidRPr="00BA57C0">
        <w:rPr>
          <w:rFonts w:ascii="Ebrima" w:hAnsi="Ebrima"/>
        </w:rPr>
        <w:t>utu</w:t>
      </w:r>
      <w:r w:rsidRPr="00BA57C0">
        <w:rPr>
          <w:rFonts w:ascii="Ebrima" w:hAnsi="Ebrima"/>
          <w:spacing w:val="1"/>
        </w:rPr>
        <w:t>h</w:t>
      </w:r>
      <w:r w:rsidRPr="00BA57C0">
        <w:rPr>
          <w:rFonts w:ascii="Ebrima" w:hAnsi="Ebrima"/>
        </w:rPr>
        <w:t>an</w:t>
      </w:r>
      <w:r w:rsidRPr="00BA57C0">
        <w:rPr>
          <w:rFonts w:ascii="Ebrima" w:hAnsi="Ebrima"/>
          <w:spacing w:val="-9"/>
        </w:rPr>
        <w:t xml:space="preserve"> </w:t>
      </w:r>
      <w:r w:rsidRPr="00BA57C0">
        <w:rPr>
          <w:rFonts w:ascii="Ebrima" w:hAnsi="Ebrima"/>
        </w:rPr>
        <w:t>VLAN,</w:t>
      </w:r>
      <w:r w:rsidRPr="00BA57C0">
        <w:rPr>
          <w:rFonts w:ascii="Ebrima" w:hAnsi="Ebrima"/>
          <w:spacing w:val="-7"/>
        </w:rPr>
        <w:t xml:space="preserve"> </w:t>
      </w:r>
      <w:r w:rsidRPr="00BA57C0">
        <w:rPr>
          <w:rFonts w:ascii="Ebrima" w:hAnsi="Ebrima"/>
          <w:spacing w:val="1"/>
        </w:rPr>
        <w:t>k</w:t>
      </w:r>
      <w:r w:rsidRPr="00BA57C0">
        <w:rPr>
          <w:rFonts w:ascii="Ebrima" w:hAnsi="Ebrima"/>
        </w:rPr>
        <w:t>o</w:t>
      </w:r>
      <w:r w:rsidRPr="00BA57C0">
        <w:rPr>
          <w:rFonts w:ascii="Ebrima" w:hAnsi="Ebrima"/>
          <w:spacing w:val="1"/>
        </w:rPr>
        <w:t>n</w:t>
      </w:r>
      <w:r w:rsidRPr="00BA57C0">
        <w:rPr>
          <w:rFonts w:ascii="Ebrima" w:hAnsi="Ebrima"/>
        </w:rPr>
        <w:t>f</w:t>
      </w:r>
      <w:r w:rsidRPr="00BA57C0">
        <w:rPr>
          <w:rFonts w:ascii="Ebrima" w:hAnsi="Ebrima"/>
          <w:spacing w:val="-1"/>
        </w:rPr>
        <w:t>i</w:t>
      </w:r>
      <w:r w:rsidRPr="00BA57C0">
        <w:rPr>
          <w:rFonts w:ascii="Ebrima" w:hAnsi="Ebrima"/>
        </w:rPr>
        <w:t>g</w:t>
      </w:r>
      <w:r w:rsidRPr="00BA57C0">
        <w:rPr>
          <w:rFonts w:ascii="Ebrima" w:hAnsi="Ebrima"/>
          <w:spacing w:val="1"/>
        </w:rPr>
        <w:t>u</w:t>
      </w:r>
      <w:r w:rsidRPr="00BA57C0">
        <w:rPr>
          <w:rFonts w:ascii="Ebrima" w:hAnsi="Ebrima"/>
        </w:rPr>
        <w:t>rasi</w:t>
      </w:r>
      <w:r w:rsidRPr="00BA57C0">
        <w:rPr>
          <w:rFonts w:ascii="Ebrima" w:hAnsi="Ebrima"/>
          <w:spacing w:val="-10"/>
        </w:rPr>
        <w:t xml:space="preserve"> </w:t>
      </w:r>
      <w:r w:rsidRPr="00BA57C0">
        <w:rPr>
          <w:rFonts w:ascii="Ebrima" w:hAnsi="Ebrima"/>
        </w:rPr>
        <w:t>se</w:t>
      </w:r>
      <w:r w:rsidRPr="00BA57C0">
        <w:rPr>
          <w:rFonts w:ascii="Ebrima" w:hAnsi="Ebrima"/>
          <w:spacing w:val="-1"/>
        </w:rPr>
        <w:t>s</w:t>
      </w:r>
      <w:r w:rsidRPr="00BA57C0">
        <w:rPr>
          <w:rFonts w:ascii="Ebrima" w:hAnsi="Ebrima"/>
        </w:rPr>
        <w:t>uai</w:t>
      </w:r>
      <w:r w:rsidRPr="00BA57C0">
        <w:rPr>
          <w:rFonts w:ascii="Ebrima" w:hAnsi="Ebrima"/>
          <w:spacing w:val="-5"/>
        </w:rPr>
        <w:t xml:space="preserve"> </w:t>
      </w:r>
      <w:r w:rsidRPr="00BA57C0">
        <w:rPr>
          <w:rFonts w:ascii="Ebrima" w:hAnsi="Ebrima"/>
        </w:rPr>
        <w:t>ke</w:t>
      </w:r>
      <w:r w:rsidRPr="00BA57C0">
        <w:rPr>
          <w:rFonts w:ascii="Ebrima" w:hAnsi="Ebrima"/>
          <w:spacing w:val="1"/>
        </w:rPr>
        <w:t>b</w:t>
      </w:r>
      <w:r w:rsidRPr="00BA57C0">
        <w:rPr>
          <w:rFonts w:ascii="Ebrima" w:hAnsi="Ebrima"/>
        </w:rPr>
        <w:t>utuhan.</w:t>
      </w:r>
    </w:p>
    <w:p w14:paraId="5E53B641" w14:textId="77777777" w:rsidR="00DB5437" w:rsidRPr="00BA57C0" w:rsidRDefault="00DB5437">
      <w:pPr>
        <w:spacing w:before="5" w:line="140" w:lineRule="exact"/>
        <w:rPr>
          <w:rFonts w:ascii="Ebrima" w:hAnsi="Ebrima"/>
        </w:rPr>
      </w:pPr>
    </w:p>
    <w:p w14:paraId="4C83C5DC" w14:textId="77777777" w:rsidR="00DB5437" w:rsidRPr="00BA57C0" w:rsidRDefault="00DB5437">
      <w:pPr>
        <w:spacing w:line="200" w:lineRule="exact"/>
        <w:rPr>
          <w:rFonts w:ascii="Ebrima" w:hAnsi="Ebrima"/>
        </w:rPr>
      </w:pPr>
    </w:p>
    <w:p w14:paraId="764A787D" w14:textId="77777777" w:rsidR="00DB5437" w:rsidRPr="00BA57C0" w:rsidRDefault="00DB5437">
      <w:pPr>
        <w:spacing w:line="200" w:lineRule="exact"/>
        <w:rPr>
          <w:rFonts w:ascii="Ebrima" w:hAnsi="Ebrima"/>
        </w:rPr>
      </w:pPr>
    </w:p>
    <w:p w14:paraId="21FD3F02" w14:textId="77777777" w:rsidR="00DB5437" w:rsidRPr="00BA57C0" w:rsidRDefault="00BA57C0">
      <w:pPr>
        <w:ind w:left="114"/>
        <w:rPr>
          <w:rFonts w:ascii="Ebrima" w:hAnsi="Ebrima"/>
        </w:rPr>
      </w:pPr>
      <w:r w:rsidRPr="00BA57C0">
        <w:rPr>
          <w:rFonts w:ascii="Ebrima" w:hAnsi="Ebrima"/>
          <w:b/>
          <w:spacing w:val="1"/>
        </w:rPr>
        <w:t>5</w:t>
      </w:r>
      <w:r w:rsidRPr="00BA57C0">
        <w:rPr>
          <w:rFonts w:ascii="Ebrima" w:hAnsi="Ebrima"/>
          <w:b/>
        </w:rPr>
        <w:t xml:space="preserve">.  </w:t>
      </w:r>
      <w:r w:rsidRPr="00BA57C0">
        <w:rPr>
          <w:rFonts w:ascii="Ebrima" w:hAnsi="Ebrima"/>
          <w:b/>
          <w:spacing w:val="28"/>
        </w:rPr>
        <w:t xml:space="preserve"> </w:t>
      </w:r>
      <w:r w:rsidRPr="00BA57C0">
        <w:rPr>
          <w:rFonts w:ascii="Ebrima" w:hAnsi="Ebrima"/>
          <w:b/>
        </w:rPr>
        <w:t>Konfig</w:t>
      </w:r>
      <w:r w:rsidRPr="00BA57C0">
        <w:rPr>
          <w:rFonts w:ascii="Ebrima" w:hAnsi="Ebrima"/>
          <w:b/>
          <w:spacing w:val="1"/>
        </w:rPr>
        <w:t>u</w:t>
      </w:r>
      <w:r w:rsidRPr="00BA57C0">
        <w:rPr>
          <w:rFonts w:ascii="Ebrima" w:hAnsi="Ebrima"/>
          <w:b/>
        </w:rPr>
        <w:t>rasi</w:t>
      </w:r>
      <w:r w:rsidRPr="00BA57C0">
        <w:rPr>
          <w:rFonts w:ascii="Ebrima" w:hAnsi="Ebrima"/>
          <w:b/>
          <w:spacing w:val="-11"/>
        </w:rPr>
        <w:t xml:space="preserve"> </w:t>
      </w:r>
      <w:r w:rsidRPr="00BA57C0">
        <w:rPr>
          <w:rFonts w:ascii="Ebrima" w:hAnsi="Ebrima"/>
          <w:b/>
          <w:spacing w:val="1"/>
        </w:rPr>
        <w:t>M</w:t>
      </w:r>
      <w:r w:rsidRPr="00BA57C0">
        <w:rPr>
          <w:rFonts w:ascii="Ebrima" w:hAnsi="Ebrima"/>
          <w:b/>
        </w:rPr>
        <w:t>ikrotik</w:t>
      </w:r>
      <w:r w:rsidRPr="00BA57C0">
        <w:rPr>
          <w:rFonts w:ascii="Ebrima" w:hAnsi="Ebrima"/>
          <w:b/>
          <w:spacing w:val="-8"/>
        </w:rPr>
        <w:t xml:space="preserve"> </w:t>
      </w:r>
      <w:r w:rsidRPr="00BA57C0">
        <w:rPr>
          <w:rFonts w:ascii="Ebrima" w:hAnsi="Ebrima"/>
          <w:b/>
        </w:rPr>
        <w:t>CCR</w:t>
      </w:r>
      <w:r w:rsidRPr="00BA57C0">
        <w:rPr>
          <w:rFonts w:ascii="Ebrima" w:hAnsi="Ebrima"/>
          <w:b/>
          <w:spacing w:val="-5"/>
        </w:rPr>
        <w:t xml:space="preserve"> </w:t>
      </w:r>
      <w:r w:rsidRPr="00BA57C0">
        <w:rPr>
          <w:rFonts w:ascii="Ebrima" w:hAnsi="Ebrima"/>
          <w:b/>
        </w:rPr>
        <w:t>2</w:t>
      </w:r>
      <w:r w:rsidRPr="00BA57C0">
        <w:rPr>
          <w:rFonts w:ascii="Ebrima" w:hAnsi="Ebrima"/>
          <w:b/>
          <w:spacing w:val="1"/>
        </w:rPr>
        <w:t>1</w:t>
      </w:r>
      <w:r w:rsidRPr="00BA57C0">
        <w:rPr>
          <w:rFonts w:ascii="Ebrima" w:hAnsi="Ebrima"/>
          <w:b/>
        </w:rPr>
        <w:t>16</w:t>
      </w:r>
    </w:p>
    <w:p w14:paraId="0B670346" w14:textId="77777777" w:rsidR="00DB5437" w:rsidRPr="00BA57C0" w:rsidRDefault="00BA57C0">
      <w:pPr>
        <w:spacing w:before="20"/>
        <w:ind w:left="474"/>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Akses</w:t>
      </w:r>
      <w:r w:rsidRPr="00BA57C0">
        <w:rPr>
          <w:rFonts w:ascii="Ebrima" w:hAnsi="Ebrima"/>
          <w:spacing w:val="-5"/>
        </w:rPr>
        <w:t xml:space="preserve"> </w:t>
      </w:r>
      <w:r w:rsidRPr="00BA57C0">
        <w:rPr>
          <w:rFonts w:ascii="Ebrima" w:hAnsi="Ebrima"/>
        </w:rPr>
        <w:t>Ro</w:t>
      </w:r>
      <w:r w:rsidRPr="00BA57C0">
        <w:rPr>
          <w:rFonts w:ascii="Ebrima" w:hAnsi="Ebrima"/>
          <w:spacing w:val="1"/>
        </w:rPr>
        <w:t>u</w:t>
      </w:r>
      <w:r w:rsidRPr="00BA57C0">
        <w:rPr>
          <w:rFonts w:ascii="Ebrima" w:hAnsi="Ebrima"/>
        </w:rPr>
        <w:t>te</w:t>
      </w:r>
      <w:r w:rsidRPr="00BA57C0">
        <w:rPr>
          <w:rFonts w:ascii="Ebrima" w:hAnsi="Ebrima"/>
          <w:spacing w:val="1"/>
        </w:rPr>
        <w:t>r</w:t>
      </w:r>
      <w:r w:rsidRPr="00BA57C0">
        <w:rPr>
          <w:rFonts w:ascii="Ebrima" w:hAnsi="Ebrima"/>
        </w:rPr>
        <w:t>:</w:t>
      </w:r>
    </w:p>
    <w:p w14:paraId="09F55C37" w14:textId="77777777" w:rsidR="00DB5437" w:rsidRPr="00BA57C0" w:rsidRDefault="00BA57C0">
      <w:pPr>
        <w:spacing w:before="19"/>
        <w:ind w:left="834"/>
        <w:rPr>
          <w:rFonts w:ascii="Ebrima" w:hAnsi="Ebrima"/>
        </w:rPr>
      </w:pPr>
      <w:r w:rsidRPr="00BA57C0">
        <w:rPr>
          <w:rFonts w:ascii="Ebrima" w:hAnsi="Ebrima"/>
        </w:rPr>
        <w:t>Hu</w:t>
      </w:r>
      <w:r w:rsidRPr="00BA57C0">
        <w:rPr>
          <w:rFonts w:ascii="Ebrima" w:hAnsi="Ebrima"/>
          <w:spacing w:val="1"/>
        </w:rPr>
        <w:t>b</w:t>
      </w:r>
      <w:r w:rsidRPr="00BA57C0">
        <w:rPr>
          <w:rFonts w:ascii="Ebrima" w:hAnsi="Ebrima"/>
        </w:rPr>
        <w:t>u</w:t>
      </w:r>
      <w:r w:rsidRPr="00BA57C0">
        <w:rPr>
          <w:rFonts w:ascii="Ebrima" w:hAnsi="Ebrima"/>
          <w:spacing w:val="1"/>
        </w:rPr>
        <w:t>n</w:t>
      </w:r>
      <w:r w:rsidRPr="00BA57C0">
        <w:rPr>
          <w:rFonts w:ascii="Ebrima" w:hAnsi="Ebrima"/>
        </w:rPr>
        <w:t>gkan</w:t>
      </w:r>
      <w:r w:rsidRPr="00BA57C0">
        <w:rPr>
          <w:rFonts w:ascii="Ebrima" w:hAnsi="Ebrima"/>
          <w:spacing w:val="-10"/>
        </w:rPr>
        <w:t xml:space="preserve"> </w:t>
      </w:r>
      <w:r w:rsidRPr="00BA57C0">
        <w:rPr>
          <w:rFonts w:ascii="Ebrima" w:hAnsi="Ebrima"/>
        </w:rPr>
        <w:t>ke</w:t>
      </w:r>
      <w:r w:rsidRPr="00BA57C0">
        <w:rPr>
          <w:rFonts w:ascii="Ebrima" w:hAnsi="Ebrima"/>
          <w:spacing w:val="-2"/>
        </w:rPr>
        <w:t xml:space="preserve"> </w:t>
      </w:r>
      <w:r w:rsidRPr="00BA57C0">
        <w:rPr>
          <w:rFonts w:ascii="Ebrima" w:hAnsi="Ebrima"/>
        </w:rPr>
        <w:t>Mi</w:t>
      </w:r>
      <w:r w:rsidRPr="00BA57C0">
        <w:rPr>
          <w:rFonts w:ascii="Ebrima" w:hAnsi="Ebrima"/>
          <w:spacing w:val="1"/>
        </w:rPr>
        <w:t>k</w:t>
      </w:r>
      <w:r w:rsidRPr="00BA57C0">
        <w:rPr>
          <w:rFonts w:ascii="Ebrima" w:hAnsi="Ebrima"/>
        </w:rPr>
        <w:t>rotik</w:t>
      </w:r>
      <w:r w:rsidRPr="00BA57C0">
        <w:rPr>
          <w:rFonts w:ascii="Ebrima" w:hAnsi="Ebrima"/>
          <w:spacing w:val="-3"/>
        </w:rPr>
        <w:t xml:space="preserve"> </w:t>
      </w:r>
      <w:r w:rsidRPr="00BA57C0">
        <w:rPr>
          <w:rFonts w:ascii="Ebrima" w:hAnsi="Ebrima"/>
          <w:spacing w:val="-1"/>
        </w:rPr>
        <w:t>C</w:t>
      </w:r>
      <w:r w:rsidRPr="00BA57C0">
        <w:rPr>
          <w:rFonts w:ascii="Ebrima" w:hAnsi="Ebrima"/>
        </w:rPr>
        <w:t>CR</w:t>
      </w:r>
      <w:r w:rsidRPr="00BA57C0">
        <w:rPr>
          <w:rFonts w:ascii="Ebrima" w:hAnsi="Ebrima"/>
          <w:spacing w:val="-4"/>
        </w:rPr>
        <w:t xml:space="preserve"> </w:t>
      </w:r>
      <w:r w:rsidRPr="00BA57C0">
        <w:rPr>
          <w:rFonts w:ascii="Ebrima" w:hAnsi="Ebrima"/>
        </w:rPr>
        <w:t>21</w:t>
      </w:r>
      <w:r w:rsidRPr="00BA57C0">
        <w:rPr>
          <w:rFonts w:ascii="Ebrima" w:hAnsi="Ebrima"/>
          <w:spacing w:val="1"/>
        </w:rPr>
        <w:t>1</w:t>
      </w:r>
      <w:r w:rsidRPr="00BA57C0">
        <w:rPr>
          <w:rFonts w:ascii="Ebrima" w:hAnsi="Ebrima"/>
        </w:rPr>
        <w:t>6</w:t>
      </w:r>
      <w:r w:rsidRPr="00BA57C0">
        <w:rPr>
          <w:rFonts w:ascii="Ebrima" w:hAnsi="Ebrima"/>
          <w:spacing w:val="-3"/>
        </w:rPr>
        <w:t xml:space="preserve"> </w:t>
      </w:r>
      <w:r w:rsidRPr="00BA57C0">
        <w:rPr>
          <w:rFonts w:ascii="Ebrima" w:hAnsi="Ebrima"/>
        </w:rPr>
        <w:t>m</w:t>
      </w:r>
      <w:r w:rsidRPr="00BA57C0">
        <w:rPr>
          <w:rFonts w:ascii="Ebrima" w:hAnsi="Ebrima"/>
          <w:spacing w:val="-1"/>
        </w:rPr>
        <w:t>e</w:t>
      </w:r>
      <w:r w:rsidRPr="00BA57C0">
        <w:rPr>
          <w:rFonts w:ascii="Ebrima" w:hAnsi="Ebrima"/>
        </w:rPr>
        <w:t>lalui</w:t>
      </w:r>
      <w:r w:rsidRPr="00BA57C0">
        <w:rPr>
          <w:rFonts w:ascii="Ebrima" w:hAnsi="Ebrima"/>
          <w:spacing w:val="-3"/>
        </w:rPr>
        <w:t xml:space="preserve"> </w:t>
      </w:r>
      <w:r w:rsidRPr="00BA57C0">
        <w:rPr>
          <w:rFonts w:ascii="Ebrima" w:hAnsi="Ebrima"/>
        </w:rPr>
        <w:t>Win</w:t>
      </w:r>
      <w:r w:rsidRPr="00BA57C0">
        <w:rPr>
          <w:rFonts w:ascii="Ebrima" w:hAnsi="Ebrima"/>
          <w:spacing w:val="1"/>
        </w:rPr>
        <w:t>b</w:t>
      </w:r>
      <w:r w:rsidRPr="00BA57C0">
        <w:rPr>
          <w:rFonts w:ascii="Ebrima" w:hAnsi="Ebrima"/>
        </w:rPr>
        <w:t>ox</w:t>
      </w:r>
      <w:r w:rsidRPr="00BA57C0">
        <w:rPr>
          <w:rFonts w:ascii="Ebrima" w:hAnsi="Ebrima"/>
          <w:spacing w:val="-8"/>
        </w:rPr>
        <w:t xml:space="preserve"> </w:t>
      </w:r>
      <w:r w:rsidRPr="00BA57C0">
        <w:rPr>
          <w:rFonts w:ascii="Ebrima" w:hAnsi="Ebrima"/>
        </w:rPr>
        <w:t>atau</w:t>
      </w:r>
      <w:r w:rsidRPr="00BA57C0">
        <w:rPr>
          <w:rFonts w:ascii="Ebrima" w:hAnsi="Ebrima"/>
          <w:spacing w:val="-4"/>
        </w:rPr>
        <w:t xml:space="preserve"> </w:t>
      </w:r>
      <w:r w:rsidRPr="00BA57C0">
        <w:rPr>
          <w:rFonts w:ascii="Ebrima" w:hAnsi="Ebrima"/>
        </w:rPr>
        <w:t>terminal.</w:t>
      </w:r>
    </w:p>
    <w:p w14:paraId="24DF5DE8" w14:textId="77777777" w:rsidR="00DB5437" w:rsidRPr="00BA57C0" w:rsidRDefault="00DB5437">
      <w:pPr>
        <w:spacing w:before="13" w:line="280" w:lineRule="exact"/>
        <w:rPr>
          <w:rFonts w:ascii="Ebrima" w:hAnsi="Ebrima"/>
        </w:rPr>
      </w:pPr>
    </w:p>
    <w:p w14:paraId="28226267" w14:textId="77777777" w:rsidR="00DB5437" w:rsidRPr="00BA57C0" w:rsidRDefault="00BA57C0">
      <w:pPr>
        <w:spacing w:line="259" w:lineRule="auto"/>
        <w:ind w:left="834" w:right="940" w:hanging="360"/>
        <w:rPr>
          <w:rFonts w:ascii="Ebrima" w:hAnsi="Ebrima"/>
        </w:rPr>
      </w:pPr>
      <w:r w:rsidRPr="00BA57C0">
        <w:rPr>
          <w:rFonts w:ascii="Ebrima" w:hAnsi="Ebrima"/>
        </w:rPr>
        <w:pict w14:anchorId="7EDCF236">
          <v:group id="_x0000_s1041" style="position:absolute;left:0;text-align:left;margin-left:92.65pt;margin-top:27pt;width:262.65pt;height:14.25pt;z-index:-251656704;mso-position-horizontal-relative:page" coordorigin="1853,540" coordsize="5253,285">
            <v:shape id="_x0000_s1045" style="position:absolute;left:1864;top:551;width:5232;height:0" coordorigin="1864,551" coordsize="5232,0" path="m1864,551r5231,e" filled="f" strokeweight=".58pt">
              <v:path arrowok="t"/>
            </v:shape>
            <v:shape id="_x0000_s1044" style="position:absolute;left:1859;top:546;width:0;height:274" coordorigin="1859,546" coordsize="0,274" path="m1859,546r,274e" filled="f" strokeweight=".58pt">
              <v:path arrowok="t"/>
            </v:shape>
            <v:shape id="_x0000_s1043" style="position:absolute;left:1864;top:815;width:5232;height:0" coordorigin="1864,815" coordsize="5232,0" path="m1864,815r5231,e" filled="f" strokeweight=".58pt">
              <v:path arrowok="t"/>
            </v:shape>
            <v:shape id="_x0000_s1042" style="position:absolute;left:7100;top:546;width:0;height:274" coordorigin="7100,546" coordsize="0,274" path="m7100,546r,274e" filled="f" strokeweight=".58pt">
              <v:path arrowok="t"/>
            </v:shape>
            <w10:wrap anchorx="page"/>
          </v:group>
        </w:pict>
      </w:r>
      <w:r w:rsidRPr="00BA57C0">
        <w:rPr>
          <w:rFonts w:ascii="Ebrima" w:hAnsi="Ebrima"/>
          <w:spacing w:val="1"/>
        </w:rPr>
        <w:t>2</w:t>
      </w:r>
      <w:r w:rsidRPr="00BA57C0">
        <w:rPr>
          <w:rFonts w:ascii="Ebrima" w:hAnsi="Ebrima"/>
        </w:rPr>
        <w:t xml:space="preserve">.  </w:t>
      </w:r>
      <w:r w:rsidRPr="00BA57C0">
        <w:rPr>
          <w:rFonts w:ascii="Ebrima" w:hAnsi="Ebrima"/>
          <w:spacing w:val="28"/>
        </w:rPr>
        <w:t xml:space="preserve"> </w:t>
      </w:r>
      <w:r w:rsidRPr="00BA57C0">
        <w:rPr>
          <w:rFonts w:ascii="Ebrima" w:hAnsi="Ebrima"/>
        </w:rPr>
        <w:t>Tetap</w:t>
      </w:r>
      <w:r w:rsidRPr="00BA57C0">
        <w:rPr>
          <w:rFonts w:ascii="Ebrima" w:hAnsi="Ebrima"/>
          <w:spacing w:val="1"/>
        </w:rPr>
        <w:t>k</w:t>
      </w:r>
      <w:r w:rsidRPr="00BA57C0">
        <w:rPr>
          <w:rFonts w:ascii="Ebrima" w:hAnsi="Ebrima"/>
        </w:rPr>
        <w:t>an</w:t>
      </w:r>
      <w:r w:rsidRPr="00BA57C0">
        <w:rPr>
          <w:rFonts w:ascii="Ebrima" w:hAnsi="Ebrima"/>
          <w:spacing w:val="-7"/>
        </w:rPr>
        <w:t xml:space="preserve"> </w:t>
      </w:r>
      <w:r w:rsidRPr="00BA57C0">
        <w:rPr>
          <w:rFonts w:ascii="Ebrima" w:hAnsi="Ebrima"/>
        </w:rPr>
        <w:t>IP</w:t>
      </w:r>
      <w:r w:rsidRPr="00BA57C0">
        <w:rPr>
          <w:rFonts w:ascii="Ebrima" w:hAnsi="Ebrima"/>
          <w:spacing w:val="-2"/>
        </w:rPr>
        <w:t xml:space="preserve"> </w:t>
      </w:r>
      <w:r w:rsidRPr="00BA57C0">
        <w:rPr>
          <w:rFonts w:ascii="Ebrima" w:hAnsi="Ebrima"/>
        </w:rPr>
        <w:t>Ad</w:t>
      </w:r>
      <w:r w:rsidRPr="00BA57C0">
        <w:rPr>
          <w:rFonts w:ascii="Ebrima" w:hAnsi="Ebrima"/>
          <w:spacing w:val="1"/>
        </w:rPr>
        <w:t>d</w:t>
      </w:r>
      <w:r w:rsidRPr="00BA57C0">
        <w:rPr>
          <w:rFonts w:ascii="Ebrima" w:hAnsi="Ebrima"/>
        </w:rPr>
        <w:t>ress</w:t>
      </w:r>
      <w:r w:rsidRPr="00BA57C0">
        <w:rPr>
          <w:rFonts w:ascii="Ebrima" w:hAnsi="Ebrima"/>
          <w:spacing w:val="-8"/>
        </w:rPr>
        <w:t xml:space="preserve"> </w:t>
      </w:r>
      <w:r w:rsidRPr="00BA57C0">
        <w:rPr>
          <w:rFonts w:ascii="Ebrima" w:hAnsi="Ebrima"/>
          <w:spacing w:val="1"/>
        </w:rPr>
        <w:t>u</w:t>
      </w:r>
      <w:r w:rsidRPr="00BA57C0">
        <w:rPr>
          <w:rFonts w:ascii="Ebrima" w:hAnsi="Ebrima"/>
        </w:rPr>
        <w:t>ntuk</w:t>
      </w:r>
      <w:r w:rsidRPr="00BA57C0">
        <w:rPr>
          <w:rFonts w:ascii="Ebrima" w:hAnsi="Ebrima"/>
          <w:spacing w:val="-4"/>
        </w:rPr>
        <w:t xml:space="preserve"> </w:t>
      </w:r>
      <w:r w:rsidRPr="00BA57C0">
        <w:rPr>
          <w:rFonts w:ascii="Ebrima" w:hAnsi="Ebrima"/>
        </w:rPr>
        <w:t>I</w:t>
      </w:r>
      <w:r w:rsidRPr="00BA57C0">
        <w:rPr>
          <w:rFonts w:ascii="Ebrima" w:hAnsi="Ebrima"/>
          <w:spacing w:val="1"/>
        </w:rPr>
        <w:t>n</w:t>
      </w:r>
      <w:r w:rsidRPr="00BA57C0">
        <w:rPr>
          <w:rFonts w:ascii="Ebrima" w:hAnsi="Ebrima"/>
        </w:rPr>
        <w:t>terface</w:t>
      </w:r>
      <w:r w:rsidRPr="00BA57C0">
        <w:rPr>
          <w:rFonts w:ascii="Ebrima" w:hAnsi="Ebrima"/>
          <w:spacing w:val="-3"/>
        </w:rPr>
        <w:t xml:space="preserve"> </w:t>
      </w:r>
      <w:r w:rsidRPr="00BA57C0">
        <w:rPr>
          <w:rFonts w:ascii="Ebrima" w:hAnsi="Ebrima"/>
          <w:spacing w:val="1"/>
        </w:rPr>
        <w:t>ya</w:t>
      </w:r>
      <w:r w:rsidRPr="00BA57C0">
        <w:rPr>
          <w:rFonts w:ascii="Ebrima" w:hAnsi="Ebrima"/>
        </w:rPr>
        <w:t>ng</w:t>
      </w:r>
      <w:r w:rsidRPr="00BA57C0">
        <w:rPr>
          <w:rFonts w:ascii="Ebrima" w:hAnsi="Ebrima"/>
          <w:spacing w:val="-2"/>
        </w:rPr>
        <w:t xml:space="preserve"> </w:t>
      </w:r>
      <w:r w:rsidRPr="00BA57C0">
        <w:rPr>
          <w:rFonts w:ascii="Ebrima" w:hAnsi="Ebrima"/>
        </w:rPr>
        <w:t>ter</w:t>
      </w:r>
      <w:r w:rsidRPr="00BA57C0">
        <w:rPr>
          <w:rFonts w:ascii="Ebrima" w:hAnsi="Ebrima"/>
          <w:spacing w:val="1"/>
        </w:rPr>
        <w:t>h</w:t>
      </w:r>
      <w:r w:rsidRPr="00BA57C0">
        <w:rPr>
          <w:rFonts w:ascii="Ebrima" w:hAnsi="Ebrima"/>
        </w:rPr>
        <w:t>ubung</w:t>
      </w:r>
      <w:r w:rsidRPr="00BA57C0">
        <w:rPr>
          <w:rFonts w:ascii="Ebrima" w:hAnsi="Ebrima"/>
          <w:spacing w:val="-9"/>
        </w:rPr>
        <w:t xml:space="preserve"> </w:t>
      </w:r>
      <w:r w:rsidRPr="00BA57C0">
        <w:rPr>
          <w:rFonts w:ascii="Ebrima" w:hAnsi="Ebrima"/>
        </w:rPr>
        <w:t>ke</w:t>
      </w:r>
      <w:r w:rsidRPr="00BA57C0">
        <w:rPr>
          <w:rFonts w:ascii="Ebrima" w:hAnsi="Ebrima"/>
          <w:spacing w:val="-2"/>
        </w:rPr>
        <w:t xml:space="preserve"> </w:t>
      </w:r>
      <w:r w:rsidRPr="00BA57C0">
        <w:rPr>
          <w:rFonts w:ascii="Ebrima" w:hAnsi="Ebrima"/>
        </w:rPr>
        <w:t>Switch</w:t>
      </w:r>
      <w:r w:rsidRPr="00BA57C0">
        <w:rPr>
          <w:rFonts w:ascii="Ebrima" w:hAnsi="Ebrima"/>
          <w:spacing w:val="-6"/>
        </w:rPr>
        <w:t xml:space="preserve"> </w:t>
      </w:r>
      <w:r w:rsidRPr="00BA57C0">
        <w:rPr>
          <w:rFonts w:ascii="Ebrima" w:hAnsi="Ebrima"/>
          <w:spacing w:val="1"/>
        </w:rPr>
        <w:t>M</w:t>
      </w:r>
      <w:r w:rsidRPr="00BA57C0">
        <w:rPr>
          <w:rFonts w:ascii="Ebrima" w:hAnsi="Ebrima"/>
        </w:rPr>
        <w:t>anaged</w:t>
      </w:r>
      <w:r w:rsidRPr="00BA57C0">
        <w:rPr>
          <w:rFonts w:ascii="Ebrima" w:hAnsi="Ebrima"/>
          <w:spacing w:val="-7"/>
        </w:rPr>
        <w:t xml:space="preserve"> </w:t>
      </w:r>
      <w:r w:rsidRPr="00BA57C0">
        <w:rPr>
          <w:rFonts w:ascii="Ebrima" w:hAnsi="Ebrima"/>
        </w:rPr>
        <w:t>R</w:t>
      </w:r>
      <w:r w:rsidRPr="00BA57C0">
        <w:rPr>
          <w:rFonts w:ascii="Ebrima" w:hAnsi="Ebrima"/>
          <w:spacing w:val="1"/>
        </w:rPr>
        <w:t>u</w:t>
      </w:r>
      <w:r w:rsidRPr="00BA57C0">
        <w:rPr>
          <w:rFonts w:ascii="Ebrima" w:hAnsi="Ebrima"/>
        </w:rPr>
        <w:t>ijie</w:t>
      </w:r>
      <w:r w:rsidRPr="00BA57C0">
        <w:rPr>
          <w:rFonts w:ascii="Ebrima" w:hAnsi="Ebrima"/>
          <w:spacing w:val="-3"/>
        </w:rPr>
        <w:t xml:space="preserve"> </w:t>
      </w:r>
      <w:r w:rsidRPr="00BA57C0">
        <w:rPr>
          <w:rFonts w:ascii="Ebrima" w:hAnsi="Ebrima"/>
        </w:rPr>
        <w:t>RG</w:t>
      </w:r>
      <w:r w:rsidRPr="00BA57C0">
        <w:rPr>
          <w:rFonts w:ascii="Ebrima" w:hAnsi="Ebrima"/>
          <w:spacing w:val="-3"/>
        </w:rPr>
        <w:t xml:space="preserve"> </w:t>
      </w:r>
      <w:r w:rsidRPr="00BA57C0">
        <w:rPr>
          <w:rFonts w:ascii="Ebrima" w:hAnsi="Ebrima"/>
        </w:rPr>
        <w:t>ES</w:t>
      </w:r>
      <w:r w:rsidRPr="00BA57C0">
        <w:rPr>
          <w:rFonts w:ascii="Ebrima" w:hAnsi="Ebrima"/>
          <w:spacing w:val="1"/>
        </w:rPr>
        <w:t>2</w:t>
      </w:r>
      <w:r w:rsidRPr="00BA57C0">
        <w:rPr>
          <w:rFonts w:ascii="Ebrima" w:hAnsi="Ebrima"/>
        </w:rPr>
        <w:t>0</w:t>
      </w:r>
      <w:r w:rsidRPr="00BA57C0">
        <w:rPr>
          <w:rFonts w:ascii="Ebrima" w:hAnsi="Ebrima"/>
          <w:spacing w:val="1"/>
        </w:rPr>
        <w:t>8</w:t>
      </w:r>
      <w:r w:rsidRPr="00BA57C0">
        <w:rPr>
          <w:rFonts w:ascii="Ebrima" w:hAnsi="Ebrima"/>
        </w:rPr>
        <w:t>GC: Masu</w:t>
      </w:r>
      <w:r w:rsidRPr="00BA57C0">
        <w:rPr>
          <w:rFonts w:ascii="Ebrima" w:hAnsi="Ebrima"/>
          <w:spacing w:val="1"/>
        </w:rPr>
        <w:t>k</w:t>
      </w:r>
      <w:r w:rsidRPr="00BA57C0">
        <w:rPr>
          <w:rFonts w:ascii="Ebrima" w:hAnsi="Ebrima"/>
        </w:rPr>
        <w:t>kan</w:t>
      </w:r>
      <w:r w:rsidRPr="00BA57C0">
        <w:rPr>
          <w:rFonts w:ascii="Ebrima" w:hAnsi="Ebrima"/>
          <w:spacing w:val="-8"/>
        </w:rPr>
        <w:t xml:space="preserve"> </w:t>
      </w:r>
      <w:r w:rsidRPr="00BA57C0">
        <w:rPr>
          <w:rFonts w:ascii="Ebrima" w:hAnsi="Ebrima"/>
          <w:spacing w:val="1"/>
        </w:rPr>
        <w:t>p</w:t>
      </w:r>
      <w:r w:rsidRPr="00BA57C0">
        <w:rPr>
          <w:rFonts w:ascii="Ebrima" w:hAnsi="Ebrima"/>
        </w:rPr>
        <w:t>erintah</w:t>
      </w:r>
      <w:r w:rsidRPr="00BA57C0">
        <w:rPr>
          <w:rFonts w:ascii="Ebrima" w:hAnsi="Ebrima"/>
          <w:spacing w:val="-7"/>
        </w:rPr>
        <w:t xml:space="preserve"> </w:t>
      </w:r>
      <w:r w:rsidRPr="00BA57C0">
        <w:rPr>
          <w:rFonts w:ascii="Ebrima" w:hAnsi="Ebrima"/>
          <w:spacing w:val="1"/>
        </w:rPr>
        <w:t>b</w:t>
      </w:r>
      <w:r w:rsidRPr="00BA57C0">
        <w:rPr>
          <w:rFonts w:ascii="Ebrima" w:hAnsi="Ebrima"/>
        </w:rPr>
        <w:t>erik</w:t>
      </w:r>
      <w:r w:rsidRPr="00BA57C0">
        <w:rPr>
          <w:rFonts w:ascii="Ebrima" w:hAnsi="Ebrima"/>
          <w:spacing w:val="1"/>
        </w:rPr>
        <w:t>u</w:t>
      </w:r>
      <w:r w:rsidRPr="00BA57C0">
        <w:rPr>
          <w:rFonts w:ascii="Ebrima" w:hAnsi="Ebrima"/>
        </w:rPr>
        <w:t>t</w:t>
      </w:r>
      <w:r w:rsidRPr="00BA57C0">
        <w:rPr>
          <w:rFonts w:ascii="Ebrima" w:hAnsi="Ebrima"/>
          <w:spacing w:val="-7"/>
        </w:rPr>
        <w:t xml:space="preserve"> </w:t>
      </w:r>
      <w:r w:rsidRPr="00BA57C0">
        <w:rPr>
          <w:rFonts w:ascii="Ebrima" w:hAnsi="Ebrima"/>
          <w:spacing w:val="1"/>
        </w:rPr>
        <w:t>d</w:t>
      </w:r>
      <w:r w:rsidRPr="00BA57C0">
        <w:rPr>
          <w:rFonts w:ascii="Ebrima" w:hAnsi="Ebrima"/>
        </w:rPr>
        <w:t>i</w:t>
      </w:r>
      <w:r w:rsidRPr="00BA57C0">
        <w:rPr>
          <w:rFonts w:ascii="Ebrima" w:hAnsi="Ebrima"/>
          <w:spacing w:val="-1"/>
        </w:rPr>
        <w:t xml:space="preserve"> </w:t>
      </w:r>
      <w:r w:rsidRPr="00BA57C0">
        <w:rPr>
          <w:rFonts w:ascii="Ebrima" w:hAnsi="Ebrima"/>
        </w:rPr>
        <w:t>terminal</w:t>
      </w:r>
      <w:r w:rsidRPr="00BA57C0">
        <w:rPr>
          <w:rFonts w:ascii="Ebrima" w:hAnsi="Ebrima"/>
          <w:spacing w:val="-6"/>
        </w:rPr>
        <w:t xml:space="preserve"> </w:t>
      </w:r>
      <w:r w:rsidRPr="00BA57C0">
        <w:rPr>
          <w:rFonts w:ascii="Ebrima" w:hAnsi="Ebrima"/>
        </w:rPr>
        <w:t>Mikrotik:</w:t>
      </w:r>
    </w:p>
    <w:p w14:paraId="4A25CA15" w14:textId="77777777" w:rsidR="00DB5437" w:rsidRPr="00BA57C0" w:rsidRDefault="00BA57C0">
      <w:pPr>
        <w:spacing w:before="9" w:line="240" w:lineRule="exact"/>
        <w:ind w:left="587"/>
        <w:rPr>
          <w:rFonts w:ascii="Ebrima" w:hAnsi="Ebrima"/>
        </w:rPr>
      </w:pPr>
      <w:r w:rsidRPr="00BA57C0">
        <w:rPr>
          <w:rFonts w:ascii="Ebrima" w:hAnsi="Ebrima"/>
          <w:position w:val="-1"/>
        </w:rPr>
        <w:t>/ip</w:t>
      </w:r>
      <w:r w:rsidRPr="00BA57C0">
        <w:rPr>
          <w:rFonts w:ascii="Ebrima" w:hAnsi="Ebrima"/>
          <w:spacing w:val="1"/>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ress</w:t>
      </w:r>
      <w:r w:rsidRPr="00BA57C0">
        <w:rPr>
          <w:rFonts w:ascii="Ebrima" w:hAnsi="Ebrima"/>
          <w:spacing w:val="-8"/>
          <w:position w:val="-1"/>
        </w:rPr>
        <w:t xml:space="preserve"> </w:t>
      </w:r>
      <w:r w:rsidRPr="00BA57C0">
        <w:rPr>
          <w:rFonts w:ascii="Ebrima" w:hAnsi="Ebrima"/>
          <w:position w:val="-1"/>
        </w:rPr>
        <w:t>add</w:t>
      </w:r>
      <w:r w:rsidRPr="00BA57C0">
        <w:rPr>
          <w:rFonts w:ascii="Ebrima" w:hAnsi="Ebrima"/>
          <w:spacing w:val="-2"/>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w:t>
      </w:r>
      <w:r w:rsidRPr="00BA57C0">
        <w:rPr>
          <w:rFonts w:ascii="Ebrima" w:hAnsi="Ebrima"/>
          <w:spacing w:val="-1"/>
          <w:position w:val="-1"/>
        </w:rPr>
        <w:t>s</w:t>
      </w:r>
      <w:r w:rsidRPr="00BA57C0">
        <w:rPr>
          <w:rFonts w:ascii="Ebrima" w:hAnsi="Ebrima"/>
          <w:position w:val="-1"/>
        </w:rPr>
        <w:t>=1</w:t>
      </w:r>
      <w:r w:rsidRPr="00BA57C0">
        <w:rPr>
          <w:rFonts w:ascii="Ebrima" w:hAnsi="Ebrima"/>
          <w:spacing w:val="1"/>
          <w:position w:val="-1"/>
        </w:rPr>
        <w:t>9</w:t>
      </w:r>
      <w:r w:rsidRPr="00BA57C0">
        <w:rPr>
          <w:rFonts w:ascii="Ebrima" w:hAnsi="Ebrima"/>
          <w:position w:val="-1"/>
        </w:rPr>
        <w:t>2</w:t>
      </w:r>
      <w:r w:rsidRPr="00BA57C0">
        <w:rPr>
          <w:rFonts w:ascii="Ebrima" w:hAnsi="Ebrima"/>
          <w:spacing w:val="1"/>
          <w:position w:val="-1"/>
        </w:rPr>
        <w:t>.</w:t>
      </w:r>
      <w:r w:rsidRPr="00BA57C0">
        <w:rPr>
          <w:rFonts w:ascii="Ebrima" w:hAnsi="Ebrima"/>
          <w:position w:val="-1"/>
        </w:rPr>
        <w:t>168</w:t>
      </w:r>
      <w:r w:rsidRPr="00BA57C0">
        <w:rPr>
          <w:rFonts w:ascii="Ebrima" w:hAnsi="Ebrima"/>
          <w:spacing w:val="1"/>
          <w:position w:val="-1"/>
        </w:rPr>
        <w:t>.</w:t>
      </w:r>
      <w:r w:rsidRPr="00BA57C0">
        <w:rPr>
          <w:rFonts w:ascii="Ebrima" w:hAnsi="Ebrima"/>
          <w:position w:val="-1"/>
        </w:rPr>
        <w:t>2.1/</w:t>
      </w:r>
      <w:r w:rsidRPr="00BA57C0">
        <w:rPr>
          <w:rFonts w:ascii="Ebrima" w:hAnsi="Ebrima"/>
          <w:spacing w:val="1"/>
          <w:position w:val="-1"/>
        </w:rPr>
        <w:t>2</w:t>
      </w:r>
      <w:r w:rsidRPr="00BA57C0">
        <w:rPr>
          <w:rFonts w:ascii="Ebrima" w:hAnsi="Ebrima"/>
          <w:position w:val="-1"/>
        </w:rPr>
        <w:t>4</w:t>
      </w:r>
      <w:r w:rsidRPr="00BA57C0">
        <w:rPr>
          <w:rFonts w:ascii="Ebrima" w:hAnsi="Ebrima"/>
          <w:spacing w:val="-21"/>
          <w:position w:val="-1"/>
        </w:rPr>
        <w:t xml:space="preserve"> </w:t>
      </w:r>
      <w:r w:rsidRPr="00BA57C0">
        <w:rPr>
          <w:rFonts w:ascii="Ebrima" w:hAnsi="Ebrima"/>
          <w:spacing w:val="-1"/>
          <w:position w:val="-1"/>
        </w:rPr>
        <w:t>i</w:t>
      </w:r>
      <w:r w:rsidRPr="00BA57C0">
        <w:rPr>
          <w:rFonts w:ascii="Ebrima" w:hAnsi="Ebrima"/>
          <w:position w:val="-1"/>
        </w:rPr>
        <w:t>nterfa</w:t>
      </w:r>
      <w:r w:rsidRPr="00BA57C0">
        <w:rPr>
          <w:rFonts w:ascii="Ebrima" w:hAnsi="Ebrima"/>
          <w:spacing w:val="-1"/>
          <w:position w:val="-1"/>
        </w:rPr>
        <w:t>c</w:t>
      </w:r>
      <w:r w:rsidRPr="00BA57C0">
        <w:rPr>
          <w:rFonts w:ascii="Ebrima" w:hAnsi="Ebrima"/>
          <w:spacing w:val="1"/>
          <w:position w:val="-1"/>
        </w:rPr>
        <w:t>e</w:t>
      </w:r>
      <w:r w:rsidRPr="00BA57C0">
        <w:rPr>
          <w:rFonts w:ascii="Ebrima" w:hAnsi="Ebrima"/>
          <w:position w:val="-1"/>
        </w:rPr>
        <w:t>=eth</w:t>
      </w:r>
      <w:r w:rsidRPr="00BA57C0">
        <w:rPr>
          <w:rFonts w:ascii="Ebrima" w:hAnsi="Ebrima"/>
          <w:spacing w:val="1"/>
          <w:position w:val="-1"/>
        </w:rPr>
        <w:t>e</w:t>
      </w:r>
      <w:r w:rsidRPr="00BA57C0">
        <w:rPr>
          <w:rFonts w:ascii="Ebrima" w:hAnsi="Ebrima"/>
          <w:position w:val="-1"/>
        </w:rPr>
        <w:t>r3</w:t>
      </w:r>
    </w:p>
    <w:p w14:paraId="26C6581B" w14:textId="77777777" w:rsidR="00DB5437" w:rsidRPr="00BA57C0" w:rsidRDefault="00DB5437">
      <w:pPr>
        <w:spacing w:before="17" w:line="240" w:lineRule="exact"/>
        <w:rPr>
          <w:rFonts w:ascii="Ebrima" w:hAnsi="Ebrima"/>
        </w:rPr>
      </w:pPr>
    </w:p>
    <w:p w14:paraId="222EBA6F" w14:textId="77777777" w:rsidR="00DB5437" w:rsidRPr="00BA57C0" w:rsidRDefault="00BA57C0">
      <w:pPr>
        <w:spacing w:before="31" w:line="259" w:lineRule="auto"/>
        <w:ind w:left="834" w:right="2309" w:hanging="360"/>
        <w:rPr>
          <w:rFonts w:ascii="Ebrima" w:hAnsi="Ebrima"/>
        </w:rPr>
      </w:pPr>
      <w:r w:rsidRPr="00BA57C0">
        <w:rPr>
          <w:rFonts w:ascii="Ebrima" w:hAnsi="Ebrima"/>
        </w:rPr>
        <w:pict w14:anchorId="7D450CAE">
          <v:group id="_x0000_s1036" style="position:absolute;left:0;text-align:left;margin-left:92.65pt;margin-top:28.55pt;width:262.65pt;height:14.25pt;z-index:-251655680;mso-position-horizontal-relative:page" coordorigin="1853,571" coordsize="5253,285">
            <v:shape id="_x0000_s1040" style="position:absolute;left:1864;top:582;width:5232;height:0" coordorigin="1864,582" coordsize="5232,0" path="m1864,582r5231,e" filled="f" strokeweight=".58pt">
              <v:path arrowok="t"/>
            </v:shape>
            <v:shape id="_x0000_s1039" style="position:absolute;left:1859;top:577;width:0;height:274" coordorigin="1859,577" coordsize="0,274" path="m1859,577r,274e" filled="f" strokeweight=".58pt">
              <v:path arrowok="t"/>
            </v:shape>
            <v:shape id="_x0000_s1038" style="position:absolute;left:1864;top:846;width:5232;height:0" coordorigin="1864,846" coordsize="5232,0" path="m1864,846r5231,e" filled="f" strokeweight=".58pt">
              <v:path arrowok="t"/>
            </v:shape>
            <v:shape id="_x0000_s1037" style="position:absolute;left:7100;top:577;width:0;height:274" coordorigin="7100,577" coordsize="0,274" path="m7100,577r,274e" filled="f" strokeweight=".58pt">
              <v:path arrowok="t"/>
            </v:shape>
            <w10:wrap anchorx="page"/>
          </v:group>
        </w:pict>
      </w:r>
      <w:r w:rsidRPr="00BA57C0">
        <w:rPr>
          <w:rFonts w:ascii="Ebrima" w:hAnsi="Ebrima"/>
          <w:spacing w:val="1"/>
        </w:rPr>
        <w:t>3</w:t>
      </w:r>
      <w:r w:rsidRPr="00BA57C0">
        <w:rPr>
          <w:rFonts w:ascii="Ebrima" w:hAnsi="Ebrima"/>
        </w:rPr>
        <w:t xml:space="preserve">.  </w:t>
      </w:r>
      <w:r w:rsidRPr="00BA57C0">
        <w:rPr>
          <w:rFonts w:ascii="Ebrima" w:hAnsi="Ebrima"/>
          <w:spacing w:val="28"/>
        </w:rPr>
        <w:t xml:space="preserve"> </w:t>
      </w:r>
      <w:r w:rsidRPr="00BA57C0">
        <w:rPr>
          <w:rFonts w:ascii="Ebrima" w:hAnsi="Ebrima"/>
        </w:rPr>
        <w:t>Tetap</w:t>
      </w:r>
      <w:r w:rsidRPr="00BA57C0">
        <w:rPr>
          <w:rFonts w:ascii="Ebrima" w:hAnsi="Ebrima"/>
          <w:spacing w:val="1"/>
        </w:rPr>
        <w:t>k</w:t>
      </w:r>
      <w:r w:rsidRPr="00BA57C0">
        <w:rPr>
          <w:rFonts w:ascii="Ebrima" w:hAnsi="Ebrima"/>
        </w:rPr>
        <w:t>an</w:t>
      </w:r>
      <w:r w:rsidRPr="00BA57C0">
        <w:rPr>
          <w:rFonts w:ascii="Ebrima" w:hAnsi="Ebrima"/>
          <w:spacing w:val="48"/>
        </w:rPr>
        <w:t xml:space="preserve"> </w:t>
      </w:r>
      <w:r w:rsidRPr="00BA57C0">
        <w:rPr>
          <w:rFonts w:ascii="Ebrima" w:hAnsi="Ebrima"/>
        </w:rPr>
        <w:t>IP</w:t>
      </w:r>
      <w:r w:rsidRPr="00BA57C0">
        <w:rPr>
          <w:rFonts w:ascii="Ebrima" w:hAnsi="Ebrima"/>
          <w:spacing w:val="-2"/>
        </w:rPr>
        <w:t xml:space="preserve"> </w:t>
      </w:r>
      <w:r w:rsidRPr="00BA57C0">
        <w:rPr>
          <w:rFonts w:ascii="Ebrima" w:hAnsi="Ebrima"/>
        </w:rPr>
        <w:t>Ad</w:t>
      </w:r>
      <w:r w:rsidRPr="00BA57C0">
        <w:rPr>
          <w:rFonts w:ascii="Ebrima" w:hAnsi="Ebrima"/>
          <w:spacing w:val="1"/>
        </w:rPr>
        <w:t>d</w:t>
      </w:r>
      <w:r w:rsidRPr="00BA57C0">
        <w:rPr>
          <w:rFonts w:ascii="Ebrima" w:hAnsi="Ebrima"/>
        </w:rPr>
        <w:t>ress</w:t>
      </w:r>
      <w:r w:rsidRPr="00BA57C0">
        <w:rPr>
          <w:rFonts w:ascii="Ebrima" w:hAnsi="Ebrima"/>
          <w:spacing w:val="-8"/>
        </w:rPr>
        <w:t xml:space="preserve"> </w:t>
      </w:r>
      <w:r w:rsidRPr="00BA57C0">
        <w:rPr>
          <w:rFonts w:ascii="Ebrima" w:hAnsi="Ebrima"/>
          <w:spacing w:val="1"/>
        </w:rPr>
        <w:t>u</w:t>
      </w:r>
      <w:r w:rsidRPr="00BA57C0">
        <w:rPr>
          <w:rFonts w:ascii="Ebrima" w:hAnsi="Ebrima"/>
        </w:rPr>
        <w:t>ntuk</w:t>
      </w:r>
      <w:r w:rsidRPr="00BA57C0">
        <w:rPr>
          <w:rFonts w:ascii="Ebrima" w:hAnsi="Ebrima"/>
          <w:spacing w:val="-4"/>
        </w:rPr>
        <w:t xml:space="preserve"> </w:t>
      </w:r>
      <w:r w:rsidRPr="00BA57C0">
        <w:rPr>
          <w:rFonts w:ascii="Ebrima" w:hAnsi="Ebrima"/>
        </w:rPr>
        <w:t>I</w:t>
      </w:r>
      <w:r w:rsidRPr="00BA57C0">
        <w:rPr>
          <w:rFonts w:ascii="Ebrima" w:hAnsi="Ebrima"/>
          <w:spacing w:val="1"/>
        </w:rPr>
        <w:t>n</w:t>
      </w:r>
      <w:r w:rsidRPr="00BA57C0">
        <w:rPr>
          <w:rFonts w:ascii="Ebrima" w:hAnsi="Ebrima"/>
        </w:rPr>
        <w:t>terface</w:t>
      </w:r>
      <w:r w:rsidRPr="00BA57C0">
        <w:rPr>
          <w:rFonts w:ascii="Ebrima" w:hAnsi="Ebrima"/>
          <w:spacing w:val="-3"/>
        </w:rPr>
        <w:t xml:space="preserve"> </w:t>
      </w:r>
      <w:r w:rsidRPr="00BA57C0">
        <w:rPr>
          <w:rFonts w:ascii="Ebrima" w:hAnsi="Ebrima"/>
          <w:spacing w:val="1"/>
        </w:rPr>
        <w:t>ya</w:t>
      </w:r>
      <w:r w:rsidRPr="00BA57C0">
        <w:rPr>
          <w:rFonts w:ascii="Ebrima" w:hAnsi="Ebrima"/>
        </w:rPr>
        <w:t>ng</w:t>
      </w:r>
      <w:r w:rsidRPr="00BA57C0">
        <w:rPr>
          <w:rFonts w:ascii="Ebrima" w:hAnsi="Ebrima"/>
          <w:spacing w:val="-2"/>
        </w:rPr>
        <w:t xml:space="preserve"> </w:t>
      </w:r>
      <w:r w:rsidRPr="00BA57C0">
        <w:rPr>
          <w:rFonts w:ascii="Ebrima" w:hAnsi="Ebrima"/>
        </w:rPr>
        <w:t>ter</w:t>
      </w:r>
      <w:r w:rsidRPr="00BA57C0">
        <w:rPr>
          <w:rFonts w:ascii="Ebrima" w:hAnsi="Ebrima"/>
          <w:spacing w:val="1"/>
        </w:rPr>
        <w:t>h</w:t>
      </w:r>
      <w:r w:rsidRPr="00BA57C0">
        <w:rPr>
          <w:rFonts w:ascii="Ebrima" w:hAnsi="Ebrima"/>
        </w:rPr>
        <w:t>ubung</w:t>
      </w:r>
      <w:r w:rsidRPr="00BA57C0">
        <w:rPr>
          <w:rFonts w:ascii="Ebrima" w:hAnsi="Ebrima"/>
          <w:spacing w:val="-9"/>
        </w:rPr>
        <w:t xml:space="preserve"> </w:t>
      </w:r>
      <w:r w:rsidRPr="00BA57C0">
        <w:rPr>
          <w:rFonts w:ascii="Ebrima" w:hAnsi="Ebrima"/>
        </w:rPr>
        <w:t>ke</w:t>
      </w:r>
      <w:r w:rsidRPr="00BA57C0">
        <w:rPr>
          <w:rFonts w:ascii="Ebrima" w:hAnsi="Ebrima"/>
          <w:spacing w:val="-2"/>
        </w:rPr>
        <w:t xml:space="preserve"> </w:t>
      </w:r>
      <w:r w:rsidRPr="00BA57C0">
        <w:rPr>
          <w:rFonts w:ascii="Ebrima" w:hAnsi="Ebrima"/>
        </w:rPr>
        <w:t>Ser</w:t>
      </w:r>
      <w:r w:rsidRPr="00BA57C0">
        <w:rPr>
          <w:rFonts w:ascii="Ebrima" w:hAnsi="Ebrima"/>
          <w:spacing w:val="1"/>
        </w:rPr>
        <w:t>v</w:t>
      </w:r>
      <w:r w:rsidRPr="00BA57C0">
        <w:rPr>
          <w:rFonts w:ascii="Ebrima" w:hAnsi="Ebrima"/>
        </w:rPr>
        <w:t>er</w:t>
      </w:r>
      <w:r w:rsidRPr="00BA57C0">
        <w:rPr>
          <w:rFonts w:ascii="Ebrima" w:hAnsi="Ebrima"/>
          <w:spacing w:val="-6"/>
        </w:rPr>
        <w:t xml:space="preserve"> </w:t>
      </w:r>
      <w:r w:rsidRPr="00BA57C0">
        <w:rPr>
          <w:rFonts w:ascii="Ebrima" w:hAnsi="Ebrima"/>
        </w:rPr>
        <w:t>Fa</w:t>
      </w:r>
      <w:r w:rsidRPr="00BA57C0">
        <w:rPr>
          <w:rFonts w:ascii="Ebrima" w:hAnsi="Ebrima"/>
          <w:spacing w:val="1"/>
        </w:rPr>
        <w:t>s</w:t>
      </w:r>
      <w:r w:rsidRPr="00BA57C0">
        <w:rPr>
          <w:rFonts w:ascii="Ebrima" w:hAnsi="Ebrima"/>
        </w:rPr>
        <w:t>il</w:t>
      </w:r>
      <w:r w:rsidRPr="00BA57C0">
        <w:rPr>
          <w:rFonts w:ascii="Ebrima" w:hAnsi="Ebrima"/>
          <w:spacing w:val="1"/>
        </w:rPr>
        <w:t>k</w:t>
      </w:r>
      <w:r w:rsidRPr="00BA57C0">
        <w:rPr>
          <w:rFonts w:ascii="Ebrima" w:hAnsi="Ebrima"/>
        </w:rPr>
        <w:t>om</w:t>
      </w:r>
      <w:r w:rsidRPr="00BA57C0">
        <w:rPr>
          <w:rFonts w:ascii="Ebrima" w:hAnsi="Ebrima"/>
          <w:spacing w:val="-6"/>
        </w:rPr>
        <w:t xml:space="preserve"> </w:t>
      </w:r>
      <w:r w:rsidRPr="00BA57C0">
        <w:rPr>
          <w:rFonts w:ascii="Ebrima" w:hAnsi="Ebrima"/>
        </w:rPr>
        <w:t>Zoa</w:t>
      </w:r>
      <w:r w:rsidRPr="00BA57C0">
        <w:rPr>
          <w:rFonts w:ascii="Ebrima" w:hAnsi="Ebrima"/>
          <w:spacing w:val="5"/>
        </w:rPr>
        <w:t>n</w:t>
      </w:r>
      <w:r w:rsidRPr="00BA57C0">
        <w:rPr>
          <w:rFonts w:ascii="Ebrima" w:hAnsi="Ebrima"/>
        </w:rPr>
        <w:t>: Masu</w:t>
      </w:r>
      <w:r w:rsidRPr="00BA57C0">
        <w:rPr>
          <w:rFonts w:ascii="Ebrima" w:hAnsi="Ebrima"/>
          <w:spacing w:val="1"/>
        </w:rPr>
        <w:t>k</w:t>
      </w:r>
      <w:r w:rsidRPr="00BA57C0">
        <w:rPr>
          <w:rFonts w:ascii="Ebrima" w:hAnsi="Ebrima"/>
        </w:rPr>
        <w:t>kan</w:t>
      </w:r>
      <w:r w:rsidRPr="00BA57C0">
        <w:rPr>
          <w:rFonts w:ascii="Ebrima" w:hAnsi="Ebrima"/>
          <w:spacing w:val="-8"/>
        </w:rPr>
        <w:t xml:space="preserve"> </w:t>
      </w:r>
      <w:r w:rsidRPr="00BA57C0">
        <w:rPr>
          <w:rFonts w:ascii="Ebrima" w:hAnsi="Ebrima"/>
          <w:spacing w:val="1"/>
        </w:rPr>
        <w:t>p</w:t>
      </w:r>
      <w:r w:rsidRPr="00BA57C0">
        <w:rPr>
          <w:rFonts w:ascii="Ebrima" w:hAnsi="Ebrima"/>
        </w:rPr>
        <w:t>erintah</w:t>
      </w:r>
      <w:r w:rsidRPr="00BA57C0">
        <w:rPr>
          <w:rFonts w:ascii="Ebrima" w:hAnsi="Ebrima"/>
          <w:spacing w:val="-7"/>
        </w:rPr>
        <w:t xml:space="preserve"> </w:t>
      </w:r>
      <w:r w:rsidRPr="00BA57C0">
        <w:rPr>
          <w:rFonts w:ascii="Ebrima" w:hAnsi="Ebrima"/>
          <w:spacing w:val="1"/>
        </w:rPr>
        <w:t>b</w:t>
      </w:r>
      <w:r w:rsidRPr="00BA57C0">
        <w:rPr>
          <w:rFonts w:ascii="Ebrima" w:hAnsi="Ebrima"/>
        </w:rPr>
        <w:t>erik</w:t>
      </w:r>
      <w:r w:rsidRPr="00BA57C0">
        <w:rPr>
          <w:rFonts w:ascii="Ebrima" w:hAnsi="Ebrima"/>
          <w:spacing w:val="1"/>
        </w:rPr>
        <w:t>u</w:t>
      </w:r>
      <w:r w:rsidRPr="00BA57C0">
        <w:rPr>
          <w:rFonts w:ascii="Ebrima" w:hAnsi="Ebrima"/>
        </w:rPr>
        <w:t>t</w:t>
      </w:r>
      <w:r w:rsidRPr="00BA57C0">
        <w:rPr>
          <w:rFonts w:ascii="Ebrima" w:hAnsi="Ebrima"/>
          <w:spacing w:val="-7"/>
        </w:rPr>
        <w:t xml:space="preserve"> </w:t>
      </w:r>
      <w:r w:rsidRPr="00BA57C0">
        <w:rPr>
          <w:rFonts w:ascii="Ebrima" w:hAnsi="Ebrima"/>
          <w:spacing w:val="1"/>
        </w:rPr>
        <w:t>d</w:t>
      </w:r>
      <w:r w:rsidRPr="00BA57C0">
        <w:rPr>
          <w:rFonts w:ascii="Ebrima" w:hAnsi="Ebrima"/>
        </w:rPr>
        <w:t>i</w:t>
      </w:r>
      <w:r w:rsidRPr="00BA57C0">
        <w:rPr>
          <w:rFonts w:ascii="Ebrima" w:hAnsi="Ebrima"/>
          <w:spacing w:val="-1"/>
        </w:rPr>
        <w:t xml:space="preserve"> </w:t>
      </w:r>
      <w:r w:rsidRPr="00BA57C0">
        <w:rPr>
          <w:rFonts w:ascii="Ebrima" w:hAnsi="Ebrima"/>
        </w:rPr>
        <w:t>terminal</w:t>
      </w:r>
      <w:r w:rsidRPr="00BA57C0">
        <w:rPr>
          <w:rFonts w:ascii="Ebrima" w:hAnsi="Ebrima"/>
          <w:spacing w:val="-6"/>
        </w:rPr>
        <w:t xml:space="preserve"> </w:t>
      </w:r>
      <w:r w:rsidRPr="00BA57C0">
        <w:rPr>
          <w:rFonts w:ascii="Ebrima" w:hAnsi="Ebrima"/>
        </w:rPr>
        <w:t>Mikrotik:</w:t>
      </w:r>
    </w:p>
    <w:p w14:paraId="75B2F7C2" w14:textId="77777777" w:rsidR="00DB5437" w:rsidRPr="00BA57C0" w:rsidRDefault="00BA57C0">
      <w:pPr>
        <w:spacing w:before="9" w:line="240" w:lineRule="exact"/>
        <w:ind w:left="587"/>
        <w:rPr>
          <w:rFonts w:ascii="Ebrima" w:hAnsi="Ebrima"/>
        </w:rPr>
      </w:pPr>
      <w:r w:rsidRPr="00BA57C0">
        <w:rPr>
          <w:rFonts w:ascii="Ebrima" w:hAnsi="Ebrima"/>
          <w:position w:val="-1"/>
        </w:rPr>
        <w:t>/ip</w:t>
      </w:r>
      <w:r w:rsidRPr="00BA57C0">
        <w:rPr>
          <w:rFonts w:ascii="Ebrima" w:hAnsi="Ebrima"/>
          <w:spacing w:val="1"/>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ress</w:t>
      </w:r>
      <w:r w:rsidRPr="00BA57C0">
        <w:rPr>
          <w:rFonts w:ascii="Ebrima" w:hAnsi="Ebrima"/>
          <w:spacing w:val="-8"/>
          <w:position w:val="-1"/>
        </w:rPr>
        <w:t xml:space="preserve"> </w:t>
      </w:r>
      <w:r w:rsidRPr="00BA57C0">
        <w:rPr>
          <w:rFonts w:ascii="Ebrima" w:hAnsi="Ebrima"/>
          <w:position w:val="-1"/>
        </w:rPr>
        <w:t>add</w:t>
      </w:r>
      <w:r w:rsidRPr="00BA57C0">
        <w:rPr>
          <w:rFonts w:ascii="Ebrima" w:hAnsi="Ebrima"/>
          <w:spacing w:val="-2"/>
          <w:position w:val="-1"/>
        </w:rPr>
        <w:t xml:space="preserve"> </w:t>
      </w:r>
      <w:r w:rsidRPr="00BA57C0">
        <w:rPr>
          <w:rFonts w:ascii="Ebrima" w:hAnsi="Ebrima"/>
          <w:position w:val="-1"/>
        </w:rPr>
        <w:t>ad</w:t>
      </w:r>
      <w:r w:rsidRPr="00BA57C0">
        <w:rPr>
          <w:rFonts w:ascii="Ebrima" w:hAnsi="Ebrima"/>
          <w:spacing w:val="1"/>
          <w:position w:val="-1"/>
        </w:rPr>
        <w:t>d</w:t>
      </w:r>
      <w:r w:rsidRPr="00BA57C0">
        <w:rPr>
          <w:rFonts w:ascii="Ebrima" w:hAnsi="Ebrima"/>
          <w:position w:val="-1"/>
        </w:rPr>
        <w:t>res</w:t>
      </w:r>
      <w:r w:rsidRPr="00BA57C0">
        <w:rPr>
          <w:rFonts w:ascii="Ebrima" w:hAnsi="Ebrima"/>
          <w:spacing w:val="-1"/>
          <w:position w:val="-1"/>
        </w:rPr>
        <w:t>s</w:t>
      </w:r>
      <w:r w:rsidRPr="00BA57C0">
        <w:rPr>
          <w:rFonts w:ascii="Ebrima" w:hAnsi="Ebrima"/>
          <w:position w:val="-1"/>
        </w:rPr>
        <w:t>=1</w:t>
      </w:r>
      <w:r w:rsidRPr="00BA57C0">
        <w:rPr>
          <w:rFonts w:ascii="Ebrima" w:hAnsi="Ebrima"/>
          <w:spacing w:val="1"/>
          <w:position w:val="-1"/>
        </w:rPr>
        <w:t>9</w:t>
      </w:r>
      <w:r w:rsidRPr="00BA57C0">
        <w:rPr>
          <w:rFonts w:ascii="Ebrima" w:hAnsi="Ebrima"/>
          <w:position w:val="-1"/>
        </w:rPr>
        <w:t>2</w:t>
      </w:r>
      <w:r w:rsidRPr="00BA57C0">
        <w:rPr>
          <w:rFonts w:ascii="Ebrima" w:hAnsi="Ebrima"/>
          <w:spacing w:val="1"/>
          <w:position w:val="-1"/>
        </w:rPr>
        <w:t>.</w:t>
      </w:r>
      <w:r w:rsidRPr="00BA57C0">
        <w:rPr>
          <w:rFonts w:ascii="Ebrima" w:hAnsi="Ebrima"/>
          <w:position w:val="-1"/>
        </w:rPr>
        <w:t>168</w:t>
      </w:r>
      <w:r w:rsidRPr="00BA57C0">
        <w:rPr>
          <w:rFonts w:ascii="Ebrima" w:hAnsi="Ebrima"/>
          <w:spacing w:val="1"/>
          <w:position w:val="-1"/>
        </w:rPr>
        <w:t>.</w:t>
      </w:r>
      <w:r w:rsidRPr="00BA57C0">
        <w:rPr>
          <w:rFonts w:ascii="Ebrima" w:hAnsi="Ebrima"/>
          <w:position w:val="-1"/>
        </w:rPr>
        <w:t>1.1/</w:t>
      </w:r>
      <w:r w:rsidRPr="00BA57C0">
        <w:rPr>
          <w:rFonts w:ascii="Ebrima" w:hAnsi="Ebrima"/>
          <w:spacing w:val="1"/>
          <w:position w:val="-1"/>
        </w:rPr>
        <w:t>2</w:t>
      </w:r>
      <w:r w:rsidRPr="00BA57C0">
        <w:rPr>
          <w:rFonts w:ascii="Ebrima" w:hAnsi="Ebrima"/>
          <w:position w:val="-1"/>
        </w:rPr>
        <w:t>4</w:t>
      </w:r>
      <w:r w:rsidRPr="00BA57C0">
        <w:rPr>
          <w:rFonts w:ascii="Ebrima" w:hAnsi="Ebrima"/>
          <w:spacing w:val="-21"/>
          <w:position w:val="-1"/>
        </w:rPr>
        <w:t xml:space="preserve"> </w:t>
      </w:r>
      <w:r w:rsidRPr="00BA57C0">
        <w:rPr>
          <w:rFonts w:ascii="Ebrima" w:hAnsi="Ebrima"/>
          <w:spacing w:val="-1"/>
          <w:position w:val="-1"/>
        </w:rPr>
        <w:t>i</w:t>
      </w:r>
      <w:r w:rsidRPr="00BA57C0">
        <w:rPr>
          <w:rFonts w:ascii="Ebrima" w:hAnsi="Ebrima"/>
          <w:position w:val="-1"/>
        </w:rPr>
        <w:t>nterfa</w:t>
      </w:r>
      <w:r w:rsidRPr="00BA57C0">
        <w:rPr>
          <w:rFonts w:ascii="Ebrima" w:hAnsi="Ebrima"/>
          <w:spacing w:val="-1"/>
          <w:position w:val="-1"/>
        </w:rPr>
        <w:t>c</w:t>
      </w:r>
      <w:r w:rsidRPr="00BA57C0">
        <w:rPr>
          <w:rFonts w:ascii="Ebrima" w:hAnsi="Ebrima"/>
          <w:spacing w:val="1"/>
          <w:position w:val="-1"/>
        </w:rPr>
        <w:t>e</w:t>
      </w:r>
      <w:r w:rsidRPr="00BA57C0">
        <w:rPr>
          <w:rFonts w:ascii="Ebrima" w:hAnsi="Ebrima"/>
          <w:position w:val="-1"/>
        </w:rPr>
        <w:t>=eth</w:t>
      </w:r>
      <w:r w:rsidRPr="00BA57C0">
        <w:rPr>
          <w:rFonts w:ascii="Ebrima" w:hAnsi="Ebrima"/>
          <w:spacing w:val="1"/>
          <w:position w:val="-1"/>
        </w:rPr>
        <w:t>e</w:t>
      </w:r>
      <w:r w:rsidRPr="00BA57C0">
        <w:rPr>
          <w:rFonts w:ascii="Ebrima" w:hAnsi="Ebrima"/>
          <w:position w:val="-1"/>
        </w:rPr>
        <w:t>r1</w:t>
      </w:r>
    </w:p>
    <w:p w14:paraId="6DD7B998" w14:textId="77777777" w:rsidR="00DB5437" w:rsidRPr="00BA57C0" w:rsidRDefault="00DB5437">
      <w:pPr>
        <w:spacing w:before="17" w:line="240" w:lineRule="exact"/>
        <w:rPr>
          <w:rFonts w:ascii="Ebrima" w:hAnsi="Ebrima"/>
        </w:rPr>
      </w:pPr>
    </w:p>
    <w:p w14:paraId="07F8009F" w14:textId="77777777" w:rsidR="00DB5437" w:rsidRPr="00BA57C0" w:rsidRDefault="00BA57C0">
      <w:pPr>
        <w:spacing w:before="31"/>
        <w:ind w:left="474"/>
        <w:rPr>
          <w:rFonts w:ascii="Ebrima" w:hAnsi="Ebrima"/>
        </w:rPr>
      </w:pPr>
      <w:r w:rsidRPr="00BA57C0">
        <w:rPr>
          <w:rFonts w:ascii="Ebrima" w:hAnsi="Ebrima"/>
          <w:spacing w:val="1"/>
        </w:rPr>
        <w:t>4</w:t>
      </w:r>
      <w:r w:rsidRPr="00BA57C0">
        <w:rPr>
          <w:rFonts w:ascii="Ebrima" w:hAnsi="Ebrima"/>
        </w:rPr>
        <w:t xml:space="preserve">.  </w:t>
      </w:r>
      <w:r w:rsidRPr="00BA57C0">
        <w:rPr>
          <w:rFonts w:ascii="Ebrima" w:hAnsi="Ebrima"/>
          <w:spacing w:val="28"/>
        </w:rPr>
        <w:t xml:space="preserve"> </w:t>
      </w:r>
      <w:r w:rsidRPr="00BA57C0">
        <w:rPr>
          <w:rFonts w:ascii="Ebrima" w:hAnsi="Ebrima"/>
        </w:rPr>
        <w:t>NAT</w:t>
      </w:r>
      <w:r w:rsidRPr="00BA57C0">
        <w:rPr>
          <w:rFonts w:ascii="Ebrima" w:hAnsi="Ebrima"/>
          <w:spacing w:val="-5"/>
        </w:rPr>
        <w:t xml:space="preserve"> </w:t>
      </w:r>
      <w:r w:rsidRPr="00BA57C0">
        <w:rPr>
          <w:rFonts w:ascii="Ebrima" w:hAnsi="Ebrima"/>
        </w:rPr>
        <w:t>Configuratio</w:t>
      </w:r>
      <w:r w:rsidRPr="00BA57C0">
        <w:rPr>
          <w:rFonts w:ascii="Ebrima" w:hAnsi="Ebrima"/>
          <w:spacing w:val="1"/>
        </w:rPr>
        <w:t>n</w:t>
      </w:r>
      <w:r w:rsidRPr="00BA57C0">
        <w:rPr>
          <w:rFonts w:ascii="Ebrima" w:hAnsi="Ebrima"/>
        </w:rPr>
        <w:t>:</w:t>
      </w:r>
    </w:p>
    <w:p w14:paraId="503C85BD" w14:textId="77777777" w:rsidR="00DB5437" w:rsidRPr="00BA57C0" w:rsidRDefault="00BA57C0">
      <w:pPr>
        <w:spacing w:before="20"/>
        <w:ind w:left="834"/>
        <w:rPr>
          <w:rFonts w:ascii="Ebrima" w:hAnsi="Ebrima"/>
        </w:rPr>
      </w:pPr>
      <w:r w:rsidRPr="00BA57C0">
        <w:rPr>
          <w:rFonts w:ascii="Ebrima" w:hAnsi="Ebrima"/>
        </w:rPr>
        <w:t>Ko</w:t>
      </w:r>
      <w:r w:rsidRPr="00BA57C0">
        <w:rPr>
          <w:rFonts w:ascii="Ebrima" w:hAnsi="Ebrima"/>
          <w:spacing w:val="1"/>
        </w:rPr>
        <w:t>n</w:t>
      </w:r>
      <w:r w:rsidRPr="00BA57C0">
        <w:rPr>
          <w:rFonts w:ascii="Ebrima" w:hAnsi="Ebrima"/>
        </w:rPr>
        <w:t>fi</w:t>
      </w:r>
      <w:r w:rsidRPr="00BA57C0">
        <w:rPr>
          <w:rFonts w:ascii="Ebrima" w:hAnsi="Ebrima"/>
          <w:spacing w:val="1"/>
        </w:rPr>
        <w:t>g</w:t>
      </w:r>
      <w:r w:rsidRPr="00BA57C0">
        <w:rPr>
          <w:rFonts w:ascii="Ebrima" w:hAnsi="Ebrima"/>
        </w:rPr>
        <w:t>urasi</w:t>
      </w:r>
      <w:r w:rsidRPr="00BA57C0">
        <w:rPr>
          <w:rFonts w:ascii="Ebrima" w:hAnsi="Ebrima"/>
          <w:spacing w:val="-1"/>
        </w:rPr>
        <w:t>k</w:t>
      </w:r>
      <w:r w:rsidRPr="00BA57C0">
        <w:rPr>
          <w:rFonts w:ascii="Ebrima" w:hAnsi="Ebrima"/>
        </w:rPr>
        <w:t>an</w:t>
      </w:r>
      <w:r w:rsidRPr="00BA57C0">
        <w:rPr>
          <w:rFonts w:ascii="Ebrima" w:hAnsi="Ebrima"/>
          <w:spacing w:val="-14"/>
        </w:rPr>
        <w:t xml:space="preserve"> </w:t>
      </w:r>
      <w:r w:rsidRPr="00BA57C0">
        <w:rPr>
          <w:rFonts w:ascii="Ebrima" w:hAnsi="Ebrima"/>
        </w:rPr>
        <w:t>NAT</w:t>
      </w:r>
      <w:r w:rsidRPr="00BA57C0">
        <w:rPr>
          <w:rFonts w:ascii="Ebrima" w:hAnsi="Ebrima"/>
          <w:spacing w:val="-4"/>
        </w:rPr>
        <w:t xml:space="preserve"> </w:t>
      </w:r>
      <w:r w:rsidRPr="00BA57C0">
        <w:rPr>
          <w:rFonts w:ascii="Ebrima" w:hAnsi="Ebrima"/>
        </w:rPr>
        <w:t>u</w:t>
      </w:r>
      <w:r w:rsidRPr="00BA57C0">
        <w:rPr>
          <w:rFonts w:ascii="Ebrima" w:hAnsi="Ebrima"/>
          <w:spacing w:val="1"/>
        </w:rPr>
        <w:t>n</w:t>
      </w:r>
      <w:r w:rsidRPr="00BA57C0">
        <w:rPr>
          <w:rFonts w:ascii="Ebrima" w:hAnsi="Ebrima"/>
        </w:rPr>
        <w:t>tuk</w:t>
      </w:r>
      <w:r w:rsidRPr="00BA57C0">
        <w:rPr>
          <w:rFonts w:ascii="Ebrima" w:hAnsi="Ebrima"/>
          <w:spacing w:val="-5"/>
        </w:rPr>
        <w:t xml:space="preserve"> </w:t>
      </w:r>
      <w:r w:rsidRPr="00BA57C0">
        <w:rPr>
          <w:rFonts w:ascii="Ebrima" w:hAnsi="Ebrima"/>
        </w:rPr>
        <w:t>me</w:t>
      </w:r>
      <w:r w:rsidRPr="00BA57C0">
        <w:rPr>
          <w:rFonts w:ascii="Ebrima" w:hAnsi="Ebrima"/>
          <w:spacing w:val="-1"/>
        </w:rPr>
        <w:t>m</w:t>
      </w:r>
      <w:r w:rsidRPr="00BA57C0">
        <w:rPr>
          <w:rFonts w:ascii="Ebrima" w:hAnsi="Ebrima"/>
        </w:rPr>
        <w:t>u</w:t>
      </w:r>
      <w:r w:rsidRPr="00BA57C0">
        <w:rPr>
          <w:rFonts w:ascii="Ebrima" w:hAnsi="Ebrima"/>
          <w:spacing w:val="1"/>
        </w:rPr>
        <w:t>n</w:t>
      </w:r>
      <w:r w:rsidRPr="00BA57C0">
        <w:rPr>
          <w:rFonts w:ascii="Ebrima" w:hAnsi="Ebrima"/>
        </w:rPr>
        <w:t>g</w:t>
      </w:r>
      <w:r w:rsidRPr="00BA57C0">
        <w:rPr>
          <w:rFonts w:ascii="Ebrima" w:hAnsi="Ebrima"/>
          <w:spacing w:val="1"/>
        </w:rPr>
        <w:t>k</w:t>
      </w:r>
      <w:r w:rsidRPr="00BA57C0">
        <w:rPr>
          <w:rFonts w:ascii="Ebrima" w:hAnsi="Ebrima"/>
        </w:rPr>
        <w:t>inkan</w:t>
      </w:r>
      <w:r w:rsidRPr="00BA57C0">
        <w:rPr>
          <w:rFonts w:ascii="Ebrima" w:hAnsi="Ebrima"/>
          <w:spacing w:val="-14"/>
        </w:rPr>
        <w:t xml:space="preserve"> </w:t>
      </w:r>
      <w:r w:rsidRPr="00BA57C0">
        <w:rPr>
          <w:rFonts w:ascii="Ebrima" w:hAnsi="Ebrima"/>
        </w:rPr>
        <w:t>PC</w:t>
      </w:r>
      <w:r w:rsidRPr="00BA57C0">
        <w:rPr>
          <w:rFonts w:ascii="Ebrima" w:hAnsi="Ebrima"/>
          <w:spacing w:val="-3"/>
        </w:rPr>
        <w:t xml:space="preserve"> </w:t>
      </w:r>
      <w:r w:rsidRPr="00BA57C0">
        <w:rPr>
          <w:rFonts w:ascii="Ebrima" w:hAnsi="Ebrima"/>
        </w:rPr>
        <w:t>LAB</w:t>
      </w:r>
      <w:r w:rsidRPr="00BA57C0">
        <w:rPr>
          <w:rFonts w:ascii="Ebrima" w:hAnsi="Ebrima"/>
          <w:spacing w:val="-4"/>
        </w:rPr>
        <w:t xml:space="preserve"> </w:t>
      </w:r>
      <w:r w:rsidRPr="00BA57C0">
        <w:rPr>
          <w:rFonts w:ascii="Ebrima" w:hAnsi="Ebrima"/>
        </w:rPr>
        <w:t>m</w:t>
      </w:r>
      <w:r w:rsidRPr="00BA57C0">
        <w:rPr>
          <w:rFonts w:ascii="Ebrima" w:hAnsi="Ebrima"/>
          <w:spacing w:val="-1"/>
        </w:rPr>
        <w:t>e</w:t>
      </w:r>
      <w:r w:rsidRPr="00BA57C0">
        <w:rPr>
          <w:rFonts w:ascii="Ebrima" w:hAnsi="Ebrima"/>
        </w:rPr>
        <w:t>n</w:t>
      </w:r>
      <w:r w:rsidRPr="00BA57C0">
        <w:rPr>
          <w:rFonts w:ascii="Ebrima" w:hAnsi="Ebrima"/>
          <w:spacing w:val="1"/>
        </w:rPr>
        <w:t>g</w:t>
      </w:r>
      <w:r w:rsidRPr="00BA57C0">
        <w:rPr>
          <w:rFonts w:ascii="Ebrima" w:hAnsi="Ebrima"/>
        </w:rPr>
        <w:t>akses</w:t>
      </w:r>
      <w:r w:rsidRPr="00BA57C0">
        <w:rPr>
          <w:rFonts w:ascii="Ebrima" w:hAnsi="Ebrima"/>
          <w:spacing w:val="-10"/>
        </w:rPr>
        <w:t xml:space="preserve"> </w:t>
      </w:r>
      <w:r w:rsidRPr="00BA57C0">
        <w:rPr>
          <w:rFonts w:ascii="Ebrima" w:hAnsi="Ebrima"/>
        </w:rPr>
        <w:t>i</w:t>
      </w:r>
      <w:r w:rsidRPr="00BA57C0">
        <w:rPr>
          <w:rFonts w:ascii="Ebrima" w:hAnsi="Ebrima"/>
          <w:spacing w:val="2"/>
        </w:rPr>
        <w:t>n</w:t>
      </w:r>
      <w:r w:rsidRPr="00BA57C0">
        <w:rPr>
          <w:rFonts w:ascii="Ebrima" w:hAnsi="Ebrima"/>
        </w:rPr>
        <w:t>ternet:</w:t>
      </w:r>
    </w:p>
    <w:p w14:paraId="3CE3836B" w14:textId="77777777" w:rsidR="00DB5437" w:rsidRPr="00BA57C0" w:rsidRDefault="00BA57C0">
      <w:pPr>
        <w:spacing w:before="29" w:line="240" w:lineRule="exact"/>
        <w:ind w:left="587"/>
        <w:rPr>
          <w:rFonts w:ascii="Ebrima" w:hAnsi="Ebrima"/>
        </w:rPr>
      </w:pPr>
      <w:r w:rsidRPr="00BA57C0">
        <w:rPr>
          <w:rFonts w:ascii="Ebrima" w:hAnsi="Ebrima"/>
        </w:rPr>
        <w:pict w14:anchorId="5D047435">
          <v:group id="_x0000_s1031" style="position:absolute;left:0;text-align:left;margin-left:92.65pt;margin-top:.7pt;width:340.6pt;height:14.25pt;z-index:-251654656;mso-position-horizontal-relative:page" coordorigin="1853,14" coordsize="6812,285">
            <v:shape id="_x0000_s1035" style="position:absolute;left:1864;top:24;width:6790;height:0" coordorigin="1864,24" coordsize="6790,0" path="m1864,24r6790,e" filled="f" strokeweight=".58pt">
              <v:path arrowok="t"/>
            </v:shape>
            <v:shape id="_x0000_s1034" style="position:absolute;left:1859;top:20;width:0;height:274" coordorigin="1859,20" coordsize="0,274" path="m1859,20r,273e" filled="f" strokeweight=".58pt">
              <v:path arrowok="t"/>
            </v:shape>
            <v:shape id="_x0000_s1033" style="position:absolute;left:1864;top:288;width:6790;height:0" coordorigin="1864,288" coordsize="6790,0" path="m1864,288r6790,e" filled="f" strokeweight=".20464mm">
              <v:path arrowok="t"/>
            </v:shape>
            <v:shape id="_x0000_s1032" style="position:absolute;left:8659;top:20;width:0;height:274" coordorigin="8659,20" coordsize="0,274" path="m8659,20r,273e" filled="f" strokeweight=".58pt">
              <v:path arrowok="t"/>
            </v:shape>
            <w10:wrap anchorx="page"/>
          </v:group>
        </w:pict>
      </w:r>
      <w:r w:rsidRPr="00BA57C0">
        <w:rPr>
          <w:rFonts w:ascii="Ebrima" w:hAnsi="Ebrima"/>
          <w:position w:val="-1"/>
        </w:rPr>
        <w:t>/ip</w:t>
      </w:r>
      <w:r w:rsidRPr="00BA57C0">
        <w:rPr>
          <w:rFonts w:ascii="Ebrima" w:hAnsi="Ebrima"/>
          <w:spacing w:val="1"/>
          <w:position w:val="-1"/>
        </w:rPr>
        <w:t xml:space="preserve"> </w:t>
      </w:r>
      <w:r w:rsidRPr="00BA57C0">
        <w:rPr>
          <w:rFonts w:ascii="Ebrima" w:hAnsi="Ebrima"/>
          <w:position w:val="-1"/>
        </w:rPr>
        <w:t>firewall</w:t>
      </w:r>
      <w:r w:rsidRPr="00BA57C0">
        <w:rPr>
          <w:rFonts w:ascii="Ebrima" w:hAnsi="Ebrima"/>
          <w:spacing w:val="-7"/>
          <w:position w:val="-1"/>
        </w:rPr>
        <w:t xml:space="preserve"> </w:t>
      </w:r>
      <w:r w:rsidRPr="00BA57C0">
        <w:rPr>
          <w:rFonts w:ascii="Ebrima" w:hAnsi="Ebrima"/>
          <w:spacing w:val="1"/>
          <w:position w:val="-1"/>
        </w:rPr>
        <w:t>n</w:t>
      </w:r>
      <w:r w:rsidRPr="00BA57C0">
        <w:rPr>
          <w:rFonts w:ascii="Ebrima" w:hAnsi="Ebrima"/>
          <w:position w:val="-1"/>
        </w:rPr>
        <w:t>at</w:t>
      </w:r>
      <w:r w:rsidRPr="00BA57C0">
        <w:rPr>
          <w:rFonts w:ascii="Ebrima" w:hAnsi="Ebrima"/>
          <w:spacing w:val="-1"/>
          <w:position w:val="-1"/>
        </w:rPr>
        <w:t xml:space="preserve"> </w:t>
      </w:r>
      <w:r w:rsidRPr="00BA57C0">
        <w:rPr>
          <w:rFonts w:ascii="Ebrima" w:hAnsi="Ebrima"/>
          <w:position w:val="-1"/>
        </w:rPr>
        <w:t>add</w:t>
      </w:r>
      <w:r w:rsidRPr="00BA57C0">
        <w:rPr>
          <w:rFonts w:ascii="Ebrima" w:hAnsi="Ebrima"/>
          <w:spacing w:val="-2"/>
          <w:position w:val="-1"/>
        </w:rPr>
        <w:t xml:space="preserve"> </w:t>
      </w:r>
      <w:r w:rsidRPr="00BA57C0">
        <w:rPr>
          <w:rFonts w:ascii="Ebrima" w:hAnsi="Ebrima"/>
          <w:position w:val="-1"/>
        </w:rPr>
        <w:t>chai</w:t>
      </w:r>
      <w:r w:rsidRPr="00BA57C0">
        <w:rPr>
          <w:rFonts w:ascii="Ebrima" w:hAnsi="Ebrima"/>
          <w:spacing w:val="1"/>
          <w:position w:val="-1"/>
        </w:rPr>
        <w:t>n</w:t>
      </w:r>
      <w:r w:rsidRPr="00BA57C0">
        <w:rPr>
          <w:rFonts w:ascii="Ebrima" w:hAnsi="Ebrima"/>
          <w:position w:val="-1"/>
        </w:rPr>
        <w:t>=sr</w:t>
      </w:r>
      <w:r w:rsidRPr="00BA57C0">
        <w:rPr>
          <w:rFonts w:ascii="Ebrima" w:hAnsi="Ebrima"/>
          <w:spacing w:val="-1"/>
          <w:position w:val="-1"/>
        </w:rPr>
        <w:t>c</w:t>
      </w:r>
      <w:r w:rsidRPr="00BA57C0">
        <w:rPr>
          <w:rFonts w:ascii="Ebrima" w:hAnsi="Ebrima"/>
          <w:position w:val="-1"/>
        </w:rPr>
        <w:t>nat</w:t>
      </w:r>
      <w:r w:rsidRPr="00BA57C0">
        <w:rPr>
          <w:rFonts w:ascii="Ebrima" w:hAnsi="Ebrima"/>
          <w:spacing w:val="-11"/>
          <w:position w:val="-1"/>
        </w:rPr>
        <w:t xml:space="preserve"> </w:t>
      </w:r>
      <w:r w:rsidRPr="00BA57C0">
        <w:rPr>
          <w:rFonts w:ascii="Ebrima" w:hAnsi="Ebrima"/>
          <w:position w:val="-1"/>
        </w:rPr>
        <w:t>o</w:t>
      </w:r>
      <w:r w:rsidRPr="00BA57C0">
        <w:rPr>
          <w:rFonts w:ascii="Ebrima" w:hAnsi="Ebrima"/>
          <w:spacing w:val="1"/>
          <w:position w:val="-1"/>
        </w:rPr>
        <w:t>u</w:t>
      </w:r>
      <w:r w:rsidRPr="00BA57C0">
        <w:rPr>
          <w:rFonts w:ascii="Ebrima" w:hAnsi="Ebrima"/>
          <w:spacing w:val="2"/>
          <w:position w:val="-1"/>
        </w:rPr>
        <w:t>t</w:t>
      </w:r>
      <w:r w:rsidRPr="00BA57C0">
        <w:rPr>
          <w:rFonts w:ascii="Ebrima" w:hAnsi="Ebrima"/>
          <w:position w:val="-1"/>
        </w:rPr>
        <w:t>-in</w:t>
      </w:r>
      <w:r w:rsidRPr="00BA57C0">
        <w:rPr>
          <w:rFonts w:ascii="Ebrima" w:hAnsi="Ebrima"/>
          <w:spacing w:val="-1"/>
          <w:position w:val="-1"/>
        </w:rPr>
        <w:t>t</w:t>
      </w:r>
      <w:r w:rsidRPr="00BA57C0">
        <w:rPr>
          <w:rFonts w:ascii="Ebrima" w:hAnsi="Ebrima"/>
          <w:position w:val="-1"/>
        </w:rPr>
        <w:t>erface=ether2</w:t>
      </w:r>
      <w:r w:rsidRPr="00BA57C0">
        <w:rPr>
          <w:rFonts w:ascii="Ebrima" w:hAnsi="Ebrima"/>
          <w:spacing w:val="-15"/>
          <w:position w:val="-1"/>
        </w:rPr>
        <w:t xml:space="preserve"> </w:t>
      </w:r>
      <w:r w:rsidRPr="00BA57C0">
        <w:rPr>
          <w:rFonts w:ascii="Ebrima" w:hAnsi="Ebrima"/>
          <w:position w:val="-1"/>
        </w:rPr>
        <w:t>actio</w:t>
      </w:r>
      <w:r w:rsidRPr="00BA57C0">
        <w:rPr>
          <w:rFonts w:ascii="Ebrima" w:hAnsi="Ebrima"/>
          <w:spacing w:val="2"/>
          <w:position w:val="-1"/>
        </w:rPr>
        <w:t>n</w:t>
      </w:r>
      <w:r w:rsidRPr="00BA57C0">
        <w:rPr>
          <w:rFonts w:ascii="Ebrima" w:hAnsi="Ebrima"/>
          <w:position w:val="-1"/>
        </w:rPr>
        <w:t>=</w:t>
      </w:r>
      <w:r w:rsidRPr="00BA57C0">
        <w:rPr>
          <w:rFonts w:ascii="Ebrima" w:hAnsi="Ebrima"/>
          <w:spacing w:val="-1"/>
          <w:position w:val="-1"/>
        </w:rPr>
        <w:t>m</w:t>
      </w:r>
      <w:r w:rsidRPr="00BA57C0">
        <w:rPr>
          <w:rFonts w:ascii="Ebrima" w:hAnsi="Ebrima"/>
          <w:position w:val="-1"/>
        </w:rPr>
        <w:t>as</w:t>
      </w:r>
      <w:r w:rsidRPr="00BA57C0">
        <w:rPr>
          <w:rFonts w:ascii="Ebrima" w:hAnsi="Ebrima"/>
          <w:spacing w:val="1"/>
          <w:position w:val="-1"/>
        </w:rPr>
        <w:t>q</w:t>
      </w:r>
      <w:r w:rsidRPr="00BA57C0">
        <w:rPr>
          <w:rFonts w:ascii="Ebrima" w:hAnsi="Ebrima"/>
          <w:position w:val="-1"/>
        </w:rPr>
        <w:t>uerade</w:t>
      </w:r>
    </w:p>
    <w:p w14:paraId="7F357EF4" w14:textId="77777777" w:rsidR="00DB5437" w:rsidRPr="00BA57C0" w:rsidRDefault="00DB5437">
      <w:pPr>
        <w:spacing w:before="17" w:line="240" w:lineRule="exact"/>
        <w:rPr>
          <w:rFonts w:ascii="Ebrima" w:hAnsi="Ebrima"/>
        </w:rPr>
      </w:pPr>
    </w:p>
    <w:p w14:paraId="425443BD" w14:textId="77777777" w:rsidR="00DB5437" w:rsidRPr="00BA57C0" w:rsidRDefault="00BA57C0">
      <w:pPr>
        <w:spacing w:before="31"/>
        <w:ind w:left="474"/>
        <w:rPr>
          <w:rFonts w:ascii="Ebrima" w:hAnsi="Ebrima"/>
        </w:rPr>
      </w:pPr>
      <w:r w:rsidRPr="00BA57C0">
        <w:rPr>
          <w:rFonts w:ascii="Ebrima" w:hAnsi="Ebrima"/>
          <w:spacing w:val="1"/>
        </w:rPr>
        <w:t>5</w:t>
      </w:r>
      <w:r w:rsidRPr="00BA57C0">
        <w:rPr>
          <w:rFonts w:ascii="Ebrima" w:hAnsi="Ebrima"/>
        </w:rPr>
        <w:t xml:space="preserve">.  </w:t>
      </w:r>
      <w:r w:rsidRPr="00BA57C0">
        <w:rPr>
          <w:rFonts w:ascii="Ebrima" w:hAnsi="Ebrima"/>
          <w:spacing w:val="28"/>
        </w:rPr>
        <w:t xml:space="preserve"> </w:t>
      </w:r>
      <w:r w:rsidRPr="00BA57C0">
        <w:rPr>
          <w:rFonts w:ascii="Ebrima" w:hAnsi="Ebrima"/>
        </w:rPr>
        <w:t>Ro</w:t>
      </w:r>
      <w:r w:rsidRPr="00BA57C0">
        <w:rPr>
          <w:rFonts w:ascii="Ebrima" w:hAnsi="Ebrima"/>
          <w:spacing w:val="1"/>
        </w:rPr>
        <w:t>u</w:t>
      </w:r>
      <w:r w:rsidRPr="00BA57C0">
        <w:rPr>
          <w:rFonts w:ascii="Ebrima" w:hAnsi="Ebrima"/>
        </w:rPr>
        <w:t>ti</w:t>
      </w:r>
      <w:r w:rsidRPr="00BA57C0">
        <w:rPr>
          <w:rFonts w:ascii="Ebrima" w:hAnsi="Ebrima"/>
          <w:spacing w:val="1"/>
        </w:rPr>
        <w:t>n</w:t>
      </w:r>
      <w:r w:rsidRPr="00BA57C0">
        <w:rPr>
          <w:rFonts w:ascii="Ebrima" w:hAnsi="Ebrima"/>
        </w:rPr>
        <w:t>g</w:t>
      </w:r>
      <w:r w:rsidRPr="00BA57C0">
        <w:rPr>
          <w:rFonts w:ascii="Ebrima" w:hAnsi="Ebrima"/>
          <w:spacing w:val="-4"/>
        </w:rPr>
        <w:t xml:space="preserve"> </w:t>
      </w:r>
      <w:r w:rsidRPr="00BA57C0">
        <w:rPr>
          <w:rFonts w:ascii="Ebrima" w:hAnsi="Ebrima"/>
        </w:rPr>
        <w:t>C</w:t>
      </w:r>
      <w:r w:rsidRPr="00BA57C0">
        <w:rPr>
          <w:rFonts w:ascii="Ebrima" w:hAnsi="Ebrima"/>
          <w:spacing w:val="-1"/>
        </w:rPr>
        <w:t>o</w:t>
      </w:r>
      <w:r w:rsidRPr="00BA57C0">
        <w:rPr>
          <w:rFonts w:ascii="Ebrima" w:hAnsi="Ebrima"/>
        </w:rPr>
        <w:t>nfig</w:t>
      </w:r>
      <w:r w:rsidRPr="00BA57C0">
        <w:rPr>
          <w:rFonts w:ascii="Ebrima" w:hAnsi="Ebrima"/>
          <w:spacing w:val="1"/>
        </w:rPr>
        <w:t>u</w:t>
      </w:r>
      <w:r w:rsidRPr="00BA57C0">
        <w:rPr>
          <w:rFonts w:ascii="Ebrima" w:hAnsi="Ebrima"/>
        </w:rPr>
        <w:t>ration:</w:t>
      </w:r>
    </w:p>
    <w:p w14:paraId="35B76F1F" w14:textId="77777777" w:rsidR="00DB5437" w:rsidRPr="00BA57C0" w:rsidRDefault="00BA57C0">
      <w:pPr>
        <w:spacing w:before="20"/>
        <w:ind w:left="834"/>
        <w:rPr>
          <w:rFonts w:ascii="Ebrima" w:hAnsi="Ebrima"/>
        </w:rPr>
      </w:pPr>
      <w:r w:rsidRPr="00BA57C0">
        <w:rPr>
          <w:rFonts w:ascii="Ebrima" w:hAnsi="Ebrima"/>
        </w:rPr>
        <w:t>Tentu</w:t>
      </w:r>
      <w:r w:rsidRPr="00BA57C0">
        <w:rPr>
          <w:rFonts w:ascii="Ebrima" w:hAnsi="Ebrima"/>
          <w:spacing w:val="1"/>
        </w:rPr>
        <w:t>k</w:t>
      </w:r>
      <w:r w:rsidRPr="00BA57C0">
        <w:rPr>
          <w:rFonts w:ascii="Ebrima" w:hAnsi="Ebrima"/>
        </w:rPr>
        <w:t>an</w:t>
      </w:r>
      <w:r w:rsidRPr="00BA57C0">
        <w:rPr>
          <w:rFonts w:ascii="Ebrima" w:hAnsi="Ebrima"/>
          <w:spacing w:val="-8"/>
        </w:rPr>
        <w:t xml:space="preserve"> </w:t>
      </w:r>
      <w:r w:rsidRPr="00BA57C0">
        <w:rPr>
          <w:rFonts w:ascii="Ebrima" w:hAnsi="Ebrima"/>
          <w:spacing w:val="1"/>
        </w:rPr>
        <w:t>d</w:t>
      </w:r>
      <w:r w:rsidRPr="00BA57C0">
        <w:rPr>
          <w:rFonts w:ascii="Ebrima" w:hAnsi="Ebrima"/>
        </w:rPr>
        <w:t>e</w:t>
      </w:r>
      <w:r w:rsidRPr="00BA57C0">
        <w:rPr>
          <w:rFonts w:ascii="Ebrima" w:hAnsi="Ebrima"/>
          <w:spacing w:val="-2"/>
        </w:rPr>
        <w:t>f</w:t>
      </w:r>
      <w:r w:rsidRPr="00BA57C0">
        <w:rPr>
          <w:rFonts w:ascii="Ebrima" w:hAnsi="Ebrima"/>
        </w:rPr>
        <w:t>ault</w:t>
      </w:r>
      <w:r w:rsidRPr="00BA57C0">
        <w:rPr>
          <w:rFonts w:ascii="Ebrima" w:hAnsi="Ebrima"/>
          <w:spacing w:val="-2"/>
        </w:rPr>
        <w:t xml:space="preserve"> </w:t>
      </w:r>
      <w:r w:rsidRPr="00BA57C0">
        <w:rPr>
          <w:rFonts w:ascii="Ebrima" w:hAnsi="Ebrima"/>
        </w:rPr>
        <w:t>route</w:t>
      </w:r>
      <w:r w:rsidRPr="00BA57C0">
        <w:rPr>
          <w:rFonts w:ascii="Ebrima" w:hAnsi="Ebrima"/>
          <w:spacing w:val="-4"/>
        </w:rPr>
        <w:t xml:space="preserve"> </w:t>
      </w:r>
      <w:r w:rsidRPr="00BA57C0">
        <w:rPr>
          <w:rFonts w:ascii="Ebrima" w:hAnsi="Ebrima"/>
        </w:rPr>
        <w:t>u</w:t>
      </w:r>
      <w:r w:rsidRPr="00BA57C0">
        <w:rPr>
          <w:rFonts w:ascii="Ebrima" w:hAnsi="Ebrima"/>
          <w:spacing w:val="1"/>
        </w:rPr>
        <w:t>n</w:t>
      </w:r>
      <w:r w:rsidRPr="00BA57C0">
        <w:rPr>
          <w:rFonts w:ascii="Ebrima" w:hAnsi="Ebrima"/>
          <w:spacing w:val="-1"/>
        </w:rPr>
        <w:t>t</w:t>
      </w:r>
      <w:r w:rsidRPr="00BA57C0">
        <w:rPr>
          <w:rFonts w:ascii="Ebrima" w:hAnsi="Ebrima"/>
        </w:rPr>
        <w:t>uk</w:t>
      </w:r>
      <w:r w:rsidRPr="00BA57C0">
        <w:rPr>
          <w:rFonts w:ascii="Ebrima" w:hAnsi="Ebrima"/>
          <w:spacing w:val="-3"/>
        </w:rPr>
        <w:t xml:space="preserve"> </w:t>
      </w:r>
      <w:r w:rsidRPr="00BA57C0">
        <w:rPr>
          <w:rFonts w:ascii="Ebrima" w:hAnsi="Ebrima"/>
        </w:rPr>
        <w:t>mengarah</w:t>
      </w:r>
      <w:r w:rsidRPr="00BA57C0">
        <w:rPr>
          <w:rFonts w:ascii="Ebrima" w:hAnsi="Ebrima"/>
          <w:spacing w:val="-9"/>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Internet</w:t>
      </w:r>
      <w:r w:rsidRPr="00BA57C0">
        <w:rPr>
          <w:rFonts w:ascii="Ebrima" w:hAnsi="Ebrima"/>
          <w:spacing w:val="-7"/>
        </w:rPr>
        <w:t xml:space="preserve"> </w:t>
      </w:r>
      <w:r w:rsidRPr="00BA57C0">
        <w:rPr>
          <w:rFonts w:ascii="Ebrima" w:hAnsi="Ebrima"/>
        </w:rPr>
        <w:t>gateway:</w:t>
      </w:r>
    </w:p>
    <w:p w14:paraId="592EBA59" w14:textId="77777777" w:rsidR="00DB5437" w:rsidRPr="00BA57C0" w:rsidRDefault="00BA57C0">
      <w:pPr>
        <w:spacing w:before="29"/>
        <w:ind w:left="587"/>
        <w:rPr>
          <w:rFonts w:ascii="Ebrima" w:hAnsi="Ebrima"/>
        </w:rPr>
        <w:sectPr w:rsidR="00DB5437" w:rsidRPr="00BA57C0">
          <w:pgSz w:w="12240" w:h="15840"/>
          <w:pgMar w:top="640" w:right="620" w:bottom="280" w:left="1380" w:header="720" w:footer="720" w:gutter="0"/>
          <w:cols w:space="720"/>
        </w:sectPr>
      </w:pPr>
      <w:r w:rsidRPr="00BA57C0">
        <w:rPr>
          <w:rFonts w:ascii="Ebrima" w:hAnsi="Ebrima"/>
        </w:rPr>
        <w:pict w14:anchorId="0EEAFEFB">
          <v:group id="_x0000_s1026" style="position:absolute;left:0;text-align:left;margin-left:92.65pt;margin-top:.7pt;width:276.85pt;height:14.25pt;z-index:-251653632;mso-position-horizontal-relative:page" coordorigin="1853,14" coordsize="5537,285">
            <v:shape id="_x0000_s1030" style="position:absolute;left:1864;top:24;width:5516;height:0" coordorigin="1864,24" coordsize="5516,0" path="m1864,24r5516,e" filled="f" strokeweight=".58pt">
              <v:path arrowok="t"/>
            </v:shape>
            <v:shape id="_x0000_s1029" style="position:absolute;left:1859;top:20;width:0;height:274" coordorigin="1859,20" coordsize="0,274" path="m1859,20r,273e" filled="f" strokeweight=".58pt">
              <v:path arrowok="t"/>
            </v:shape>
            <v:shape id="_x0000_s1028" style="position:absolute;left:1864;top:288;width:5516;height:0" coordorigin="1864,288" coordsize="5516,0" path="m1864,288r5516,e" filled="f" strokeweight=".20464mm">
              <v:path arrowok="t"/>
            </v:shape>
            <v:shape id="_x0000_s1027" style="position:absolute;left:7384;top:20;width:0;height:274" coordorigin="7384,20" coordsize="0,274" path="m7384,20r,273e" filled="f" strokeweight=".58pt">
              <v:path arrowok="t"/>
            </v:shape>
            <w10:wrap anchorx="page"/>
          </v:group>
        </w:pict>
      </w:r>
      <w:r w:rsidRPr="00BA57C0">
        <w:rPr>
          <w:rFonts w:ascii="Ebrima" w:hAnsi="Ebrima"/>
          <w:spacing w:val="1"/>
        </w:rPr>
        <w:t>/</w:t>
      </w:r>
      <w:r w:rsidRPr="00BA57C0">
        <w:rPr>
          <w:rFonts w:ascii="Ebrima" w:hAnsi="Ebrima"/>
        </w:rPr>
        <w:t>ip</w:t>
      </w:r>
      <w:r w:rsidRPr="00BA57C0">
        <w:rPr>
          <w:rFonts w:ascii="Ebrima" w:hAnsi="Ebrima"/>
          <w:spacing w:val="-4"/>
        </w:rPr>
        <w:t xml:space="preserve"> </w:t>
      </w:r>
      <w:r w:rsidRPr="00BA57C0">
        <w:rPr>
          <w:rFonts w:ascii="Ebrima" w:hAnsi="Ebrima"/>
        </w:rPr>
        <w:t>route</w:t>
      </w:r>
      <w:r w:rsidRPr="00BA57C0">
        <w:rPr>
          <w:rFonts w:ascii="Ebrima" w:hAnsi="Ebrima"/>
          <w:spacing w:val="-7"/>
        </w:rPr>
        <w:t xml:space="preserve"> </w:t>
      </w:r>
      <w:r w:rsidRPr="00BA57C0">
        <w:rPr>
          <w:rFonts w:ascii="Ebrima" w:hAnsi="Ebrima"/>
        </w:rPr>
        <w:t>add</w:t>
      </w:r>
      <w:r w:rsidRPr="00BA57C0">
        <w:rPr>
          <w:rFonts w:ascii="Ebrima" w:hAnsi="Ebrima"/>
          <w:spacing w:val="-7"/>
        </w:rPr>
        <w:t xml:space="preserve"> </w:t>
      </w:r>
      <w:r w:rsidRPr="00BA57C0">
        <w:rPr>
          <w:rFonts w:ascii="Ebrima" w:hAnsi="Ebrima"/>
        </w:rPr>
        <w:t>ds</w:t>
      </w:r>
      <w:r w:rsidRPr="00BA57C0">
        <w:rPr>
          <w:rFonts w:ascii="Ebrima" w:hAnsi="Ebrima"/>
          <w:spacing w:val="1"/>
        </w:rPr>
        <w:t>t</w:t>
      </w:r>
      <w:r w:rsidRPr="00BA57C0">
        <w:rPr>
          <w:rFonts w:ascii="Ebrima" w:hAnsi="Ebrima"/>
        </w:rPr>
        <w:t>-ad</w:t>
      </w:r>
      <w:r w:rsidRPr="00BA57C0">
        <w:rPr>
          <w:rFonts w:ascii="Ebrima" w:hAnsi="Ebrima"/>
          <w:spacing w:val="1"/>
        </w:rPr>
        <w:t>d</w:t>
      </w:r>
      <w:r w:rsidRPr="00BA57C0">
        <w:rPr>
          <w:rFonts w:ascii="Ebrima" w:hAnsi="Ebrima"/>
        </w:rPr>
        <w:t>res</w:t>
      </w:r>
      <w:r w:rsidRPr="00BA57C0">
        <w:rPr>
          <w:rFonts w:ascii="Ebrima" w:hAnsi="Ebrima"/>
          <w:spacing w:val="-1"/>
        </w:rPr>
        <w:t>s</w:t>
      </w:r>
      <w:r w:rsidRPr="00BA57C0">
        <w:rPr>
          <w:rFonts w:ascii="Ebrima" w:hAnsi="Ebrima"/>
        </w:rPr>
        <w:t>=</w:t>
      </w:r>
      <w:r w:rsidRPr="00BA57C0">
        <w:rPr>
          <w:rFonts w:ascii="Ebrima" w:hAnsi="Ebrima"/>
          <w:spacing w:val="1"/>
        </w:rPr>
        <w:t>0</w:t>
      </w:r>
      <w:r w:rsidRPr="00BA57C0">
        <w:rPr>
          <w:rFonts w:ascii="Ebrima" w:hAnsi="Ebrima"/>
        </w:rPr>
        <w:t>.</w:t>
      </w:r>
      <w:r w:rsidRPr="00BA57C0">
        <w:rPr>
          <w:rFonts w:ascii="Ebrima" w:hAnsi="Ebrima"/>
          <w:spacing w:val="1"/>
        </w:rPr>
        <w:t>0</w:t>
      </w:r>
      <w:r w:rsidRPr="00BA57C0">
        <w:rPr>
          <w:rFonts w:ascii="Ebrima" w:hAnsi="Ebrima"/>
        </w:rPr>
        <w:t>.</w:t>
      </w:r>
      <w:r w:rsidRPr="00BA57C0">
        <w:rPr>
          <w:rFonts w:ascii="Ebrima" w:hAnsi="Ebrima"/>
          <w:spacing w:val="1"/>
        </w:rPr>
        <w:t>0</w:t>
      </w:r>
      <w:r w:rsidRPr="00BA57C0">
        <w:rPr>
          <w:rFonts w:ascii="Ebrima" w:hAnsi="Ebrima"/>
          <w:spacing w:val="-1"/>
        </w:rPr>
        <w:t>.</w:t>
      </w:r>
      <w:r w:rsidRPr="00BA57C0">
        <w:rPr>
          <w:rFonts w:ascii="Ebrima" w:hAnsi="Ebrima"/>
        </w:rPr>
        <w:t>0/0</w:t>
      </w:r>
      <w:r w:rsidRPr="00BA57C0">
        <w:rPr>
          <w:rFonts w:ascii="Ebrima" w:hAnsi="Ebrima"/>
          <w:spacing w:val="-22"/>
        </w:rPr>
        <w:t xml:space="preserve"> </w:t>
      </w:r>
      <w:r w:rsidRPr="00BA57C0">
        <w:rPr>
          <w:rFonts w:ascii="Ebrima" w:hAnsi="Ebrima"/>
        </w:rPr>
        <w:t>gateway=&lt;ga</w:t>
      </w:r>
      <w:r w:rsidRPr="00BA57C0">
        <w:rPr>
          <w:rFonts w:ascii="Ebrima" w:hAnsi="Ebrima"/>
          <w:spacing w:val="1"/>
        </w:rPr>
        <w:t>t</w:t>
      </w:r>
      <w:r w:rsidRPr="00BA57C0">
        <w:rPr>
          <w:rFonts w:ascii="Ebrima" w:hAnsi="Ebrima"/>
        </w:rPr>
        <w:t>eway</w:t>
      </w:r>
      <w:r w:rsidRPr="00BA57C0">
        <w:rPr>
          <w:rFonts w:ascii="Ebrima" w:hAnsi="Ebrima"/>
          <w:spacing w:val="-19"/>
        </w:rPr>
        <w:t xml:space="preserve"> </w:t>
      </w:r>
      <w:r w:rsidRPr="00BA57C0">
        <w:rPr>
          <w:rFonts w:ascii="Ebrima" w:hAnsi="Ebrima"/>
        </w:rPr>
        <w:t>ISP&gt;</w:t>
      </w:r>
    </w:p>
    <w:p w14:paraId="70AFCA1C" w14:textId="77777777" w:rsidR="00DB5437" w:rsidRPr="00BA57C0" w:rsidRDefault="00BA57C0">
      <w:pPr>
        <w:spacing w:before="80"/>
        <w:ind w:left="114"/>
        <w:rPr>
          <w:rFonts w:ascii="Ebrima" w:hAnsi="Ebrima"/>
        </w:rPr>
      </w:pPr>
      <w:r w:rsidRPr="00BA57C0">
        <w:rPr>
          <w:rFonts w:ascii="Ebrima" w:hAnsi="Ebrima"/>
          <w:b/>
          <w:spacing w:val="1"/>
        </w:rPr>
        <w:lastRenderedPageBreak/>
        <w:t>6</w:t>
      </w:r>
      <w:r w:rsidRPr="00BA57C0">
        <w:rPr>
          <w:rFonts w:ascii="Ebrima" w:hAnsi="Ebrima"/>
          <w:b/>
        </w:rPr>
        <w:t xml:space="preserve">.  </w:t>
      </w:r>
      <w:r w:rsidRPr="00BA57C0">
        <w:rPr>
          <w:rFonts w:ascii="Ebrima" w:hAnsi="Ebrima"/>
          <w:b/>
          <w:spacing w:val="28"/>
        </w:rPr>
        <w:t xml:space="preserve"> </w:t>
      </w:r>
      <w:r w:rsidRPr="00BA57C0">
        <w:rPr>
          <w:rFonts w:ascii="Ebrima" w:hAnsi="Ebrima"/>
          <w:b/>
        </w:rPr>
        <w:t>Konfig</w:t>
      </w:r>
      <w:r w:rsidRPr="00BA57C0">
        <w:rPr>
          <w:rFonts w:ascii="Ebrima" w:hAnsi="Ebrima"/>
          <w:b/>
          <w:spacing w:val="1"/>
        </w:rPr>
        <w:t>u</w:t>
      </w:r>
      <w:r w:rsidRPr="00BA57C0">
        <w:rPr>
          <w:rFonts w:ascii="Ebrima" w:hAnsi="Ebrima"/>
          <w:b/>
        </w:rPr>
        <w:t>rasi</w:t>
      </w:r>
      <w:r w:rsidRPr="00BA57C0">
        <w:rPr>
          <w:rFonts w:ascii="Ebrima" w:hAnsi="Ebrima"/>
          <w:b/>
          <w:spacing w:val="-11"/>
        </w:rPr>
        <w:t xml:space="preserve"> </w:t>
      </w:r>
      <w:r w:rsidRPr="00BA57C0">
        <w:rPr>
          <w:rFonts w:ascii="Ebrima" w:hAnsi="Ebrima"/>
          <w:b/>
          <w:spacing w:val="1"/>
        </w:rPr>
        <w:t>S</w:t>
      </w:r>
      <w:r w:rsidRPr="00BA57C0">
        <w:rPr>
          <w:rFonts w:ascii="Ebrima" w:hAnsi="Ebrima"/>
          <w:b/>
        </w:rPr>
        <w:t>erver</w:t>
      </w:r>
      <w:r w:rsidRPr="00BA57C0">
        <w:rPr>
          <w:rFonts w:ascii="Ebrima" w:hAnsi="Ebrima"/>
          <w:b/>
          <w:spacing w:val="-6"/>
        </w:rPr>
        <w:t xml:space="preserve"> </w:t>
      </w:r>
      <w:r w:rsidRPr="00BA57C0">
        <w:rPr>
          <w:rFonts w:ascii="Ebrima" w:hAnsi="Ebrima"/>
          <w:b/>
        </w:rPr>
        <w:t>F</w:t>
      </w:r>
      <w:r w:rsidRPr="00BA57C0">
        <w:rPr>
          <w:rFonts w:ascii="Ebrima" w:hAnsi="Ebrima"/>
          <w:b/>
          <w:spacing w:val="2"/>
        </w:rPr>
        <w:t>a</w:t>
      </w:r>
      <w:r w:rsidRPr="00BA57C0">
        <w:rPr>
          <w:rFonts w:ascii="Ebrima" w:hAnsi="Ebrima"/>
          <w:b/>
        </w:rPr>
        <w:t>si</w:t>
      </w:r>
      <w:r w:rsidRPr="00BA57C0">
        <w:rPr>
          <w:rFonts w:ascii="Ebrima" w:hAnsi="Ebrima"/>
          <w:b/>
          <w:spacing w:val="1"/>
        </w:rPr>
        <w:t>l</w:t>
      </w:r>
      <w:r w:rsidRPr="00BA57C0">
        <w:rPr>
          <w:rFonts w:ascii="Ebrima" w:hAnsi="Ebrima"/>
          <w:b/>
        </w:rPr>
        <w:t>k</w:t>
      </w:r>
      <w:r w:rsidRPr="00BA57C0">
        <w:rPr>
          <w:rFonts w:ascii="Ebrima" w:hAnsi="Ebrima"/>
          <w:b/>
          <w:spacing w:val="1"/>
        </w:rPr>
        <w:t>o</w:t>
      </w:r>
      <w:r w:rsidRPr="00BA57C0">
        <w:rPr>
          <w:rFonts w:ascii="Ebrima" w:hAnsi="Ebrima"/>
          <w:b/>
        </w:rPr>
        <w:t>m</w:t>
      </w:r>
      <w:r w:rsidRPr="00BA57C0">
        <w:rPr>
          <w:rFonts w:ascii="Ebrima" w:hAnsi="Ebrima"/>
          <w:b/>
          <w:spacing w:val="-7"/>
        </w:rPr>
        <w:t xml:space="preserve"> </w:t>
      </w:r>
      <w:r w:rsidRPr="00BA57C0">
        <w:rPr>
          <w:rFonts w:ascii="Ebrima" w:hAnsi="Ebrima"/>
          <w:b/>
        </w:rPr>
        <w:t>Zo</w:t>
      </w:r>
      <w:r w:rsidRPr="00BA57C0">
        <w:rPr>
          <w:rFonts w:ascii="Ebrima" w:hAnsi="Ebrima"/>
          <w:b/>
          <w:spacing w:val="1"/>
        </w:rPr>
        <w:t>a</w:t>
      </w:r>
      <w:r w:rsidRPr="00BA57C0">
        <w:rPr>
          <w:rFonts w:ascii="Ebrima" w:hAnsi="Ebrima"/>
          <w:b/>
        </w:rPr>
        <w:t>n</w:t>
      </w:r>
    </w:p>
    <w:p w14:paraId="22E995F3" w14:textId="77777777" w:rsidR="00DB5437" w:rsidRPr="00BA57C0" w:rsidRDefault="00BA57C0">
      <w:pPr>
        <w:spacing w:before="20"/>
        <w:ind w:left="384" w:right="5208"/>
        <w:jc w:val="center"/>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rPr>
        <w:t>Tetap</w:t>
      </w:r>
      <w:r w:rsidRPr="00BA57C0">
        <w:rPr>
          <w:rFonts w:ascii="Ebrima" w:hAnsi="Ebrima"/>
          <w:spacing w:val="1"/>
        </w:rPr>
        <w:t>k</w:t>
      </w:r>
      <w:r w:rsidRPr="00BA57C0">
        <w:rPr>
          <w:rFonts w:ascii="Ebrima" w:hAnsi="Ebrima"/>
        </w:rPr>
        <w:t>an</w:t>
      </w:r>
      <w:r w:rsidRPr="00BA57C0">
        <w:rPr>
          <w:rFonts w:ascii="Ebrima" w:hAnsi="Ebrima"/>
          <w:spacing w:val="-8"/>
        </w:rPr>
        <w:t xml:space="preserve"> </w:t>
      </w:r>
      <w:r w:rsidRPr="00BA57C0">
        <w:rPr>
          <w:rFonts w:ascii="Ebrima" w:hAnsi="Ebrima"/>
        </w:rPr>
        <w:t>IP</w:t>
      </w:r>
      <w:r w:rsidRPr="00BA57C0">
        <w:rPr>
          <w:rFonts w:ascii="Ebrima" w:hAnsi="Ebrima"/>
          <w:spacing w:val="-2"/>
        </w:rPr>
        <w:t xml:space="preserve"> </w:t>
      </w:r>
      <w:r w:rsidRPr="00BA57C0">
        <w:rPr>
          <w:rFonts w:ascii="Ebrima" w:hAnsi="Ebrima"/>
        </w:rPr>
        <w:t>A</w:t>
      </w:r>
      <w:r w:rsidRPr="00BA57C0">
        <w:rPr>
          <w:rFonts w:ascii="Ebrima" w:hAnsi="Ebrima"/>
          <w:spacing w:val="1"/>
        </w:rPr>
        <w:t>d</w:t>
      </w:r>
      <w:r w:rsidRPr="00BA57C0">
        <w:rPr>
          <w:rFonts w:ascii="Ebrima" w:hAnsi="Ebrima"/>
        </w:rPr>
        <w:t>dress</w:t>
      </w:r>
      <w:r w:rsidRPr="00BA57C0">
        <w:rPr>
          <w:rFonts w:ascii="Ebrima" w:hAnsi="Ebrima"/>
          <w:spacing w:val="-8"/>
        </w:rPr>
        <w:t xml:space="preserve"> </w:t>
      </w:r>
      <w:r w:rsidRPr="00BA57C0">
        <w:rPr>
          <w:rFonts w:ascii="Ebrima" w:hAnsi="Ebrima"/>
          <w:spacing w:val="1"/>
        </w:rPr>
        <w:t>d</w:t>
      </w:r>
      <w:r w:rsidRPr="00BA57C0">
        <w:rPr>
          <w:rFonts w:ascii="Ebrima" w:hAnsi="Ebrima"/>
        </w:rPr>
        <w:t>an</w:t>
      </w:r>
      <w:r w:rsidRPr="00BA57C0">
        <w:rPr>
          <w:rFonts w:ascii="Ebrima" w:hAnsi="Ebrima"/>
          <w:spacing w:val="-3"/>
        </w:rPr>
        <w:t xml:space="preserve"> </w:t>
      </w:r>
      <w:r w:rsidRPr="00BA57C0">
        <w:rPr>
          <w:rFonts w:ascii="Ebrima" w:hAnsi="Ebrima"/>
          <w:w w:val="99"/>
        </w:rPr>
        <w:t>Gate</w:t>
      </w:r>
      <w:r w:rsidRPr="00BA57C0">
        <w:rPr>
          <w:rFonts w:ascii="Ebrima" w:hAnsi="Ebrima"/>
          <w:spacing w:val="1"/>
          <w:w w:val="99"/>
        </w:rPr>
        <w:t>w</w:t>
      </w:r>
      <w:r w:rsidRPr="00BA57C0">
        <w:rPr>
          <w:rFonts w:ascii="Ebrima" w:hAnsi="Ebrima"/>
          <w:w w:val="99"/>
        </w:rPr>
        <w:t>a</w:t>
      </w:r>
      <w:r w:rsidRPr="00BA57C0">
        <w:rPr>
          <w:rFonts w:ascii="Ebrima" w:hAnsi="Ebrima"/>
          <w:spacing w:val="2"/>
          <w:w w:val="99"/>
        </w:rPr>
        <w:t>y</w:t>
      </w:r>
      <w:r w:rsidRPr="00BA57C0">
        <w:rPr>
          <w:rFonts w:ascii="Ebrima" w:hAnsi="Ebrima"/>
        </w:rPr>
        <w:t>:</w:t>
      </w:r>
    </w:p>
    <w:p w14:paraId="762A55D4" w14:textId="77777777" w:rsidR="00DB5437" w:rsidRPr="00BA57C0" w:rsidRDefault="00BA57C0">
      <w:pPr>
        <w:spacing w:before="19"/>
        <w:ind w:left="1108"/>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Masuk</w:t>
      </w:r>
      <w:r w:rsidRPr="00BA57C0">
        <w:rPr>
          <w:rFonts w:ascii="Ebrima" w:hAnsi="Ebrima"/>
          <w:spacing w:val="-5"/>
        </w:rPr>
        <w:t xml:space="preserve"> </w:t>
      </w:r>
      <w:r w:rsidRPr="00BA57C0">
        <w:rPr>
          <w:rFonts w:ascii="Ebrima" w:hAnsi="Ebrima"/>
          <w:spacing w:val="1"/>
        </w:rPr>
        <w:t>k</w:t>
      </w:r>
      <w:r w:rsidRPr="00BA57C0">
        <w:rPr>
          <w:rFonts w:ascii="Ebrima" w:hAnsi="Ebrima"/>
        </w:rPr>
        <w:t>e</w:t>
      </w:r>
      <w:r w:rsidRPr="00BA57C0">
        <w:rPr>
          <w:rFonts w:ascii="Ebrima" w:hAnsi="Ebrima"/>
          <w:spacing w:val="-1"/>
        </w:rPr>
        <w:t xml:space="preserve"> </w:t>
      </w:r>
      <w:r w:rsidRPr="00BA57C0">
        <w:rPr>
          <w:rFonts w:ascii="Ebrima" w:hAnsi="Ebrima"/>
        </w:rPr>
        <w:t>pe</w:t>
      </w:r>
      <w:r w:rsidRPr="00BA57C0">
        <w:rPr>
          <w:rFonts w:ascii="Ebrima" w:hAnsi="Ebrima"/>
          <w:spacing w:val="1"/>
        </w:rPr>
        <w:t>n</w:t>
      </w:r>
      <w:r w:rsidRPr="00BA57C0">
        <w:rPr>
          <w:rFonts w:ascii="Ebrima" w:hAnsi="Ebrima"/>
        </w:rPr>
        <w:t>gat</w:t>
      </w:r>
      <w:r w:rsidRPr="00BA57C0">
        <w:rPr>
          <w:rFonts w:ascii="Ebrima" w:hAnsi="Ebrima"/>
          <w:spacing w:val="1"/>
        </w:rPr>
        <w:t>u</w:t>
      </w:r>
      <w:r w:rsidRPr="00BA57C0">
        <w:rPr>
          <w:rFonts w:ascii="Ebrima" w:hAnsi="Ebrima"/>
        </w:rPr>
        <w:t>ran</w:t>
      </w:r>
      <w:r w:rsidRPr="00BA57C0">
        <w:rPr>
          <w:rFonts w:ascii="Ebrima" w:hAnsi="Ebrima"/>
          <w:spacing w:val="-10"/>
        </w:rPr>
        <w:t xml:space="preserve"> </w:t>
      </w:r>
      <w:r w:rsidRPr="00BA57C0">
        <w:rPr>
          <w:rFonts w:ascii="Ebrima" w:hAnsi="Ebrima"/>
        </w:rPr>
        <w:t>jaringan</w:t>
      </w:r>
      <w:r w:rsidRPr="00BA57C0">
        <w:rPr>
          <w:rFonts w:ascii="Ebrima" w:hAnsi="Ebrima"/>
          <w:spacing w:val="-7"/>
        </w:rPr>
        <w:t xml:space="preserve"> </w:t>
      </w:r>
      <w:r w:rsidRPr="00BA57C0">
        <w:rPr>
          <w:rFonts w:ascii="Ebrima" w:hAnsi="Ebrima"/>
        </w:rPr>
        <w:t>server.</w:t>
      </w:r>
    </w:p>
    <w:p w14:paraId="512B9BF4" w14:textId="77777777" w:rsidR="00DB5437" w:rsidRPr="00BA57C0" w:rsidRDefault="00BA57C0">
      <w:pPr>
        <w:spacing w:before="20" w:line="240" w:lineRule="exact"/>
        <w:ind w:left="1108"/>
        <w:rPr>
          <w:rFonts w:ascii="Ebrima" w:hAnsi="Ebrima"/>
        </w:rPr>
      </w:pPr>
      <w:r w:rsidRPr="00BA57C0">
        <w:rPr>
          <w:rFonts w:ascii="Ebrima" w:hAnsi="Ebrima"/>
          <w:spacing w:val="1"/>
          <w:position w:val="-1"/>
        </w:rPr>
        <w:t>2</w:t>
      </w:r>
      <w:r w:rsidRPr="00BA57C0">
        <w:rPr>
          <w:rFonts w:ascii="Ebrima" w:hAnsi="Ebrima"/>
          <w:position w:val="-1"/>
        </w:rPr>
        <w:t xml:space="preserve">.  </w:t>
      </w:r>
      <w:r w:rsidRPr="00BA57C0">
        <w:rPr>
          <w:rFonts w:ascii="Ebrima" w:hAnsi="Ebrima"/>
          <w:spacing w:val="28"/>
          <w:position w:val="-1"/>
        </w:rPr>
        <w:t xml:space="preserve"> </w:t>
      </w:r>
      <w:r w:rsidRPr="00BA57C0">
        <w:rPr>
          <w:rFonts w:ascii="Ebrima" w:hAnsi="Ebrima"/>
          <w:position w:val="-1"/>
        </w:rPr>
        <w:t>Tetap</w:t>
      </w:r>
      <w:r w:rsidRPr="00BA57C0">
        <w:rPr>
          <w:rFonts w:ascii="Ebrima" w:hAnsi="Ebrima"/>
          <w:spacing w:val="1"/>
          <w:position w:val="-1"/>
        </w:rPr>
        <w:t>k</w:t>
      </w:r>
      <w:r w:rsidRPr="00BA57C0">
        <w:rPr>
          <w:rFonts w:ascii="Ebrima" w:hAnsi="Ebrima"/>
          <w:position w:val="-1"/>
        </w:rPr>
        <w:t>an</w:t>
      </w:r>
      <w:r w:rsidRPr="00BA57C0">
        <w:rPr>
          <w:rFonts w:ascii="Ebrima" w:hAnsi="Ebrima"/>
          <w:spacing w:val="-8"/>
          <w:position w:val="-1"/>
        </w:rPr>
        <w:t xml:space="preserve"> </w:t>
      </w:r>
      <w:r w:rsidRPr="00BA57C0">
        <w:rPr>
          <w:rFonts w:ascii="Ebrima" w:hAnsi="Ebrima"/>
          <w:position w:val="-1"/>
        </w:rPr>
        <w:t>IP</w:t>
      </w:r>
      <w:r w:rsidRPr="00BA57C0">
        <w:rPr>
          <w:rFonts w:ascii="Ebrima" w:hAnsi="Ebrima"/>
          <w:spacing w:val="-2"/>
          <w:position w:val="-1"/>
        </w:rPr>
        <w:t xml:space="preserve"> </w:t>
      </w:r>
      <w:r w:rsidRPr="00BA57C0">
        <w:rPr>
          <w:rFonts w:ascii="Ebrima" w:hAnsi="Ebrima"/>
          <w:position w:val="-1"/>
        </w:rPr>
        <w:t>a</w:t>
      </w:r>
      <w:r w:rsidRPr="00BA57C0">
        <w:rPr>
          <w:rFonts w:ascii="Ebrima" w:hAnsi="Ebrima"/>
          <w:spacing w:val="1"/>
          <w:position w:val="-1"/>
        </w:rPr>
        <w:t>d</w:t>
      </w:r>
      <w:r w:rsidRPr="00BA57C0">
        <w:rPr>
          <w:rFonts w:ascii="Ebrima" w:hAnsi="Ebrima"/>
          <w:position w:val="-1"/>
        </w:rPr>
        <w:t>dress:</w:t>
      </w:r>
    </w:p>
    <w:p w14:paraId="110AB5E3" w14:textId="77777777" w:rsidR="00DB5437" w:rsidRPr="00BA57C0" w:rsidRDefault="00DB5437">
      <w:pPr>
        <w:spacing w:before="9" w:line="0" w:lineRule="atLeast"/>
        <w:rPr>
          <w:rFonts w:ascii="Ebrima" w:hAnsi="Ebrima"/>
        </w:rPr>
      </w:pPr>
    </w:p>
    <w:tbl>
      <w:tblPr>
        <w:tblW w:w="0" w:type="auto"/>
        <w:tblInd w:w="1467" w:type="dxa"/>
        <w:tblLayout w:type="fixed"/>
        <w:tblCellMar>
          <w:left w:w="0" w:type="dxa"/>
          <w:right w:w="0" w:type="dxa"/>
        </w:tblCellMar>
        <w:tblLook w:val="01E0" w:firstRow="1" w:lastRow="1" w:firstColumn="1" w:lastColumn="1" w:noHBand="0" w:noVBand="0"/>
      </w:tblPr>
      <w:tblGrid>
        <w:gridCol w:w="2971"/>
      </w:tblGrid>
      <w:tr w:rsidR="00DB5437" w:rsidRPr="00BA57C0" w14:paraId="3EC122B2" w14:textId="77777777">
        <w:trPr>
          <w:trHeight w:hRule="exact" w:val="263"/>
        </w:trPr>
        <w:tc>
          <w:tcPr>
            <w:tcW w:w="2971" w:type="dxa"/>
            <w:tcBorders>
              <w:top w:val="single" w:sz="5" w:space="0" w:color="000000"/>
              <w:left w:val="single" w:sz="5" w:space="0" w:color="000000"/>
              <w:bottom w:val="single" w:sz="5" w:space="0" w:color="000000"/>
              <w:right w:val="single" w:sz="5" w:space="0" w:color="000000"/>
            </w:tcBorders>
          </w:tcPr>
          <w:p w14:paraId="62F07B90" w14:textId="77777777" w:rsidR="00DB5437" w:rsidRPr="00BA57C0" w:rsidRDefault="00BA57C0">
            <w:pPr>
              <w:spacing w:line="240" w:lineRule="exact"/>
              <w:ind w:left="102"/>
              <w:rPr>
                <w:rFonts w:ascii="Ebrima" w:hAnsi="Ebrima"/>
              </w:rPr>
            </w:pPr>
            <w:r w:rsidRPr="00BA57C0">
              <w:rPr>
                <w:rFonts w:ascii="Ebrima" w:hAnsi="Ebrima"/>
              </w:rPr>
              <w:t>IP</w:t>
            </w:r>
            <w:r w:rsidRPr="00BA57C0">
              <w:rPr>
                <w:rFonts w:ascii="Ebrima" w:hAnsi="Ebrima"/>
                <w:spacing w:val="-2"/>
              </w:rPr>
              <w:t xml:space="preserve"> </w:t>
            </w:r>
            <w:r w:rsidRPr="00BA57C0">
              <w:rPr>
                <w:rFonts w:ascii="Ebrima" w:hAnsi="Ebrima"/>
              </w:rPr>
              <w:t>Ad</w:t>
            </w:r>
            <w:r w:rsidRPr="00BA57C0">
              <w:rPr>
                <w:rFonts w:ascii="Ebrima" w:hAnsi="Ebrima"/>
                <w:spacing w:val="1"/>
              </w:rPr>
              <w:t>d</w:t>
            </w:r>
            <w:r w:rsidRPr="00BA57C0">
              <w:rPr>
                <w:rFonts w:ascii="Ebrima" w:hAnsi="Ebrima"/>
              </w:rPr>
              <w:t>res</w:t>
            </w:r>
            <w:r w:rsidRPr="00BA57C0">
              <w:rPr>
                <w:rFonts w:ascii="Ebrima" w:hAnsi="Ebrima"/>
                <w:spacing w:val="-1"/>
              </w:rPr>
              <w:t>s</w:t>
            </w:r>
            <w:r w:rsidRPr="00BA57C0">
              <w:rPr>
                <w:rFonts w:ascii="Ebrima" w:hAnsi="Ebrima"/>
              </w:rPr>
              <w:t>:</w:t>
            </w:r>
            <w:r w:rsidRPr="00BA57C0">
              <w:rPr>
                <w:rFonts w:ascii="Ebrima" w:hAnsi="Ebrima"/>
                <w:spacing w:val="-7"/>
              </w:rPr>
              <w:t xml:space="preserve"> </w:t>
            </w:r>
            <w:r w:rsidRPr="00BA57C0">
              <w:rPr>
                <w:rFonts w:ascii="Ebrima" w:hAnsi="Ebrima"/>
                <w:spacing w:val="1"/>
              </w:rPr>
              <w:t>1</w:t>
            </w:r>
            <w:r w:rsidRPr="00BA57C0">
              <w:rPr>
                <w:rFonts w:ascii="Ebrima" w:hAnsi="Ebrima"/>
              </w:rPr>
              <w:t>9</w:t>
            </w:r>
            <w:r w:rsidRPr="00BA57C0">
              <w:rPr>
                <w:rFonts w:ascii="Ebrima" w:hAnsi="Ebrima"/>
                <w:spacing w:val="1"/>
              </w:rPr>
              <w:t>2</w:t>
            </w:r>
            <w:r w:rsidRPr="00BA57C0">
              <w:rPr>
                <w:rFonts w:ascii="Ebrima" w:hAnsi="Ebrima"/>
              </w:rPr>
              <w:t>.16</w:t>
            </w:r>
            <w:r w:rsidRPr="00BA57C0">
              <w:rPr>
                <w:rFonts w:ascii="Ebrima" w:hAnsi="Ebrima"/>
                <w:spacing w:val="1"/>
              </w:rPr>
              <w:t>8</w:t>
            </w:r>
            <w:r w:rsidRPr="00BA57C0">
              <w:rPr>
                <w:rFonts w:ascii="Ebrima" w:hAnsi="Ebrima"/>
              </w:rPr>
              <w:t>.3.2</w:t>
            </w:r>
          </w:p>
        </w:tc>
      </w:tr>
      <w:tr w:rsidR="00DB5437" w:rsidRPr="00BA57C0" w14:paraId="116DD768" w14:textId="77777777">
        <w:trPr>
          <w:trHeight w:hRule="exact" w:val="263"/>
        </w:trPr>
        <w:tc>
          <w:tcPr>
            <w:tcW w:w="2971" w:type="dxa"/>
            <w:tcBorders>
              <w:top w:val="single" w:sz="5" w:space="0" w:color="000000"/>
              <w:left w:val="single" w:sz="5" w:space="0" w:color="000000"/>
              <w:bottom w:val="single" w:sz="5" w:space="0" w:color="000000"/>
              <w:right w:val="single" w:sz="5" w:space="0" w:color="000000"/>
            </w:tcBorders>
          </w:tcPr>
          <w:p w14:paraId="125CE946" w14:textId="77777777" w:rsidR="00DB5437" w:rsidRPr="00BA57C0" w:rsidRDefault="00BA57C0">
            <w:pPr>
              <w:spacing w:line="240" w:lineRule="exact"/>
              <w:ind w:left="102"/>
              <w:rPr>
                <w:rFonts w:ascii="Ebrima" w:hAnsi="Ebrima"/>
              </w:rPr>
            </w:pPr>
            <w:r w:rsidRPr="00BA57C0">
              <w:rPr>
                <w:rFonts w:ascii="Ebrima" w:hAnsi="Ebrima"/>
              </w:rPr>
              <w:t>S</w:t>
            </w:r>
            <w:r w:rsidRPr="00BA57C0">
              <w:rPr>
                <w:rFonts w:ascii="Ebrima" w:hAnsi="Ebrima"/>
                <w:spacing w:val="1"/>
              </w:rPr>
              <w:t>u</w:t>
            </w:r>
            <w:r w:rsidRPr="00BA57C0">
              <w:rPr>
                <w:rFonts w:ascii="Ebrima" w:hAnsi="Ebrima"/>
              </w:rPr>
              <w:t>b</w:t>
            </w:r>
            <w:r w:rsidRPr="00BA57C0">
              <w:rPr>
                <w:rFonts w:ascii="Ebrima" w:hAnsi="Ebrima"/>
                <w:spacing w:val="1"/>
              </w:rPr>
              <w:t>n</w:t>
            </w:r>
            <w:r w:rsidRPr="00BA57C0">
              <w:rPr>
                <w:rFonts w:ascii="Ebrima" w:hAnsi="Ebrima"/>
              </w:rPr>
              <w:t>et</w:t>
            </w:r>
            <w:r w:rsidRPr="00BA57C0">
              <w:rPr>
                <w:rFonts w:ascii="Ebrima" w:hAnsi="Ebrima"/>
                <w:spacing w:val="-5"/>
              </w:rPr>
              <w:t xml:space="preserve"> </w:t>
            </w:r>
            <w:r w:rsidRPr="00BA57C0">
              <w:rPr>
                <w:rFonts w:ascii="Ebrima" w:hAnsi="Ebrima"/>
              </w:rPr>
              <w:t>Mask:</w:t>
            </w:r>
            <w:r w:rsidRPr="00BA57C0">
              <w:rPr>
                <w:rFonts w:ascii="Ebrima" w:hAnsi="Ebrima"/>
                <w:spacing w:val="-5"/>
              </w:rPr>
              <w:t xml:space="preserve"> </w:t>
            </w:r>
            <w:r w:rsidRPr="00BA57C0">
              <w:rPr>
                <w:rFonts w:ascii="Ebrima" w:hAnsi="Ebrima"/>
              </w:rPr>
              <w:t>2</w:t>
            </w:r>
            <w:r w:rsidRPr="00BA57C0">
              <w:rPr>
                <w:rFonts w:ascii="Ebrima" w:hAnsi="Ebrima"/>
                <w:spacing w:val="1"/>
              </w:rPr>
              <w:t>55</w:t>
            </w:r>
            <w:r w:rsidRPr="00BA57C0">
              <w:rPr>
                <w:rFonts w:ascii="Ebrima" w:hAnsi="Ebrima"/>
                <w:spacing w:val="-1"/>
              </w:rPr>
              <w:t>.</w:t>
            </w:r>
            <w:r w:rsidRPr="00BA57C0">
              <w:rPr>
                <w:rFonts w:ascii="Ebrima" w:hAnsi="Ebrima"/>
              </w:rPr>
              <w:t>2</w:t>
            </w:r>
            <w:r w:rsidRPr="00BA57C0">
              <w:rPr>
                <w:rFonts w:ascii="Ebrima" w:hAnsi="Ebrima"/>
                <w:spacing w:val="1"/>
              </w:rPr>
              <w:t>5</w:t>
            </w:r>
            <w:r w:rsidRPr="00BA57C0">
              <w:rPr>
                <w:rFonts w:ascii="Ebrima" w:hAnsi="Ebrima"/>
              </w:rPr>
              <w:t>5.255.0</w:t>
            </w:r>
          </w:p>
        </w:tc>
      </w:tr>
      <w:tr w:rsidR="00DB5437" w:rsidRPr="00BA57C0" w14:paraId="59960DD8" w14:textId="77777777">
        <w:trPr>
          <w:trHeight w:hRule="exact" w:val="263"/>
        </w:trPr>
        <w:tc>
          <w:tcPr>
            <w:tcW w:w="2971" w:type="dxa"/>
            <w:tcBorders>
              <w:top w:val="single" w:sz="5" w:space="0" w:color="000000"/>
              <w:left w:val="single" w:sz="5" w:space="0" w:color="000000"/>
              <w:bottom w:val="single" w:sz="5" w:space="0" w:color="000000"/>
              <w:right w:val="single" w:sz="5" w:space="0" w:color="000000"/>
            </w:tcBorders>
          </w:tcPr>
          <w:p w14:paraId="3DED745E" w14:textId="77777777" w:rsidR="00DB5437" w:rsidRPr="00BA57C0" w:rsidRDefault="00BA57C0">
            <w:pPr>
              <w:spacing w:line="240" w:lineRule="exact"/>
              <w:ind w:left="102"/>
              <w:rPr>
                <w:rFonts w:ascii="Ebrima" w:hAnsi="Ebrima"/>
              </w:rPr>
            </w:pPr>
            <w:r w:rsidRPr="00BA57C0">
              <w:rPr>
                <w:rFonts w:ascii="Ebrima" w:hAnsi="Ebrima"/>
              </w:rPr>
              <w:t>Gateway:</w:t>
            </w:r>
            <w:r w:rsidRPr="00BA57C0">
              <w:rPr>
                <w:rFonts w:ascii="Ebrima" w:hAnsi="Ebrima"/>
                <w:spacing w:val="-8"/>
              </w:rPr>
              <w:t xml:space="preserve"> </w:t>
            </w:r>
            <w:r w:rsidRPr="00BA57C0">
              <w:rPr>
                <w:rFonts w:ascii="Ebrima" w:hAnsi="Ebrima"/>
                <w:spacing w:val="1"/>
              </w:rPr>
              <w:t>1</w:t>
            </w:r>
            <w:r w:rsidRPr="00BA57C0">
              <w:rPr>
                <w:rFonts w:ascii="Ebrima" w:hAnsi="Ebrima"/>
              </w:rPr>
              <w:t>92.</w:t>
            </w:r>
            <w:r w:rsidRPr="00BA57C0">
              <w:rPr>
                <w:rFonts w:ascii="Ebrima" w:hAnsi="Ebrima"/>
                <w:spacing w:val="1"/>
              </w:rPr>
              <w:t>1</w:t>
            </w:r>
            <w:r w:rsidRPr="00BA57C0">
              <w:rPr>
                <w:rFonts w:ascii="Ebrima" w:hAnsi="Ebrima"/>
              </w:rPr>
              <w:t>6</w:t>
            </w:r>
            <w:r w:rsidRPr="00BA57C0">
              <w:rPr>
                <w:rFonts w:ascii="Ebrima" w:hAnsi="Ebrima"/>
                <w:spacing w:val="1"/>
              </w:rPr>
              <w:t>8</w:t>
            </w:r>
            <w:r w:rsidRPr="00BA57C0">
              <w:rPr>
                <w:rFonts w:ascii="Ebrima" w:hAnsi="Ebrima"/>
                <w:spacing w:val="-1"/>
              </w:rPr>
              <w:t>.</w:t>
            </w:r>
            <w:r w:rsidRPr="00BA57C0">
              <w:rPr>
                <w:rFonts w:ascii="Ebrima" w:hAnsi="Ebrima"/>
              </w:rPr>
              <w:t>3</w:t>
            </w:r>
            <w:r w:rsidRPr="00BA57C0">
              <w:rPr>
                <w:rFonts w:ascii="Ebrima" w:hAnsi="Ebrima"/>
                <w:spacing w:val="1"/>
              </w:rPr>
              <w:t>.</w:t>
            </w:r>
            <w:r w:rsidRPr="00BA57C0">
              <w:rPr>
                <w:rFonts w:ascii="Ebrima" w:hAnsi="Ebrima"/>
              </w:rPr>
              <w:t>1</w:t>
            </w:r>
          </w:p>
        </w:tc>
      </w:tr>
      <w:tr w:rsidR="00DB5437" w:rsidRPr="00BA57C0" w14:paraId="01A11C7D" w14:textId="77777777">
        <w:trPr>
          <w:trHeight w:hRule="exact" w:val="264"/>
        </w:trPr>
        <w:tc>
          <w:tcPr>
            <w:tcW w:w="2971" w:type="dxa"/>
            <w:tcBorders>
              <w:top w:val="single" w:sz="5" w:space="0" w:color="000000"/>
              <w:left w:val="single" w:sz="5" w:space="0" w:color="000000"/>
              <w:bottom w:val="single" w:sz="5" w:space="0" w:color="000000"/>
              <w:right w:val="single" w:sz="5" w:space="0" w:color="000000"/>
            </w:tcBorders>
          </w:tcPr>
          <w:p w14:paraId="6C9DED2F" w14:textId="77777777" w:rsidR="00DB5437" w:rsidRPr="00BA57C0" w:rsidRDefault="00BA57C0">
            <w:pPr>
              <w:spacing w:line="240" w:lineRule="exact"/>
              <w:ind w:left="102"/>
              <w:rPr>
                <w:rFonts w:ascii="Ebrima" w:hAnsi="Ebrima"/>
              </w:rPr>
            </w:pPr>
            <w:r w:rsidRPr="00BA57C0">
              <w:rPr>
                <w:rFonts w:ascii="Ebrima" w:hAnsi="Ebrima"/>
              </w:rPr>
              <w:t>DNS:</w:t>
            </w:r>
            <w:r w:rsidRPr="00BA57C0">
              <w:rPr>
                <w:rFonts w:ascii="Ebrima" w:hAnsi="Ebrima"/>
                <w:spacing w:val="-4"/>
              </w:rPr>
              <w:t xml:space="preserve"> </w:t>
            </w:r>
            <w:r w:rsidRPr="00BA57C0">
              <w:rPr>
                <w:rFonts w:ascii="Ebrima" w:hAnsi="Ebrima"/>
              </w:rPr>
              <w:t>8</w:t>
            </w:r>
            <w:r w:rsidRPr="00BA57C0">
              <w:rPr>
                <w:rFonts w:ascii="Ebrima" w:hAnsi="Ebrima"/>
                <w:spacing w:val="1"/>
              </w:rPr>
              <w:t>.</w:t>
            </w:r>
            <w:r w:rsidRPr="00BA57C0">
              <w:rPr>
                <w:rFonts w:ascii="Ebrima" w:hAnsi="Ebrima"/>
              </w:rPr>
              <w:t>8</w:t>
            </w:r>
            <w:r w:rsidRPr="00BA57C0">
              <w:rPr>
                <w:rFonts w:ascii="Ebrima" w:hAnsi="Ebrima"/>
                <w:spacing w:val="1"/>
              </w:rPr>
              <w:t>.</w:t>
            </w:r>
            <w:r w:rsidRPr="00BA57C0">
              <w:rPr>
                <w:rFonts w:ascii="Ebrima" w:hAnsi="Ebrima"/>
              </w:rPr>
              <w:t>8</w:t>
            </w:r>
            <w:r w:rsidRPr="00BA57C0">
              <w:rPr>
                <w:rFonts w:ascii="Ebrima" w:hAnsi="Ebrima"/>
                <w:spacing w:val="1"/>
              </w:rPr>
              <w:t>.</w:t>
            </w:r>
            <w:r w:rsidRPr="00BA57C0">
              <w:rPr>
                <w:rFonts w:ascii="Ebrima" w:hAnsi="Ebrima"/>
              </w:rPr>
              <w:t>8</w:t>
            </w:r>
          </w:p>
        </w:tc>
      </w:tr>
    </w:tbl>
    <w:p w14:paraId="1CCE96FE" w14:textId="77777777" w:rsidR="00DB5437" w:rsidRPr="00BA57C0" w:rsidRDefault="00DB5437">
      <w:pPr>
        <w:spacing w:before="9" w:line="100" w:lineRule="exact"/>
        <w:rPr>
          <w:rFonts w:ascii="Ebrima" w:hAnsi="Ebrima"/>
        </w:rPr>
      </w:pPr>
    </w:p>
    <w:p w14:paraId="3C834EDD" w14:textId="77777777" w:rsidR="00DB5437" w:rsidRPr="00BA57C0" w:rsidRDefault="00DB5437">
      <w:pPr>
        <w:spacing w:line="200" w:lineRule="exact"/>
        <w:rPr>
          <w:rFonts w:ascii="Ebrima" w:hAnsi="Ebrima"/>
        </w:rPr>
      </w:pPr>
    </w:p>
    <w:p w14:paraId="1475494B" w14:textId="77777777" w:rsidR="00DB5437" w:rsidRPr="00BA57C0" w:rsidRDefault="00DB5437">
      <w:pPr>
        <w:spacing w:line="200" w:lineRule="exact"/>
        <w:rPr>
          <w:rFonts w:ascii="Ebrima" w:hAnsi="Ebrima"/>
        </w:rPr>
      </w:pPr>
    </w:p>
    <w:p w14:paraId="72898BAC" w14:textId="77777777" w:rsidR="00DB5437" w:rsidRPr="00BA57C0" w:rsidRDefault="00BA57C0">
      <w:pPr>
        <w:spacing w:before="31"/>
        <w:ind w:left="114"/>
        <w:rPr>
          <w:rFonts w:ascii="Ebrima" w:hAnsi="Ebrima"/>
        </w:rPr>
      </w:pPr>
      <w:r w:rsidRPr="00BA57C0">
        <w:rPr>
          <w:rFonts w:ascii="Ebrima" w:hAnsi="Ebrima"/>
          <w:b/>
          <w:spacing w:val="1"/>
        </w:rPr>
        <w:t>7</w:t>
      </w:r>
      <w:r w:rsidRPr="00BA57C0">
        <w:rPr>
          <w:rFonts w:ascii="Ebrima" w:hAnsi="Ebrima"/>
          <w:b/>
        </w:rPr>
        <w:t xml:space="preserve">.  </w:t>
      </w:r>
      <w:r w:rsidRPr="00BA57C0">
        <w:rPr>
          <w:rFonts w:ascii="Ebrima" w:hAnsi="Ebrima"/>
          <w:b/>
          <w:spacing w:val="28"/>
        </w:rPr>
        <w:t xml:space="preserve"> </w:t>
      </w:r>
      <w:r w:rsidRPr="00BA57C0">
        <w:rPr>
          <w:rFonts w:ascii="Ebrima" w:hAnsi="Ebrima"/>
          <w:b/>
        </w:rPr>
        <w:t>Ve</w:t>
      </w:r>
      <w:r w:rsidRPr="00BA57C0">
        <w:rPr>
          <w:rFonts w:ascii="Ebrima" w:hAnsi="Ebrima"/>
          <w:b/>
          <w:spacing w:val="-1"/>
        </w:rPr>
        <w:t>r</w:t>
      </w:r>
      <w:r w:rsidRPr="00BA57C0">
        <w:rPr>
          <w:rFonts w:ascii="Ebrima" w:hAnsi="Ebrima"/>
          <w:b/>
        </w:rPr>
        <w:t>ifikasi</w:t>
      </w:r>
      <w:r w:rsidRPr="00BA57C0">
        <w:rPr>
          <w:rFonts w:ascii="Ebrima" w:hAnsi="Ebrima"/>
          <w:b/>
          <w:spacing w:val="-8"/>
        </w:rPr>
        <w:t xml:space="preserve"> </w:t>
      </w:r>
      <w:r w:rsidRPr="00BA57C0">
        <w:rPr>
          <w:rFonts w:ascii="Ebrima" w:hAnsi="Ebrima"/>
          <w:b/>
        </w:rPr>
        <w:t>d</w:t>
      </w:r>
      <w:r w:rsidRPr="00BA57C0">
        <w:rPr>
          <w:rFonts w:ascii="Ebrima" w:hAnsi="Ebrima"/>
          <w:b/>
          <w:spacing w:val="1"/>
        </w:rPr>
        <w:t>a</w:t>
      </w:r>
      <w:r w:rsidRPr="00BA57C0">
        <w:rPr>
          <w:rFonts w:ascii="Ebrima" w:hAnsi="Ebrima"/>
          <w:b/>
        </w:rPr>
        <w:t>n</w:t>
      </w:r>
      <w:r w:rsidRPr="00BA57C0">
        <w:rPr>
          <w:rFonts w:ascii="Ebrima" w:hAnsi="Ebrima"/>
          <w:b/>
          <w:spacing w:val="-4"/>
        </w:rPr>
        <w:t xml:space="preserve"> </w:t>
      </w:r>
      <w:r w:rsidRPr="00BA57C0">
        <w:rPr>
          <w:rFonts w:ascii="Ebrima" w:hAnsi="Ebrima"/>
          <w:b/>
          <w:spacing w:val="1"/>
        </w:rPr>
        <w:t>P</w:t>
      </w:r>
      <w:r w:rsidRPr="00BA57C0">
        <w:rPr>
          <w:rFonts w:ascii="Ebrima" w:hAnsi="Ebrima"/>
          <w:b/>
        </w:rPr>
        <w:t>en</w:t>
      </w:r>
      <w:r w:rsidRPr="00BA57C0">
        <w:rPr>
          <w:rFonts w:ascii="Ebrima" w:hAnsi="Ebrima"/>
          <w:b/>
          <w:spacing w:val="2"/>
        </w:rPr>
        <w:t>g</w:t>
      </w:r>
      <w:r w:rsidRPr="00BA57C0">
        <w:rPr>
          <w:rFonts w:ascii="Ebrima" w:hAnsi="Ebrima"/>
          <w:b/>
        </w:rPr>
        <w:t>uji</w:t>
      </w:r>
      <w:r w:rsidRPr="00BA57C0">
        <w:rPr>
          <w:rFonts w:ascii="Ebrima" w:hAnsi="Ebrima"/>
          <w:b/>
          <w:spacing w:val="1"/>
        </w:rPr>
        <w:t>a</w:t>
      </w:r>
      <w:r w:rsidRPr="00BA57C0">
        <w:rPr>
          <w:rFonts w:ascii="Ebrima" w:hAnsi="Ebrima"/>
          <w:b/>
        </w:rPr>
        <w:t>n</w:t>
      </w:r>
    </w:p>
    <w:p w14:paraId="21C045FD" w14:textId="77777777" w:rsidR="00DB5437" w:rsidRPr="00BA57C0" w:rsidRDefault="00BA57C0">
      <w:pPr>
        <w:spacing w:before="19"/>
        <w:ind w:left="420"/>
        <w:rPr>
          <w:rFonts w:ascii="Ebrima" w:hAnsi="Ebrima"/>
        </w:rPr>
      </w:pPr>
      <w:r w:rsidRPr="00BA57C0">
        <w:rPr>
          <w:rFonts w:ascii="Ebrima" w:eastAsia="Verdana" w:hAnsi="Ebrima" w:cs="Verdana"/>
        </w:rPr>
        <w:t xml:space="preserve">•  </w:t>
      </w:r>
      <w:r w:rsidRPr="00BA57C0">
        <w:rPr>
          <w:rFonts w:ascii="Ebrima" w:eastAsia="Verdana" w:hAnsi="Ebrima" w:cs="Verdana"/>
          <w:spacing w:val="40"/>
        </w:rPr>
        <w:t xml:space="preserve"> </w:t>
      </w:r>
      <w:r w:rsidRPr="00BA57C0">
        <w:rPr>
          <w:rFonts w:ascii="Ebrima" w:hAnsi="Ebrima"/>
        </w:rPr>
        <w:t>Pi</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Test</w:t>
      </w:r>
      <w:r w:rsidRPr="00BA57C0">
        <w:rPr>
          <w:rFonts w:ascii="Ebrima" w:hAnsi="Ebrima"/>
          <w:spacing w:val="-4"/>
        </w:rPr>
        <w:t xml:space="preserve"> </w:t>
      </w:r>
      <w:r w:rsidRPr="00BA57C0">
        <w:rPr>
          <w:rFonts w:ascii="Ebrima" w:hAnsi="Ebrima"/>
        </w:rPr>
        <w:t>dari</w:t>
      </w:r>
      <w:r w:rsidRPr="00BA57C0">
        <w:rPr>
          <w:rFonts w:ascii="Ebrima" w:hAnsi="Ebrima"/>
          <w:spacing w:val="-1"/>
        </w:rPr>
        <w:t xml:space="preserve"> </w:t>
      </w:r>
      <w:r w:rsidRPr="00BA57C0">
        <w:rPr>
          <w:rFonts w:ascii="Ebrima" w:hAnsi="Ebrima"/>
        </w:rPr>
        <w:t>PC</w:t>
      </w:r>
      <w:r w:rsidRPr="00BA57C0">
        <w:rPr>
          <w:rFonts w:ascii="Ebrima" w:hAnsi="Ebrima"/>
          <w:spacing w:val="-3"/>
        </w:rPr>
        <w:t xml:space="preserve"> </w:t>
      </w:r>
      <w:r w:rsidRPr="00BA57C0">
        <w:rPr>
          <w:rFonts w:ascii="Ebrima" w:hAnsi="Ebrima"/>
        </w:rPr>
        <w:t>LAB:</w:t>
      </w:r>
    </w:p>
    <w:p w14:paraId="6849C22A" w14:textId="77777777" w:rsidR="00DB5437" w:rsidRPr="00BA57C0" w:rsidRDefault="00BA57C0">
      <w:pPr>
        <w:spacing w:before="20"/>
        <w:ind w:left="965"/>
        <w:rPr>
          <w:rFonts w:ascii="Ebrima" w:hAnsi="Ebrima"/>
        </w:rPr>
      </w:pPr>
      <w:r w:rsidRPr="00BA57C0">
        <w:rPr>
          <w:rFonts w:ascii="Ebrima" w:hAnsi="Ebrima"/>
          <w:spacing w:val="1"/>
        </w:rPr>
        <w:t>1</w:t>
      </w:r>
      <w:r w:rsidRPr="00BA57C0">
        <w:rPr>
          <w:rFonts w:ascii="Ebrima" w:hAnsi="Ebrima"/>
        </w:rPr>
        <w:t xml:space="preserve">.  </w:t>
      </w:r>
      <w:r w:rsidRPr="00BA57C0">
        <w:rPr>
          <w:rFonts w:ascii="Ebrima" w:hAnsi="Ebrima"/>
          <w:spacing w:val="28"/>
        </w:rPr>
        <w:t xml:space="preserve"> </w:t>
      </w:r>
      <w:r w:rsidRPr="00BA57C0">
        <w:rPr>
          <w:rFonts w:ascii="Ebrima" w:hAnsi="Ebrima"/>
        </w:rPr>
        <w:t>Pi</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gateway</w:t>
      </w:r>
      <w:r w:rsidRPr="00BA57C0">
        <w:rPr>
          <w:rFonts w:ascii="Ebrima" w:hAnsi="Ebrima"/>
          <w:spacing w:val="-7"/>
        </w:rPr>
        <w:t xml:space="preserve"> </w:t>
      </w:r>
      <w:r w:rsidRPr="00BA57C0">
        <w:rPr>
          <w:rFonts w:ascii="Ebrima" w:hAnsi="Ebrima"/>
          <w:spacing w:val="1"/>
        </w:rPr>
        <w:t>M</w:t>
      </w:r>
      <w:r w:rsidRPr="00BA57C0">
        <w:rPr>
          <w:rFonts w:ascii="Ebrima" w:hAnsi="Ebrima"/>
        </w:rPr>
        <w:t>ikrotik</w:t>
      </w:r>
      <w:r w:rsidRPr="00BA57C0">
        <w:rPr>
          <w:rFonts w:ascii="Ebrima" w:hAnsi="Ebrima"/>
          <w:spacing w:val="-4"/>
        </w:rPr>
        <w:t xml:space="preserve"> </w:t>
      </w:r>
      <w:r w:rsidRPr="00BA57C0">
        <w:rPr>
          <w:rFonts w:ascii="Ebrima" w:hAnsi="Ebrima"/>
        </w:rPr>
        <w:t>RB</w:t>
      </w:r>
      <w:r w:rsidRPr="00BA57C0">
        <w:rPr>
          <w:rFonts w:ascii="Ebrima" w:hAnsi="Ebrima"/>
          <w:spacing w:val="-4"/>
        </w:rPr>
        <w:t xml:space="preserve"> </w:t>
      </w:r>
      <w:r w:rsidRPr="00BA57C0">
        <w:rPr>
          <w:rFonts w:ascii="Ebrima" w:hAnsi="Ebrima"/>
          <w:spacing w:val="1"/>
        </w:rPr>
        <w:t>4</w:t>
      </w:r>
      <w:r w:rsidRPr="00BA57C0">
        <w:rPr>
          <w:rFonts w:ascii="Ebrima" w:hAnsi="Ebrima"/>
        </w:rPr>
        <w:t>5</w:t>
      </w:r>
      <w:r w:rsidRPr="00BA57C0">
        <w:rPr>
          <w:rFonts w:ascii="Ebrima" w:hAnsi="Ebrima"/>
          <w:spacing w:val="1"/>
        </w:rPr>
        <w:t>0</w:t>
      </w:r>
      <w:r w:rsidRPr="00BA57C0">
        <w:rPr>
          <w:rFonts w:ascii="Ebrima" w:hAnsi="Ebrima"/>
        </w:rPr>
        <w:t>GX4:</w:t>
      </w:r>
      <w:r w:rsidRPr="00BA57C0">
        <w:rPr>
          <w:rFonts w:ascii="Ebrima" w:hAnsi="Ebrima"/>
          <w:spacing w:val="-8"/>
        </w:rPr>
        <w:t xml:space="preserve"> </w:t>
      </w:r>
      <w:r w:rsidRPr="00BA57C0">
        <w:rPr>
          <w:rFonts w:ascii="Ebrima" w:hAnsi="Ebrima"/>
        </w:rPr>
        <w:t>pi</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192</w:t>
      </w:r>
      <w:r w:rsidRPr="00BA57C0">
        <w:rPr>
          <w:rFonts w:ascii="Ebrima" w:hAnsi="Ebrima"/>
          <w:spacing w:val="1"/>
        </w:rPr>
        <w:t>.</w:t>
      </w:r>
      <w:r w:rsidRPr="00BA57C0">
        <w:rPr>
          <w:rFonts w:ascii="Ebrima" w:hAnsi="Ebrima"/>
        </w:rPr>
        <w:t>168</w:t>
      </w:r>
      <w:r w:rsidRPr="00BA57C0">
        <w:rPr>
          <w:rFonts w:ascii="Ebrima" w:hAnsi="Ebrima"/>
          <w:spacing w:val="1"/>
        </w:rPr>
        <w:t>.</w:t>
      </w:r>
      <w:r w:rsidRPr="00BA57C0">
        <w:rPr>
          <w:rFonts w:ascii="Ebrima" w:hAnsi="Ebrima"/>
        </w:rPr>
        <w:t>3.1</w:t>
      </w:r>
    </w:p>
    <w:p w14:paraId="70AABB7E" w14:textId="77777777" w:rsidR="00DB5437" w:rsidRPr="00BA57C0" w:rsidRDefault="00BA57C0">
      <w:pPr>
        <w:spacing w:before="19"/>
        <w:ind w:left="965"/>
        <w:rPr>
          <w:rFonts w:ascii="Ebrima" w:hAnsi="Ebrima"/>
        </w:rPr>
      </w:pPr>
      <w:r w:rsidRPr="00BA57C0">
        <w:rPr>
          <w:rFonts w:ascii="Ebrima" w:hAnsi="Ebrima"/>
          <w:spacing w:val="1"/>
        </w:rPr>
        <w:t>2</w:t>
      </w:r>
      <w:r w:rsidRPr="00BA57C0">
        <w:rPr>
          <w:rFonts w:ascii="Ebrima" w:hAnsi="Ebrima"/>
        </w:rPr>
        <w:t xml:space="preserve">.  </w:t>
      </w:r>
      <w:r w:rsidRPr="00BA57C0">
        <w:rPr>
          <w:rFonts w:ascii="Ebrima" w:hAnsi="Ebrima"/>
          <w:spacing w:val="28"/>
        </w:rPr>
        <w:t xml:space="preserve"> </w:t>
      </w:r>
      <w:r w:rsidRPr="00BA57C0">
        <w:rPr>
          <w:rFonts w:ascii="Ebrima" w:hAnsi="Ebrima"/>
        </w:rPr>
        <w:t>Pi</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Mi</w:t>
      </w:r>
      <w:r w:rsidRPr="00BA57C0">
        <w:rPr>
          <w:rFonts w:ascii="Ebrima" w:hAnsi="Ebrima"/>
          <w:spacing w:val="1"/>
        </w:rPr>
        <w:t>k</w:t>
      </w:r>
      <w:r w:rsidRPr="00BA57C0">
        <w:rPr>
          <w:rFonts w:ascii="Ebrima" w:hAnsi="Ebrima"/>
          <w:spacing w:val="-1"/>
        </w:rPr>
        <w:t>r</w:t>
      </w:r>
      <w:r w:rsidRPr="00BA57C0">
        <w:rPr>
          <w:rFonts w:ascii="Ebrima" w:hAnsi="Ebrima"/>
        </w:rPr>
        <w:t>ot</w:t>
      </w:r>
      <w:r w:rsidRPr="00BA57C0">
        <w:rPr>
          <w:rFonts w:ascii="Ebrima" w:hAnsi="Ebrima"/>
          <w:spacing w:val="-1"/>
        </w:rPr>
        <w:t>i</w:t>
      </w:r>
      <w:r w:rsidRPr="00BA57C0">
        <w:rPr>
          <w:rFonts w:ascii="Ebrima" w:hAnsi="Ebrima"/>
        </w:rPr>
        <w:t>k</w:t>
      </w:r>
      <w:r w:rsidRPr="00BA57C0">
        <w:rPr>
          <w:rFonts w:ascii="Ebrima" w:hAnsi="Ebrima"/>
          <w:spacing w:val="-6"/>
        </w:rPr>
        <w:t xml:space="preserve"> </w:t>
      </w:r>
      <w:r w:rsidRPr="00BA57C0">
        <w:rPr>
          <w:rFonts w:ascii="Ebrima" w:hAnsi="Ebrima"/>
        </w:rPr>
        <w:t>CCR</w:t>
      </w:r>
      <w:r w:rsidRPr="00BA57C0">
        <w:rPr>
          <w:rFonts w:ascii="Ebrima" w:hAnsi="Ebrima"/>
          <w:spacing w:val="-4"/>
        </w:rPr>
        <w:t xml:space="preserve"> </w:t>
      </w:r>
      <w:r w:rsidRPr="00BA57C0">
        <w:rPr>
          <w:rFonts w:ascii="Ebrima" w:hAnsi="Ebrima"/>
        </w:rPr>
        <w:t>21</w:t>
      </w:r>
      <w:r w:rsidRPr="00BA57C0">
        <w:rPr>
          <w:rFonts w:ascii="Ebrima" w:hAnsi="Ebrima"/>
          <w:spacing w:val="1"/>
        </w:rPr>
        <w:t>1</w:t>
      </w:r>
      <w:r w:rsidRPr="00BA57C0">
        <w:rPr>
          <w:rFonts w:ascii="Ebrima" w:hAnsi="Ebrima"/>
        </w:rPr>
        <w:t>6:</w:t>
      </w:r>
      <w:r w:rsidRPr="00BA57C0">
        <w:rPr>
          <w:rFonts w:ascii="Ebrima" w:hAnsi="Ebrima"/>
          <w:spacing w:val="-5"/>
        </w:rPr>
        <w:t xml:space="preserve"> </w:t>
      </w:r>
      <w:r w:rsidRPr="00BA57C0">
        <w:rPr>
          <w:rFonts w:ascii="Ebrima" w:hAnsi="Ebrima"/>
        </w:rPr>
        <w:t>ping</w:t>
      </w:r>
      <w:r w:rsidRPr="00BA57C0">
        <w:rPr>
          <w:rFonts w:ascii="Ebrima" w:hAnsi="Ebrima"/>
          <w:spacing w:val="-4"/>
        </w:rPr>
        <w:t xml:space="preserve"> </w:t>
      </w:r>
      <w:r w:rsidRPr="00BA57C0">
        <w:rPr>
          <w:rFonts w:ascii="Ebrima" w:hAnsi="Ebrima"/>
        </w:rPr>
        <w:t>1</w:t>
      </w:r>
      <w:r w:rsidRPr="00BA57C0">
        <w:rPr>
          <w:rFonts w:ascii="Ebrima" w:hAnsi="Ebrima"/>
          <w:spacing w:val="1"/>
        </w:rPr>
        <w:t>9</w:t>
      </w:r>
      <w:r w:rsidRPr="00BA57C0">
        <w:rPr>
          <w:rFonts w:ascii="Ebrima" w:hAnsi="Ebrima"/>
        </w:rPr>
        <w:t>2.1</w:t>
      </w:r>
      <w:r w:rsidRPr="00BA57C0">
        <w:rPr>
          <w:rFonts w:ascii="Ebrima" w:hAnsi="Ebrima"/>
          <w:spacing w:val="1"/>
        </w:rPr>
        <w:t>6</w:t>
      </w:r>
      <w:r w:rsidRPr="00BA57C0">
        <w:rPr>
          <w:rFonts w:ascii="Ebrima" w:hAnsi="Ebrima"/>
        </w:rPr>
        <w:t>8</w:t>
      </w:r>
      <w:r w:rsidRPr="00BA57C0">
        <w:rPr>
          <w:rFonts w:ascii="Ebrima" w:hAnsi="Ebrima"/>
          <w:spacing w:val="-2"/>
        </w:rPr>
        <w:t>.</w:t>
      </w:r>
      <w:r w:rsidRPr="00BA57C0">
        <w:rPr>
          <w:rFonts w:ascii="Ebrima" w:hAnsi="Ebrima"/>
        </w:rPr>
        <w:t>2</w:t>
      </w:r>
      <w:r w:rsidRPr="00BA57C0">
        <w:rPr>
          <w:rFonts w:ascii="Ebrima" w:hAnsi="Ebrima"/>
          <w:spacing w:val="1"/>
        </w:rPr>
        <w:t>.</w:t>
      </w:r>
      <w:r w:rsidRPr="00BA57C0">
        <w:rPr>
          <w:rFonts w:ascii="Ebrima" w:hAnsi="Ebrima"/>
        </w:rPr>
        <w:t>1</w:t>
      </w:r>
    </w:p>
    <w:p w14:paraId="60E7C2BD" w14:textId="77777777" w:rsidR="00DB5437" w:rsidRPr="00BA57C0" w:rsidRDefault="00BA57C0">
      <w:pPr>
        <w:spacing w:before="20"/>
        <w:ind w:left="965"/>
        <w:rPr>
          <w:rFonts w:ascii="Ebrima" w:hAnsi="Ebrima"/>
        </w:rPr>
      </w:pPr>
      <w:r w:rsidRPr="00BA57C0">
        <w:rPr>
          <w:rFonts w:ascii="Ebrima" w:hAnsi="Ebrima"/>
          <w:spacing w:val="1"/>
        </w:rPr>
        <w:t>3</w:t>
      </w:r>
      <w:r w:rsidRPr="00BA57C0">
        <w:rPr>
          <w:rFonts w:ascii="Ebrima" w:hAnsi="Ebrima"/>
        </w:rPr>
        <w:t xml:space="preserve">.  </w:t>
      </w:r>
      <w:r w:rsidRPr="00BA57C0">
        <w:rPr>
          <w:rFonts w:ascii="Ebrima" w:hAnsi="Ebrima"/>
          <w:spacing w:val="28"/>
        </w:rPr>
        <w:t xml:space="preserve"> </w:t>
      </w:r>
      <w:r w:rsidRPr="00BA57C0">
        <w:rPr>
          <w:rFonts w:ascii="Ebrima" w:hAnsi="Ebrima"/>
        </w:rPr>
        <w:t>Pi</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Server:</w:t>
      </w:r>
      <w:r w:rsidRPr="00BA57C0">
        <w:rPr>
          <w:rFonts w:ascii="Ebrima" w:hAnsi="Ebrima"/>
          <w:spacing w:val="-5"/>
        </w:rPr>
        <w:t xml:space="preserve"> </w:t>
      </w:r>
      <w:r w:rsidRPr="00BA57C0">
        <w:rPr>
          <w:rFonts w:ascii="Ebrima" w:hAnsi="Ebrima"/>
        </w:rPr>
        <w:t>ping</w:t>
      </w:r>
      <w:r w:rsidRPr="00BA57C0">
        <w:rPr>
          <w:rFonts w:ascii="Ebrima" w:hAnsi="Ebrima"/>
          <w:spacing w:val="-4"/>
        </w:rPr>
        <w:t xml:space="preserve"> </w:t>
      </w:r>
      <w:r w:rsidRPr="00BA57C0">
        <w:rPr>
          <w:rFonts w:ascii="Ebrima" w:hAnsi="Ebrima"/>
        </w:rPr>
        <w:t>1</w:t>
      </w:r>
      <w:r w:rsidRPr="00BA57C0">
        <w:rPr>
          <w:rFonts w:ascii="Ebrima" w:hAnsi="Ebrima"/>
          <w:spacing w:val="1"/>
        </w:rPr>
        <w:t>9</w:t>
      </w:r>
      <w:r w:rsidRPr="00BA57C0">
        <w:rPr>
          <w:rFonts w:ascii="Ebrima" w:hAnsi="Ebrima"/>
        </w:rPr>
        <w:t>2.1</w:t>
      </w:r>
      <w:r w:rsidRPr="00BA57C0">
        <w:rPr>
          <w:rFonts w:ascii="Ebrima" w:hAnsi="Ebrima"/>
          <w:spacing w:val="1"/>
        </w:rPr>
        <w:t>6</w:t>
      </w:r>
      <w:r w:rsidRPr="00BA57C0">
        <w:rPr>
          <w:rFonts w:ascii="Ebrima" w:hAnsi="Ebrima"/>
        </w:rPr>
        <w:t>8</w:t>
      </w:r>
      <w:r w:rsidRPr="00BA57C0">
        <w:rPr>
          <w:rFonts w:ascii="Ebrima" w:hAnsi="Ebrima"/>
          <w:spacing w:val="-2"/>
        </w:rPr>
        <w:t>.</w:t>
      </w:r>
      <w:r w:rsidRPr="00BA57C0">
        <w:rPr>
          <w:rFonts w:ascii="Ebrima" w:hAnsi="Ebrima"/>
        </w:rPr>
        <w:t>1</w:t>
      </w:r>
      <w:r w:rsidRPr="00BA57C0">
        <w:rPr>
          <w:rFonts w:ascii="Ebrima" w:hAnsi="Ebrima"/>
          <w:spacing w:val="1"/>
        </w:rPr>
        <w:t>.</w:t>
      </w:r>
      <w:r w:rsidRPr="00BA57C0">
        <w:rPr>
          <w:rFonts w:ascii="Ebrima" w:hAnsi="Ebrima"/>
        </w:rPr>
        <w:t>2</w:t>
      </w:r>
    </w:p>
    <w:p w14:paraId="3626B124" w14:textId="77777777" w:rsidR="00DB5437" w:rsidRPr="00BA57C0" w:rsidRDefault="00BA57C0">
      <w:pPr>
        <w:spacing w:before="20"/>
        <w:ind w:left="965"/>
        <w:rPr>
          <w:rFonts w:ascii="Ebrima" w:hAnsi="Ebrima"/>
        </w:rPr>
      </w:pPr>
      <w:r w:rsidRPr="00BA57C0">
        <w:rPr>
          <w:rFonts w:ascii="Ebrima" w:hAnsi="Ebrima"/>
          <w:spacing w:val="1"/>
        </w:rPr>
        <w:t>4</w:t>
      </w:r>
      <w:r w:rsidRPr="00BA57C0">
        <w:rPr>
          <w:rFonts w:ascii="Ebrima" w:hAnsi="Ebrima"/>
        </w:rPr>
        <w:t xml:space="preserve">.  </w:t>
      </w:r>
      <w:r w:rsidRPr="00BA57C0">
        <w:rPr>
          <w:rFonts w:ascii="Ebrima" w:hAnsi="Ebrima"/>
          <w:spacing w:val="28"/>
        </w:rPr>
        <w:t xml:space="preserve"> </w:t>
      </w:r>
      <w:r w:rsidRPr="00BA57C0">
        <w:rPr>
          <w:rFonts w:ascii="Ebrima" w:hAnsi="Ebrima"/>
        </w:rPr>
        <w:t>Pi</w:t>
      </w:r>
      <w:r w:rsidRPr="00BA57C0">
        <w:rPr>
          <w:rFonts w:ascii="Ebrima" w:hAnsi="Ebrima"/>
          <w:spacing w:val="1"/>
        </w:rPr>
        <w:t>n</w:t>
      </w:r>
      <w:r w:rsidRPr="00BA57C0">
        <w:rPr>
          <w:rFonts w:ascii="Ebrima" w:hAnsi="Ebrima"/>
        </w:rPr>
        <w:t>g</w:t>
      </w:r>
      <w:r w:rsidRPr="00BA57C0">
        <w:rPr>
          <w:rFonts w:ascii="Ebrima" w:hAnsi="Ebrima"/>
          <w:spacing w:val="-3"/>
        </w:rPr>
        <w:t xml:space="preserve"> </w:t>
      </w:r>
      <w:r w:rsidRPr="00BA57C0">
        <w:rPr>
          <w:rFonts w:ascii="Ebrima" w:hAnsi="Ebrima"/>
        </w:rPr>
        <w:t>ke</w:t>
      </w:r>
      <w:r w:rsidRPr="00BA57C0">
        <w:rPr>
          <w:rFonts w:ascii="Ebrima" w:hAnsi="Ebrima"/>
          <w:spacing w:val="-2"/>
        </w:rPr>
        <w:t xml:space="preserve"> </w:t>
      </w:r>
      <w:r w:rsidRPr="00BA57C0">
        <w:rPr>
          <w:rFonts w:ascii="Ebrima" w:hAnsi="Ebrima"/>
        </w:rPr>
        <w:t>Inte</w:t>
      </w:r>
      <w:r w:rsidRPr="00BA57C0">
        <w:rPr>
          <w:rFonts w:ascii="Ebrima" w:hAnsi="Ebrima"/>
          <w:spacing w:val="-2"/>
        </w:rPr>
        <w:t>r</w:t>
      </w:r>
      <w:r w:rsidRPr="00BA57C0">
        <w:rPr>
          <w:rFonts w:ascii="Ebrima" w:hAnsi="Ebrima"/>
        </w:rPr>
        <w:t>net:</w:t>
      </w:r>
      <w:r w:rsidRPr="00BA57C0">
        <w:rPr>
          <w:rFonts w:ascii="Ebrima" w:hAnsi="Ebrima"/>
          <w:spacing w:val="-3"/>
        </w:rPr>
        <w:t xml:space="preserve"> </w:t>
      </w:r>
      <w:r w:rsidRPr="00BA57C0">
        <w:rPr>
          <w:rFonts w:ascii="Ebrima" w:hAnsi="Ebrima"/>
        </w:rPr>
        <w:t>ping</w:t>
      </w:r>
      <w:r w:rsidRPr="00BA57C0">
        <w:rPr>
          <w:rFonts w:ascii="Ebrima" w:hAnsi="Ebrima"/>
          <w:spacing w:val="-4"/>
        </w:rPr>
        <w:t xml:space="preserve"> </w:t>
      </w:r>
      <w:r w:rsidRPr="00BA57C0">
        <w:rPr>
          <w:rFonts w:ascii="Ebrima" w:hAnsi="Ebrima"/>
          <w:spacing w:val="1"/>
        </w:rPr>
        <w:t>8</w:t>
      </w:r>
      <w:r w:rsidRPr="00BA57C0">
        <w:rPr>
          <w:rFonts w:ascii="Ebrima" w:hAnsi="Ebrima"/>
        </w:rPr>
        <w:t>.8</w:t>
      </w:r>
      <w:r w:rsidRPr="00BA57C0">
        <w:rPr>
          <w:rFonts w:ascii="Ebrima" w:hAnsi="Ebrima"/>
          <w:spacing w:val="-1"/>
        </w:rPr>
        <w:t>.</w:t>
      </w:r>
      <w:r w:rsidRPr="00BA57C0">
        <w:rPr>
          <w:rFonts w:ascii="Ebrima" w:hAnsi="Ebrima"/>
        </w:rPr>
        <w:t>8</w:t>
      </w:r>
      <w:r w:rsidRPr="00BA57C0">
        <w:rPr>
          <w:rFonts w:ascii="Ebrima" w:hAnsi="Ebrima"/>
          <w:spacing w:val="1"/>
        </w:rPr>
        <w:t>.</w:t>
      </w:r>
      <w:r w:rsidRPr="00BA57C0">
        <w:rPr>
          <w:rFonts w:ascii="Ebrima" w:hAnsi="Ebrima"/>
        </w:rPr>
        <w:t>8</w:t>
      </w:r>
    </w:p>
    <w:sectPr w:rsidR="00DB5437" w:rsidRPr="00BA57C0">
      <w:pgSz w:w="12240" w:h="15840"/>
      <w:pgMar w:top="640" w:right="172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Ebrima">
    <w:altName w:val="Ebrima"/>
    <w:panose1 w:val="02000000000000000000"/>
    <w:charset w:val="00"/>
    <w:family w:val="auto"/>
    <w:pitch w:val="variable"/>
    <w:sig w:usb0="A000005F" w:usb1="02000041" w:usb2="000008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85153"/>
    <w:multiLevelType w:val="multilevel"/>
    <w:tmpl w:val="6BBCAB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7"/>
    <w:rsid w:val="00BA57C0"/>
    <w:rsid w:val="00DB54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43705664"/>
  <w15:docId w15:val="{79E6BAF1-4069-46AB-ACE6-78D26A20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noProof/>
      <w:lang w:val="id-ID"/>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JUMPERTECH</dc:creator>
  <cp:lastModifiedBy>Maulana Rangga Arrosyid</cp:lastModifiedBy>
  <cp:revision>2</cp:revision>
  <dcterms:created xsi:type="dcterms:W3CDTF">2024-07-31T15:29:00Z</dcterms:created>
  <dcterms:modified xsi:type="dcterms:W3CDTF">2024-07-31T15:29:00Z</dcterms:modified>
</cp:coreProperties>
</file>