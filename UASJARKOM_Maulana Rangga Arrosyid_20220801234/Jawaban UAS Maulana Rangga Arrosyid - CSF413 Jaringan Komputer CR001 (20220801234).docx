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A2D3" w14:textId="77777777" w:rsidR="00727C7F" w:rsidRPr="00DE6FF4" w:rsidRDefault="00727C7F">
      <w:pPr>
        <w:spacing w:before="10" w:line="8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2202"/>
        <w:gridCol w:w="465"/>
        <w:gridCol w:w="2560"/>
        <w:gridCol w:w="1622"/>
        <w:gridCol w:w="3342"/>
      </w:tblGrid>
      <w:tr w:rsidR="00727C7F" w:rsidRPr="00DE6FF4" w14:paraId="2CFEDCB5" w14:textId="77777777">
        <w:trPr>
          <w:trHeight w:hRule="exact" w:val="365"/>
        </w:trPr>
        <w:tc>
          <w:tcPr>
            <w:tcW w:w="10190" w:type="dxa"/>
            <w:gridSpan w:val="5"/>
            <w:vMerge w:val="restart"/>
            <w:tcBorders>
              <w:top w:val="nil"/>
              <w:left w:val="single" w:sz="5" w:space="0" w:color="000000"/>
              <w:right w:val="single" w:sz="5" w:space="0" w:color="000000"/>
            </w:tcBorders>
          </w:tcPr>
          <w:p w14:paraId="401A5B55" w14:textId="77777777" w:rsidR="00727C7F" w:rsidRPr="00DE6FF4" w:rsidRDefault="00DE6FF4">
            <w:pPr>
              <w:spacing w:before="2"/>
              <w:ind w:left="2619" w:right="2706"/>
              <w:jc w:val="center"/>
              <w:rPr>
                <w:rFonts w:ascii="Arial" w:eastAsia="Arial" w:hAnsi="Arial" w:cs="Arial"/>
              </w:rPr>
            </w:pPr>
            <w:r w:rsidRPr="00DE6FF4">
              <w:rPr>
                <w:rFonts w:ascii="Arial" w:eastAsia="Arial" w:hAnsi="Arial" w:cs="Arial"/>
                <w:b/>
                <w:spacing w:val="-1"/>
              </w:rPr>
              <w:t>S</w:t>
            </w:r>
            <w:r w:rsidRPr="00DE6FF4">
              <w:rPr>
                <w:rFonts w:ascii="Arial" w:eastAsia="Arial" w:hAnsi="Arial" w:cs="Arial"/>
                <w:b/>
                <w:spacing w:val="1"/>
              </w:rPr>
              <w:t>O</w:t>
            </w:r>
            <w:r w:rsidRPr="00DE6FF4">
              <w:rPr>
                <w:rFonts w:ascii="Arial" w:eastAsia="Arial" w:hAnsi="Arial" w:cs="Arial"/>
                <w:b/>
              </w:rPr>
              <w:t>AL</w:t>
            </w:r>
            <w:r w:rsidRPr="00DE6FF4">
              <w:rPr>
                <w:rFonts w:ascii="Arial" w:eastAsia="Arial" w:hAnsi="Arial" w:cs="Arial"/>
                <w:b/>
                <w:spacing w:val="-12"/>
              </w:rPr>
              <w:t xml:space="preserve"> </w:t>
            </w:r>
            <w:r w:rsidRPr="00DE6FF4">
              <w:rPr>
                <w:rFonts w:ascii="Arial" w:eastAsia="Arial" w:hAnsi="Arial" w:cs="Arial"/>
                <w:b/>
              </w:rPr>
              <w:t>UJIAN</w:t>
            </w:r>
            <w:r w:rsidRPr="00DE6FF4">
              <w:rPr>
                <w:rFonts w:ascii="Arial" w:eastAsia="Arial" w:hAnsi="Arial" w:cs="Arial"/>
                <w:b/>
                <w:spacing w:val="-11"/>
              </w:rPr>
              <w:t xml:space="preserve"> </w:t>
            </w:r>
            <w:r w:rsidRPr="00DE6FF4">
              <w:rPr>
                <w:rFonts w:ascii="Arial" w:eastAsia="Arial" w:hAnsi="Arial" w:cs="Arial"/>
                <w:b/>
              </w:rPr>
              <w:t>AKH</w:t>
            </w:r>
            <w:r w:rsidRPr="00DE6FF4">
              <w:rPr>
                <w:rFonts w:ascii="Arial" w:eastAsia="Arial" w:hAnsi="Arial" w:cs="Arial"/>
                <w:b/>
                <w:spacing w:val="3"/>
              </w:rPr>
              <w:t>I</w:t>
            </w:r>
            <w:r w:rsidRPr="00DE6FF4">
              <w:rPr>
                <w:rFonts w:ascii="Arial" w:eastAsia="Arial" w:hAnsi="Arial" w:cs="Arial"/>
                <w:b/>
              </w:rPr>
              <w:t>R</w:t>
            </w:r>
            <w:r w:rsidRPr="00DE6FF4">
              <w:rPr>
                <w:rFonts w:ascii="Arial" w:eastAsia="Arial" w:hAnsi="Arial" w:cs="Arial"/>
                <w:b/>
                <w:spacing w:val="-11"/>
              </w:rPr>
              <w:t xml:space="preserve"> </w:t>
            </w:r>
            <w:r w:rsidRPr="00DE6FF4">
              <w:rPr>
                <w:rFonts w:ascii="Arial" w:eastAsia="Arial" w:hAnsi="Arial" w:cs="Arial"/>
                <w:b/>
                <w:spacing w:val="1"/>
              </w:rPr>
              <w:t>S</w:t>
            </w:r>
            <w:r w:rsidRPr="00DE6FF4">
              <w:rPr>
                <w:rFonts w:ascii="Arial" w:eastAsia="Arial" w:hAnsi="Arial" w:cs="Arial"/>
                <w:b/>
                <w:spacing w:val="-1"/>
              </w:rPr>
              <w:t>E</w:t>
            </w:r>
            <w:r w:rsidRPr="00DE6FF4">
              <w:rPr>
                <w:rFonts w:ascii="Arial" w:eastAsia="Arial" w:hAnsi="Arial" w:cs="Arial"/>
                <w:b/>
                <w:spacing w:val="2"/>
              </w:rPr>
              <w:t>M</w:t>
            </w:r>
            <w:r w:rsidRPr="00DE6FF4">
              <w:rPr>
                <w:rFonts w:ascii="Arial" w:eastAsia="Arial" w:hAnsi="Arial" w:cs="Arial"/>
                <w:b/>
                <w:spacing w:val="-1"/>
              </w:rPr>
              <w:t>ES</w:t>
            </w:r>
            <w:r w:rsidRPr="00DE6FF4">
              <w:rPr>
                <w:rFonts w:ascii="Arial" w:eastAsia="Arial" w:hAnsi="Arial" w:cs="Arial"/>
                <w:b/>
                <w:spacing w:val="3"/>
              </w:rPr>
              <w:t>T</w:t>
            </w:r>
            <w:r w:rsidRPr="00DE6FF4">
              <w:rPr>
                <w:rFonts w:ascii="Arial" w:eastAsia="Arial" w:hAnsi="Arial" w:cs="Arial"/>
                <w:b/>
                <w:spacing w:val="-1"/>
              </w:rPr>
              <w:t>E</w:t>
            </w:r>
            <w:r w:rsidRPr="00DE6FF4">
              <w:rPr>
                <w:rFonts w:ascii="Arial" w:eastAsia="Arial" w:hAnsi="Arial" w:cs="Arial"/>
                <w:b/>
              </w:rPr>
              <w:t>R</w:t>
            </w:r>
            <w:r w:rsidRPr="00DE6FF4">
              <w:rPr>
                <w:rFonts w:ascii="Arial" w:eastAsia="Arial" w:hAnsi="Arial" w:cs="Arial"/>
                <w:b/>
                <w:spacing w:val="-20"/>
              </w:rPr>
              <w:t xml:space="preserve"> </w:t>
            </w:r>
            <w:r w:rsidRPr="00DE6FF4">
              <w:rPr>
                <w:rFonts w:ascii="Arial" w:eastAsia="Arial" w:hAnsi="Arial" w:cs="Arial"/>
                <w:b/>
                <w:spacing w:val="3"/>
              </w:rPr>
              <w:t>G</w:t>
            </w:r>
            <w:r w:rsidRPr="00DE6FF4">
              <w:rPr>
                <w:rFonts w:ascii="Arial" w:eastAsia="Arial" w:hAnsi="Arial" w:cs="Arial"/>
                <w:b/>
                <w:spacing w:val="-1"/>
              </w:rPr>
              <w:t>E</w:t>
            </w:r>
            <w:r w:rsidRPr="00DE6FF4">
              <w:rPr>
                <w:rFonts w:ascii="Arial" w:eastAsia="Arial" w:hAnsi="Arial" w:cs="Arial"/>
                <w:b/>
              </w:rPr>
              <w:t>N</w:t>
            </w:r>
            <w:r w:rsidRPr="00DE6FF4">
              <w:rPr>
                <w:rFonts w:ascii="Arial" w:eastAsia="Arial" w:hAnsi="Arial" w:cs="Arial"/>
                <w:b/>
                <w:spacing w:val="3"/>
              </w:rPr>
              <w:t>A</w:t>
            </w:r>
            <w:r w:rsidRPr="00DE6FF4">
              <w:rPr>
                <w:rFonts w:ascii="Arial" w:eastAsia="Arial" w:hAnsi="Arial" w:cs="Arial"/>
                <w:b/>
              </w:rPr>
              <w:t>P</w:t>
            </w:r>
            <w:r w:rsidRPr="00DE6FF4">
              <w:rPr>
                <w:rFonts w:ascii="Arial" w:eastAsia="Arial" w:hAnsi="Arial" w:cs="Arial"/>
                <w:b/>
                <w:spacing w:val="-15"/>
              </w:rPr>
              <w:t xml:space="preserve"> </w:t>
            </w:r>
            <w:r w:rsidRPr="00DE6FF4">
              <w:rPr>
                <w:rFonts w:ascii="Arial" w:eastAsia="Arial" w:hAnsi="Arial" w:cs="Arial"/>
                <w:b/>
                <w:w w:val="99"/>
              </w:rPr>
              <w:t>2</w:t>
            </w:r>
            <w:r w:rsidRPr="00DE6FF4">
              <w:rPr>
                <w:rFonts w:ascii="Arial" w:eastAsia="Arial" w:hAnsi="Arial" w:cs="Arial"/>
                <w:b/>
                <w:spacing w:val="-1"/>
                <w:w w:val="99"/>
              </w:rPr>
              <w:t>0</w:t>
            </w:r>
            <w:r w:rsidRPr="00DE6FF4">
              <w:rPr>
                <w:rFonts w:ascii="Arial" w:eastAsia="Arial" w:hAnsi="Arial" w:cs="Arial"/>
                <w:b/>
                <w:spacing w:val="2"/>
                <w:w w:val="99"/>
              </w:rPr>
              <w:t>2</w:t>
            </w:r>
            <w:r w:rsidRPr="00DE6FF4">
              <w:rPr>
                <w:rFonts w:ascii="Arial" w:eastAsia="Arial" w:hAnsi="Arial" w:cs="Arial"/>
                <w:b/>
                <w:w w:val="99"/>
              </w:rPr>
              <w:t>3</w:t>
            </w:r>
            <w:r w:rsidRPr="00DE6FF4">
              <w:rPr>
                <w:rFonts w:ascii="Arial" w:eastAsia="Arial" w:hAnsi="Arial" w:cs="Arial"/>
                <w:b/>
                <w:spacing w:val="1"/>
                <w:w w:val="99"/>
              </w:rPr>
              <w:t>-</w:t>
            </w:r>
            <w:r w:rsidRPr="00DE6FF4">
              <w:rPr>
                <w:rFonts w:ascii="Arial" w:eastAsia="Arial" w:hAnsi="Arial" w:cs="Arial"/>
                <w:b/>
                <w:spacing w:val="-3"/>
                <w:w w:val="99"/>
              </w:rPr>
              <w:t>20</w:t>
            </w:r>
            <w:r w:rsidRPr="00DE6FF4">
              <w:rPr>
                <w:rFonts w:ascii="Arial" w:eastAsia="Arial" w:hAnsi="Arial" w:cs="Arial"/>
                <w:b/>
                <w:spacing w:val="-5"/>
                <w:w w:val="99"/>
              </w:rPr>
              <w:t>2</w:t>
            </w:r>
            <w:r w:rsidRPr="00DE6FF4">
              <w:rPr>
                <w:rFonts w:ascii="Arial" w:eastAsia="Arial" w:hAnsi="Arial" w:cs="Arial"/>
                <w:b/>
                <w:w w:val="99"/>
              </w:rPr>
              <w:t>4</w:t>
            </w:r>
          </w:p>
          <w:p w14:paraId="4E2EAE2F" w14:textId="77777777" w:rsidR="00727C7F" w:rsidRPr="00DE6FF4" w:rsidRDefault="00727C7F">
            <w:pPr>
              <w:spacing w:before="4" w:line="240" w:lineRule="exact"/>
              <w:rPr>
                <w:sz w:val="24"/>
                <w:szCs w:val="24"/>
              </w:rPr>
            </w:pPr>
          </w:p>
          <w:p w14:paraId="6FDD26E6" w14:textId="77777777" w:rsidR="00727C7F" w:rsidRPr="00DE6FF4" w:rsidRDefault="00DE6FF4">
            <w:pPr>
              <w:ind w:left="3268" w:right="3351"/>
              <w:jc w:val="center"/>
              <w:rPr>
                <w:rFonts w:ascii="Arial" w:eastAsia="Arial" w:hAnsi="Arial" w:cs="Arial"/>
                <w:sz w:val="22"/>
                <w:szCs w:val="22"/>
              </w:rPr>
            </w:pPr>
            <w:r w:rsidRPr="00DE6FF4">
              <w:rPr>
                <w:rFonts w:ascii="Arial" w:eastAsia="Arial" w:hAnsi="Arial" w:cs="Arial"/>
                <w:b/>
                <w:i/>
                <w:spacing w:val="-1"/>
                <w:sz w:val="22"/>
                <w:szCs w:val="22"/>
              </w:rPr>
              <w:t>P</w:t>
            </w:r>
            <w:r w:rsidRPr="00DE6FF4">
              <w:rPr>
                <w:rFonts w:ascii="Arial" w:eastAsia="Arial" w:hAnsi="Arial" w:cs="Arial"/>
                <w:b/>
                <w:i/>
                <w:sz w:val="22"/>
                <w:szCs w:val="22"/>
              </w:rPr>
              <w:t>rogram</w:t>
            </w:r>
            <w:r w:rsidRPr="00DE6FF4">
              <w:rPr>
                <w:rFonts w:ascii="Arial" w:eastAsia="Arial" w:hAnsi="Arial" w:cs="Arial"/>
                <w:b/>
                <w:i/>
                <w:spacing w:val="-6"/>
                <w:sz w:val="22"/>
                <w:szCs w:val="22"/>
              </w:rPr>
              <w:t xml:space="preserve"> </w:t>
            </w:r>
            <w:r w:rsidRPr="00DE6FF4">
              <w:rPr>
                <w:rFonts w:ascii="Arial" w:eastAsia="Arial" w:hAnsi="Arial" w:cs="Arial"/>
                <w:b/>
                <w:i/>
                <w:spacing w:val="-3"/>
                <w:sz w:val="22"/>
                <w:szCs w:val="22"/>
              </w:rPr>
              <w:t>S</w:t>
            </w:r>
            <w:r w:rsidRPr="00DE6FF4">
              <w:rPr>
                <w:rFonts w:ascii="Arial" w:eastAsia="Arial" w:hAnsi="Arial" w:cs="Arial"/>
                <w:b/>
                <w:i/>
                <w:spacing w:val="1"/>
                <w:sz w:val="22"/>
                <w:szCs w:val="22"/>
              </w:rPr>
              <w:t>t</w:t>
            </w:r>
            <w:r w:rsidRPr="00DE6FF4">
              <w:rPr>
                <w:rFonts w:ascii="Arial" w:eastAsia="Arial" w:hAnsi="Arial" w:cs="Arial"/>
                <w:b/>
                <w:i/>
                <w:sz w:val="22"/>
                <w:szCs w:val="22"/>
              </w:rPr>
              <w:t>u</w:t>
            </w:r>
            <w:r w:rsidRPr="00DE6FF4">
              <w:rPr>
                <w:rFonts w:ascii="Arial" w:eastAsia="Arial" w:hAnsi="Arial" w:cs="Arial"/>
                <w:b/>
                <w:i/>
                <w:spacing w:val="-1"/>
                <w:sz w:val="22"/>
                <w:szCs w:val="22"/>
              </w:rPr>
              <w:t>d</w:t>
            </w:r>
            <w:r w:rsidRPr="00DE6FF4">
              <w:rPr>
                <w:rFonts w:ascii="Arial" w:eastAsia="Arial" w:hAnsi="Arial" w:cs="Arial"/>
                <w:b/>
                <w:i/>
                <w:sz w:val="22"/>
                <w:szCs w:val="22"/>
              </w:rPr>
              <w:t>i</w:t>
            </w:r>
            <w:r w:rsidRPr="00DE6FF4">
              <w:rPr>
                <w:rFonts w:ascii="Arial" w:eastAsia="Arial" w:hAnsi="Arial" w:cs="Arial"/>
                <w:b/>
                <w:i/>
                <w:spacing w:val="-4"/>
                <w:sz w:val="22"/>
                <w:szCs w:val="22"/>
              </w:rPr>
              <w:t xml:space="preserve"> </w:t>
            </w:r>
            <w:r w:rsidRPr="00DE6FF4">
              <w:rPr>
                <w:rFonts w:ascii="Arial" w:eastAsia="Arial" w:hAnsi="Arial" w:cs="Arial"/>
                <w:b/>
                <w:i/>
                <w:sz w:val="22"/>
                <w:szCs w:val="22"/>
              </w:rPr>
              <w:t>T</w:t>
            </w:r>
            <w:r w:rsidRPr="00DE6FF4">
              <w:rPr>
                <w:rFonts w:ascii="Arial" w:eastAsia="Arial" w:hAnsi="Arial" w:cs="Arial"/>
                <w:b/>
                <w:i/>
                <w:spacing w:val="-1"/>
                <w:sz w:val="22"/>
                <w:szCs w:val="22"/>
              </w:rPr>
              <w:t>e</w:t>
            </w:r>
            <w:r w:rsidRPr="00DE6FF4">
              <w:rPr>
                <w:rFonts w:ascii="Arial" w:eastAsia="Arial" w:hAnsi="Arial" w:cs="Arial"/>
                <w:b/>
                <w:i/>
                <w:sz w:val="22"/>
                <w:szCs w:val="22"/>
              </w:rPr>
              <w:t>k</w:t>
            </w:r>
            <w:r w:rsidRPr="00DE6FF4">
              <w:rPr>
                <w:rFonts w:ascii="Arial" w:eastAsia="Arial" w:hAnsi="Arial" w:cs="Arial"/>
                <w:b/>
                <w:i/>
                <w:spacing w:val="-3"/>
                <w:sz w:val="22"/>
                <w:szCs w:val="22"/>
              </w:rPr>
              <w:t>n</w:t>
            </w:r>
            <w:r w:rsidRPr="00DE6FF4">
              <w:rPr>
                <w:rFonts w:ascii="Arial" w:eastAsia="Arial" w:hAnsi="Arial" w:cs="Arial"/>
                <w:b/>
                <w:i/>
                <w:spacing w:val="1"/>
                <w:sz w:val="22"/>
                <w:szCs w:val="22"/>
              </w:rPr>
              <w:t>i</w:t>
            </w:r>
            <w:r w:rsidRPr="00DE6FF4">
              <w:rPr>
                <w:rFonts w:ascii="Arial" w:eastAsia="Arial" w:hAnsi="Arial" w:cs="Arial"/>
                <w:b/>
                <w:i/>
                <w:sz w:val="22"/>
                <w:szCs w:val="22"/>
              </w:rPr>
              <w:t>k</w:t>
            </w:r>
            <w:r w:rsidRPr="00DE6FF4">
              <w:rPr>
                <w:rFonts w:ascii="Arial" w:eastAsia="Arial" w:hAnsi="Arial" w:cs="Arial"/>
                <w:b/>
                <w:i/>
                <w:spacing w:val="-6"/>
                <w:sz w:val="22"/>
                <w:szCs w:val="22"/>
              </w:rPr>
              <w:t xml:space="preserve"> </w:t>
            </w:r>
            <w:r w:rsidRPr="00DE6FF4">
              <w:rPr>
                <w:rFonts w:ascii="Arial" w:eastAsia="Arial" w:hAnsi="Arial" w:cs="Arial"/>
                <w:b/>
                <w:i/>
                <w:spacing w:val="-4"/>
                <w:sz w:val="22"/>
                <w:szCs w:val="22"/>
              </w:rPr>
              <w:t>I</w:t>
            </w:r>
            <w:r w:rsidRPr="00DE6FF4">
              <w:rPr>
                <w:rFonts w:ascii="Arial" w:eastAsia="Arial" w:hAnsi="Arial" w:cs="Arial"/>
                <w:b/>
                <w:i/>
                <w:spacing w:val="-3"/>
                <w:sz w:val="22"/>
                <w:szCs w:val="22"/>
              </w:rPr>
              <w:t>n</w:t>
            </w:r>
            <w:r w:rsidRPr="00DE6FF4">
              <w:rPr>
                <w:rFonts w:ascii="Arial" w:eastAsia="Arial" w:hAnsi="Arial" w:cs="Arial"/>
                <w:b/>
                <w:i/>
                <w:spacing w:val="-2"/>
                <w:sz w:val="22"/>
                <w:szCs w:val="22"/>
              </w:rPr>
              <w:t>f</w:t>
            </w:r>
            <w:r w:rsidRPr="00DE6FF4">
              <w:rPr>
                <w:rFonts w:ascii="Arial" w:eastAsia="Arial" w:hAnsi="Arial" w:cs="Arial"/>
                <w:b/>
                <w:i/>
                <w:spacing w:val="-3"/>
                <w:sz w:val="22"/>
                <w:szCs w:val="22"/>
              </w:rPr>
              <w:t>o</w:t>
            </w:r>
            <w:r w:rsidRPr="00DE6FF4">
              <w:rPr>
                <w:rFonts w:ascii="Arial" w:eastAsia="Arial" w:hAnsi="Arial" w:cs="Arial"/>
                <w:b/>
                <w:i/>
                <w:spacing w:val="-2"/>
                <w:sz w:val="22"/>
                <w:szCs w:val="22"/>
              </w:rPr>
              <w:t>rm</w:t>
            </w:r>
            <w:r w:rsidRPr="00DE6FF4">
              <w:rPr>
                <w:rFonts w:ascii="Arial" w:eastAsia="Arial" w:hAnsi="Arial" w:cs="Arial"/>
                <w:b/>
                <w:i/>
                <w:spacing w:val="-3"/>
                <w:sz w:val="22"/>
                <w:szCs w:val="22"/>
              </w:rPr>
              <w:t>a</w:t>
            </w:r>
            <w:r w:rsidRPr="00DE6FF4">
              <w:rPr>
                <w:rFonts w:ascii="Arial" w:eastAsia="Arial" w:hAnsi="Arial" w:cs="Arial"/>
                <w:b/>
                <w:i/>
                <w:spacing w:val="-2"/>
                <w:sz w:val="22"/>
                <w:szCs w:val="22"/>
              </w:rPr>
              <w:t>t</w:t>
            </w:r>
            <w:r w:rsidRPr="00DE6FF4">
              <w:rPr>
                <w:rFonts w:ascii="Arial" w:eastAsia="Arial" w:hAnsi="Arial" w:cs="Arial"/>
                <w:b/>
                <w:i/>
                <w:spacing w:val="-1"/>
                <w:sz w:val="22"/>
                <w:szCs w:val="22"/>
              </w:rPr>
              <w:t>i</w:t>
            </w:r>
            <w:r w:rsidRPr="00DE6FF4">
              <w:rPr>
                <w:rFonts w:ascii="Arial" w:eastAsia="Arial" w:hAnsi="Arial" w:cs="Arial"/>
                <w:b/>
                <w:i/>
                <w:spacing w:val="-3"/>
                <w:sz w:val="22"/>
                <w:szCs w:val="22"/>
              </w:rPr>
              <w:t>k</w:t>
            </w:r>
            <w:r w:rsidRPr="00DE6FF4">
              <w:rPr>
                <w:rFonts w:ascii="Arial" w:eastAsia="Arial" w:hAnsi="Arial" w:cs="Arial"/>
                <w:b/>
                <w:i/>
                <w:sz w:val="22"/>
                <w:szCs w:val="22"/>
              </w:rPr>
              <w:t>a</w:t>
            </w:r>
          </w:p>
          <w:p w14:paraId="122A3FFE" w14:textId="77777777" w:rsidR="00727C7F" w:rsidRPr="00DE6FF4" w:rsidRDefault="00727C7F">
            <w:pPr>
              <w:spacing w:before="11" w:line="240" w:lineRule="exact"/>
              <w:rPr>
                <w:sz w:val="24"/>
                <w:szCs w:val="24"/>
              </w:rPr>
            </w:pPr>
          </w:p>
          <w:p w14:paraId="79E59F41" w14:textId="77777777" w:rsidR="00727C7F" w:rsidRPr="00DE6FF4" w:rsidRDefault="00DE6FF4">
            <w:pPr>
              <w:ind w:left="3868" w:right="3963"/>
              <w:jc w:val="center"/>
              <w:rPr>
                <w:rFonts w:ascii="Arial" w:eastAsia="Arial" w:hAnsi="Arial" w:cs="Arial"/>
              </w:rPr>
            </w:pPr>
            <w:r w:rsidRPr="00DE6FF4">
              <w:rPr>
                <w:rFonts w:ascii="Arial" w:eastAsia="Arial" w:hAnsi="Arial" w:cs="Arial"/>
                <w:b/>
              </w:rPr>
              <w:t>Fa</w:t>
            </w:r>
            <w:r w:rsidRPr="00DE6FF4">
              <w:rPr>
                <w:rFonts w:ascii="Arial" w:eastAsia="Arial" w:hAnsi="Arial" w:cs="Arial"/>
                <w:b/>
                <w:spacing w:val="-1"/>
              </w:rPr>
              <w:t>k</w:t>
            </w:r>
            <w:r w:rsidRPr="00DE6FF4">
              <w:rPr>
                <w:rFonts w:ascii="Arial" w:eastAsia="Arial" w:hAnsi="Arial" w:cs="Arial"/>
                <w:b/>
              </w:rPr>
              <w:t>ultas</w:t>
            </w:r>
            <w:r w:rsidRPr="00DE6FF4">
              <w:rPr>
                <w:rFonts w:ascii="Arial" w:eastAsia="Arial" w:hAnsi="Arial" w:cs="Arial"/>
                <w:b/>
                <w:spacing w:val="-9"/>
              </w:rPr>
              <w:t xml:space="preserve"> </w:t>
            </w:r>
            <w:r w:rsidRPr="00DE6FF4">
              <w:rPr>
                <w:rFonts w:ascii="Arial" w:eastAsia="Arial" w:hAnsi="Arial" w:cs="Arial"/>
                <w:b/>
                <w:spacing w:val="2"/>
              </w:rPr>
              <w:t>I</w:t>
            </w:r>
            <w:r w:rsidRPr="00DE6FF4">
              <w:rPr>
                <w:rFonts w:ascii="Arial" w:eastAsia="Arial" w:hAnsi="Arial" w:cs="Arial"/>
                <w:b/>
              </w:rPr>
              <w:t>lmu</w:t>
            </w:r>
            <w:r w:rsidRPr="00DE6FF4">
              <w:rPr>
                <w:rFonts w:ascii="Arial" w:eastAsia="Arial" w:hAnsi="Arial" w:cs="Arial"/>
                <w:b/>
                <w:spacing w:val="-3"/>
              </w:rPr>
              <w:t xml:space="preserve"> </w:t>
            </w:r>
            <w:r w:rsidRPr="00DE6FF4">
              <w:rPr>
                <w:rFonts w:ascii="Arial" w:eastAsia="Arial" w:hAnsi="Arial" w:cs="Arial"/>
                <w:b/>
                <w:w w:val="99"/>
              </w:rPr>
              <w:t>Kom</w:t>
            </w:r>
            <w:r w:rsidRPr="00DE6FF4">
              <w:rPr>
                <w:rFonts w:ascii="Arial" w:eastAsia="Arial" w:hAnsi="Arial" w:cs="Arial"/>
                <w:b/>
                <w:spacing w:val="1"/>
                <w:w w:val="99"/>
              </w:rPr>
              <w:t>p</w:t>
            </w:r>
            <w:r w:rsidRPr="00DE6FF4">
              <w:rPr>
                <w:rFonts w:ascii="Arial" w:eastAsia="Arial" w:hAnsi="Arial" w:cs="Arial"/>
                <w:b/>
                <w:w w:val="99"/>
              </w:rPr>
              <w:t>u</w:t>
            </w:r>
            <w:r w:rsidRPr="00DE6FF4">
              <w:rPr>
                <w:rFonts w:ascii="Arial" w:eastAsia="Arial" w:hAnsi="Arial" w:cs="Arial"/>
                <w:b/>
                <w:spacing w:val="1"/>
                <w:w w:val="99"/>
              </w:rPr>
              <w:t>t</w:t>
            </w:r>
            <w:r w:rsidRPr="00DE6FF4">
              <w:rPr>
                <w:rFonts w:ascii="Arial" w:eastAsia="Arial" w:hAnsi="Arial" w:cs="Arial"/>
                <w:b/>
                <w:w w:val="99"/>
              </w:rPr>
              <w:t>er</w:t>
            </w:r>
          </w:p>
          <w:p w14:paraId="791B725A" w14:textId="77777777" w:rsidR="00727C7F" w:rsidRPr="00DE6FF4" w:rsidRDefault="00DE6FF4">
            <w:pPr>
              <w:spacing w:before="10"/>
              <w:ind w:left="3788" w:right="3883"/>
              <w:jc w:val="center"/>
              <w:rPr>
                <w:rFonts w:ascii="Arial" w:eastAsia="Arial" w:hAnsi="Arial" w:cs="Arial"/>
              </w:rPr>
            </w:pPr>
            <w:r w:rsidRPr="00DE6FF4">
              <w:rPr>
                <w:rFonts w:ascii="Arial" w:eastAsia="Arial" w:hAnsi="Arial" w:cs="Arial"/>
                <w:b/>
                <w:w w:val="99"/>
              </w:rPr>
              <w:t>U</w:t>
            </w:r>
            <w:r w:rsidRPr="00DE6FF4">
              <w:rPr>
                <w:rFonts w:ascii="Arial" w:eastAsia="Arial" w:hAnsi="Arial" w:cs="Arial"/>
                <w:b/>
                <w:spacing w:val="1"/>
                <w:w w:val="99"/>
              </w:rPr>
              <w:t>n</w:t>
            </w:r>
            <w:r w:rsidRPr="00DE6FF4">
              <w:rPr>
                <w:rFonts w:ascii="Arial" w:eastAsia="Arial" w:hAnsi="Arial" w:cs="Arial"/>
                <w:b/>
                <w:w w:val="99"/>
              </w:rPr>
              <w:t>iv</w:t>
            </w:r>
            <w:r w:rsidRPr="00DE6FF4">
              <w:rPr>
                <w:rFonts w:ascii="Arial" w:eastAsia="Arial" w:hAnsi="Arial" w:cs="Arial"/>
                <w:b/>
                <w:spacing w:val="-1"/>
                <w:w w:val="99"/>
              </w:rPr>
              <w:t>e</w:t>
            </w:r>
            <w:r w:rsidRPr="00DE6FF4">
              <w:rPr>
                <w:rFonts w:ascii="Arial" w:eastAsia="Arial" w:hAnsi="Arial" w:cs="Arial"/>
                <w:b/>
                <w:spacing w:val="2"/>
                <w:w w:val="99"/>
              </w:rPr>
              <w:t>r</w:t>
            </w:r>
            <w:r w:rsidRPr="00DE6FF4">
              <w:rPr>
                <w:rFonts w:ascii="Arial" w:eastAsia="Arial" w:hAnsi="Arial" w:cs="Arial"/>
                <w:b/>
                <w:w w:val="99"/>
              </w:rPr>
              <w:t>sitas</w:t>
            </w:r>
            <w:r w:rsidRPr="00DE6FF4">
              <w:rPr>
                <w:rFonts w:ascii="Arial" w:eastAsia="Arial" w:hAnsi="Arial" w:cs="Arial"/>
                <w:b/>
                <w:spacing w:val="-11"/>
                <w:w w:val="99"/>
              </w:rPr>
              <w:t xml:space="preserve"> </w:t>
            </w:r>
            <w:r w:rsidRPr="00DE6FF4">
              <w:rPr>
                <w:rFonts w:ascii="Arial" w:eastAsia="Arial" w:hAnsi="Arial" w:cs="Arial"/>
                <w:b/>
                <w:spacing w:val="1"/>
              </w:rPr>
              <w:t>E</w:t>
            </w:r>
            <w:r w:rsidRPr="00DE6FF4">
              <w:rPr>
                <w:rFonts w:ascii="Arial" w:eastAsia="Arial" w:hAnsi="Arial" w:cs="Arial"/>
                <w:b/>
                <w:spacing w:val="-1"/>
              </w:rPr>
              <w:t>S</w:t>
            </w:r>
            <w:r w:rsidRPr="00DE6FF4">
              <w:rPr>
                <w:rFonts w:ascii="Arial" w:eastAsia="Arial" w:hAnsi="Arial" w:cs="Arial"/>
                <w:b/>
              </w:rPr>
              <w:t>A</w:t>
            </w:r>
            <w:r w:rsidRPr="00DE6FF4">
              <w:rPr>
                <w:rFonts w:ascii="Arial" w:eastAsia="Arial" w:hAnsi="Arial" w:cs="Arial"/>
                <w:b/>
                <w:spacing w:val="-16"/>
              </w:rPr>
              <w:t xml:space="preserve"> </w:t>
            </w:r>
            <w:r w:rsidRPr="00DE6FF4">
              <w:rPr>
                <w:rFonts w:ascii="Arial" w:eastAsia="Arial" w:hAnsi="Arial" w:cs="Arial"/>
                <w:b/>
                <w:w w:val="99"/>
              </w:rPr>
              <w:t>UN</w:t>
            </w:r>
            <w:r w:rsidRPr="00DE6FF4">
              <w:rPr>
                <w:rFonts w:ascii="Arial" w:eastAsia="Arial" w:hAnsi="Arial" w:cs="Arial"/>
                <w:b/>
                <w:spacing w:val="1"/>
                <w:w w:val="99"/>
              </w:rPr>
              <w:t>GG</w:t>
            </w:r>
            <w:r w:rsidRPr="00DE6FF4">
              <w:rPr>
                <w:rFonts w:ascii="Arial" w:eastAsia="Arial" w:hAnsi="Arial" w:cs="Arial"/>
                <w:b/>
                <w:w w:val="99"/>
              </w:rPr>
              <w:t>UL</w:t>
            </w:r>
          </w:p>
        </w:tc>
      </w:tr>
      <w:tr w:rsidR="00727C7F" w:rsidRPr="00DE6FF4" w14:paraId="08A44434" w14:textId="77777777">
        <w:trPr>
          <w:trHeight w:hRule="exact" w:val="499"/>
        </w:trPr>
        <w:tc>
          <w:tcPr>
            <w:tcW w:w="10190" w:type="dxa"/>
            <w:gridSpan w:val="5"/>
            <w:vMerge/>
            <w:tcBorders>
              <w:left w:val="single" w:sz="5" w:space="0" w:color="000000"/>
              <w:right w:val="single" w:sz="5" w:space="0" w:color="000000"/>
            </w:tcBorders>
          </w:tcPr>
          <w:p w14:paraId="4865E8E4" w14:textId="77777777" w:rsidR="00727C7F" w:rsidRPr="00DE6FF4" w:rsidRDefault="00727C7F"/>
        </w:tc>
      </w:tr>
      <w:tr w:rsidR="00727C7F" w:rsidRPr="00DE6FF4" w14:paraId="48EF407E" w14:textId="77777777">
        <w:trPr>
          <w:trHeight w:hRule="exact" w:val="618"/>
        </w:trPr>
        <w:tc>
          <w:tcPr>
            <w:tcW w:w="10190" w:type="dxa"/>
            <w:gridSpan w:val="5"/>
            <w:vMerge/>
            <w:tcBorders>
              <w:left w:val="single" w:sz="5" w:space="0" w:color="000000"/>
              <w:bottom w:val="single" w:sz="5" w:space="0" w:color="000000"/>
              <w:right w:val="single" w:sz="5" w:space="0" w:color="000000"/>
            </w:tcBorders>
          </w:tcPr>
          <w:p w14:paraId="20D93C69" w14:textId="77777777" w:rsidR="00727C7F" w:rsidRPr="00DE6FF4" w:rsidRDefault="00727C7F"/>
        </w:tc>
      </w:tr>
      <w:tr w:rsidR="00727C7F" w:rsidRPr="00DE6FF4" w14:paraId="59A7E81F" w14:textId="77777777">
        <w:trPr>
          <w:trHeight w:hRule="exact" w:val="283"/>
        </w:trPr>
        <w:tc>
          <w:tcPr>
            <w:tcW w:w="2202" w:type="dxa"/>
            <w:tcBorders>
              <w:top w:val="single" w:sz="5" w:space="0" w:color="000000"/>
              <w:left w:val="single" w:sz="5" w:space="0" w:color="000000"/>
              <w:bottom w:val="single" w:sz="5" w:space="0" w:color="000000"/>
              <w:right w:val="nil"/>
            </w:tcBorders>
          </w:tcPr>
          <w:p w14:paraId="1D89EC08" w14:textId="77777777" w:rsidR="00727C7F" w:rsidRPr="00DE6FF4" w:rsidRDefault="00DE6FF4">
            <w:pPr>
              <w:spacing w:line="220" w:lineRule="exact"/>
              <w:ind w:left="109"/>
              <w:rPr>
                <w:rFonts w:ascii="Arial" w:eastAsia="Arial" w:hAnsi="Arial" w:cs="Arial"/>
                <w:sz w:val="22"/>
                <w:szCs w:val="22"/>
              </w:rPr>
            </w:pPr>
            <w:r w:rsidRPr="00DE6FF4">
              <w:rPr>
                <w:rFonts w:ascii="Arial" w:eastAsia="Arial" w:hAnsi="Arial" w:cs="Arial"/>
                <w:b/>
                <w:spacing w:val="-1"/>
                <w:sz w:val="22"/>
                <w:szCs w:val="22"/>
              </w:rPr>
              <w:t>K</w:t>
            </w:r>
            <w:r w:rsidRPr="00DE6FF4">
              <w:rPr>
                <w:rFonts w:ascii="Arial" w:eastAsia="Arial" w:hAnsi="Arial" w:cs="Arial"/>
                <w:b/>
                <w:sz w:val="22"/>
                <w:szCs w:val="22"/>
              </w:rPr>
              <w:t>o</w:t>
            </w:r>
            <w:r w:rsidRPr="00DE6FF4">
              <w:rPr>
                <w:rFonts w:ascii="Arial" w:eastAsia="Arial" w:hAnsi="Arial" w:cs="Arial"/>
                <w:b/>
                <w:spacing w:val="-1"/>
                <w:sz w:val="22"/>
                <w:szCs w:val="22"/>
              </w:rPr>
              <w:t>d</w:t>
            </w:r>
            <w:r w:rsidRPr="00DE6FF4">
              <w:rPr>
                <w:rFonts w:ascii="Arial" w:eastAsia="Arial" w:hAnsi="Arial" w:cs="Arial"/>
                <w:b/>
                <w:sz w:val="22"/>
                <w:szCs w:val="22"/>
              </w:rPr>
              <w:t>e/</w:t>
            </w:r>
            <w:r w:rsidRPr="00DE6FF4">
              <w:rPr>
                <w:rFonts w:ascii="Arial" w:eastAsia="Arial" w:hAnsi="Arial" w:cs="Arial"/>
                <w:b/>
                <w:spacing w:val="1"/>
                <w:sz w:val="22"/>
                <w:szCs w:val="22"/>
              </w:rPr>
              <w:t>M</w:t>
            </w:r>
            <w:r w:rsidRPr="00DE6FF4">
              <w:rPr>
                <w:rFonts w:ascii="Arial" w:eastAsia="Arial" w:hAnsi="Arial" w:cs="Arial"/>
                <w:b/>
                <w:sz w:val="22"/>
                <w:szCs w:val="22"/>
              </w:rPr>
              <w:t>ata</w:t>
            </w:r>
            <w:r w:rsidRPr="00DE6FF4">
              <w:rPr>
                <w:rFonts w:ascii="Arial" w:eastAsia="Arial" w:hAnsi="Arial" w:cs="Arial"/>
                <w:b/>
                <w:spacing w:val="-7"/>
                <w:sz w:val="22"/>
                <w:szCs w:val="22"/>
              </w:rPr>
              <w:t xml:space="preserve"> </w:t>
            </w:r>
            <w:r w:rsidRPr="00DE6FF4">
              <w:rPr>
                <w:rFonts w:ascii="Arial" w:eastAsia="Arial" w:hAnsi="Arial" w:cs="Arial"/>
                <w:b/>
                <w:spacing w:val="-3"/>
                <w:sz w:val="22"/>
                <w:szCs w:val="22"/>
              </w:rPr>
              <w:t>Ku</w:t>
            </w:r>
            <w:r w:rsidRPr="00DE6FF4">
              <w:rPr>
                <w:rFonts w:ascii="Arial" w:eastAsia="Arial" w:hAnsi="Arial" w:cs="Arial"/>
                <w:b/>
                <w:spacing w:val="-1"/>
                <w:sz w:val="22"/>
                <w:szCs w:val="22"/>
              </w:rPr>
              <w:t>li</w:t>
            </w:r>
            <w:r w:rsidRPr="00DE6FF4">
              <w:rPr>
                <w:rFonts w:ascii="Arial" w:eastAsia="Arial" w:hAnsi="Arial" w:cs="Arial"/>
                <w:b/>
                <w:spacing w:val="-3"/>
                <w:sz w:val="22"/>
                <w:szCs w:val="22"/>
              </w:rPr>
              <w:t>a</w:t>
            </w:r>
            <w:r w:rsidRPr="00DE6FF4">
              <w:rPr>
                <w:rFonts w:ascii="Arial" w:eastAsia="Arial" w:hAnsi="Arial" w:cs="Arial"/>
                <w:b/>
                <w:sz w:val="22"/>
                <w:szCs w:val="22"/>
              </w:rPr>
              <w:t>h</w:t>
            </w:r>
          </w:p>
        </w:tc>
        <w:tc>
          <w:tcPr>
            <w:tcW w:w="465" w:type="dxa"/>
            <w:tcBorders>
              <w:top w:val="single" w:sz="5" w:space="0" w:color="000000"/>
              <w:left w:val="nil"/>
              <w:bottom w:val="single" w:sz="5" w:space="0" w:color="000000"/>
              <w:right w:val="nil"/>
            </w:tcBorders>
          </w:tcPr>
          <w:p w14:paraId="4F30A29B" w14:textId="77777777" w:rsidR="00727C7F" w:rsidRPr="00DE6FF4" w:rsidRDefault="00DE6FF4">
            <w:pPr>
              <w:spacing w:line="220" w:lineRule="exact"/>
              <w:ind w:left="254"/>
              <w:rPr>
                <w:rFonts w:ascii="Arial" w:eastAsia="Arial" w:hAnsi="Arial" w:cs="Arial"/>
                <w:sz w:val="22"/>
                <w:szCs w:val="22"/>
              </w:rPr>
            </w:pPr>
            <w:r w:rsidRPr="00DE6FF4">
              <w:rPr>
                <w:rFonts w:ascii="Arial" w:eastAsia="Arial" w:hAnsi="Arial" w:cs="Arial"/>
                <w:sz w:val="22"/>
                <w:szCs w:val="22"/>
              </w:rPr>
              <w:t>:</w:t>
            </w:r>
          </w:p>
        </w:tc>
        <w:tc>
          <w:tcPr>
            <w:tcW w:w="4182" w:type="dxa"/>
            <w:gridSpan w:val="2"/>
            <w:tcBorders>
              <w:top w:val="single" w:sz="5" w:space="0" w:color="000000"/>
              <w:left w:val="nil"/>
              <w:bottom w:val="single" w:sz="5" w:space="0" w:color="000000"/>
              <w:right w:val="nil"/>
            </w:tcBorders>
          </w:tcPr>
          <w:p w14:paraId="17DAFAE3" w14:textId="77777777" w:rsidR="00727C7F" w:rsidRPr="00DE6FF4" w:rsidRDefault="00DE6FF4">
            <w:pPr>
              <w:spacing w:line="240" w:lineRule="exact"/>
              <w:ind w:left="150"/>
              <w:rPr>
                <w:rFonts w:ascii="Arial" w:eastAsia="Arial" w:hAnsi="Arial" w:cs="Arial"/>
                <w:sz w:val="24"/>
                <w:szCs w:val="24"/>
              </w:rPr>
            </w:pPr>
            <w:r w:rsidRPr="00DE6FF4">
              <w:rPr>
                <w:rFonts w:ascii="Arial" w:eastAsia="Arial" w:hAnsi="Arial" w:cs="Arial"/>
                <w:b/>
                <w:spacing w:val="-1"/>
                <w:position w:val="2"/>
                <w:sz w:val="22"/>
                <w:szCs w:val="22"/>
              </w:rPr>
              <w:t>CS</w:t>
            </w:r>
            <w:r w:rsidRPr="00DE6FF4">
              <w:rPr>
                <w:rFonts w:ascii="Arial" w:eastAsia="Arial" w:hAnsi="Arial" w:cs="Arial"/>
                <w:b/>
                <w:position w:val="2"/>
                <w:sz w:val="22"/>
                <w:szCs w:val="22"/>
              </w:rPr>
              <w:t>F</w:t>
            </w:r>
            <w:r w:rsidRPr="00DE6FF4">
              <w:rPr>
                <w:rFonts w:ascii="Arial" w:eastAsia="Arial" w:hAnsi="Arial" w:cs="Arial"/>
                <w:b/>
                <w:spacing w:val="-1"/>
                <w:position w:val="2"/>
                <w:sz w:val="22"/>
                <w:szCs w:val="22"/>
              </w:rPr>
              <w:t>4</w:t>
            </w:r>
            <w:r w:rsidRPr="00DE6FF4">
              <w:rPr>
                <w:rFonts w:ascii="Arial" w:eastAsia="Arial" w:hAnsi="Arial" w:cs="Arial"/>
                <w:b/>
                <w:position w:val="2"/>
                <w:sz w:val="22"/>
                <w:szCs w:val="22"/>
              </w:rPr>
              <w:t>13</w:t>
            </w:r>
            <w:r w:rsidRPr="00DE6FF4">
              <w:rPr>
                <w:rFonts w:ascii="Arial" w:eastAsia="Arial" w:hAnsi="Arial" w:cs="Arial"/>
                <w:b/>
                <w:spacing w:val="-2"/>
                <w:position w:val="2"/>
                <w:sz w:val="22"/>
                <w:szCs w:val="22"/>
              </w:rPr>
              <w:t xml:space="preserve"> </w:t>
            </w:r>
            <w:r w:rsidRPr="00DE6FF4">
              <w:rPr>
                <w:rFonts w:ascii="Arial" w:eastAsia="Arial" w:hAnsi="Arial" w:cs="Arial"/>
                <w:b/>
                <w:sz w:val="24"/>
                <w:szCs w:val="24"/>
              </w:rPr>
              <w:t>–</w:t>
            </w:r>
            <w:r w:rsidRPr="00DE6FF4">
              <w:rPr>
                <w:rFonts w:ascii="Arial" w:eastAsia="Arial" w:hAnsi="Arial" w:cs="Arial"/>
                <w:b/>
                <w:spacing w:val="-6"/>
                <w:sz w:val="24"/>
                <w:szCs w:val="24"/>
              </w:rPr>
              <w:t xml:space="preserve"> </w:t>
            </w:r>
            <w:r w:rsidRPr="00DE6FF4">
              <w:rPr>
                <w:rFonts w:ascii="Arial" w:eastAsia="Arial" w:hAnsi="Arial" w:cs="Arial"/>
                <w:b/>
                <w:spacing w:val="1"/>
                <w:sz w:val="24"/>
                <w:szCs w:val="24"/>
              </w:rPr>
              <w:t>J</w:t>
            </w:r>
            <w:r w:rsidRPr="00DE6FF4">
              <w:rPr>
                <w:rFonts w:ascii="Arial" w:eastAsia="Arial" w:hAnsi="Arial" w:cs="Arial"/>
                <w:b/>
                <w:sz w:val="24"/>
                <w:szCs w:val="24"/>
              </w:rPr>
              <w:t>A</w:t>
            </w:r>
            <w:r w:rsidRPr="00DE6FF4">
              <w:rPr>
                <w:rFonts w:ascii="Arial" w:eastAsia="Arial" w:hAnsi="Arial" w:cs="Arial"/>
                <w:b/>
                <w:spacing w:val="-1"/>
                <w:sz w:val="24"/>
                <w:szCs w:val="24"/>
              </w:rPr>
              <w:t>R</w:t>
            </w:r>
            <w:r w:rsidRPr="00DE6FF4">
              <w:rPr>
                <w:rFonts w:ascii="Arial" w:eastAsia="Arial" w:hAnsi="Arial" w:cs="Arial"/>
                <w:b/>
                <w:sz w:val="24"/>
                <w:szCs w:val="24"/>
              </w:rPr>
              <w:t>INGAN</w:t>
            </w:r>
            <w:r w:rsidRPr="00DE6FF4">
              <w:rPr>
                <w:rFonts w:ascii="Arial" w:eastAsia="Arial" w:hAnsi="Arial" w:cs="Arial"/>
                <w:b/>
                <w:spacing w:val="-9"/>
                <w:sz w:val="24"/>
                <w:szCs w:val="24"/>
              </w:rPr>
              <w:t xml:space="preserve"> </w:t>
            </w:r>
            <w:r w:rsidRPr="00DE6FF4">
              <w:rPr>
                <w:rFonts w:ascii="Arial" w:eastAsia="Arial" w:hAnsi="Arial" w:cs="Arial"/>
                <w:b/>
                <w:sz w:val="24"/>
                <w:szCs w:val="24"/>
              </w:rPr>
              <w:t>KO</w:t>
            </w:r>
            <w:r w:rsidRPr="00DE6FF4">
              <w:rPr>
                <w:rFonts w:ascii="Arial" w:eastAsia="Arial" w:hAnsi="Arial" w:cs="Arial"/>
                <w:b/>
                <w:spacing w:val="-1"/>
                <w:sz w:val="24"/>
                <w:szCs w:val="24"/>
              </w:rPr>
              <w:t>M</w:t>
            </w:r>
            <w:r w:rsidRPr="00DE6FF4">
              <w:rPr>
                <w:rFonts w:ascii="Arial" w:eastAsia="Arial" w:hAnsi="Arial" w:cs="Arial"/>
                <w:b/>
                <w:sz w:val="24"/>
                <w:szCs w:val="24"/>
              </w:rPr>
              <w:t>PU</w:t>
            </w:r>
            <w:r w:rsidRPr="00DE6FF4">
              <w:rPr>
                <w:rFonts w:ascii="Arial" w:eastAsia="Arial" w:hAnsi="Arial" w:cs="Arial"/>
                <w:b/>
                <w:spacing w:val="1"/>
                <w:sz w:val="24"/>
                <w:szCs w:val="24"/>
              </w:rPr>
              <w:t>T</w:t>
            </w:r>
            <w:r w:rsidRPr="00DE6FF4">
              <w:rPr>
                <w:rFonts w:ascii="Arial" w:eastAsia="Arial" w:hAnsi="Arial" w:cs="Arial"/>
                <w:b/>
                <w:sz w:val="24"/>
                <w:szCs w:val="24"/>
              </w:rPr>
              <w:t>ER</w:t>
            </w:r>
          </w:p>
        </w:tc>
        <w:tc>
          <w:tcPr>
            <w:tcW w:w="3342" w:type="dxa"/>
            <w:tcBorders>
              <w:top w:val="single" w:sz="5" w:space="0" w:color="000000"/>
              <w:left w:val="nil"/>
              <w:bottom w:val="single" w:sz="5" w:space="0" w:color="000000"/>
              <w:right w:val="single" w:sz="5" w:space="0" w:color="000000"/>
            </w:tcBorders>
          </w:tcPr>
          <w:p w14:paraId="46D7A37E" w14:textId="77777777" w:rsidR="00727C7F" w:rsidRPr="00DE6FF4" w:rsidRDefault="00727C7F"/>
        </w:tc>
      </w:tr>
      <w:tr w:rsidR="00727C7F" w:rsidRPr="00DE6FF4" w14:paraId="5FCC4573" w14:textId="77777777">
        <w:trPr>
          <w:trHeight w:hRule="exact" w:val="286"/>
        </w:trPr>
        <w:tc>
          <w:tcPr>
            <w:tcW w:w="2202" w:type="dxa"/>
            <w:tcBorders>
              <w:top w:val="single" w:sz="5" w:space="0" w:color="000000"/>
              <w:left w:val="single" w:sz="5" w:space="0" w:color="000000"/>
              <w:bottom w:val="single" w:sz="5" w:space="0" w:color="000000"/>
              <w:right w:val="nil"/>
            </w:tcBorders>
          </w:tcPr>
          <w:p w14:paraId="1980D4D1" w14:textId="77777777" w:rsidR="00727C7F" w:rsidRPr="00DE6FF4" w:rsidRDefault="00DE6FF4">
            <w:pPr>
              <w:spacing w:line="220" w:lineRule="exact"/>
              <w:ind w:left="109"/>
              <w:rPr>
                <w:rFonts w:ascii="Arial" w:eastAsia="Arial" w:hAnsi="Arial" w:cs="Arial"/>
                <w:sz w:val="22"/>
                <w:szCs w:val="22"/>
              </w:rPr>
            </w:pPr>
            <w:r w:rsidRPr="00DE6FF4">
              <w:rPr>
                <w:rFonts w:ascii="Arial" w:eastAsia="Arial" w:hAnsi="Arial" w:cs="Arial"/>
                <w:b/>
                <w:spacing w:val="-3"/>
                <w:sz w:val="22"/>
                <w:szCs w:val="22"/>
              </w:rPr>
              <w:t>Dose</w:t>
            </w:r>
            <w:r w:rsidRPr="00DE6FF4">
              <w:rPr>
                <w:rFonts w:ascii="Arial" w:eastAsia="Arial" w:hAnsi="Arial" w:cs="Arial"/>
                <w:b/>
                <w:sz w:val="22"/>
                <w:szCs w:val="22"/>
              </w:rPr>
              <w:t>n</w:t>
            </w:r>
          </w:p>
        </w:tc>
        <w:tc>
          <w:tcPr>
            <w:tcW w:w="465" w:type="dxa"/>
            <w:tcBorders>
              <w:top w:val="single" w:sz="5" w:space="0" w:color="000000"/>
              <w:left w:val="nil"/>
              <w:bottom w:val="single" w:sz="5" w:space="0" w:color="000000"/>
              <w:right w:val="nil"/>
            </w:tcBorders>
          </w:tcPr>
          <w:p w14:paraId="7E710A72" w14:textId="77777777" w:rsidR="00727C7F" w:rsidRPr="00DE6FF4" w:rsidRDefault="00DE6FF4">
            <w:pPr>
              <w:spacing w:line="220" w:lineRule="exact"/>
              <w:ind w:left="254"/>
              <w:rPr>
                <w:rFonts w:ascii="Arial" w:eastAsia="Arial" w:hAnsi="Arial" w:cs="Arial"/>
                <w:sz w:val="22"/>
                <w:szCs w:val="22"/>
              </w:rPr>
            </w:pPr>
            <w:r w:rsidRPr="00DE6FF4">
              <w:rPr>
                <w:rFonts w:ascii="Arial" w:eastAsia="Arial" w:hAnsi="Arial" w:cs="Arial"/>
                <w:sz w:val="22"/>
                <w:szCs w:val="22"/>
              </w:rPr>
              <w:t>:</w:t>
            </w:r>
          </w:p>
        </w:tc>
        <w:tc>
          <w:tcPr>
            <w:tcW w:w="4182" w:type="dxa"/>
            <w:gridSpan w:val="2"/>
            <w:tcBorders>
              <w:top w:val="single" w:sz="5" w:space="0" w:color="000000"/>
              <w:left w:val="nil"/>
              <w:bottom w:val="single" w:sz="5" w:space="0" w:color="000000"/>
              <w:right w:val="nil"/>
            </w:tcBorders>
          </w:tcPr>
          <w:p w14:paraId="51AAC447" w14:textId="77777777" w:rsidR="00727C7F" w:rsidRPr="00DE6FF4" w:rsidRDefault="00DE6FF4">
            <w:pPr>
              <w:spacing w:line="240" w:lineRule="exact"/>
              <w:ind w:left="150"/>
              <w:rPr>
                <w:rFonts w:ascii="Arial" w:eastAsia="Arial" w:hAnsi="Arial" w:cs="Arial"/>
                <w:sz w:val="24"/>
                <w:szCs w:val="24"/>
              </w:rPr>
            </w:pPr>
            <w:r w:rsidRPr="00DE6FF4">
              <w:rPr>
                <w:rFonts w:ascii="Arial" w:eastAsia="Arial" w:hAnsi="Arial" w:cs="Arial"/>
                <w:spacing w:val="1"/>
                <w:sz w:val="24"/>
                <w:szCs w:val="24"/>
              </w:rPr>
              <w:t>81</w:t>
            </w:r>
            <w:r w:rsidRPr="00DE6FF4">
              <w:rPr>
                <w:rFonts w:ascii="Arial" w:eastAsia="Arial" w:hAnsi="Arial" w:cs="Arial"/>
                <w:spacing w:val="-1"/>
                <w:sz w:val="24"/>
                <w:szCs w:val="24"/>
              </w:rPr>
              <w:t>2</w:t>
            </w:r>
            <w:r w:rsidRPr="00DE6FF4">
              <w:rPr>
                <w:rFonts w:ascii="Arial" w:eastAsia="Arial" w:hAnsi="Arial" w:cs="Arial"/>
                <w:sz w:val="24"/>
                <w:szCs w:val="24"/>
              </w:rPr>
              <w:t>6 –</w:t>
            </w:r>
            <w:r w:rsidRPr="00DE6FF4">
              <w:rPr>
                <w:rFonts w:ascii="Arial" w:eastAsia="Arial" w:hAnsi="Arial" w:cs="Arial"/>
                <w:spacing w:val="-3"/>
                <w:sz w:val="24"/>
                <w:szCs w:val="24"/>
              </w:rPr>
              <w:t xml:space="preserve"> </w:t>
            </w:r>
            <w:r w:rsidRPr="00DE6FF4">
              <w:rPr>
                <w:rFonts w:ascii="Arial" w:eastAsia="Arial" w:hAnsi="Arial" w:cs="Arial"/>
                <w:sz w:val="24"/>
                <w:szCs w:val="24"/>
              </w:rPr>
              <w:t>J</w:t>
            </w:r>
            <w:r w:rsidRPr="00DE6FF4">
              <w:rPr>
                <w:rFonts w:ascii="Arial" w:eastAsia="Arial" w:hAnsi="Arial" w:cs="Arial"/>
                <w:spacing w:val="1"/>
                <w:sz w:val="24"/>
                <w:szCs w:val="24"/>
              </w:rPr>
              <w:t>e</w:t>
            </w:r>
            <w:r w:rsidRPr="00DE6FF4">
              <w:rPr>
                <w:rFonts w:ascii="Arial" w:eastAsia="Arial" w:hAnsi="Arial" w:cs="Arial"/>
                <w:sz w:val="24"/>
                <w:szCs w:val="24"/>
              </w:rPr>
              <w:t>fry</w:t>
            </w:r>
            <w:r w:rsidRPr="00DE6FF4">
              <w:rPr>
                <w:rFonts w:ascii="Arial" w:eastAsia="Arial" w:hAnsi="Arial" w:cs="Arial"/>
                <w:spacing w:val="-4"/>
                <w:sz w:val="24"/>
                <w:szCs w:val="24"/>
              </w:rPr>
              <w:t xml:space="preserve"> </w:t>
            </w:r>
            <w:r w:rsidRPr="00DE6FF4">
              <w:rPr>
                <w:rFonts w:ascii="Arial" w:eastAsia="Arial" w:hAnsi="Arial" w:cs="Arial"/>
                <w:spacing w:val="-2"/>
                <w:sz w:val="24"/>
                <w:szCs w:val="24"/>
              </w:rPr>
              <w:t>S</w:t>
            </w:r>
            <w:r w:rsidRPr="00DE6FF4">
              <w:rPr>
                <w:rFonts w:ascii="Arial" w:eastAsia="Arial" w:hAnsi="Arial" w:cs="Arial"/>
                <w:spacing w:val="1"/>
                <w:sz w:val="24"/>
                <w:szCs w:val="24"/>
              </w:rPr>
              <w:t>un</w:t>
            </w:r>
            <w:r w:rsidRPr="00DE6FF4">
              <w:rPr>
                <w:rFonts w:ascii="Arial" w:eastAsia="Arial" w:hAnsi="Arial" w:cs="Arial"/>
                <w:spacing w:val="-1"/>
                <w:sz w:val="24"/>
                <w:szCs w:val="24"/>
              </w:rPr>
              <w:t>u</w:t>
            </w:r>
            <w:r w:rsidRPr="00DE6FF4">
              <w:rPr>
                <w:rFonts w:ascii="Arial" w:eastAsia="Arial" w:hAnsi="Arial" w:cs="Arial"/>
                <w:spacing w:val="1"/>
                <w:sz w:val="24"/>
                <w:szCs w:val="24"/>
              </w:rPr>
              <w:t>pu</w:t>
            </w:r>
            <w:r w:rsidRPr="00DE6FF4">
              <w:rPr>
                <w:rFonts w:ascii="Arial" w:eastAsia="Arial" w:hAnsi="Arial" w:cs="Arial"/>
                <w:spacing w:val="-3"/>
                <w:sz w:val="24"/>
                <w:szCs w:val="24"/>
              </w:rPr>
              <w:t>r</w:t>
            </w:r>
            <w:r w:rsidRPr="00DE6FF4">
              <w:rPr>
                <w:rFonts w:ascii="Arial" w:eastAsia="Arial" w:hAnsi="Arial" w:cs="Arial"/>
                <w:sz w:val="24"/>
                <w:szCs w:val="24"/>
              </w:rPr>
              <w:t>wa</w:t>
            </w:r>
            <w:r w:rsidRPr="00DE6FF4">
              <w:rPr>
                <w:rFonts w:ascii="Arial" w:eastAsia="Arial" w:hAnsi="Arial" w:cs="Arial"/>
                <w:spacing w:val="-2"/>
                <w:sz w:val="24"/>
                <w:szCs w:val="24"/>
              </w:rPr>
              <w:t xml:space="preserve"> </w:t>
            </w:r>
            <w:r w:rsidRPr="00DE6FF4">
              <w:rPr>
                <w:rFonts w:ascii="Arial" w:eastAsia="Arial" w:hAnsi="Arial" w:cs="Arial"/>
                <w:sz w:val="24"/>
                <w:szCs w:val="24"/>
              </w:rPr>
              <w:t>Asr</w:t>
            </w:r>
            <w:r w:rsidRPr="00DE6FF4">
              <w:rPr>
                <w:rFonts w:ascii="Arial" w:eastAsia="Arial" w:hAnsi="Arial" w:cs="Arial"/>
                <w:spacing w:val="-1"/>
                <w:sz w:val="24"/>
                <w:szCs w:val="24"/>
              </w:rPr>
              <w:t>i</w:t>
            </w:r>
            <w:r w:rsidRPr="00DE6FF4">
              <w:rPr>
                <w:rFonts w:ascii="Arial" w:eastAsia="Arial" w:hAnsi="Arial" w:cs="Arial"/>
                <w:sz w:val="24"/>
                <w:szCs w:val="24"/>
              </w:rPr>
              <w:t>,</w:t>
            </w:r>
            <w:r w:rsidRPr="00DE6FF4">
              <w:rPr>
                <w:rFonts w:ascii="Arial" w:eastAsia="Arial" w:hAnsi="Arial" w:cs="Arial"/>
                <w:spacing w:val="-3"/>
                <w:sz w:val="24"/>
                <w:szCs w:val="24"/>
              </w:rPr>
              <w:t xml:space="preserve"> </w:t>
            </w:r>
            <w:r w:rsidRPr="00DE6FF4">
              <w:rPr>
                <w:rFonts w:ascii="Arial" w:eastAsia="Arial" w:hAnsi="Arial" w:cs="Arial"/>
                <w:sz w:val="24"/>
                <w:szCs w:val="24"/>
              </w:rPr>
              <w:t>S.</w:t>
            </w:r>
            <w:r w:rsidRPr="00DE6FF4">
              <w:rPr>
                <w:rFonts w:ascii="Arial" w:eastAsia="Arial" w:hAnsi="Arial" w:cs="Arial"/>
                <w:spacing w:val="1"/>
                <w:sz w:val="24"/>
                <w:szCs w:val="24"/>
              </w:rPr>
              <w:t>K</w:t>
            </w:r>
            <w:r w:rsidRPr="00DE6FF4">
              <w:rPr>
                <w:rFonts w:ascii="Arial" w:eastAsia="Arial" w:hAnsi="Arial" w:cs="Arial"/>
                <w:spacing w:val="-1"/>
                <w:sz w:val="24"/>
                <w:szCs w:val="24"/>
              </w:rPr>
              <w:t>o</w:t>
            </w:r>
            <w:r w:rsidRPr="00DE6FF4">
              <w:rPr>
                <w:rFonts w:ascii="Arial" w:eastAsia="Arial" w:hAnsi="Arial" w:cs="Arial"/>
                <w:spacing w:val="1"/>
                <w:sz w:val="24"/>
                <w:szCs w:val="24"/>
              </w:rPr>
              <w:t>m</w:t>
            </w:r>
            <w:r w:rsidRPr="00DE6FF4">
              <w:rPr>
                <w:rFonts w:ascii="Arial" w:eastAsia="Arial" w:hAnsi="Arial" w:cs="Arial"/>
                <w:sz w:val="24"/>
                <w:szCs w:val="24"/>
              </w:rPr>
              <w:t>,</w:t>
            </w:r>
          </w:p>
        </w:tc>
        <w:tc>
          <w:tcPr>
            <w:tcW w:w="3342" w:type="dxa"/>
            <w:tcBorders>
              <w:top w:val="single" w:sz="5" w:space="0" w:color="000000"/>
              <w:left w:val="nil"/>
              <w:bottom w:val="single" w:sz="5" w:space="0" w:color="000000"/>
              <w:right w:val="single" w:sz="5" w:space="0" w:color="000000"/>
            </w:tcBorders>
          </w:tcPr>
          <w:p w14:paraId="1F38C437" w14:textId="77777777" w:rsidR="00727C7F" w:rsidRPr="00DE6FF4" w:rsidRDefault="00DE6FF4">
            <w:pPr>
              <w:spacing w:line="240" w:lineRule="exact"/>
              <w:ind w:left="17"/>
              <w:rPr>
                <w:rFonts w:ascii="Arial" w:eastAsia="Arial" w:hAnsi="Arial" w:cs="Arial"/>
                <w:sz w:val="24"/>
                <w:szCs w:val="24"/>
              </w:rPr>
            </w:pPr>
            <w:r w:rsidRPr="00DE6FF4">
              <w:rPr>
                <w:rFonts w:ascii="Arial" w:eastAsia="Arial" w:hAnsi="Arial" w:cs="Arial"/>
                <w:spacing w:val="-3"/>
                <w:sz w:val="24"/>
                <w:szCs w:val="24"/>
              </w:rPr>
              <w:t>M</w:t>
            </w:r>
            <w:r w:rsidRPr="00DE6FF4">
              <w:rPr>
                <w:rFonts w:ascii="Arial" w:eastAsia="Arial" w:hAnsi="Arial" w:cs="Arial"/>
                <w:spacing w:val="-2"/>
                <w:sz w:val="24"/>
                <w:szCs w:val="24"/>
              </w:rPr>
              <w:t>.K</w:t>
            </w:r>
            <w:r w:rsidRPr="00DE6FF4">
              <w:rPr>
                <w:rFonts w:ascii="Arial" w:eastAsia="Arial" w:hAnsi="Arial" w:cs="Arial"/>
                <w:spacing w:val="-4"/>
                <w:sz w:val="24"/>
                <w:szCs w:val="24"/>
              </w:rPr>
              <w:t>o</w:t>
            </w:r>
            <w:r w:rsidRPr="00DE6FF4">
              <w:rPr>
                <w:rFonts w:ascii="Arial" w:eastAsia="Arial" w:hAnsi="Arial" w:cs="Arial"/>
                <w:sz w:val="24"/>
                <w:szCs w:val="24"/>
              </w:rPr>
              <w:t>m</w:t>
            </w:r>
          </w:p>
        </w:tc>
      </w:tr>
      <w:tr w:rsidR="00727C7F" w:rsidRPr="00DE6FF4" w14:paraId="50DDAC84" w14:textId="77777777">
        <w:trPr>
          <w:trHeight w:hRule="exact" w:val="286"/>
        </w:trPr>
        <w:tc>
          <w:tcPr>
            <w:tcW w:w="2202" w:type="dxa"/>
            <w:tcBorders>
              <w:top w:val="single" w:sz="5" w:space="0" w:color="000000"/>
              <w:left w:val="single" w:sz="5" w:space="0" w:color="000000"/>
              <w:bottom w:val="single" w:sz="5" w:space="0" w:color="000000"/>
              <w:right w:val="nil"/>
            </w:tcBorders>
          </w:tcPr>
          <w:p w14:paraId="3A9133F4" w14:textId="77777777" w:rsidR="00727C7F" w:rsidRPr="00DE6FF4" w:rsidRDefault="00DE6FF4">
            <w:pPr>
              <w:spacing w:line="220" w:lineRule="exact"/>
              <w:ind w:left="109"/>
              <w:rPr>
                <w:rFonts w:ascii="Arial" w:eastAsia="Arial" w:hAnsi="Arial" w:cs="Arial"/>
                <w:sz w:val="22"/>
                <w:szCs w:val="22"/>
              </w:rPr>
            </w:pPr>
            <w:r w:rsidRPr="00DE6FF4">
              <w:rPr>
                <w:rFonts w:ascii="Arial" w:eastAsia="Arial" w:hAnsi="Arial" w:cs="Arial"/>
                <w:b/>
                <w:spacing w:val="-6"/>
                <w:sz w:val="22"/>
                <w:szCs w:val="22"/>
              </w:rPr>
              <w:t>H</w:t>
            </w:r>
            <w:r w:rsidRPr="00DE6FF4">
              <w:rPr>
                <w:rFonts w:ascii="Arial" w:eastAsia="Arial" w:hAnsi="Arial" w:cs="Arial"/>
                <w:b/>
                <w:spacing w:val="-5"/>
                <w:sz w:val="22"/>
                <w:szCs w:val="22"/>
              </w:rPr>
              <w:t>a</w:t>
            </w:r>
            <w:r w:rsidRPr="00DE6FF4">
              <w:rPr>
                <w:rFonts w:ascii="Arial" w:eastAsia="Arial" w:hAnsi="Arial" w:cs="Arial"/>
                <w:b/>
                <w:spacing w:val="-4"/>
                <w:sz w:val="22"/>
                <w:szCs w:val="22"/>
              </w:rPr>
              <w:t>r</w:t>
            </w:r>
            <w:r w:rsidRPr="00DE6FF4">
              <w:rPr>
                <w:rFonts w:ascii="Arial" w:eastAsia="Arial" w:hAnsi="Arial" w:cs="Arial"/>
                <w:b/>
                <w:sz w:val="22"/>
                <w:szCs w:val="22"/>
              </w:rPr>
              <w:t>i</w:t>
            </w:r>
          </w:p>
        </w:tc>
        <w:tc>
          <w:tcPr>
            <w:tcW w:w="465" w:type="dxa"/>
            <w:tcBorders>
              <w:top w:val="single" w:sz="5" w:space="0" w:color="000000"/>
              <w:left w:val="nil"/>
              <w:bottom w:val="single" w:sz="5" w:space="0" w:color="000000"/>
              <w:right w:val="nil"/>
            </w:tcBorders>
          </w:tcPr>
          <w:p w14:paraId="6F82F60C" w14:textId="77777777" w:rsidR="00727C7F" w:rsidRPr="00DE6FF4" w:rsidRDefault="00DE6FF4">
            <w:pPr>
              <w:spacing w:line="220" w:lineRule="exact"/>
              <w:ind w:left="254"/>
              <w:rPr>
                <w:rFonts w:ascii="Arial" w:eastAsia="Arial" w:hAnsi="Arial" w:cs="Arial"/>
                <w:sz w:val="22"/>
                <w:szCs w:val="22"/>
              </w:rPr>
            </w:pPr>
            <w:r w:rsidRPr="00DE6FF4">
              <w:rPr>
                <w:rFonts w:ascii="Arial" w:eastAsia="Arial" w:hAnsi="Arial" w:cs="Arial"/>
                <w:sz w:val="22"/>
                <w:szCs w:val="22"/>
              </w:rPr>
              <w:t>:</w:t>
            </w:r>
          </w:p>
        </w:tc>
        <w:tc>
          <w:tcPr>
            <w:tcW w:w="2560" w:type="dxa"/>
            <w:tcBorders>
              <w:top w:val="single" w:sz="5" w:space="0" w:color="000000"/>
              <w:left w:val="nil"/>
              <w:bottom w:val="single" w:sz="5" w:space="0" w:color="000000"/>
              <w:right w:val="nil"/>
            </w:tcBorders>
          </w:tcPr>
          <w:p w14:paraId="0E262578" w14:textId="77777777" w:rsidR="00727C7F" w:rsidRPr="00DE6FF4" w:rsidRDefault="00DE6FF4">
            <w:pPr>
              <w:spacing w:line="240" w:lineRule="exact"/>
              <w:ind w:left="150"/>
              <w:rPr>
                <w:rFonts w:ascii="Arial" w:eastAsia="Arial" w:hAnsi="Arial" w:cs="Arial"/>
                <w:sz w:val="24"/>
                <w:szCs w:val="24"/>
              </w:rPr>
            </w:pPr>
            <w:r w:rsidRPr="00DE6FF4">
              <w:rPr>
                <w:rFonts w:ascii="Arial" w:eastAsia="Arial" w:hAnsi="Arial" w:cs="Arial"/>
                <w:spacing w:val="-5"/>
                <w:sz w:val="24"/>
                <w:szCs w:val="24"/>
              </w:rPr>
              <w:t>R</w:t>
            </w:r>
            <w:r w:rsidRPr="00DE6FF4">
              <w:rPr>
                <w:rFonts w:ascii="Arial" w:eastAsia="Arial" w:hAnsi="Arial" w:cs="Arial"/>
                <w:spacing w:val="-4"/>
                <w:sz w:val="24"/>
                <w:szCs w:val="24"/>
              </w:rPr>
              <w:t>ab</w:t>
            </w:r>
            <w:r w:rsidRPr="00DE6FF4">
              <w:rPr>
                <w:rFonts w:ascii="Arial" w:eastAsia="Arial" w:hAnsi="Arial" w:cs="Arial"/>
                <w:sz w:val="24"/>
                <w:szCs w:val="24"/>
              </w:rPr>
              <w:t>u</w:t>
            </w:r>
          </w:p>
        </w:tc>
        <w:tc>
          <w:tcPr>
            <w:tcW w:w="1622" w:type="dxa"/>
            <w:tcBorders>
              <w:top w:val="single" w:sz="5" w:space="0" w:color="000000"/>
              <w:left w:val="nil"/>
              <w:bottom w:val="single" w:sz="5" w:space="0" w:color="000000"/>
              <w:right w:val="nil"/>
            </w:tcBorders>
          </w:tcPr>
          <w:p w14:paraId="687830DA" w14:textId="77777777" w:rsidR="00727C7F" w:rsidRPr="00DE6FF4" w:rsidRDefault="00DE6FF4">
            <w:pPr>
              <w:spacing w:line="240" w:lineRule="exact"/>
              <w:ind w:left="835"/>
              <w:rPr>
                <w:rFonts w:ascii="Arial" w:eastAsia="Arial" w:hAnsi="Arial" w:cs="Arial"/>
                <w:sz w:val="24"/>
                <w:szCs w:val="24"/>
              </w:rPr>
            </w:pPr>
            <w:r w:rsidRPr="00DE6FF4">
              <w:rPr>
                <w:rFonts w:ascii="Arial" w:eastAsia="Arial" w:hAnsi="Arial" w:cs="Arial"/>
                <w:spacing w:val="-1"/>
                <w:sz w:val="24"/>
                <w:szCs w:val="24"/>
              </w:rPr>
              <w:t>Wa</w:t>
            </w:r>
            <w:r w:rsidRPr="00DE6FF4">
              <w:rPr>
                <w:rFonts w:ascii="Arial" w:eastAsia="Arial" w:hAnsi="Arial" w:cs="Arial"/>
                <w:spacing w:val="-2"/>
                <w:sz w:val="24"/>
                <w:szCs w:val="24"/>
              </w:rPr>
              <w:t>kt</w:t>
            </w:r>
            <w:r w:rsidRPr="00DE6FF4">
              <w:rPr>
                <w:rFonts w:ascii="Arial" w:eastAsia="Arial" w:hAnsi="Arial" w:cs="Arial"/>
                <w:sz w:val="24"/>
                <w:szCs w:val="24"/>
              </w:rPr>
              <w:t>u</w:t>
            </w:r>
          </w:p>
        </w:tc>
        <w:tc>
          <w:tcPr>
            <w:tcW w:w="3342" w:type="dxa"/>
            <w:tcBorders>
              <w:top w:val="single" w:sz="5" w:space="0" w:color="000000"/>
              <w:left w:val="nil"/>
              <w:bottom w:val="single" w:sz="5" w:space="0" w:color="000000"/>
              <w:right w:val="single" w:sz="5" w:space="0" w:color="000000"/>
            </w:tcBorders>
          </w:tcPr>
          <w:p w14:paraId="65F7073D" w14:textId="77777777" w:rsidR="00727C7F" w:rsidRPr="00DE6FF4" w:rsidRDefault="00DE6FF4">
            <w:pPr>
              <w:spacing w:line="240" w:lineRule="exact"/>
              <w:ind w:left="113"/>
              <w:rPr>
                <w:rFonts w:ascii="Arial" w:eastAsia="Arial" w:hAnsi="Arial" w:cs="Arial"/>
                <w:sz w:val="24"/>
                <w:szCs w:val="24"/>
              </w:rPr>
            </w:pPr>
            <w:r w:rsidRPr="00DE6FF4">
              <w:rPr>
                <w:rFonts w:ascii="Arial" w:eastAsia="Arial" w:hAnsi="Arial" w:cs="Arial"/>
                <w:b/>
                <w:sz w:val="24"/>
                <w:szCs w:val="24"/>
              </w:rPr>
              <w:t xml:space="preserve">: </w:t>
            </w:r>
            <w:r w:rsidRPr="00DE6FF4">
              <w:rPr>
                <w:rFonts w:ascii="Arial" w:eastAsia="Arial" w:hAnsi="Arial" w:cs="Arial"/>
                <w:b/>
                <w:spacing w:val="22"/>
                <w:sz w:val="24"/>
                <w:szCs w:val="24"/>
              </w:rPr>
              <w:t xml:space="preserve"> </w:t>
            </w:r>
            <w:r w:rsidRPr="00DE6FF4">
              <w:rPr>
                <w:rFonts w:ascii="Arial" w:eastAsia="Arial" w:hAnsi="Arial" w:cs="Arial"/>
                <w:b/>
                <w:spacing w:val="2"/>
                <w:sz w:val="24"/>
                <w:szCs w:val="24"/>
              </w:rPr>
              <w:t>2</w:t>
            </w:r>
            <w:r w:rsidRPr="00DE6FF4">
              <w:rPr>
                <w:rFonts w:ascii="Arial" w:eastAsia="Arial" w:hAnsi="Arial" w:cs="Arial"/>
                <w:b/>
                <w:spacing w:val="1"/>
                <w:sz w:val="24"/>
                <w:szCs w:val="24"/>
              </w:rPr>
              <w:t>2</w:t>
            </w:r>
            <w:r w:rsidRPr="00DE6FF4">
              <w:rPr>
                <w:rFonts w:ascii="Arial" w:eastAsia="Arial" w:hAnsi="Arial" w:cs="Arial"/>
                <w:b/>
                <w:sz w:val="24"/>
                <w:szCs w:val="24"/>
              </w:rPr>
              <w:t>:00</w:t>
            </w:r>
            <w:r w:rsidRPr="00DE6FF4">
              <w:rPr>
                <w:rFonts w:ascii="Arial" w:eastAsia="Arial" w:hAnsi="Arial" w:cs="Arial"/>
                <w:b/>
                <w:spacing w:val="-1"/>
                <w:sz w:val="24"/>
                <w:szCs w:val="24"/>
              </w:rPr>
              <w:t xml:space="preserve"> </w:t>
            </w:r>
            <w:r w:rsidRPr="00DE6FF4">
              <w:rPr>
                <w:rFonts w:ascii="Arial" w:eastAsia="Arial" w:hAnsi="Arial" w:cs="Arial"/>
                <w:b/>
                <w:sz w:val="24"/>
                <w:szCs w:val="24"/>
              </w:rPr>
              <w:t>WIB</w:t>
            </w:r>
          </w:p>
        </w:tc>
      </w:tr>
      <w:tr w:rsidR="00727C7F" w:rsidRPr="00DE6FF4" w14:paraId="22313276" w14:textId="77777777">
        <w:trPr>
          <w:trHeight w:hRule="exact" w:val="310"/>
        </w:trPr>
        <w:tc>
          <w:tcPr>
            <w:tcW w:w="2202" w:type="dxa"/>
            <w:tcBorders>
              <w:top w:val="single" w:sz="5" w:space="0" w:color="000000"/>
              <w:left w:val="single" w:sz="5" w:space="0" w:color="000000"/>
              <w:bottom w:val="single" w:sz="5" w:space="0" w:color="000000"/>
              <w:right w:val="nil"/>
            </w:tcBorders>
          </w:tcPr>
          <w:p w14:paraId="6330195F" w14:textId="77777777" w:rsidR="00727C7F" w:rsidRPr="00DE6FF4" w:rsidRDefault="00DE6FF4">
            <w:pPr>
              <w:spacing w:line="240" w:lineRule="exact"/>
              <w:ind w:left="109"/>
              <w:rPr>
                <w:rFonts w:ascii="Arial" w:eastAsia="Arial" w:hAnsi="Arial" w:cs="Arial"/>
                <w:sz w:val="22"/>
                <w:szCs w:val="22"/>
              </w:rPr>
            </w:pPr>
            <w:r w:rsidRPr="00DE6FF4">
              <w:rPr>
                <w:rFonts w:ascii="Arial" w:eastAsia="Arial" w:hAnsi="Arial" w:cs="Arial"/>
                <w:b/>
                <w:sz w:val="22"/>
                <w:szCs w:val="22"/>
              </w:rPr>
              <w:t>T</w:t>
            </w:r>
            <w:r w:rsidRPr="00DE6FF4">
              <w:rPr>
                <w:rFonts w:ascii="Arial" w:eastAsia="Arial" w:hAnsi="Arial" w:cs="Arial"/>
                <w:b/>
                <w:spacing w:val="-3"/>
                <w:sz w:val="22"/>
                <w:szCs w:val="22"/>
              </w:rPr>
              <w:t>angga</w:t>
            </w:r>
            <w:r w:rsidRPr="00DE6FF4">
              <w:rPr>
                <w:rFonts w:ascii="Arial" w:eastAsia="Arial" w:hAnsi="Arial" w:cs="Arial"/>
                <w:b/>
                <w:sz w:val="22"/>
                <w:szCs w:val="22"/>
              </w:rPr>
              <w:t>l</w:t>
            </w:r>
          </w:p>
        </w:tc>
        <w:tc>
          <w:tcPr>
            <w:tcW w:w="465" w:type="dxa"/>
            <w:tcBorders>
              <w:top w:val="single" w:sz="5" w:space="0" w:color="000000"/>
              <w:left w:val="nil"/>
              <w:bottom w:val="single" w:sz="5" w:space="0" w:color="000000"/>
              <w:right w:val="nil"/>
            </w:tcBorders>
          </w:tcPr>
          <w:p w14:paraId="474A2E0C" w14:textId="77777777" w:rsidR="00727C7F" w:rsidRPr="00DE6FF4" w:rsidRDefault="00DE6FF4">
            <w:pPr>
              <w:spacing w:line="240" w:lineRule="exact"/>
              <w:ind w:left="254"/>
              <w:rPr>
                <w:rFonts w:ascii="Calibri" w:eastAsia="Calibri" w:hAnsi="Calibri" w:cs="Calibri"/>
                <w:sz w:val="22"/>
                <w:szCs w:val="22"/>
              </w:rPr>
            </w:pPr>
            <w:r w:rsidRPr="00DE6FF4">
              <w:rPr>
                <w:rFonts w:ascii="Calibri" w:eastAsia="Calibri" w:hAnsi="Calibri" w:cs="Calibri"/>
                <w:sz w:val="22"/>
                <w:szCs w:val="22"/>
              </w:rPr>
              <w:t>:</w:t>
            </w:r>
          </w:p>
        </w:tc>
        <w:tc>
          <w:tcPr>
            <w:tcW w:w="2560" w:type="dxa"/>
            <w:tcBorders>
              <w:top w:val="single" w:sz="5" w:space="0" w:color="000000"/>
              <w:left w:val="nil"/>
              <w:bottom w:val="single" w:sz="5" w:space="0" w:color="000000"/>
              <w:right w:val="nil"/>
            </w:tcBorders>
          </w:tcPr>
          <w:p w14:paraId="03D568B7" w14:textId="77777777" w:rsidR="00727C7F" w:rsidRPr="00DE6FF4" w:rsidRDefault="00DE6FF4">
            <w:pPr>
              <w:spacing w:line="260" w:lineRule="exact"/>
              <w:ind w:left="150"/>
              <w:rPr>
                <w:rFonts w:ascii="Arial" w:eastAsia="Arial" w:hAnsi="Arial" w:cs="Arial"/>
                <w:sz w:val="24"/>
                <w:szCs w:val="24"/>
              </w:rPr>
            </w:pPr>
            <w:r w:rsidRPr="00DE6FF4">
              <w:rPr>
                <w:rFonts w:ascii="Arial" w:eastAsia="Arial" w:hAnsi="Arial" w:cs="Arial"/>
                <w:spacing w:val="1"/>
                <w:sz w:val="24"/>
                <w:szCs w:val="24"/>
              </w:rPr>
              <w:t>3</w:t>
            </w:r>
            <w:r w:rsidRPr="00DE6FF4">
              <w:rPr>
                <w:rFonts w:ascii="Arial" w:eastAsia="Arial" w:hAnsi="Arial" w:cs="Arial"/>
                <w:sz w:val="24"/>
                <w:szCs w:val="24"/>
              </w:rPr>
              <w:t>1</w:t>
            </w:r>
            <w:r w:rsidRPr="00DE6FF4">
              <w:rPr>
                <w:rFonts w:ascii="Arial" w:eastAsia="Arial" w:hAnsi="Arial" w:cs="Arial"/>
                <w:spacing w:val="-1"/>
                <w:sz w:val="24"/>
                <w:szCs w:val="24"/>
              </w:rPr>
              <w:t xml:space="preserve"> </w:t>
            </w:r>
            <w:r w:rsidRPr="00DE6FF4">
              <w:rPr>
                <w:rFonts w:ascii="Arial" w:eastAsia="Arial" w:hAnsi="Arial" w:cs="Arial"/>
                <w:spacing w:val="-2"/>
                <w:sz w:val="24"/>
                <w:szCs w:val="24"/>
              </w:rPr>
              <w:t>J</w:t>
            </w:r>
            <w:r w:rsidRPr="00DE6FF4">
              <w:rPr>
                <w:rFonts w:ascii="Arial" w:eastAsia="Arial" w:hAnsi="Arial" w:cs="Arial"/>
                <w:spacing w:val="1"/>
                <w:sz w:val="24"/>
                <w:szCs w:val="24"/>
              </w:rPr>
              <w:t>u</w:t>
            </w:r>
            <w:r w:rsidRPr="00DE6FF4">
              <w:rPr>
                <w:rFonts w:ascii="Arial" w:eastAsia="Arial" w:hAnsi="Arial" w:cs="Arial"/>
                <w:sz w:val="24"/>
                <w:szCs w:val="24"/>
              </w:rPr>
              <w:t>li</w:t>
            </w:r>
            <w:r w:rsidRPr="00DE6FF4">
              <w:rPr>
                <w:rFonts w:ascii="Arial" w:eastAsia="Arial" w:hAnsi="Arial" w:cs="Arial"/>
                <w:spacing w:val="-7"/>
                <w:sz w:val="24"/>
                <w:szCs w:val="24"/>
              </w:rPr>
              <w:t xml:space="preserve"> </w:t>
            </w:r>
            <w:r w:rsidRPr="00DE6FF4">
              <w:rPr>
                <w:rFonts w:ascii="Arial" w:eastAsia="Arial" w:hAnsi="Arial" w:cs="Arial"/>
                <w:spacing w:val="-4"/>
                <w:sz w:val="24"/>
                <w:szCs w:val="24"/>
              </w:rPr>
              <w:t>2024</w:t>
            </w:r>
          </w:p>
        </w:tc>
        <w:tc>
          <w:tcPr>
            <w:tcW w:w="1622" w:type="dxa"/>
            <w:tcBorders>
              <w:top w:val="single" w:sz="5" w:space="0" w:color="000000"/>
              <w:left w:val="nil"/>
              <w:bottom w:val="single" w:sz="5" w:space="0" w:color="000000"/>
              <w:right w:val="nil"/>
            </w:tcBorders>
          </w:tcPr>
          <w:p w14:paraId="2D1EEC9A" w14:textId="77777777" w:rsidR="00727C7F" w:rsidRPr="00DE6FF4" w:rsidRDefault="00DE6FF4">
            <w:pPr>
              <w:spacing w:line="260" w:lineRule="exact"/>
              <w:ind w:left="835"/>
              <w:rPr>
                <w:rFonts w:ascii="Arial" w:eastAsia="Arial" w:hAnsi="Arial" w:cs="Arial"/>
                <w:sz w:val="24"/>
                <w:szCs w:val="24"/>
              </w:rPr>
            </w:pPr>
            <w:r w:rsidRPr="00DE6FF4">
              <w:rPr>
                <w:rFonts w:ascii="Arial" w:eastAsia="Arial" w:hAnsi="Arial" w:cs="Arial"/>
                <w:spacing w:val="-2"/>
                <w:sz w:val="24"/>
                <w:szCs w:val="24"/>
              </w:rPr>
              <w:t>S</w:t>
            </w:r>
            <w:r w:rsidRPr="00DE6FF4">
              <w:rPr>
                <w:rFonts w:ascii="Arial" w:eastAsia="Arial" w:hAnsi="Arial" w:cs="Arial"/>
                <w:spacing w:val="-1"/>
                <w:sz w:val="24"/>
                <w:szCs w:val="24"/>
              </w:rPr>
              <w:t>e</w:t>
            </w:r>
            <w:r w:rsidRPr="00DE6FF4">
              <w:rPr>
                <w:rFonts w:ascii="Arial" w:eastAsia="Arial" w:hAnsi="Arial" w:cs="Arial"/>
                <w:spacing w:val="-2"/>
                <w:sz w:val="24"/>
                <w:szCs w:val="24"/>
              </w:rPr>
              <w:t>ks</w:t>
            </w:r>
            <w:r w:rsidRPr="00DE6FF4">
              <w:rPr>
                <w:rFonts w:ascii="Arial" w:eastAsia="Arial" w:hAnsi="Arial" w:cs="Arial"/>
                <w:sz w:val="24"/>
                <w:szCs w:val="24"/>
              </w:rPr>
              <w:t>i</w:t>
            </w:r>
          </w:p>
        </w:tc>
        <w:tc>
          <w:tcPr>
            <w:tcW w:w="3342" w:type="dxa"/>
            <w:tcBorders>
              <w:top w:val="single" w:sz="5" w:space="0" w:color="000000"/>
              <w:left w:val="nil"/>
              <w:bottom w:val="single" w:sz="5" w:space="0" w:color="000000"/>
              <w:right w:val="single" w:sz="5" w:space="0" w:color="000000"/>
            </w:tcBorders>
          </w:tcPr>
          <w:p w14:paraId="1667ABA9" w14:textId="77777777" w:rsidR="00727C7F" w:rsidRPr="00DE6FF4" w:rsidRDefault="00DE6FF4">
            <w:pPr>
              <w:spacing w:line="260" w:lineRule="exact"/>
              <w:ind w:left="113"/>
              <w:rPr>
                <w:rFonts w:ascii="Arial" w:eastAsia="Arial" w:hAnsi="Arial" w:cs="Arial"/>
                <w:sz w:val="24"/>
                <w:szCs w:val="24"/>
              </w:rPr>
            </w:pPr>
            <w:r w:rsidRPr="00DE6FF4">
              <w:rPr>
                <w:rFonts w:ascii="Arial" w:eastAsia="Arial" w:hAnsi="Arial" w:cs="Arial"/>
                <w:sz w:val="24"/>
                <w:szCs w:val="24"/>
              </w:rPr>
              <w:t xml:space="preserve">: </w:t>
            </w:r>
            <w:r w:rsidRPr="00DE6FF4">
              <w:rPr>
                <w:rFonts w:ascii="Arial" w:eastAsia="Arial" w:hAnsi="Arial" w:cs="Arial"/>
                <w:spacing w:val="40"/>
                <w:sz w:val="24"/>
                <w:szCs w:val="24"/>
              </w:rPr>
              <w:t xml:space="preserve"> </w:t>
            </w:r>
            <w:r w:rsidRPr="00DE6FF4">
              <w:rPr>
                <w:rFonts w:ascii="Arial" w:eastAsia="Arial" w:hAnsi="Arial" w:cs="Arial"/>
                <w:b/>
                <w:spacing w:val="-3"/>
                <w:sz w:val="24"/>
                <w:szCs w:val="24"/>
              </w:rPr>
              <w:t>CR</w:t>
            </w:r>
            <w:r w:rsidRPr="00DE6FF4">
              <w:rPr>
                <w:rFonts w:ascii="Arial" w:eastAsia="Arial" w:hAnsi="Arial" w:cs="Arial"/>
                <w:b/>
                <w:spacing w:val="-1"/>
                <w:sz w:val="24"/>
                <w:szCs w:val="24"/>
              </w:rPr>
              <w:t>00</w:t>
            </w:r>
            <w:r w:rsidRPr="00DE6FF4">
              <w:rPr>
                <w:rFonts w:ascii="Arial" w:eastAsia="Arial" w:hAnsi="Arial" w:cs="Arial"/>
                <w:b/>
                <w:sz w:val="24"/>
                <w:szCs w:val="24"/>
              </w:rPr>
              <w:t>1</w:t>
            </w:r>
          </w:p>
        </w:tc>
      </w:tr>
      <w:tr w:rsidR="00727C7F" w:rsidRPr="00DE6FF4" w14:paraId="17DE04F9" w14:textId="77777777">
        <w:trPr>
          <w:trHeight w:hRule="exact" w:val="283"/>
        </w:trPr>
        <w:tc>
          <w:tcPr>
            <w:tcW w:w="2202" w:type="dxa"/>
            <w:tcBorders>
              <w:top w:val="single" w:sz="5" w:space="0" w:color="000000"/>
              <w:left w:val="single" w:sz="5" w:space="0" w:color="000000"/>
              <w:bottom w:val="single" w:sz="5" w:space="0" w:color="000000"/>
              <w:right w:val="nil"/>
            </w:tcBorders>
          </w:tcPr>
          <w:p w14:paraId="546997F5" w14:textId="77777777" w:rsidR="00727C7F" w:rsidRPr="00DE6FF4" w:rsidRDefault="00DE6FF4">
            <w:pPr>
              <w:spacing w:line="220" w:lineRule="exact"/>
              <w:ind w:left="109"/>
              <w:rPr>
                <w:rFonts w:ascii="Arial" w:eastAsia="Arial" w:hAnsi="Arial" w:cs="Arial"/>
                <w:sz w:val="22"/>
                <w:szCs w:val="22"/>
              </w:rPr>
            </w:pPr>
            <w:r w:rsidRPr="00DE6FF4">
              <w:rPr>
                <w:rFonts w:ascii="Arial" w:eastAsia="Arial" w:hAnsi="Arial" w:cs="Arial"/>
                <w:b/>
                <w:spacing w:val="-1"/>
                <w:sz w:val="22"/>
                <w:szCs w:val="22"/>
              </w:rPr>
              <w:t>S</w:t>
            </w:r>
            <w:r w:rsidRPr="00DE6FF4">
              <w:rPr>
                <w:rFonts w:ascii="Arial" w:eastAsia="Arial" w:hAnsi="Arial" w:cs="Arial"/>
                <w:b/>
                <w:spacing w:val="1"/>
                <w:sz w:val="22"/>
                <w:szCs w:val="22"/>
              </w:rPr>
              <w:t>if</w:t>
            </w:r>
            <w:r w:rsidRPr="00DE6FF4">
              <w:rPr>
                <w:rFonts w:ascii="Arial" w:eastAsia="Arial" w:hAnsi="Arial" w:cs="Arial"/>
                <w:b/>
                <w:sz w:val="22"/>
                <w:szCs w:val="22"/>
              </w:rPr>
              <w:t>at</w:t>
            </w:r>
            <w:r w:rsidRPr="00DE6FF4">
              <w:rPr>
                <w:rFonts w:ascii="Arial" w:eastAsia="Arial" w:hAnsi="Arial" w:cs="Arial"/>
                <w:b/>
                <w:spacing w:val="-2"/>
                <w:sz w:val="22"/>
                <w:szCs w:val="22"/>
              </w:rPr>
              <w:t xml:space="preserve"> </w:t>
            </w:r>
            <w:r w:rsidRPr="00DE6FF4">
              <w:rPr>
                <w:rFonts w:ascii="Arial" w:eastAsia="Arial" w:hAnsi="Arial" w:cs="Arial"/>
                <w:b/>
                <w:spacing w:val="-3"/>
                <w:sz w:val="22"/>
                <w:szCs w:val="22"/>
              </w:rPr>
              <w:t>U</w:t>
            </w:r>
            <w:r w:rsidRPr="00DE6FF4">
              <w:rPr>
                <w:rFonts w:ascii="Arial" w:eastAsia="Arial" w:hAnsi="Arial" w:cs="Arial"/>
                <w:b/>
                <w:spacing w:val="-1"/>
                <w:sz w:val="22"/>
                <w:szCs w:val="22"/>
              </w:rPr>
              <w:t>ji</w:t>
            </w:r>
            <w:r w:rsidRPr="00DE6FF4">
              <w:rPr>
                <w:rFonts w:ascii="Arial" w:eastAsia="Arial" w:hAnsi="Arial" w:cs="Arial"/>
                <w:b/>
                <w:spacing w:val="-3"/>
                <w:sz w:val="22"/>
                <w:szCs w:val="22"/>
              </w:rPr>
              <w:t>a</w:t>
            </w:r>
            <w:r w:rsidRPr="00DE6FF4">
              <w:rPr>
                <w:rFonts w:ascii="Arial" w:eastAsia="Arial" w:hAnsi="Arial" w:cs="Arial"/>
                <w:b/>
                <w:sz w:val="22"/>
                <w:szCs w:val="22"/>
              </w:rPr>
              <w:t>n</w:t>
            </w:r>
          </w:p>
        </w:tc>
        <w:tc>
          <w:tcPr>
            <w:tcW w:w="465" w:type="dxa"/>
            <w:tcBorders>
              <w:top w:val="single" w:sz="5" w:space="0" w:color="000000"/>
              <w:left w:val="nil"/>
              <w:bottom w:val="single" w:sz="5" w:space="0" w:color="000000"/>
              <w:right w:val="nil"/>
            </w:tcBorders>
          </w:tcPr>
          <w:p w14:paraId="71F76998" w14:textId="77777777" w:rsidR="00727C7F" w:rsidRPr="00DE6FF4" w:rsidRDefault="00DE6FF4">
            <w:pPr>
              <w:spacing w:line="220" w:lineRule="exact"/>
              <w:ind w:left="254"/>
              <w:rPr>
                <w:rFonts w:ascii="Arial" w:eastAsia="Arial" w:hAnsi="Arial" w:cs="Arial"/>
                <w:sz w:val="22"/>
                <w:szCs w:val="22"/>
              </w:rPr>
            </w:pPr>
            <w:r w:rsidRPr="00DE6FF4">
              <w:rPr>
                <w:rFonts w:ascii="Arial" w:eastAsia="Arial" w:hAnsi="Arial" w:cs="Arial"/>
                <w:sz w:val="22"/>
                <w:szCs w:val="22"/>
              </w:rPr>
              <w:t>:</w:t>
            </w:r>
          </w:p>
        </w:tc>
        <w:tc>
          <w:tcPr>
            <w:tcW w:w="2560" w:type="dxa"/>
            <w:tcBorders>
              <w:top w:val="single" w:sz="5" w:space="0" w:color="000000"/>
              <w:left w:val="nil"/>
              <w:bottom w:val="single" w:sz="5" w:space="0" w:color="000000"/>
              <w:right w:val="nil"/>
            </w:tcBorders>
          </w:tcPr>
          <w:p w14:paraId="3B9AD305" w14:textId="77777777" w:rsidR="00727C7F" w:rsidRPr="00DE6FF4" w:rsidRDefault="00DE6FF4">
            <w:pPr>
              <w:spacing w:line="240" w:lineRule="exact"/>
              <w:ind w:left="150"/>
              <w:rPr>
                <w:rFonts w:ascii="Arial" w:eastAsia="Arial" w:hAnsi="Arial" w:cs="Arial"/>
                <w:sz w:val="24"/>
                <w:szCs w:val="24"/>
              </w:rPr>
            </w:pPr>
            <w:r w:rsidRPr="00DE6FF4">
              <w:rPr>
                <w:rFonts w:ascii="Arial" w:eastAsia="Arial" w:hAnsi="Arial" w:cs="Arial"/>
                <w:b/>
                <w:spacing w:val="2"/>
                <w:sz w:val="24"/>
                <w:szCs w:val="24"/>
              </w:rPr>
              <w:t>T</w:t>
            </w:r>
            <w:r w:rsidRPr="00DE6FF4">
              <w:rPr>
                <w:rFonts w:ascii="Arial" w:eastAsia="Arial" w:hAnsi="Arial" w:cs="Arial"/>
                <w:b/>
                <w:sz w:val="24"/>
                <w:szCs w:val="24"/>
              </w:rPr>
              <w:t>A</w:t>
            </w:r>
            <w:r w:rsidRPr="00DE6FF4">
              <w:rPr>
                <w:rFonts w:ascii="Arial" w:eastAsia="Arial" w:hAnsi="Arial" w:cs="Arial"/>
                <w:b/>
                <w:spacing w:val="-1"/>
                <w:sz w:val="24"/>
                <w:szCs w:val="24"/>
              </w:rPr>
              <w:t>K</w:t>
            </w:r>
            <w:r w:rsidRPr="00DE6FF4">
              <w:rPr>
                <w:rFonts w:ascii="Arial" w:eastAsia="Arial" w:hAnsi="Arial" w:cs="Arial"/>
                <w:b/>
                <w:sz w:val="24"/>
                <w:szCs w:val="24"/>
              </w:rPr>
              <w:t>E</w:t>
            </w:r>
            <w:r w:rsidRPr="00DE6FF4">
              <w:rPr>
                <w:rFonts w:ascii="Arial" w:eastAsia="Arial" w:hAnsi="Arial" w:cs="Arial"/>
                <w:b/>
                <w:spacing w:val="1"/>
                <w:sz w:val="24"/>
                <w:szCs w:val="24"/>
              </w:rPr>
              <w:t xml:space="preserve"> </w:t>
            </w:r>
            <w:r w:rsidRPr="00DE6FF4">
              <w:rPr>
                <w:rFonts w:ascii="Arial" w:eastAsia="Arial" w:hAnsi="Arial" w:cs="Arial"/>
                <w:b/>
                <w:sz w:val="24"/>
                <w:szCs w:val="24"/>
              </w:rPr>
              <w:t>HOME</w:t>
            </w:r>
          </w:p>
        </w:tc>
        <w:tc>
          <w:tcPr>
            <w:tcW w:w="1622" w:type="dxa"/>
            <w:tcBorders>
              <w:top w:val="single" w:sz="5" w:space="0" w:color="000000"/>
              <w:left w:val="nil"/>
              <w:bottom w:val="single" w:sz="5" w:space="0" w:color="000000"/>
              <w:right w:val="nil"/>
            </w:tcBorders>
          </w:tcPr>
          <w:p w14:paraId="3D9E48C0" w14:textId="77777777" w:rsidR="00727C7F" w:rsidRPr="00DE6FF4" w:rsidRDefault="00727C7F"/>
        </w:tc>
        <w:tc>
          <w:tcPr>
            <w:tcW w:w="3342" w:type="dxa"/>
            <w:tcBorders>
              <w:top w:val="single" w:sz="5" w:space="0" w:color="000000"/>
              <w:left w:val="nil"/>
              <w:bottom w:val="single" w:sz="5" w:space="0" w:color="000000"/>
              <w:right w:val="single" w:sz="5" w:space="0" w:color="000000"/>
            </w:tcBorders>
          </w:tcPr>
          <w:p w14:paraId="7C59B0BC" w14:textId="77777777" w:rsidR="00727C7F" w:rsidRPr="00DE6FF4" w:rsidRDefault="00727C7F"/>
        </w:tc>
      </w:tr>
      <w:tr w:rsidR="00727C7F" w:rsidRPr="00DE6FF4" w14:paraId="0F686B94" w14:textId="77777777">
        <w:trPr>
          <w:trHeight w:hRule="exact" w:val="264"/>
        </w:trPr>
        <w:tc>
          <w:tcPr>
            <w:tcW w:w="10190" w:type="dxa"/>
            <w:gridSpan w:val="5"/>
            <w:tcBorders>
              <w:top w:val="single" w:sz="5" w:space="0" w:color="000000"/>
              <w:left w:val="single" w:sz="5" w:space="0" w:color="000000"/>
              <w:bottom w:val="single" w:sz="5" w:space="0" w:color="000000"/>
              <w:right w:val="single" w:sz="5" w:space="0" w:color="000000"/>
            </w:tcBorders>
          </w:tcPr>
          <w:p w14:paraId="3B7194DB" w14:textId="77777777" w:rsidR="00727C7F" w:rsidRPr="00DE6FF4" w:rsidRDefault="00DE6FF4">
            <w:pPr>
              <w:spacing w:line="220" w:lineRule="exact"/>
              <w:ind w:left="3947" w:right="3934"/>
              <w:jc w:val="center"/>
              <w:rPr>
                <w:rFonts w:ascii="Arial" w:eastAsia="Arial" w:hAnsi="Arial" w:cs="Arial"/>
                <w:sz w:val="22"/>
                <w:szCs w:val="22"/>
              </w:rPr>
            </w:pPr>
            <w:r w:rsidRPr="00DE6FF4">
              <w:rPr>
                <w:rFonts w:ascii="Arial" w:eastAsia="Arial" w:hAnsi="Arial" w:cs="Arial"/>
                <w:b/>
                <w:i/>
                <w:spacing w:val="-1"/>
                <w:sz w:val="22"/>
                <w:szCs w:val="22"/>
              </w:rPr>
              <w:t>K</w:t>
            </w:r>
            <w:r w:rsidRPr="00DE6FF4">
              <w:rPr>
                <w:rFonts w:ascii="Arial" w:eastAsia="Arial" w:hAnsi="Arial" w:cs="Arial"/>
                <w:b/>
                <w:i/>
                <w:sz w:val="22"/>
                <w:szCs w:val="22"/>
              </w:rPr>
              <w:t>olom</w:t>
            </w:r>
            <w:r w:rsidRPr="00DE6FF4">
              <w:rPr>
                <w:rFonts w:ascii="Arial" w:eastAsia="Arial" w:hAnsi="Arial" w:cs="Arial"/>
                <w:b/>
                <w:i/>
                <w:spacing w:val="-8"/>
                <w:sz w:val="22"/>
                <w:szCs w:val="22"/>
              </w:rPr>
              <w:t xml:space="preserve"> </w:t>
            </w:r>
            <w:r w:rsidRPr="00DE6FF4">
              <w:rPr>
                <w:rFonts w:ascii="Arial" w:eastAsia="Arial" w:hAnsi="Arial" w:cs="Arial"/>
                <w:b/>
                <w:i/>
                <w:spacing w:val="-1"/>
                <w:sz w:val="22"/>
                <w:szCs w:val="22"/>
              </w:rPr>
              <w:t>V</w:t>
            </w:r>
            <w:r w:rsidRPr="00DE6FF4">
              <w:rPr>
                <w:rFonts w:ascii="Arial" w:eastAsia="Arial" w:hAnsi="Arial" w:cs="Arial"/>
                <w:b/>
                <w:i/>
                <w:sz w:val="22"/>
                <w:szCs w:val="22"/>
              </w:rPr>
              <w:t>e</w:t>
            </w:r>
            <w:r w:rsidRPr="00DE6FF4">
              <w:rPr>
                <w:rFonts w:ascii="Arial" w:eastAsia="Arial" w:hAnsi="Arial" w:cs="Arial"/>
                <w:b/>
                <w:i/>
                <w:spacing w:val="-2"/>
                <w:sz w:val="22"/>
                <w:szCs w:val="22"/>
              </w:rPr>
              <w:t>r</w:t>
            </w:r>
            <w:r w:rsidRPr="00DE6FF4">
              <w:rPr>
                <w:rFonts w:ascii="Arial" w:eastAsia="Arial" w:hAnsi="Arial" w:cs="Arial"/>
                <w:b/>
                <w:i/>
                <w:spacing w:val="1"/>
                <w:sz w:val="22"/>
                <w:szCs w:val="22"/>
              </w:rPr>
              <w:t>i</w:t>
            </w:r>
            <w:r w:rsidRPr="00DE6FF4">
              <w:rPr>
                <w:rFonts w:ascii="Arial" w:eastAsia="Arial" w:hAnsi="Arial" w:cs="Arial"/>
                <w:b/>
                <w:i/>
                <w:spacing w:val="-2"/>
                <w:sz w:val="22"/>
                <w:szCs w:val="22"/>
              </w:rPr>
              <w:t>f</w:t>
            </w:r>
            <w:r w:rsidRPr="00DE6FF4">
              <w:rPr>
                <w:rFonts w:ascii="Arial" w:eastAsia="Arial" w:hAnsi="Arial" w:cs="Arial"/>
                <w:b/>
                <w:i/>
                <w:spacing w:val="1"/>
                <w:sz w:val="22"/>
                <w:szCs w:val="22"/>
              </w:rPr>
              <w:t>i</w:t>
            </w:r>
            <w:r w:rsidRPr="00DE6FF4">
              <w:rPr>
                <w:rFonts w:ascii="Arial" w:eastAsia="Arial" w:hAnsi="Arial" w:cs="Arial"/>
                <w:b/>
                <w:i/>
                <w:sz w:val="22"/>
                <w:szCs w:val="22"/>
              </w:rPr>
              <w:t>k</w:t>
            </w:r>
            <w:r w:rsidRPr="00DE6FF4">
              <w:rPr>
                <w:rFonts w:ascii="Arial" w:eastAsia="Arial" w:hAnsi="Arial" w:cs="Arial"/>
                <w:b/>
                <w:i/>
                <w:spacing w:val="-1"/>
                <w:sz w:val="22"/>
                <w:szCs w:val="22"/>
              </w:rPr>
              <w:t>a</w:t>
            </w:r>
            <w:r w:rsidRPr="00DE6FF4">
              <w:rPr>
                <w:rFonts w:ascii="Arial" w:eastAsia="Arial" w:hAnsi="Arial" w:cs="Arial"/>
                <w:b/>
                <w:i/>
                <w:sz w:val="22"/>
                <w:szCs w:val="22"/>
              </w:rPr>
              <w:t>si</w:t>
            </w:r>
            <w:r w:rsidRPr="00DE6FF4">
              <w:rPr>
                <w:rFonts w:ascii="Arial" w:eastAsia="Arial" w:hAnsi="Arial" w:cs="Arial"/>
                <w:b/>
                <w:i/>
                <w:spacing w:val="-5"/>
                <w:sz w:val="22"/>
                <w:szCs w:val="22"/>
              </w:rPr>
              <w:t xml:space="preserve"> </w:t>
            </w:r>
            <w:r w:rsidRPr="00DE6FF4">
              <w:rPr>
                <w:rFonts w:ascii="Arial" w:eastAsia="Arial" w:hAnsi="Arial" w:cs="Arial"/>
                <w:b/>
                <w:i/>
                <w:spacing w:val="-6"/>
                <w:sz w:val="22"/>
                <w:szCs w:val="22"/>
              </w:rPr>
              <w:t>S</w:t>
            </w:r>
            <w:r w:rsidRPr="00DE6FF4">
              <w:rPr>
                <w:rFonts w:ascii="Arial" w:eastAsia="Arial" w:hAnsi="Arial" w:cs="Arial"/>
                <w:b/>
                <w:i/>
                <w:spacing w:val="-5"/>
                <w:sz w:val="22"/>
                <w:szCs w:val="22"/>
              </w:rPr>
              <w:t>oa</w:t>
            </w:r>
            <w:r w:rsidRPr="00DE6FF4">
              <w:rPr>
                <w:rFonts w:ascii="Arial" w:eastAsia="Arial" w:hAnsi="Arial" w:cs="Arial"/>
                <w:b/>
                <w:i/>
                <w:sz w:val="22"/>
                <w:szCs w:val="22"/>
              </w:rPr>
              <w:t>l</w:t>
            </w:r>
          </w:p>
        </w:tc>
      </w:tr>
      <w:tr w:rsidR="00727C7F" w:rsidRPr="00DE6FF4" w14:paraId="171E6328" w14:textId="77777777">
        <w:trPr>
          <w:trHeight w:hRule="exact" w:val="468"/>
        </w:trPr>
        <w:tc>
          <w:tcPr>
            <w:tcW w:w="5226" w:type="dxa"/>
            <w:gridSpan w:val="3"/>
            <w:tcBorders>
              <w:top w:val="single" w:sz="5" w:space="0" w:color="000000"/>
              <w:left w:val="single" w:sz="5" w:space="0" w:color="000000"/>
              <w:bottom w:val="single" w:sz="5" w:space="0" w:color="000000"/>
              <w:right w:val="single" w:sz="5" w:space="0" w:color="000000"/>
            </w:tcBorders>
          </w:tcPr>
          <w:p w14:paraId="33F3D453" w14:textId="77777777" w:rsidR="00727C7F" w:rsidRPr="00DE6FF4" w:rsidRDefault="00DE6FF4">
            <w:pPr>
              <w:spacing w:line="220" w:lineRule="exact"/>
              <w:ind w:left="1079"/>
              <w:rPr>
                <w:rFonts w:ascii="Arial" w:eastAsia="Arial" w:hAnsi="Arial" w:cs="Arial"/>
              </w:rPr>
            </w:pPr>
            <w:r w:rsidRPr="00DE6FF4">
              <w:rPr>
                <w:rFonts w:ascii="Arial" w:eastAsia="Arial" w:hAnsi="Arial" w:cs="Arial"/>
                <w:i/>
              </w:rPr>
              <w:t>Ta</w:t>
            </w:r>
            <w:r w:rsidRPr="00DE6FF4">
              <w:rPr>
                <w:rFonts w:ascii="Arial" w:eastAsia="Arial" w:hAnsi="Arial" w:cs="Arial"/>
                <w:i/>
                <w:spacing w:val="-1"/>
              </w:rPr>
              <w:t>n</w:t>
            </w:r>
            <w:r w:rsidRPr="00DE6FF4">
              <w:rPr>
                <w:rFonts w:ascii="Arial" w:eastAsia="Arial" w:hAnsi="Arial" w:cs="Arial"/>
                <w:i/>
              </w:rPr>
              <w:t>g</w:t>
            </w:r>
            <w:r w:rsidRPr="00DE6FF4">
              <w:rPr>
                <w:rFonts w:ascii="Arial" w:eastAsia="Arial" w:hAnsi="Arial" w:cs="Arial"/>
                <w:i/>
                <w:spacing w:val="1"/>
              </w:rPr>
              <w:t>g</w:t>
            </w:r>
            <w:r w:rsidRPr="00DE6FF4">
              <w:rPr>
                <w:rFonts w:ascii="Arial" w:eastAsia="Arial" w:hAnsi="Arial" w:cs="Arial"/>
                <w:i/>
              </w:rPr>
              <w:t>al</w:t>
            </w:r>
            <w:r w:rsidRPr="00DE6FF4">
              <w:rPr>
                <w:rFonts w:ascii="Arial" w:eastAsia="Arial" w:hAnsi="Arial" w:cs="Arial"/>
                <w:i/>
                <w:spacing w:val="-15"/>
              </w:rPr>
              <w:t xml:space="preserve"> </w:t>
            </w:r>
            <w:r w:rsidRPr="00DE6FF4">
              <w:rPr>
                <w:rFonts w:ascii="Arial" w:eastAsia="Arial" w:hAnsi="Arial" w:cs="Arial"/>
                <w:i/>
                <w:spacing w:val="2"/>
              </w:rPr>
              <w:t>d</w:t>
            </w:r>
            <w:r w:rsidRPr="00DE6FF4">
              <w:rPr>
                <w:rFonts w:ascii="Arial" w:eastAsia="Arial" w:hAnsi="Arial" w:cs="Arial"/>
                <w:i/>
              </w:rPr>
              <w:t>an</w:t>
            </w:r>
            <w:r w:rsidRPr="00DE6FF4">
              <w:rPr>
                <w:rFonts w:ascii="Arial" w:eastAsia="Arial" w:hAnsi="Arial" w:cs="Arial"/>
                <w:i/>
                <w:spacing w:val="-11"/>
              </w:rPr>
              <w:t xml:space="preserve"> </w:t>
            </w:r>
            <w:r w:rsidRPr="00DE6FF4">
              <w:rPr>
                <w:rFonts w:ascii="Arial" w:eastAsia="Arial" w:hAnsi="Arial" w:cs="Arial"/>
                <w:i/>
                <w:spacing w:val="3"/>
              </w:rPr>
              <w:t>T</w:t>
            </w:r>
            <w:r w:rsidRPr="00DE6FF4">
              <w:rPr>
                <w:rFonts w:ascii="Arial" w:eastAsia="Arial" w:hAnsi="Arial" w:cs="Arial"/>
                <w:i/>
              </w:rPr>
              <w:t>a</w:t>
            </w:r>
            <w:r w:rsidRPr="00DE6FF4">
              <w:rPr>
                <w:rFonts w:ascii="Arial" w:eastAsia="Arial" w:hAnsi="Arial" w:cs="Arial"/>
                <w:i/>
                <w:spacing w:val="-1"/>
              </w:rPr>
              <w:t>n</w:t>
            </w:r>
            <w:r w:rsidRPr="00DE6FF4">
              <w:rPr>
                <w:rFonts w:ascii="Arial" w:eastAsia="Arial" w:hAnsi="Arial" w:cs="Arial"/>
                <w:i/>
                <w:spacing w:val="2"/>
              </w:rPr>
              <w:t>d</w:t>
            </w:r>
            <w:r w:rsidRPr="00DE6FF4">
              <w:rPr>
                <w:rFonts w:ascii="Arial" w:eastAsia="Arial" w:hAnsi="Arial" w:cs="Arial"/>
                <w:i/>
              </w:rPr>
              <w:t>a</w:t>
            </w:r>
            <w:r w:rsidRPr="00DE6FF4">
              <w:rPr>
                <w:rFonts w:ascii="Arial" w:eastAsia="Arial" w:hAnsi="Arial" w:cs="Arial"/>
                <w:i/>
                <w:spacing w:val="-15"/>
              </w:rPr>
              <w:t xml:space="preserve"> </w:t>
            </w:r>
            <w:r w:rsidRPr="00DE6FF4">
              <w:rPr>
                <w:rFonts w:ascii="Arial" w:eastAsia="Arial" w:hAnsi="Arial" w:cs="Arial"/>
                <w:i/>
              </w:rPr>
              <w:t>T</w:t>
            </w:r>
            <w:r w:rsidRPr="00DE6FF4">
              <w:rPr>
                <w:rFonts w:ascii="Arial" w:eastAsia="Arial" w:hAnsi="Arial" w:cs="Arial"/>
                <w:i/>
                <w:spacing w:val="2"/>
              </w:rPr>
              <w:t>a</w:t>
            </w:r>
            <w:r w:rsidRPr="00DE6FF4">
              <w:rPr>
                <w:rFonts w:ascii="Arial" w:eastAsia="Arial" w:hAnsi="Arial" w:cs="Arial"/>
                <w:i/>
              </w:rPr>
              <w:t>n</w:t>
            </w:r>
            <w:r w:rsidRPr="00DE6FF4">
              <w:rPr>
                <w:rFonts w:ascii="Arial" w:eastAsia="Arial" w:hAnsi="Arial" w:cs="Arial"/>
                <w:i/>
                <w:spacing w:val="-1"/>
              </w:rPr>
              <w:t>g</w:t>
            </w:r>
            <w:r w:rsidRPr="00DE6FF4">
              <w:rPr>
                <w:rFonts w:ascii="Arial" w:eastAsia="Arial" w:hAnsi="Arial" w:cs="Arial"/>
                <w:i/>
                <w:spacing w:val="2"/>
              </w:rPr>
              <w:t>a</w:t>
            </w:r>
            <w:r w:rsidRPr="00DE6FF4">
              <w:rPr>
                <w:rFonts w:ascii="Arial" w:eastAsia="Arial" w:hAnsi="Arial" w:cs="Arial"/>
                <w:i/>
              </w:rPr>
              <w:t>n</w:t>
            </w:r>
            <w:r w:rsidRPr="00DE6FF4">
              <w:rPr>
                <w:rFonts w:ascii="Arial" w:eastAsia="Arial" w:hAnsi="Arial" w:cs="Arial"/>
                <w:i/>
                <w:spacing w:val="-14"/>
              </w:rPr>
              <w:t xml:space="preserve"> </w:t>
            </w:r>
            <w:r w:rsidRPr="00DE6FF4">
              <w:rPr>
                <w:rFonts w:ascii="Arial" w:eastAsia="Arial" w:hAnsi="Arial" w:cs="Arial"/>
                <w:i/>
                <w:spacing w:val="-2"/>
              </w:rPr>
              <w:t>D</w:t>
            </w:r>
            <w:r w:rsidRPr="00DE6FF4">
              <w:rPr>
                <w:rFonts w:ascii="Arial" w:eastAsia="Arial" w:hAnsi="Arial" w:cs="Arial"/>
                <w:i/>
                <w:spacing w:val="-3"/>
              </w:rPr>
              <w:t>o</w:t>
            </w:r>
            <w:r w:rsidRPr="00DE6FF4">
              <w:rPr>
                <w:rFonts w:ascii="Arial" w:eastAsia="Arial" w:hAnsi="Arial" w:cs="Arial"/>
                <w:i/>
                <w:spacing w:val="1"/>
              </w:rPr>
              <w:t>s</w:t>
            </w:r>
            <w:r w:rsidRPr="00DE6FF4">
              <w:rPr>
                <w:rFonts w:ascii="Arial" w:eastAsia="Arial" w:hAnsi="Arial" w:cs="Arial"/>
                <w:i/>
                <w:spacing w:val="-3"/>
              </w:rPr>
              <w:t>e</w:t>
            </w:r>
            <w:r w:rsidRPr="00DE6FF4">
              <w:rPr>
                <w:rFonts w:ascii="Arial" w:eastAsia="Arial" w:hAnsi="Arial" w:cs="Arial"/>
                <w:i/>
              </w:rPr>
              <w:t>n</w:t>
            </w:r>
          </w:p>
        </w:tc>
        <w:tc>
          <w:tcPr>
            <w:tcW w:w="4964" w:type="dxa"/>
            <w:gridSpan w:val="2"/>
            <w:tcBorders>
              <w:top w:val="single" w:sz="5" w:space="0" w:color="000000"/>
              <w:left w:val="single" w:sz="5" w:space="0" w:color="000000"/>
              <w:bottom w:val="single" w:sz="5" w:space="0" w:color="000000"/>
              <w:right w:val="single" w:sz="5" w:space="0" w:color="000000"/>
            </w:tcBorders>
          </w:tcPr>
          <w:p w14:paraId="2C25398A" w14:textId="77777777" w:rsidR="00727C7F" w:rsidRPr="00DE6FF4" w:rsidRDefault="00DE6FF4">
            <w:pPr>
              <w:spacing w:line="220" w:lineRule="exact"/>
              <w:ind w:left="1212" w:right="1244"/>
              <w:jc w:val="center"/>
              <w:rPr>
                <w:rFonts w:ascii="Arial" w:eastAsia="Arial" w:hAnsi="Arial" w:cs="Arial"/>
              </w:rPr>
            </w:pPr>
            <w:r w:rsidRPr="00DE6FF4">
              <w:rPr>
                <w:rFonts w:ascii="Arial" w:eastAsia="Arial" w:hAnsi="Arial" w:cs="Arial"/>
                <w:i/>
              </w:rPr>
              <w:t>Ta</w:t>
            </w:r>
            <w:r w:rsidRPr="00DE6FF4">
              <w:rPr>
                <w:rFonts w:ascii="Arial" w:eastAsia="Arial" w:hAnsi="Arial" w:cs="Arial"/>
                <w:i/>
                <w:spacing w:val="-1"/>
              </w:rPr>
              <w:t>n</w:t>
            </w:r>
            <w:r w:rsidRPr="00DE6FF4">
              <w:rPr>
                <w:rFonts w:ascii="Arial" w:eastAsia="Arial" w:hAnsi="Arial" w:cs="Arial"/>
                <w:i/>
              </w:rPr>
              <w:t>g</w:t>
            </w:r>
            <w:r w:rsidRPr="00DE6FF4">
              <w:rPr>
                <w:rFonts w:ascii="Arial" w:eastAsia="Arial" w:hAnsi="Arial" w:cs="Arial"/>
                <w:i/>
                <w:spacing w:val="1"/>
              </w:rPr>
              <w:t>g</w:t>
            </w:r>
            <w:r w:rsidRPr="00DE6FF4">
              <w:rPr>
                <w:rFonts w:ascii="Arial" w:eastAsia="Arial" w:hAnsi="Arial" w:cs="Arial"/>
                <w:i/>
              </w:rPr>
              <w:t>al</w:t>
            </w:r>
            <w:r w:rsidRPr="00DE6FF4">
              <w:rPr>
                <w:rFonts w:ascii="Arial" w:eastAsia="Arial" w:hAnsi="Arial" w:cs="Arial"/>
                <w:i/>
                <w:spacing w:val="-20"/>
              </w:rPr>
              <w:t xml:space="preserve"> </w:t>
            </w:r>
            <w:r w:rsidRPr="00DE6FF4">
              <w:rPr>
                <w:rFonts w:ascii="Arial" w:eastAsia="Arial" w:hAnsi="Arial" w:cs="Arial"/>
                <w:i/>
              </w:rPr>
              <w:t>d</w:t>
            </w:r>
            <w:r w:rsidRPr="00DE6FF4">
              <w:rPr>
                <w:rFonts w:ascii="Arial" w:eastAsia="Arial" w:hAnsi="Arial" w:cs="Arial"/>
                <w:i/>
                <w:spacing w:val="1"/>
              </w:rPr>
              <w:t>a</w:t>
            </w:r>
            <w:r w:rsidRPr="00DE6FF4">
              <w:rPr>
                <w:rFonts w:ascii="Arial" w:eastAsia="Arial" w:hAnsi="Arial" w:cs="Arial"/>
                <w:i/>
              </w:rPr>
              <w:t>n</w:t>
            </w:r>
            <w:r w:rsidRPr="00DE6FF4">
              <w:rPr>
                <w:rFonts w:ascii="Arial" w:eastAsia="Arial" w:hAnsi="Arial" w:cs="Arial"/>
                <w:i/>
                <w:spacing w:val="-15"/>
              </w:rPr>
              <w:t xml:space="preserve"> </w:t>
            </w:r>
            <w:r w:rsidRPr="00DE6FF4">
              <w:rPr>
                <w:rFonts w:ascii="Arial" w:eastAsia="Arial" w:hAnsi="Arial" w:cs="Arial"/>
                <w:i/>
              </w:rPr>
              <w:t>Ta</w:t>
            </w:r>
            <w:r w:rsidRPr="00DE6FF4">
              <w:rPr>
                <w:rFonts w:ascii="Arial" w:eastAsia="Arial" w:hAnsi="Arial" w:cs="Arial"/>
                <w:i/>
                <w:spacing w:val="-1"/>
              </w:rPr>
              <w:t>n</w:t>
            </w:r>
            <w:r w:rsidRPr="00DE6FF4">
              <w:rPr>
                <w:rFonts w:ascii="Arial" w:eastAsia="Arial" w:hAnsi="Arial" w:cs="Arial"/>
                <w:i/>
                <w:spacing w:val="2"/>
              </w:rPr>
              <w:t>d</w:t>
            </w:r>
            <w:r w:rsidRPr="00DE6FF4">
              <w:rPr>
                <w:rFonts w:ascii="Arial" w:eastAsia="Arial" w:hAnsi="Arial" w:cs="Arial"/>
                <w:i/>
              </w:rPr>
              <w:t>a</w:t>
            </w:r>
            <w:r w:rsidRPr="00DE6FF4">
              <w:rPr>
                <w:rFonts w:ascii="Arial" w:eastAsia="Arial" w:hAnsi="Arial" w:cs="Arial"/>
                <w:i/>
                <w:spacing w:val="-20"/>
              </w:rPr>
              <w:t xml:space="preserve"> </w:t>
            </w:r>
            <w:r w:rsidRPr="00DE6FF4">
              <w:rPr>
                <w:rFonts w:ascii="Arial" w:eastAsia="Arial" w:hAnsi="Arial" w:cs="Arial"/>
                <w:i/>
                <w:w w:val="99"/>
              </w:rPr>
              <w:t>T</w:t>
            </w:r>
            <w:r w:rsidRPr="00DE6FF4">
              <w:rPr>
                <w:rFonts w:ascii="Arial" w:eastAsia="Arial" w:hAnsi="Arial" w:cs="Arial"/>
                <w:i/>
                <w:spacing w:val="2"/>
                <w:w w:val="99"/>
              </w:rPr>
              <w:t>a</w:t>
            </w:r>
            <w:r w:rsidRPr="00DE6FF4">
              <w:rPr>
                <w:rFonts w:ascii="Arial" w:eastAsia="Arial" w:hAnsi="Arial" w:cs="Arial"/>
                <w:i/>
                <w:w w:val="99"/>
              </w:rPr>
              <w:t>n</w:t>
            </w:r>
            <w:r w:rsidRPr="00DE6FF4">
              <w:rPr>
                <w:rFonts w:ascii="Arial" w:eastAsia="Arial" w:hAnsi="Arial" w:cs="Arial"/>
                <w:i/>
                <w:spacing w:val="-1"/>
                <w:w w:val="99"/>
              </w:rPr>
              <w:t>g</w:t>
            </w:r>
            <w:r w:rsidRPr="00DE6FF4">
              <w:rPr>
                <w:rFonts w:ascii="Arial" w:eastAsia="Arial" w:hAnsi="Arial" w:cs="Arial"/>
                <w:i/>
                <w:spacing w:val="2"/>
                <w:w w:val="99"/>
              </w:rPr>
              <w:t>a</w:t>
            </w:r>
            <w:r w:rsidRPr="00DE6FF4">
              <w:rPr>
                <w:rFonts w:ascii="Arial" w:eastAsia="Arial" w:hAnsi="Arial" w:cs="Arial"/>
                <w:i/>
                <w:w w:val="99"/>
              </w:rPr>
              <w:t>n</w:t>
            </w:r>
          </w:p>
          <w:p w14:paraId="2B1D1E41" w14:textId="77777777" w:rsidR="00727C7F" w:rsidRPr="00DE6FF4" w:rsidRDefault="00DE6FF4">
            <w:pPr>
              <w:spacing w:line="220" w:lineRule="exact"/>
              <w:ind w:left="1517" w:right="1511"/>
              <w:jc w:val="center"/>
              <w:rPr>
                <w:rFonts w:ascii="Arial" w:eastAsia="Arial" w:hAnsi="Arial" w:cs="Arial"/>
              </w:rPr>
            </w:pPr>
            <w:r w:rsidRPr="00DE6FF4">
              <w:rPr>
                <w:rFonts w:ascii="Arial" w:eastAsia="Arial" w:hAnsi="Arial" w:cs="Arial"/>
                <w:i/>
                <w:spacing w:val="-1"/>
              </w:rPr>
              <w:t>K</w:t>
            </w:r>
            <w:r w:rsidRPr="00DE6FF4">
              <w:rPr>
                <w:rFonts w:ascii="Arial" w:eastAsia="Arial" w:hAnsi="Arial" w:cs="Arial"/>
                <w:i/>
              </w:rPr>
              <w:t>et</w:t>
            </w:r>
            <w:r w:rsidRPr="00DE6FF4">
              <w:rPr>
                <w:rFonts w:ascii="Arial" w:eastAsia="Arial" w:hAnsi="Arial" w:cs="Arial"/>
                <w:i/>
                <w:spacing w:val="1"/>
              </w:rPr>
              <w:t>u</w:t>
            </w:r>
            <w:r w:rsidRPr="00DE6FF4">
              <w:rPr>
                <w:rFonts w:ascii="Arial" w:eastAsia="Arial" w:hAnsi="Arial" w:cs="Arial"/>
                <w:i/>
              </w:rPr>
              <w:t>a</w:t>
            </w:r>
            <w:r w:rsidRPr="00DE6FF4">
              <w:rPr>
                <w:rFonts w:ascii="Arial" w:eastAsia="Arial" w:hAnsi="Arial" w:cs="Arial"/>
                <w:i/>
                <w:spacing w:val="-3"/>
              </w:rPr>
              <w:t xml:space="preserve"> </w:t>
            </w:r>
            <w:r w:rsidRPr="00DE6FF4">
              <w:rPr>
                <w:rFonts w:ascii="Arial" w:eastAsia="Arial" w:hAnsi="Arial" w:cs="Arial"/>
                <w:i/>
                <w:spacing w:val="-1"/>
              </w:rPr>
              <w:t>P</w:t>
            </w:r>
            <w:r w:rsidRPr="00DE6FF4">
              <w:rPr>
                <w:rFonts w:ascii="Arial" w:eastAsia="Arial" w:hAnsi="Arial" w:cs="Arial"/>
                <w:i/>
                <w:spacing w:val="1"/>
              </w:rPr>
              <w:t>r</w:t>
            </w:r>
            <w:r w:rsidRPr="00DE6FF4">
              <w:rPr>
                <w:rFonts w:ascii="Arial" w:eastAsia="Arial" w:hAnsi="Arial" w:cs="Arial"/>
                <w:i/>
              </w:rPr>
              <w:t>o</w:t>
            </w:r>
            <w:r w:rsidRPr="00DE6FF4">
              <w:rPr>
                <w:rFonts w:ascii="Arial" w:eastAsia="Arial" w:hAnsi="Arial" w:cs="Arial"/>
                <w:i/>
                <w:spacing w:val="-1"/>
              </w:rPr>
              <w:t>g</w:t>
            </w:r>
            <w:r w:rsidRPr="00DE6FF4">
              <w:rPr>
                <w:rFonts w:ascii="Arial" w:eastAsia="Arial" w:hAnsi="Arial" w:cs="Arial"/>
                <w:i/>
                <w:spacing w:val="1"/>
              </w:rPr>
              <w:t>r</w:t>
            </w:r>
            <w:r w:rsidRPr="00DE6FF4">
              <w:rPr>
                <w:rFonts w:ascii="Arial" w:eastAsia="Arial" w:hAnsi="Arial" w:cs="Arial"/>
                <w:i/>
                <w:spacing w:val="2"/>
              </w:rPr>
              <w:t>a</w:t>
            </w:r>
            <w:r w:rsidRPr="00DE6FF4">
              <w:rPr>
                <w:rFonts w:ascii="Arial" w:eastAsia="Arial" w:hAnsi="Arial" w:cs="Arial"/>
                <w:i/>
              </w:rPr>
              <w:t>m</w:t>
            </w:r>
            <w:r w:rsidRPr="00DE6FF4">
              <w:rPr>
                <w:rFonts w:ascii="Arial" w:eastAsia="Arial" w:hAnsi="Arial" w:cs="Arial"/>
                <w:i/>
                <w:spacing w:val="-8"/>
              </w:rPr>
              <w:t xml:space="preserve"> </w:t>
            </w:r>
            <w:r w:rsidRPr="00DE6FF4">
              <w:rPr>
                <w:rFonts w:ascii="Arial" w:eastAsia="Arial" w:hAnsi="Arial" w:cs="Arial"/>
                <w:i/>
                <w:spacing w:val="-1"/>
                <w:w w:val="99"/>
              </w:rPr>
              <w:t>S</w:t>
            </w:r>
            <w:r w:rsidRPr="00DE6FF4">
              <w:rPr>
                <w:rFonts w:ascii="Arial" w:eastAsia="Arial" w:hAnsi="Arial" w:cs="Arial"/>
                <w:i/>
                <w:spacing w:val="2"/>
                <w:w w:val="99"/>
              </w:rPr>
              <w:t>t</w:t>
            </w:r>
            <w:r w:rsidRPr="00DE6FF4">
              <w:rPr>
                <w:rFonts w:ascii="Arial" w:eastAsia="Arial" w:hAnsi="Arial" w:cs="Arial"/>
                <w:i/>
                <w:w w:val="99"/>
              </w:rPr>
              <w:t>u</w:t>
            </w:r>
            <w:r w:rsidRPr="00DE6FF4">
              <w:rPr>
                <w:rFonts w:ascii="Arial" w:eastAsia="Arial" w:hAnsi="Arial" w:cs="Arial"/>
                <w:i/>
                <w:spacing w:val="1"/>
                <w:w w:val="99"/>
              </w:rPr>
              <w:t>d</w:t>
            </w:r>
            <w:r w:rsidRPr="00DE6FF4">
              <w:rPr>
                <w:rFonts w:ascii="Arial" w:eastAsia="Arial" w:hAnsi="Arial" w:cs="Arial"/>
                <w:i/>
                <w:w w:val="99"/>
              </w:rPr>
              <w:t>i</w:t>
            </w:r>
          </w:p>
        </w:tc>
      </w:tr>
      <w:tr w:rsidR="00727C7F" w:rsidRPr="00DE6FF4" w14:paraId="624CE13A" w14:textId="77777777">
        <w:trPr>
          <w:trHeight w:hRule="exact" w:val="1023"/>
        </w:trPr>
        <w:tc>
          <w:tcPr>
            <w:tcW w:w="5226" w:type="dxa"/>
            <w:gridSpan w:val="3"/>
            <w:tcBorders>
              <w:top w:val="single" w:sz="5" w:space="0" w:color="000000"/>
              <w:left w:val="single" w:sz="5" w:space="0" w:color="000000"/>
              <w:bottom w:val="single" w:sz="5" w:space="0" w:color="000000"/>
              <w:right w:val="single" w:sz="5" w:space="0" w:color="000000"/>
            </w:tcBorders>
          </w:tcPr>
          <w:p w14:paraId="03CEAA36" w14:textId="77777777" w:rsidR="00727C7F" w:rsidRPr="00DE6FF4" w:rsidRDefault="00727C7F">
            <w:pPr>
              <w:spacing w:before="10" w:line="100" w:lineRule="exact"/>
              <w:rPr>
                <w:sz w:val="11"/>
                <w:szCs w:val="11"/>
              </w:rPr>
            </w:pPr>
          </w:p>
          <w:p w14:paraId="2A648155" w14:textId="77777777" w:rsidR="00727C7F" w:rsidRPr="00DE6FF4" w:rsidRDefault="00727C7F">
            <w:pPr>
              <w:spacing w:line="200" w:lineRule="exact"/>
            </w:pPr>
          </w:p>
          <w:p w14:paraId="6CC257B1" w14:textId="77777777" w:rsidR="00727C7F" w:rsidRPr="00DE6FF4" w:rsidRDefault="00727C7F">
            <w:pPr>
              <w:spacing w:line="200" w:lineRule="exact"/>
            </w:pPr>
          </w:p>
          <w:p w14:paraId="76AB1BE1" w14:textId="77777777" w:rsidR="00727C7F" w:rsidRPr="00DE6FF4" w:rsidRDefault="00727C7F">
            <w:pPr>
              <w:spacing w:line="200" w:lineRule="exact"/>
            </w:pPr>
          </w:p>
          <w:p w14:paraId="1D598D3D" w14:textId="77777777" w:rsidR="00727C7F" w:rsidRPr="00DE6FF4" w:rsidRDefault="00DE6FF4">
            <w:pPr>
              <w:ind w:left="787"/>
              <w:rPr>
                <w:rFonts w:ascii="Arial" w:eastAsia="Arial" w:hAnsi="Arial" w:cs="Arial"/>
                <w:sz w:val="22"/>
                <w:szCs w:val="22"/>
              </w:rPr>
            </w:pPr>
            <w:r w:rsidRPr="00DE6FF4">
              <w:rPr>
                <w:rFonts w:ascii="Arial" w:eastAsia="Arial" w:hAnsi="Arial" w:cs="Arial"/>
                <w:sz w:val="22"/>
                <w:szCs w:val="22"/>
              </w:rPr>
              <w:t>Jef</w:t>
            </w:r>
            <w:r w:rsidRPr="00DE6FF4">
              <w:rPr>
                <w:rFonts w:ascii="Arial" w:eastAsia="Arial" w:hAnsi="Arial" w:cs="Arial"/>
                <w:spacing w:val="1"/>
                <w:sz w:val="22"/>
                <w:szCs w:val="22"/>
              </w:rPr>
              <w:t>r</w:t>
            </w:r>
            <w:r w:rsidRPr="00DE6FF4">
              <w:rPr>
                <w:rFonts w:ascii="Arial" w:eastAsia="Arial" w:hAnsi="Arial" w:cs="Arial"/>
                <w:sz w:val="22"/>
                <w:szCs w:val="22"/>
              </w:rPr>
              <w:t>y</w:t>
            </w:r>
            <w:r w:rsidRPr="00DE6FF4">
              <w:rPr>
                <w:rFonts w:ascii="Arial" w:eastAsia="Arial" w:hAnsi="Arial" w:cs="Arial"/>
                <w:spacing w:val="-6"/>
                <w:sz w:val="22"/>
                <w:szCs w:val="22"/>
              </w:rPr>
              <w:t xml:space="preserve"> </w:t>
            </w:r>
            <w:r w:rsidRPr="00DE6FF4">
              <w:rPr>
                <w:rFonts w:ascii="Arial" w:eastAsia="Arial" w:hAnsi="Arial" w:cs="Arial"/>
                <w:spacing w:val="-1"/>
                <w:sz w:val="22"/>
                <w:szCs w:val="22"/>
              </w:rPr>
              <w:t>S</w:t>
            </w:r>
            <w:r w:rsidRPr="00DE6FF4">
              <w:rPr>
                <w:rFonts w:ascii="Arial" w:eastAsia="Arial" w:hAnsi="Arial" w:cs="Arial"/>
                <w:sz w:val="22"/>
                <w:szCs w:val="22"/>
              </w:rPr>
              <w:t>u</w:t>
            </w:r>
            <w:r w:rsidRPr="00DE6FF4">
              <w:rPr>
                <w:rFonts w:ascii="Arial" w:eastAsia="Arial" w:hAnsi="Arial" w:cs="Arial"/>
                <w:spacing w:val="-1"/>
                <w:sz w:val="22"/>
                <w:szCs w:val="22"/>
              </w:rPr>
              <w:t>n</w:t>
            </w:r>
            <w:r w:rsidRPr="00DE6FF4">
              <w:rPr>
                <w:rFonts w:ascii="Arial" w:eastAsia="Arial" w:hAnsi="Arial" w:cs="Arial"/>
                <w:sz w:val="22"/>
                <w:szCs w:val="22"/>
              </w:rPr>
              <w:t>u</w:t>
            </w:r>
            <w:r w:rsidRPr="00DE6FF4">
              <w:rPr>
                <w:rFonts w:ascii="Arial" w:eastAsia="Arial" w:hAnsi="Arial" w:cs="Arial"/>
                <w:spacing w:val="-1"/>
                <w:sz w:val="22"/>
                <w:szCs w:val="22"/>
              </w:rPr>
              <w:t>p</w:t>
            </w:r>
            <w:r w:rsidRPr="00DE6FF4">
              <w:rPr>
                <w:rFonts w:ascii="Arial" w:eastAsia="Arial" w:hAnsi="Arial" w:cs="Arial"/>
                <w:spacing w:val="-3"/>
                <w:sz w:val="22"/>
                <w:szCs w:val="22"/>
              </w:rPr>
              <w:t>u</w:t>
            </w:r>
            <w:r w:rsidRPr="00DE6FF4">
              <w:rPr>
                <w:rFonts w:ascii="Arial" w:eastAsia="Arial" w:hAnsi="Arial" w:cs="Arial"/>
                <w:spacing w:val="1"/>
                <w:sz w:val="22"/>
                <w:szCs w:val="22"/>
              </w:rPr>
              <w:t>r</w:t>
            </w:r>
            <w:r w:rsidRPr="00DE6FF4">
              <w:rPr>
                <w:rFonts w:ascii="Arial" w:eastAsia="Arial" w:hAnsi="Arial" w:cs="Arial"/>
                <w:spacing w:val="-1"/>
                <w:sz w:val="22"/>
                <w:szCs w:val="22"/>
              </w:rPr>
              <w:t>w</w:t>
            </w:r>
            <w:r w:rsidRPr="00DE6FF4">
              <w:rPr>
                <w:rFonts w:ascii="Arial" w:eastAsia="Arial" w:hAnsi="Arial" w:cs="Arial"/>
                <w:sz w:val="22"/>
                <w:szCs w:val="22"/>
              </w:rPr>
              <w:t>a</w:t>
            </w:r>
            <w:r w:rsidRPr="00DE6FF4">
              <w:rPr>
                <w:rFonts w:ascii="Arial" w:eastAsia="Arial" w:hAnsi="Arial" w:cs="Arial"/>
                <w:spacing w:val="-6"/>
                <w:sz w:val="22"/>
                <w:szCs w:val="22"/>
              </w:rPr>
              <w:t xml:space="preserve"> </w:t>
            </w:r>
            <w:r w:rsidRPr="00DE6FF4">
              <w:rPr>
                <w:rFonts w:ascii="Arial" w:eastAsia="Arial" w:hAnsi="Arial" w:cs="Arial"/>
                <w:spacing w:val="-1"/>
                <w:sz w:val="22"/>
                <w:szCs w:val="22"/>
              </w:rPr>
              <w:t>A</w:t>
            </w:r>
            <w:r w:rsidRPr="00DE6FF4">
              <w:rPr>
                <w:rFonts w:ascii="Arial" w:eastAsia="Arial" w:hAnsi="Arial" w:cs="Arial"/>
                <w:sz w:val="22"/>
                <w:szCs w:val="22"/>
              </w:rPr>
              <w:t>s</w:t>
            </w:r>
            <w:r w:rsidRPr="00DE6FF4">
              <w:rPr>
                <w:rFonts w:ascii="Arial" w:eastAsia="Arial" w:hAnsi="Arial" w:cs="Arial"/>
                <w:spacing w:val="1"/>
                <w:sz w:val="22"/>
                <w:szCs w:val="22"/>
              </w:rPr>
              <w:t>r</w:t>
            </w:r>
            <w:r w:rsidRPr="00DE6FF4">
              <w:rPr>
                <w:rFonts w:ascii="Arial" w:eastAsia="Arial" w:hAnsi="Arial" w:cs="Arial"/>
                <w:spacing w:val="-1"/>
                <w:sz w:val="22"/>
                <w:szCs w:val="22"/>
              </w:rPr>
              <w:t>i</w:t>
            </w:r>
            <w:r w:rsidRPr="00DE6FF4">
              <w:rPr>
                <w:rFonts w:ascii="Arial" w:eastAsia="Arial" w:hAnsi="Arial" w:cs="Arial"/>
                <w:sz w:val="22"/>
                <w:szCs w:val="22"/>
              </w:rPr>
              <w:t>,</w:t>
            </w:r>
            <w:r w:rsidRPr="00DE6FF4">
              <w:rPr>
                <w:rFonts w:ascii="Arial" w:eastAsia="Arial" w:hAnsi="Arial" w:cs="Arial"/>
                <w:spacing w:val="-1"/>
                <w:sz w:val="22"/>
                <w:szCs w:val="22"/>
              </w:rPr>
              <w:t xml:space="preserve"> </w:t>
            </w:r>
            <w:r w:rsidRPr="00DE6FF4">
              <w:rPr>
                <w:rFonts w:ascii="Arial" w:eastAsia="Arial" w:hAnsi="Arial" w:cs="Arial"/>
                <w:spacing w:val="-3"/>
                <w:sz w:val="22"/>
                <w:szCs w:val="22"/>
              </w:rPr>
              <w:t>S</w:t>
            </w:r>
            <w:r w:rsidRPr="00DE6FF4">
              <w:rPr>
                <w:rFonts w:ascii="Arial" w:eastAsia="Arial" w:hAnsi="Arial" w:cs="Arial"/>
                <w:spacing w:val="-1"/>
                <w:sz w:val="22"/>
                <w:szCs w:val="22"/>
              </w:rPr>
              <w:t>.K</w:t>
            </w:r>
            <w:r w:rsidRPr="00DE6FF4">
              <w:rPr>
                <w:rFonts w:ascii="Arial" w:eastAsia="Arial" w:hAnsi="Arial" w:cs="Arial"/>
                <w:sz w:val="22"/>
                <w:szCs w:val="22"/>
              </w:rPr>
              <w:t>om,</w:t>
            </w:r>
            <w:r w:rsidRPr="00DE6FF4">
              <w:rPr>
                <w:rFonts w:ascii="Arial" w:eastAsia="Arial" w:hAnsi="Arial" w:cs="Arial"/>
                <w:spacing w:val="-2"/>
                <w:sz w:val="22"/>
                <w:szCs w:val="22"/>
              </w:rPr>
              <w:t xml:space="preserve"> </w:t>
            </w:r>
            <w:r w:rsidRPr="00DE6FF4">
              <w:rPr>
                <w:rFonts w:ascii="Arial" w:eastAsia="Arial" w:hAnsi="Arial" w:cs="Arial"/>
                <w:spacing w:val="-4"/>
                <w:sz w:val="22"/>
                <w:szCs w:val="22"/>
              </w:rPr>
              <w:t>M.</w:t>
            </w:r>
            <w:r w:rsidRPr="00DE6FF4">
              <w:rPr>
                <w:rFonts w:ascii="Arial" w:eastAsia="Arial" w:hAnsi="Arial" w:cs="Arial"/>
                <w:spacing w:val="-6"/>
                <w:sz w:val="22"/>
                <w:szCs w:val="22"/>
              </w:rPr>
              <w:t>K</w:t>
            </w:r>
            <w:r w:rsidRPr="00DE6FF4">
              <w:rPr>
                <w:rFonts w:ascii="Arial" w:eastAsia="Arial" w:hAnsi="Arial" w:cs="Arial"/>
                <w:spacing w:val="-5"/>
                <w:sz w:val="22"/>
                <w:szCs w:val="22"/>
              </w:rPr>
              <w:t>o</w:t>
            </w:r>
            <w:r w:rsidRPr="00DE6FF4">
              <w:rPr>
                <w:rFonts w:ascii="Arial" w:eastAsia="Arial" w:hAnsi="Arial" w:cs="Arial"/>
                <w:sz w:val="22"/>
                <w:szCs w:val="22"/>
              </w:rPr>
              <w:t>m</w:t>
            </w:r>
          </w:p>
        </w:tc>
        <w:tc>
          <w:tcPr>
            <w:tcW w:w="1622" w:type="dxa"/>
            <w:tcBorders>
              <w:top w:val="single" w:sz="5" w:space="0" w:color="000000"/>
              <w:left w:val="single" w:sz="5" w:space="0" w:color="000000"/>
              <w:bottom w:val="single" w:sz="5" w:space="0" w:color="000000"/>
              <w:right w:val="nil"/>
            </w:tcBorders>
          </w:tcPr>
          <w:p w14:paraId="0F8C1270" w14:textId="77777777" w:rsidR="00727C7F" w:rsidRPr="00DE6FF4" w:rsidRDefault="00727C7F"/>
        </w:tc>
        <w:tc>
          <w:tcPr>
            <w:tcW w:w="3342" w:type="dxa"/>
            <w:tcBorders>
              <w:top w:val="single" w:sz="5" w:space="0" w:color="000000"/>
              <w:left w:val="nil"/>
              <w:bottom w:val="single" w:sz="5" w:space="0" w:color="000000"/>
              <w:right w:val="single" w:sz="5" w:space="0" w:color="000000"/>
            </w:tcBorders>
          </w:tcPr>
          <w:p w14:paraId="0BAC0BC9" w14:textId="77777777" w:rsidR="00727C7F" w:rsidRPr="00DE6FF4" w:rsidRDefault="00727C7F"/>
        </w:tc>
      </w:tr>
    </w:tbl>
    <w:p w14:paraId="3A696BA7" w14:textId="77777777" w:rsidR="00727C7F" w:rsidRPr="00DE6FF4" w:rsidRDefault="00727C7F">
      <w:pPr>
        <w:spacing w:before="9" w:line="160" w:lineRule="exact"/>
        <w:rPr>
          <w:sz w:val="16"/>
          <w:szCs w:val="16"/>
        </w:rPr>
      </w:pPr>
    </w:p>
    <w:p w14:paraId="7953A9A0" w14:textId="77777777" w:rsidR="00727C7F" w:rsidRPr="00DE6FF4" w:rsidRDefault="00DE6FF4">
      <w:pPr>
        <w:spacing w:before="33"/>
        <w:ind w:left="380"/>
        <w:rPr>
          <w:rFonts w:ascii="Tahoma" w:eastAsia="Tahoma" w:hAnsi="Tahoma" w:cs="Tahoma"/>
          <w:sz w:val="16"/>
          <w:szCs w:val="16"/>
        </w:rPr>
      </w:pPr>
      <w:r w:rsidRPr="00DE6FF4">
        <w:pict w14:anchorId="51832D1C">
          <v:group id="_x0000_s1029" style="position:absolute;left:0;text-align:left;margin-left:43.4pt;margin-top:63.25pt;width:502.65pt;height:217.5pt;z-index:-251659264;mso-position-horizontal-relative:page;mso-position-vertical-relative:page" coordorigin="868,1265" coordsize="10053,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868;top:1265;width:10053;height:4290">
              <v:imagedata r:id="rId5" o:title=""/>
            </v:shape>
            <v:shape id="_x0000_s1033" style="position:absolute;left:9473;top:1461;width:1381;height:900" coordorigin="9473,1461" coordsize="1381,900" path="m10704,1461r-1081,l9565,1473r-48,32l9485,1553r-12,58l9473,2211r12,58l9517,2317r48,32l9623,2361r1081,l10762,2349r48,-32l10842,2269r12,-58l10854,1611r-12,-58l10810,1505r-48,-32l10704,1461xe" stroked="f">
              <v:path arrowok="t"/>
            </v:shape>
            <v:shape id="_x0000_s1032" type="#_x0000_t75" style="position:absolute;left:967;top:1482;width:2367;height:960">
              <v:imagedata r:id="rId6" o:title=""/>
            </v:shape>
            <v:shape id="_x0000_s1031" style="position:absolute;left:6817;top:3281;width:0;height:888" coordorigin="6817,3281" coordsize="0,888" path="m6817,3281r,888e" filled="f" strokeweight=".58pt">
              <v:path arrowok="t"/>
            </v:shape>
            <v:shape id="_x0000_s1030" type="#_x0000_t75" style="position:absolute;left:2812;top:4900;width:1353;height:715">
              <v:imagedata r:id="rId7" o:title=""/>
            </v:shape>
            <w10:wrap anchorx="page" anchory="page"/>
          </v:group>
        </w:pict>
      </w:r>
      <w:r w:rsidRPr="00DE6FF4">
        <w:rPr>
          <w:rFonts w:ascii="Tahoma" w:eastAsia="Tahoma" w:hAnsi="Tahoma" w:cs="Tahoma"/>
          <w:b/>
          <w:sz w:val="16"/>
          <w:szCs w:val="16"/>
          <w:u w:val="single" w:color="000000"/>
        </w:rPr>
        <w:t>Pe</w:t>
      </w:r>
      <w:r w:rsidRPr="00DE6FF4">
        <w:rPr>
          <w:rFonts w:ascii="Tahoma" w:eastAsia="Tahoma" w:hAnsi="Tahoma" w:cs="Tahoma"/>
          <w:b/>
          <w:spacing w:val="1"/>
          <w:sz w:val="16"/>
          <w:szCs w:val="16"/>
          <w:u w:val="single" w:color="000000"/>
        </w:rPr>
        <w:t>t</w:t>
      </w:r>
      <w:r w:rsidRPr="00DE6FF4">
        <w:rPr>
          <w:rFonts w:ascii="Tahoma" w:eastAsia="Tahoma" w:hAnsi="Tahoma" w:cs="Tahoma"/>
          <w:b/>
          <w:spacing w:val="-2"/>
          <w:sz w:val="16"/>
          <w:szCs w:val="16"/>
          <w:u w:val="single" w:color="000000"/>
        </w:rPr>
        <w:t>u</w:t>
      </w:r>
      <w:r w:rsidRPr="00DE6FF4">
        <w:rPr>
          <w:rFonts w:ascii="Tahoma" w:eastAsia="Tahoma" w:hAnsi="Tahoma" w:cs="Tahoma"/>
          <w:b/>
          <w:sz w:val="16"/>
          <w:szCs w:val="16"/>
          <w:u w:val="single" w:color="000000"/>
        </w:rPr>
        <w:t>njuk</w:t>
      </w:r>
      <w:r w:rsidRPr="00DE6FF4">
        <w:rPr>
          <w:rFonts w:ascii="Tahoma" w:eastAsia="Tahoma" w:hAnsi="Tahoma" w:cs="Tahoma"/>
          <w:b/>
          <w:spacing w:val="-9"/>
          <w:sz w:val="16"/>
          <w:szCs w:val="16"/>
          <w:u w:val="single" w:color="000000"/>
        </w:rPr>
        <w:t xml:space="preserve"> </w:t>
      </w:r>
      <w:r w:rsidRPr="00DE6FF4">
        <w:rPr>
          <w:rFonts w:ascii="Tahoma" w:eastAsia="Tahoma" w:hAnsi="Tahoma" w:cs="Tahoma"/>
          <w:b/>
          <w:spacing w:val="1"/>
          <w:sz w:val="16"/>
          <w:szCs w:val="16"/>
          <w:u w:val="single" w:color="000000"/>
        </w:rPr>
        <w:t>U</w:t>
      </w:r>
      <w:r w:rsidRPr="00DE6FF4">
        <w:rPr>
          <w:rFonts w:ascii="Tahoma" w:eastAsia="Tahoma" w:hAnsi="Tahoma" w:cs="Tahoma"/>
          <w:b/>
          <w:sz w:val="16"/>
          <w:szCs w:val="16"/>
          <w:u w:val="single" w:color="000000"/>
        </w:rPr>
        <w:t>m</w:t>
      </w:r>
      <w:r w:rsidRPr="00DE6FF4">
        <w:rPr>
          <w:rFonts w:ascii="Tahoma" w:eastAsia="Tahoma" w:hAnsi="Tahoma" w:cs="Tahoma"/>
          <w:b/>
          <w:spacing w:val="-2"/>
          <w:sz w:val="16"/>
          <w:szCs w:val="16"/>
          <w:u w:val="single" w:color="000000"/>
        </w:rPr>
        <w:t>u</w:t>
      </w:r>
      <w:r w:rsidRPr="00DE6FF4">
        <w:rPr>
          <w:rFonts w:ascii="Tahoma" w:eastAsia="Tahoma" w:hAnsi="Tahoma" w:cs="Tahoma"/>
          <w:b/>
          <w:sz w:val="16"/>
          <w:szCs w:val="16"/>
          <w:u w:val="single" w:color="000000"/>
        </w:rPr>
        <w:t>m</w:t>
      </w:r>
      <w:r w:rsidRPr="00DE6FF4">
        <w:rPr>
          <w:rFonts w:ascii="Tahoma" w:eastAsia="Tahoma" w:hAnsi="Tahoma" w:cs="Tahoma"/>
          <w:b/>
          <w:spacing w:val="-1"/>
          <w:sz w:val="16"/>
          <w:szCs w:val="16"/>
          <w:u w:val="single" w:color="000000"/>
        </w:rPr>
        <w:t xml:space="preserve"> </w:t>
      </w:r>
      <w:r w:rsidRPr="00DE6FF4">
        <w:rPr>
          <w:rFonts w:ascii="Tahoma" w:eastAsia="Tahoma" w:hAnsi="Tahoma" w:cs="Tahoma"/>
          <w:b/>
          <w:sz w:val="16"/>
          <w:szCs w:val="16"/>
          <w:u w:val="single" w:color="000000"/>
        </w:rPr>
        <w:t>:</w:t>
      </w:r>
    </w:p>
    <w:p w14:paraId="199F55AA" w14:textId="77777777" w:rsidR="00727C7F" w:rsidRPr="00DE6FF4" w:rsidRDefault="00DE6FF4">
      <w:pPr>
        <w:spacing w:before="6" w:line="244" w:lineRule="auto"/>
        <w:ind w:left="572" w:right="586" w:hanging="194"/>
        <w:rPr>
          <w:rFonts w:ascii="Tahoma" w:eastAsia="Tahoma" w:hAnsi="Tahoma" w:cs="Tahoma"/>
          <w:sz w:val="16"/>
          <w:szCs w:val="16"/>
        </w:rPr>
      </w:pPr>
      <w:r w:rsidRPr="00DE6FF4">
        <w:pict w14:anchorId="30667CB1">
          <v:group id="_x0000_s1027" style="position:absolute;left:0;text-align:left;margin-left:55.55pt;margin-top:20.95pt;width:475.9pt;height:0;z-index:-251658240;mso-position-horizontal-relative:page" coordorigin="1111,419" coordsize="9518,0">
            <v:shape id="_x0000_s1028" style="position:absolute;left:1111;top:419;width:9518;height:0" coordorigin="1111,419" coordsize="9518,0" path="m1111,419r9518,e" filled="f" strokeweight=".20458mm">
              <v:path arrowok="t"/>
            </v:shape>
            <w10:wrap anchorx="page"/>
          </v:group>
        </w:pict>
      </w:r>
      <w:r w:rsidRPr="00DE6FF4">
        <w:rPr>
          <w:rFonts w:ascii="Tahoma" w:eastAsia="Tahoma" w:hAnsi="Tahoma" w:cs="Tahoma"/>
          <w:b/>
          <w:spacing w:val="1"/>
          <w:sz w:val="16"/>
          <w:szCs w:val="16"/>
        </w:rPr>
        <w:t>1</w:t>
      </w:r>
      <w:r w:rsidRPr="00DE6FF4">
        <w:rPr>
          <w:rFonts w:ascii="Tahoma" w:eastAsia="Tahoma" w:hAnsi="Tahoma" w:cs="Tahoma"/>
          <w:b/>
          <w:sz w:val="16"/>
          <w:szCs w:val="16"/>
        </w:rPr>
        <w:t>.</w:t>
      </w:r>
      <w:r w:rsidRPr="00DE6FF4">
        <w:rPr>
          <w:rFonts w:ascii="Tahoma" w:eastAsia="Tahoma" w:hAnsi="Tahoma" w:cs="Tahoma"/>
          <w:b/>
          <w:spacing w:val="-6"/>
          <w:sz w:val="16"/>
          <w:szCs w:val="16"/>
        </w:rPr>
        <w:t xml:space="preserve"> </w:t>
      </w:r>
      <w:r w:rsidRPr="00DE6FF4">
        <w:rPr>
          <w:rFonts w:ascii="Tahoma" w:eastAsia="Tahoma" w:hAnsi="Tahoma" w:cs="Tahoma"/>
          <w:spacing w:val="1"/>
          <w:sz w:val="16"/>
          <w:szCs w:val="16"/>
        </w:rPr>
        <w:t>M</w:t>
      </w:r>
      <w:r w:rsidRPr="00DE6FF4">
        <w:rPr>
          <w:rFonts w:ascii="Tahoma" w:eastAsia="Tahoma" w:hAnsi="Tahoma" w:cs="Tahoma"/>
          <w:sz w:val="16"/>
          <w:szCs w:val="16"/>
        </w:rPr>
        <w:t>a</w:t>
      </w:r>
      <w:r w:rsidRPr="00DE6FF4">
        <w:rPr>
          <w:rFonts w:ascii="Tahoma" w:eastAsia="Tahoma" w:hAnsi="Tahoma" w:cs="Tahoma"/>
          <w:spacing w:val="-1"/>
          <w:sz w:val="16"/>
          <w:szCs w:val="16"/>
        </w:rPr>
        <w:t>h</w:t>
      </w:r>
      <w:r w:rsidRPr="00DE6FF4">
        <w:rPr>
          <w:rFonts w:ascii="Tahoma" w:eastAsia="Tahoma" w:hAnsi="Tahoma" w:cs="Tahoma"/>
          <w:sz w:val="16"/>
          <w:szCs w:val="16"/>
        </w:rPr>
        <w:t>as</w:t>
      </w:r>
      <w:r w:rsidRPr="00DE6FF4">
        <w:rPr>
          <w:rFonts w:ascii="Tahoma" w:eastAsia="Tahoma" w:hAnsi="Tahoma" w:cs="Tahoma"/>
          <w:spacing w:val="-1"/>
          <w:sz w:val="16"/>
          <w:szCs w:val="16"/>
        </w:rPr>
        <w:t>i</w:t>
      </w:r>
      <w:r w:rsidRPr="00DE6FF4">
        <w:rPr>
          <w:rFonts w:ascii="Tahoma" w:eastAsia="Tahoma" w:hAnsi="Tahoma" w:cs="Tahoma"/>
          <w:sz w:val="16"/>
          <w:szCs w:val="16"/>
        </w:rPr>
        <w:t>s</w:t>
      </w:r>
      <w:r w:rsidRPr="00DE6FF4">
        <w:rPr>
          <w:rFonts w:ascii="Tahoma" w:eastAsia="Tahoma" w:hAnsi="Tahoma" w:cs="Tahoma"/>
          <w:spacing w:val="1"/>
          <w:sz w:val="16"/>
          <w:szCs w:val="16"/>
        </w:rPr>
        <w:t>w</w:t>
      </w:r>
      <w:r w:rsidRPr="00DE6FF4">
        <w:rPr>
          <w:rFonts w:ascii="Tahoma" w:eastAsia="Tahoma" w:hAnsi="Tahoma" w:cs="Tahoma"/>
          <w:sz w:val="16"/>
          <w:szCs w:val="16"/>
        </w:rPr>
        <w:t>a</w:t>
      </w:r>
      <w:r w:rsidRPr="00DE6FF4">
        <w:rPr>
          <w:rFonts w:ascii="Tahoma" w:eastAsia="Tahoma" w:hAnsi="Tahoma" w:cs="Tahoma"/>
          <w:spacing w:val="32"/>
          <w:sz w:val="16"/>
          <w:szCs w:val="16"/>
        </w:rPr>
        <w:t xml:space="preserve"> </w:t>
      </w:r>
      <w:r w:rsidRPr="00DE6FF4">
        <w:rPr>
          <w:rFonts w:ascii="Tahoma" w:eastAsia="Tahoma" w:hAnsi="Tahoma" w:cs="Tahoma"/>
          <w:spacing w:val="-1"/>
          <w:sz w:val="16"/>
          <w:szCs w:val="16"/>
        </w:rPr>
        <w:t>y</w:t>
      </w:r>
      <w:r w:rsidRPr="00DE6FF4">
        <w:rPr>
          <w:rFonts w:ascii="Tahoma" w:eastAsia="Tahoma" w:hAnsi="Tahoma" w:cs="Tahoma"/>
          <w:sz w:val="16"/>
          <w:szCs w:val="16"/>
        </w:rPr>
        <w:t>a</w:t>
      </w:r>
      <w:r w:rsidRPr="00DE6FF4">
        <w:rPr>
          <w:rFonts w:ascii="Tahoma" w:eastAsia="Tahoma" w:hAnsi="Tahoma" w:cs="Tahoma"/>
          <w:spacing w:val="-1"/>
          <w:sz w:val="16"/>
          <w:szCs w:val="16"/>
        </w:rPr>
        <w:t>n</w:t>
      </w:r>
      <w:r w:rsidRPr="00DE6FF4">
        <w:rPr>
          <w:rFonts w:ascii="Tahoma" w:eastAsia="Tahoma" w:hAnsi="Tahoma" w:cs="Tahoma"/>
          <w:sz w:val="16"/>
          <w:szCs w:val="16"/>
        </w:rPr>
        <w:t>g</w:t>
      </w:r>
      <w:r w:rsidRPr="00DE6FF4">
        <w:rPr>
          <w:rFonts w:ascii="Tahoma" w:eastAsia="Tahoma" w:hAnsi="Tahoma" w:cs="Tahoma"/>
          <w:spacing w:val="32"/>
          <w:sz w:val="16"/>
          <w:szCs w:val="16"/>
        </w:rPr>
        <w:t xml:space="preserve"> </w:t>
      </w:r>
      <w:r w:rsidRPr="00DE6FF4">
        <w:rPr>
          <w:rFonts w:ascii="Tahoma" w:eastAsia="Tahoma" w:hAnsi="Tahoma" w:cs="Tahoma"/>
          <w:spacing w:val="-1"/>
          <w:sz w:val="16"/>
          <w:szCs w:val="16"/>
        </w:rPr>
        <w:t>memilik</w:t>
      </w:r>
      <w:r w:rsidRPr="00DE6FF4">
        <w:rPr>
          <w:rFonts w:ascii="Tahoma" w:eastAsia="Tahoma" w:hAnsi="Tahoma" w:cs="Tahoma"/>
          <w:sz w:val="16"/>
          <w:szCs w:val="16"/>
        </w:rPr>
        <w:t>i</w:t>
      </w:r>
      <w:r w:rsidRPr="00DE6FF4">
        <w:rPr>
          <w:rFonts w:ascii="Tahoma" w:eastAsia="Tahoma" w:hAnsi="Tahoma" w:cs="Tahoma"/>
          <w:spacing w:val="31"/>
          <w:sz w:val="16"/>
          <w:szCs w:val="16"/>
        </w:rPr>
        <w:t xml:space="preserve"> </w:t>
      </w:r>
      <w:r w:rsidRPr="00DE6FF4">
        <w:rPr>
          <w:rFonts w:ascii="Tahoma" w:eastAsia="Tahoma" w:hAnsi="Tahoma" w:cs="Tahoma"/>
          <w:spacing w:val="-1"/>
          <w:sz w:val="16"/>
          <w:szCs w:val="16"/>
        </w:rPr>
        <w:t>h</w:t>
      </w:r>
      <w:r w:rsidRPr="00DE6FF4">
        <w:rPr>
          <w:rFonts w:ascii="Tahoma" w:eastAsia="Tahoma" w:hAnsi="Tahoma" w:cs="Tahoma"/>
          <w:sz w:val="16"/>
          <w:szCs w:val="16"/>
        </w:rPr>
        <w:t>as</w:t>
      </w:r>
      <w:r w:rsidRPr="00DE6FF4">
        <w:rPr>
          <w:rFonts w:ascii="Tahoma" w:eastAsia="Tahoma" w:hAnsi="Tahoma" w:cs="Tahoma"/>
          <w:spacing w:val="-1"/>
          <w:sz w:val="16"/>
          <w:szCs w:val="16"/>
        </w:rPr>
        <w:t>i</w:t>
      </w:r>
      <w:r w:rsidRPr="00DE6FF4">
        <w:rPr>
          <w:rFonts w:ascii="Tahoma" w:eastAsia="Tahoma" w:hAnsi="Tahoma" w:cs="Tahoma"/>
          <w:sz w:val="16"/>
          <w:szCs w:val="16"/>
        </w:rPr>
        <w:t>l</w:t>
      </w:r>
      <w:r w:rsidRPr="00DE6FF4">
        <w:rPr>
          <w:rFonts w:ascii="Tahoma" w:eastAsia="Tahoma" w:hAnsi="Tahoma" w:cs="Tahoma"/>
          <w:spacing w:val="34"/>
          <w:sz w:val="16"/>
          <w:szCs w:val="16"/>
        </w:rPr>
        <w:t xml:space="preserve"> </w:t>
      </w:r>
      <w:r w:rsidRPr="00DE6FF4">
        <w:rPr>
          <w:rFonts w:ascii="Tahoma" w:eastAsia="Tahoma" w:hAnsi="Tahoma" w:cs="Tahoma"/>
          <w:spacing w:val="1"/>
          <w:sz w:val="16"/>
          <w:szCs w:val="16"/>
        </w:rPr>
        <w:t>u</w:t>
      </w:r>
      <w:r w:rsidRPr="00DE6FF4">
        <w:rPr>
          <w:rFonts w:ascii="Tahoma" w:eastAsia="Tahoma" w:hAnsi="Tahoma" w:cs="Tahoma"/>
          <w:sz w:val="16"/>
          <w:szCs w:val="16"/>
        </w:rPr>
        <w:t>j</w:t>
      </w:r>
      <w:r w:rsidRPr="00DE6FF4">
        <w:rPr>
          <w:rFonts w:ascii="Tahoma" w:eastAsia="Tahoma" w:hAnsi="Tahoma" w:cs="Tahoma"/>
          <w:spacing w:val="-1"/>
          <w:sz w:val="16"/>
          <w:szCs w:val="16"/>
        </w:rPr>
        <w:t>i</w:t>
      </w:r>
      <w:r w:rsidRPr="00DE6FF4">
        <w:rPr>
          <w:rFonts w:ascii="Tahoma" w:eastAsia="Tahoma" w:hAnsi="Tahoma" w:cs="Tahoma"/>
          <w:sz w:val="16"/>
          <w:szCs w:val="16"/>
        </w:rPr>
        <w:t>an</w:t>
      </w:r>
      <w:r w:rsidRPr="00DE6FF4">
        <w:rPr>
          <w:rFonts w:ascii="Tahoma" w:eastAsia="Tahoma" w:hAnsi="Tahoma" w:cs="Tahoma"/>
          <w:spacing w:val="31"/>
          <w:sz w:val="16"/>
          <w:szCs w:val="16"/>
        </w:rPr>
        <w:t xml:space="preserve"> </w:t>
      </w:r>
      <w:r w:rsidRPr="00DE6FF4">
        <w:rPr>
          <w:rFonts w:ascii="Tahoma" w:eastAsia="Tahoma" w:hAnsi="Tahoma" w:cs="Tahoma"/>
          <w:sz w:val="16"/>
          <w:szCs w:val="16"/>
        </w:rPr>
        <w:t>d</w:t>
      </w:r>
      <w:r w:rsidRPr="00DE6FF4">
        <w:rPr>
          <w:rFonts w:ascii="Tahoma" w:eastAsia="Tahoma" w:hAnsi="Tahoma" w:cs="Tahoma"/>
          <w:spacing w:val="-1"/>
          <w:sz w:val="16"/>
          <w:szCs w:val="16"/>
        </w:rPr>
        <w:t>en</w:t>
      </w:r>
      <w:r w:rsidRPr="00DE6FF4">
        <w:rPr>
          <w:rFonts w:ascii="Tahoma" w:eastAsia="Tahoma" w:hAnsi="Tahoma" w:cs="Tahoma"/>
          <w:sz w:val="16"/>
          <w:szCs w:val="16"/>
        </w:rPr>
        <w:t>gan</w:t>
      </w:r>
      <w:r w:rsidRPr="00DE6FF4">
        <w:rPr>
          <w:rFonts w:ascii="Tahoma" w:eastAsia="Tahoma" w:hAnsi="Tahoma" w:cs="Tahoma"/>
          <w:spacing w:val="31"/>
          <w:sz w:val="16"/>
          <w:szCs w:val="16"/>
        </w:rPr>
        <w:t xml:space="preserve"> </w:t>
      </w:r>
      <w:r w:rsidRPr="00DE6FF4">
        <w:rPr>
          <w:rFonts w:ascii="Tahoma" w:eastAsia="Tahoma" w:hAnsi="Tahoma" w:cs="Tahoma"/>
          <w:sz w:val="16"/>
          <w:szCs w:val="16"/>
        </w:rPr>
        <w:t>jawaban</w:t>
      </w:r>
      <w:r w:rsidRPr="00DE6FF4">
        <w:rPr>
          <w:rFonts w:ascii="Tahoma" w:eastAsia="Tahoma" w:hAnsi="Tahoma" w:cs="Tahoma"/>
          <w:spacing w:val="31"/>
          <w:sz w:val="16"/>
          <w:szCs w:val="16"/>
        </w:rPr>
        <w:t xml:space="preserve"> </w:t>
      </w:r>
      <w:r w:rsidRPr="00DE6FF4">
        <w:rPr>
          <w:rFonts w:ascii="Tahoma" w:eastAsia="Tahoma" w:hAnsi="Tahoma" w:cs="Tahoma"/>
          <w:sz w:val="16"/>
          <w:szCs w:val="16"/>
        </w:rPr>
        <w:t>sa</w:t>
      </w:r>
      <w:r w:rsidRPr="00DE6FF4">
        <w:rPr>
          <w:rFonts w:ascii="Tahoma" w:eastAsia="Tahoma" w:hAnsi="Tahoma" w:cs="Tahoma"/>
          <w:spacing w:val="-1"/>
          <w:sz w:val="16"/>
          <w:szCs w:val="16"/>
        </w:rPr>
        <w:t>m</w:t>
      </w:r>
      <w:r w:rsidRPr="00DE6FF4">
        <w:rPr>
          <w:rFonts w:ascii="Tahoma" w:eastAsia="Tahoma" w:hAnsi="Tahoma" w:cs="Tahoma"/>
          <w:sz w:val="16"/>
          <w:szCs w:val="16"/>
        </w:rPr>
        <w:t>a</w:t>
      </w:r>
      <w:r w:rsidRPr="00DE6FF4">
        <w:rPr>
          <w:rFonts w:ascii="Tahoma" w:eastAsia="Tahoma" w:hAnsi="Tahoma" w:cs="Tahoma"/>
          <w:spacing w:val="31"/>
          <w:sz w:val="16"/>
          <w:szCs w:val="16"/>
        </w:rPr>
        <w:t xml:space="preserve"> </w:t>
      </w:r>
      <w:r w:rsidRPr="00DE6FF4">
        <w:rPr>
          <w:rFonts w:ascii="Tahoma" w:eastAsia="Tahoma" w:hAnsi="Tahoma" w:cs="Tahoma"/>
          <w:sz w:val="16"/>
          <w:szCs w:val="16"/>
        </w:rPr>
        <w:t>p</w:t>
      </w:r>
      <w:r w:rsidRPr="00DE6FF4">
        <w:rPr>
          <w:rFonts w:ascii="Tahoma" w:eastAsia="Tahoma" w:hAnsi="Tahoma" w:cs="Tahoma"/>
          <w:spacing w:val="-1"/>
          <w:sz w:val="16"/>
          <w:szCs w:val="16"/>
        </w:rPr>
        <w:t>e</w:t>
      </w:r>
      <w:r w:rsidRPr="00DE6FF4">
        <w:rPr>
          <w:rFonts w:ascii="Tahoma" w:eastAsia="Tahoma" w:hAnsi="Tahoma" w:cs="Tahoma"/>
          <w:sz w:val="16"/>
          <w:szCs w:val="16"/>
        </w:rPr>
        <w:t>rs</w:t>
      </w:r>
      <w:r w:rsidRPr="00DE6FF4">
        <w:rPr>
          <w:rFonts w:ascii="Tahoma" w:eastAsia="Tahoma" w:hAnsi="Tahoma" w:cs="Tahoma"/>
          <w:spacing w:val="-3"/>
          <w:sz w:val="16"/>
          <w:szCs w:val="16"/>
        </w:rPr>
        <w:t>i</w:t>
      </w:r>
      <w:r w:rsidRPr="00DE6FF4">
        <w:rPr>
          <w:rFonts w:ascii="Tahoma" w:eastAsia="Tahoma" w:hAnsi="Tahoma" w:cs="Tahoma"/>
          <w:sz w:val="16"/>
          <w:szCs w:val="16"/>
        </w:rPr>
        <w:t>s</w:t>
      </w:r>
      <w:r w:rsidRPr="00DE6FF4">
        <w:rPr>
          <w:rFonts w:ascii="Tahoma" w:eastAsia="Tahoma" w:hAnsi="Tahoma" w:cs="Tahoma"/>
          <w:spacing w:val="35"/>
          <w:sz w:val="16"/>
          <w:szCs w:val="16"/>
        </w:rPr>
        <w:t xml:space="preserve"> </w:t>
      </w:r>
      <w:r w:rsidRPr="00DE6FF4">
        <w:rPr>
          <w:rFonts w:ascii="Tahoma" w:eastAsia="Tahoma" w:hAnsi="Tahoma" w:cs="Tahoma"/>
          <w:spacing w:val="-1"/>
          <w:sz w:val="16"/>
          <w:szCs w:val="16"/>
        </w:rPr>
        <w:t>m</w:t>
      </w:r>
      <w:r w:rsidRPr="00DE6FF4">
        <w:rPr>
          <w:rFonts w:ascii="Tahoma" w:eastAsia="Tahoma" w:hAnsi="Tahoma" w:cs="Tahoma"/>
          <w:sz w:val="16"/>
          <w:szCs w:val="16"/>
        </w:rPr>
        <w:t>a</w:t>
      </w:r>
      <w:r w:rsidRPr="00DE6FF4">
        <w:rPr>
          <w:rFonts w:ascii="Tahoma" w:eastAsia="Tahoma" w:hAnsi="Tahoma" w:cs="Tahoma"/>
          <w:spacing w:val="-1"/>
          <w:sz w:val="16"/>
          <w:szCs w:val="16"/>
        </w:rPr>
        <w:t>h</w:t>
      </w:r>
      <w:r w:rsidRPr="00DE6FF4">
        <w:rPr>
          <w:rFonts w:ascii="Tahoma" w:eastAsia="Tahoma" w:hAnsi="Tahoma" w:cs="Tahoma"/>
          <w:sz w:val="16"/>
          <w:szCs w:val="16"/>
        </w:rPr>
        <w:t>as</w:t>
      </w:r>
      <w:r w:rsidRPr="00DE6FF4">
        <w:rPr>
          <w:rFonts w:ascii="Tahoma" w:eastAsia="Tahoma" w:hAnsi="Tahoma" w:cs="Tahoma"/>
          <w:spacing w:val="-1"/>
          <w:sz w:val="16"/>
          <w:szCs w:val="16"/>
        </w:rPr>
        <w:t>i</w:t>
      </w:r>
      <w:r w:rsidRPr="00DE6FF4">
        <w:rPr>
          <w:rFonts w:ascii="Tahoma" w:eastAsia="Tahoma" w:hAnsi="Tahoma" w:cs="Tahoma"/>
          <w:sz w:val="16"/>
          <w:szCs w:val="16"/>
        </w:rPr>
        <w:t>s</w:t>
      </w:r>
      <w:r w:rsidRPr="00DE6FF4">
        <w:rPr>
          <w:rFonts w:ascii="Tahoma" w:eastAsia="Tahoma" w:hAnsi="Tahoma" w:cs="Tahoma"/>
          <w:spacing w:val="1"/>
          <w:sz w:val="16"/>
          <w:szCs w:val="16"/>
        </w:rPr>
        <w:t>w</w:t>
      </w:r>
      <w:r w:rsidRPr="00DE6FF4">
        <w:rPr>
          <w:rFonts w:ascii="Tahoma" w:eastAsia="Tahoma" w:hAnsi="Tahoma" w:cs="Tahoma"/>
          <w:sz w:val="16"/>
          <w:szCs w:val="16"/>
        </w:rPr>
        <w:t>a</w:t>
      </w:r>
      <w:r w:rsidRPr="00DE6FF4">
        <w:rPr>
          <w:rFonts w:ascii="Tahoma" w:eastAsia="Tahoma" w:hAnsi="Tahoma" w:cs="Tahoma"/>
          <w:spacing w:val="31"/>
          <w:sz w:val="16"/>
          <w:szCs w:val="16"/>
        </w:rPr>
        <w:t xml:space="preserve"> </w:t>
      </w:r>
      <w:r w:rsidRPr="00DE6FF4">
        <w:rPr>
          <w:rFonts w:ascii="Tahoma" w:eastAsia="Tahoma" w:hAnsi="Tahoma" w:cs="Tahoma"/>
          <w:spacing w:val="-1"/>
          <w:sz w:val="16"/>
          <w:szCs w:val="16"/>
        </w:rPr>
        <w:t>l</w:t>
      </w:r>
      <w:r w:rsidRPr="00DE6FF4">
        <w:rPr>
          <w:rFonts w:ascii="Tahoma" w:eastAsia="Tahoma" w:hAnsi="Tahoma" w:cs="Tahoma"/>
          <w:sz w:val="16"/>
          <w:szCs w:val="16"/>
        </w:rPr>
        <w:t>a</w:t>
      </w:r>
      <w:r w:rsidRPr="00DE6FF4">
        <w:rPr>
          <w:rFonts w:ascii="Tahoma" w:eastAsia="Tahoma" w:hAnsi="Tahoma" w:cs="Tahoma"/>
          <w:spacing w:val="-1"/>
          <w:sz w:val="16"/>
          <w:szCs w:val="16"/>
        </w:rPr>
        <w:t>inny</w:t>
      </w:r>
      <w:r w:rsidRPr="00DE6FF4">
        <w:rPr>
          <w:rFonts w:ascii="Tahoma" w:eastAsia="Tahoma" w:hAnsi="Tahoma" w:cs="Tahoma"/>
          <w:sz w:val="16"/>
          <w:szCs w:val="16"/>
        </w:rPr>
        <w:t>a</w:t>
      </w:r>
      <w:r w:rsidRPr="00DE6FF4">
        <w:rPr>
          <w:rFonts w:ascii="Tahoma" w:eastAsia="Tahoma" w:hAnsi="Tahoma" w:cs="Tahoma"/>
          <w:spacing w:val="31"/>
          <w:sz w:val="16"/>
          <w:szCs w:val="16"/>
        </w:rPr>
        <w:t xml:space="preserve"> </w:t>
      </w:r>
      <w:r w:rsidRPr="00DE6FF4">
        <w:rPr>
          <w:rFonts w:ascii="Tahoma" w:eastAsia="Tahoma" w:hAnsi="Tahoma" w:cs="Tahoma"/>
          <w:sz w:val="16"/>
          <w:szCs w:val="16"/>
        </w:rPr>
        <w:t>seca</w:t>
      </w:r>
      <w:r w:rsidRPr="00DE6FF4">
        <w:rPr>
          <w:rFonts w:ascii="Tahoma" w:eastAsia="Tahoma" w:hAnsi="Tahoma" w:cs="Tahoma"/>
          <w:spacing w:val="-1"/>
          <w:sz w:val="16"/>
          <w:szCs w:val="16"/>
        </w:rPr>
        <w:t>r</w:t>
      </w:r>
      <w:r w:rsidRPr="00DE6FF4">
        <w:rPr>
          <w:rFonts w:ascii="Tahoma" w:eastAsia="Tahoma" w:hAnsi="Tahoma" w:cs="Tahoma"/>
          <w:sz w:val="16"/>
          <w:szCs w:val="16"/>
        </w:rPr>
        <w:t>a</w:t>
      </w:r>
      <w:r w:rsidRPr="00DE6FF4">
        <w:rPr>
          <w:rFonts w:ascii="Tahoma" w:eastAsia="Tahoma" w:hAnsi="Tahoma" w:cs="Tahoma"/>
          <w:spacing w:val="32"/>
          <w:sz w:val="16"/>
          <w:szCs w:val="16"/>
        </w:rPr>
        <w:t xml:space="preserve"> </w:t>
      </w:r>
      <w:r w:rsidRPr="00DE6FF4">
        <w:rPr>
          <w:rFonts w:ascii="Tahoma" w:eastAsia="Tahoma" w:hAnsi="Tahoma" w:cs="Tahoma"/>
          <w:spacing w:val="-1"/>
          <w:sz w:val="16"/>
          <w:szCs w:val="16"/>
        </w:rPr>
        <w:t>i</w:t>
      </w:r>
      <w:r w:rsidRPr="00DE6FF4">
        <w:rPr>
          <w:rFonts w:ascii="Tahoma" w:eastAsia="Tahoma" w:hAnsi="Tahoma" w:cs="Tahoma"/>
          <w:sz w:val="16"/>
          <w:szCs w:val="16"/>
        </w:rPr>
        <w:t>si</w:t>
      </w:r>
      <w:r w:rsidRPr="00DE6FF4">
        <w:rPr>
          <w:rFonts w:ascii="Tahoma" w:eastAsia="Tahoma" w:hAnsi="Tahoma" w:cs="Tahoma"/>
          <w:spacing w:val="31"/>
          <w:sz w:val="16"/>
          <w:szCs w:val="16"/>
        </w:rPr>
        <w:t xml:space="preserve"> </w:t>
      </w:r>
      <w:r w:rsidRPr="00DE6FF4">
        <w:rPr>
          <w:rFonts w:ascii="Tahoma" w:eastAsia="Tahoma" w:hAnsi="Tahoma" w:cs="Tahoma"/>
          <w:sz w:val="16"/>
          <w:szCs w:val="16"/>
        </w:rPr>
        <w:t>dan</w:t>
      </w:r>
      <w:r w:rsidRPr="00DE6FF4">
        <w:rPr>
          <w:rFonts w:ascii="Tahoma" w:eastAsia="Tahoma" w:hAnsi="Tahoma" w:cs="Tahoma"/>
          <w:spacing w:val="31"/>
          <w:sz w:val="16"/>
          <w:szCs w:val="16"/>
        </w:rPr>
        <w:t xml:space="preserve"> </w:t>
      </w:r>
      <w:r w:rsidRPr="00DE6FF4">
        <w:rPr>
          <w:rFonts w:ascii="Tahoma" w:eastAsia="Tahoma" w:hAnsi="Tahoma" w:cs="Tahoma"/>
          <w:spacing w:val="-1"/>
          <w:sz w:val="16"/>
          <w:szCs w:val="16"/>
        </w:rPr>
        <w:t>konte</w:t>
      </w:r>
      <w:r w:rsidRPr="00DE6FF4">
        <w:rPr>
          <w:rFonts w:ascii="Tahoma" w:eastAsia="Tahoma" w:hAnsi="Tahoma" w:cs="Tahoma"/>
          <w:sz w:val="16"/>
          <w:szCs w:val="16"/>
        </w:rPr>
        <w:t>n</w:t>
      </w:r>
      <w:r w:rsidRPr="00DE6FF4">
        <w:rPr>
          <w:rFonts w:ascii="Tahoma" w:eastAsia="Tahoma" w:hAnsi="Tahoma" w:cs="Tahoma"/>
          <w:spacing w:val="31"/>
          <w:sz w:val="16"/>
          <w:szCs w:val="16"/>
        </w:rPr>
        <w:t xml:space="preserve"> </w:t>
      </w:r>
      <w:r w:rsidRPr="00DE6FF4">
        <w:rPr>
          <w:rFonts w:ascii="Tahoma" w:eastAsia="Tahoma" w:hAnsi="Tahoma" w:cs="Tahoma"/>
          <w:sz w:val="16"/>
          <w:szCs w:val="16"/>
        </w:rPr>
        <w:t>a</w:t>
      </w:r>
      <w:r w:rsidRPr="00DE6FF4">
        <w:rPr>
          <w:rFonts w:ascii="Tahoma" w:eastAsia="Tahoma" w:hAnsi="Tahoma" w:cs="Tahoma"/>
          <w:spacing w:val="-1"/>
          <w:sz w:val="16"/>
          <w:szCs w:val="16"/>
        </w:rPr>
        <w:t>k</w:t>
      </w:r>
      <w:r w:rsidRPr="00DE6FF4">
        <w:rPr>
          <w:rFonts w:ascii="Tahoma" w:eastAsia="Tahoma" w:hAnsi="Tahoma" w:cs="Tahoma"/>
          <w:spacing w:val="2"/>
          <w:sz w:val="16"/>
          <w:szCs w:val="16"/>
        </w:rPr>
        <w:t>a</w:t>
      </w:r>
      <w:r w:rsidRPr="00DE6FF4">
        <w:rPr>
          <w:rFonts w:ascii="Tahoma" w:eastAsia="Tahoma" w:hAnsi="Tahoma" w:cs="Tahoma"/>
          <w:sz w:val="16"/>
          <w:szCs w:val="16"/>
        </w:rPr>
        <w:t>n</w:t>
      </w:r>
      <w:r w:rsidRPr="00DE6FF4">
        <w:rPr>
          <w:rFonts w:ascii="Tahoma" w:eastAsia="Tahoma" w:hAnsi="Tahoma" w:cs="Tahoma"/>
          <w:spacing w:val="31"/>
          <w:sz w:val="16"/>
          <w:szCs w:val="16"/>
        </w:rPr>
        <w:t xml:space="preserve"> </w:t>
      </w:r>
      <w:r w:rsidRPr="00DE6FF4">
        <w:rPr>
          <w:rFonts w:ascii="Tahoma" w:eastAsia="Tahoma" w:hAnsi="Tahoma" w:cs="Tahoma"/>
          <w:sz w:val="16"/>
          <w:szCs w:val="16"/>
        </w:rPr>
        <w:t>d</w:t>
      </w:r>
      <w:r w:rsidRPr="00DE6FF4">
        <w:rPr>
          <w:rFonts w:ascii="Tahoma" w:eastAsia="Tahoma" w:hAnsi="Tahoma" w:cs="Tahoma"/>
          <w:spacing w:val="-1"/>
          <w:sz w:val="16"/>
          <w:szCs w:val="16"/>
        </w:rPr>
        <w:t>iken</w:t>
      </w:r>
      <w:r w:rsidRPr="00DE6FF4">
        <w:rPr>
          <w:rFonts w:ascii="Tahoma" w:eastAsia="Tahoma" w:hAnsi="Tahoma" w:cs="Tahoma"/>
          <w:sz w:val="16"/>
          <w:szCs w:val="16"/>
        </w:rPr>
        <w:t>a</w:t>
      </w:r>
      <w:r w:rsidRPr="00DE6FF4">
        <w:rPr>
          <w:rFonts w:ascii="Tahoma" w:eastAsia="Tahoma" w:hAnsi="Tahoma" w:cs="Tahoma"/>
          <w:spacing w:val="-1"/>
          <w:sz w:val="16"/>
          <w:szCs w:val="16"/>
        </w:rPr>
        <w:t>k</w:t>
      </w:r>
      <w:r w:rsidRPr="00DE6FF4">
        <w:rPr>
          <w:rFonts w:ascii="Tahoma" w:eastAsia="Tahoma" w:hAnsi="Tahoma" w:cs="Tahoma"/>
          <w:sz w:val="16"/>
          <w:szCs w:val="16"/>
        </w:rPr>
        <w:t>an p</w:t>
      </w:r>
      <w:r w:rsidRPr="00DE6FF4">
        <w:rPr>
          <w:rFonts w:ascii="Tahoma" w:eastAsia="Tahoma" w:hAnsi="Tahoma" w:cs="Tahoma"/>
          <w:spacing w:val="-1"/>
          <w:sz w:val="16"/>
          <w:szCs w:val="16"/>
        </w:rPr>
        <w:t>en</w:t>
      </w:r>
      <w:r w:rsidRPr="00DE6FF4">
        <w:rPr>
          <w:rFonts w:ascii="Tahoma" w:eastAsia="Tahoma" w:hAnsi="Tahoma" w:cs="Tahoma"/>
          <w:sz w:val="16"/>
          <w:szCs w:val="16"/>
        </w:rPr>
        <w:t>g</w:t>
      </w:r>
      <w:r w:rsidRPr="00DE6FF4">
        <w:rPr>
          <w:rFonts w:ascii="Tahoma" w:eastAsia="Tahoma" w:hAnsi="Tahoma" w:cs="Tahoma"/>
          <w:spacing w:val="-1"/>
          <w:sz w:val="16"/>
          <w:szCs w:val="16"/>
        </w:rPr>
        <w:t>u</w:t>
      </w:r>
      <w:r w:rsidRPr="00DE6FF4">
        <w:rPr>
          <w:rFonts w:ascii="Tahoma" w:eastAsia="Tahoma" w:hAnsi="Tahoma" w:cs="Tahoma"/>
          <w:sz w:val="16"/>
          <w:szCs w:val="16"/>
        </w:rPr>
        <w:t>r</w:t>
      </w:r>
      <w:r w:rsidRPr="00DE6FF4">
        <w:rPr>
          <w:rFonts w:ascii="Tahoma" w:eastAsia="Tahoma" w:hAnsi="Tahoma" w:cs="Tahoma"/>
          <w:spacing w:val="-1"/>
          <w:sz w:val="16"/>
          <w:szCs w:val="16"/>
        </w:rPr>
        <w:t>an</w:t>
      </w:r>
      <w:r w:rsidRPr="00DE6FF4">
        <w:rPr>
          <w:rFonts w:ascii="Tahoma" w:eastAsia="Tahoma" w:hAnsi="Tahoma" w:cs="Tahoma"/>
          <w:sz w:val="16"/>
          <w:szCs w:val="16"/>
        </w:rPr>
        <w:t>gan p</w:t>
      </w:r>
      <w:r w:rsidRPr="00DE6FF4">
        <w:rPr>
          <w:rFonts w:ascii="Tahoma" w:eastAsia="Tahoma" w:hAnsi="Tahoma" w:cs="Tahoma"/>
          <w:spacing w:val="-1"/>
          <w:sz w:val="16"/>
          <w:szCs w:val="16"/>
        </w:rPr>
        <w:t>oi</w:t>
      </w:r>
      <w:r w:rsidRPr="00DE6FF4">
        <w:rPr>
          <w:rFonts w:ascii="Tahoma" w:eastAsia="Tahoma" w:hAnsi="Tahoma" w:cs="Tahoma"/>
          <w:sz w:val="16"/>
          <w:szCs w:val="16"/>
        </w:rPr>
        <w:t>n p</w:t>
      </w:r>
      <w:r w:rsidRPr="00DE6FF4">
        <w:rPr>
          <w:rFonts w:ascii="Tahoma" w:eastAsia="Tahoma" w:hAnsi="Tahoma" w:cs="Tahoma"/>
          <w:spacing w:val="-1"/>
          <w:sz w:val="16"/>
          <w:szCs w:val="16"/>
        </w:rPr>
        <w:t>enil</w:t>
      </w:r>
      <w:r w:rsidRPr="00DE6FF4">
        <w:rPr>
          <w:rFonts w:ascii="Tahoma" w:eastAsia="Tahoma" w:hAnsi="Tahoma" w:cs="Tahoma"/>
          <w:sz w:val="16"/>
          <w:szCs w:val="16"/>
        </w:rPr>
        <w:t>a</w:t>
      </w:r>
      <w:r w:rsidRPr="00DE6FF4">
        <w:rPr>
          <w:rFonts w:ascii="Tahoma" w:eastAsia="Tahoma" w:hAnsi="Tahoma" w:cs="Tahoma"/>
          <w:spacing w:val="-1"/>
          <w:sz w:val="16"/>
          <w:szCs w:val="16"/>
        </w:rPr>
        <w:t>i</w:t>
      </w:r>
      <w:r w:rsidRPr="00DE6FF4">
        <w:rPr>
          <w:rFonts w:ascii="Tahoma" w:eastAsia="Tahoma" w:hAnsi="Tahoma" w:cs="Tahoma"/>
          <w:spacing w:val="2"/>
          <w:sz w:val="16"/>
          <w:szCs w:val="16"/>
        </w:rPr>
        <w:t>a</w:t>
      </w:r>
      <w:r w:rsidRPr="00DE6FF4">
        <w:rPr>
          <w:rFonts w:ascii="Tahoma" w:eastAsia="Tahoma" w:hAnsi="Tahoma" w:cs="Tahoma"/>
          <w:sz w:val="16"/>
          <w:szCs w:val="16"/>
        </w:rPr>
        <w:t>n UT</w:t>
      </w:r>
      <w:r w:rsidRPr="00DE6FF4">
        <w:rPr>
          <w:rFonts w:ascii="Tahoma" w:eastAsia="Tahoma" w:hAnsi="Tahoma" w:cs="Tahoma"/>
          <w:spacing w:val="-1"/>
          <w:sz w:val="16"/>
          <w:szCs w:val="16"/>
        </w:rPr>
        <w:t>S</w:t>
      </w:r>
      <w:r w:rsidRPr="00DE6FF4">
        <w:rPr>
          <w:rFonts w:ascii="Tahoma" w:eastAsia="Tahoma" w:hAnsi="Tahoma" w:cs="Tahoma"/>
          <w:sz w:val="16"/>
          <w:szCs w:val="16"/>
        </w:rPr>
        <w:t>.</w:t>
      </w:r>
    </w:p>
    <w:p w14:paraId="10A61C06" w14:textId="77777777" w:rsidR="00727C7F" w:rsidRPr="00DE6FF4" w:rsidRDefault="00727C7F">
      <w:pPr>
        <w:spacing w:before="13" w:line="280" w:lineRule="exact"/>
        <w:rPr>
          <w:sz w:val="28"/>
          <w:szCs w:val="28"/>
        </w:rPr>
      </w:pPr>
    </w:p>
    <w:p w14:paraId="4F8DCDAC" w14:textId="77777777" w:rsidR="00727C7F" w:rsidRPr="00DE6FF4" w:rsidRDefault="00DE6FF4">
      <w:pPr>
        <w:ind w:left="1040"/>
        <w:rPr>
          <w:rFonts w:ascii="Tahoma" w:eastAsia="Tahoma" w:hAnsi="Tahoma" w:cs="Tahoma"/>
          <w:sz w:val="22"/>
          <w:szCs w:val="22"/>
        </w:rPr>
      </w:pPr>
      <w:r w:rsidRPr="00DE6FF4">
        <w:rPr>
          <w:rFonts w:ascii="Tahoma" w:eastAsia="Tahoma" w:hAnsi="Tahoma" w:cs="Tahoma"/>
          <w:b/>
          <w:sz w:val="22"/>
          <w:szCs w:val="22"/>
        </w:rPr>
        <w:t>SOAL</w:t>
      </w:r>
      <w:r w:rsidRPr="00DE6FF4">
        <w:rPr>
          <w:rFonts w:ascii="Tahoma" w:eastAsia="Tahoma" w:hAnsi="Tahoma" w:cs="Tahoma"/>
          <w:b/>
          <w:spacing w:val="-6"/>
          <w:sz w:val="22"/>
          <w:szCs w:val="22"/>
        </w:rPr>
        <w:t xml:space="preserve"> </w:t>
      </w:r>
      <w:r w:rsidRPr="00DE6FF4">
        <w:rPr>
          <w:rFonts w:ascii="Tahoma" w:eastAsia="Tahoma" w:hAnsi="Tahoma" w:cs="Tahoma"/>
          <w:b/>
          <w:spacing w:val="1"/>
          <w:sz w:val="22"/>
          <w:szCs w:val="22"/>
        </w:rPr>
        <w:t>E</w:t>
      </w:r>
      <w:r w:rsidRPr="00DE6FF4">
        <w:rPr>
          <w:rFonts w:ascii="Tahoma" w:eastAsia="Tahoma" w:hAnsi="Tahoma" w:cs="Tahoma"/>
          <w:b/>
          <w:sz w:val="22"/>
          <w:szCs w:val="22"/>
        </w:rPr>
        <w:t>S</w:t>
      </w:r>
      <w:r w:rsidRPr="00DE6FF4">
        <w:rPr>
          <w:rFonts w:ascii="Tahoma" w:eastAsia="Tahoma" w:hAnsi="Tahoma" w:cs="Tahoma"/>
          <w:b/>
          <w:spacing w:val="-1"/>
          <w:sz w:val="22"/>
          <w:szCs w:val="22"/>
        </w:rPr>
        <w:t>S</w:t>
      </w:r>
      <w:r w:rsidRPr="00DE6FF4">
        <w:rPr>
          <w:rFonts w:ascii="Tahoma" w:eastAsia="Tahoma" w:hAnsi="Tahoma" w:cs="Tahoma"/>
          <w:b/>
          <w:spacing w:val="-2"/>
          <w:sz w:val="22"/>
          <w:szCs w:val="22"/>
        </w:rPr>
        <w:t>A</w:t>
      </w:r>
      <w:r w:rsidRPr="00DE6FF4">
        <w:rPr>
          <w:rFonts w:ascii="Tahoma" w:eastAsia="Tahoma" w:hAnsi="Tahoma" w:cs="Tahoma"/>
          <w:b/>
          <w:sz w:val="22"/>
          <w:szCs w:val="22"/>
        </w:rPr>
        <w:t>Y</w:t>
      </w:r>
      <w:r w:rsidRPr="00DE6FF4">
        <w:rPr>
          <w:rFonts w:ascii="Tahoma" w:eastAsia="Tahoma" w:hAnsi="Tahoma" w:cs="Tahoma"/>
          <w:b/>
          <w:spacing w:val="-1"/>
          <w:sz w:val="22"/>
          <w:szCs w:val="22"/>
        </w:rPr>
        <w:t xml:space="preserve"> </w:t>
      </w:r>
      <w:r w:rsidRPr="00DE6FF4">
        <w:rPr>
          <w:rFonts w:ascii="Tahoma" w:eastAsia="Tahoma" w:hAnsi="Tahoma" w:cs="Tahoma"/>
          <w:b/>
          <w:sz w:val="22"/>
          <w:szCs w:val="22"/>
        </w:rPr>
        <w:t>:</w:t>
      </w:r>
      <w:r w:rsidRPr="00DE6FF4">
        <w:rPr>
          <w:rFonts w:ascii="Tahoma" w:eastAsia="Tahoma" w:hAnsi="Tahoma" w:cs="Tahoma"/>
          <w:b/>
          <w:spacing w:val="-3"/>
          <w:sz w:val="22"/>
          <w:szCs w:val="22"/>
        </w:rPr>
        <w:t xml:space="preserve"> </w:t>
      </w:r>
      <w:r w:rsidRPr="00DE6FF4">
        <w:rPr>
          <w:rFonts w:ascii="Tahoma" w:eastAsia="Tahoma" w:hAnsi="Tahoma" w:cs="Tahoma"/>
          <w:b/>
          <w:spacing w:val="-2"/>
          <w:sz w:val="22"/>
          <w:szCs w:val="22"/>
        </w:rPr>
        <w:t>(</w:t>
      </w:r>
      <w:r w:rsidRPr="00DE6FF4">
        <w:rPr>
          <w:rFonts w:ascii="Tahoma" w:eastAsia="Tahoma" w:hAnsi="Tahoma" w:cs="Tahoma"/>
          <w:b/>
          <w:spacing w:val="1"/>
          <w:sz w:val="22"/>
          <w:szCs w:val="22"/>
        </w:rPr>
        <w:t>6</w:t>
      </w:r>
      <w:r w:rsidRPr="00DE6FF4">
        <w:rPr>
          <w:rFonts w:ascii="Tahoma" w:eastAsia="Tahoma" w:hAnsi="Tahoma" w:cs="Tahoma"/>
          <w:b/>
          <w:sz w:val="22"/>
          <w:szCs w:val="22"/>
        </w:rPr>
        <w:t>0</w:t>
      </w:r>
      <w:r w:rsidRPr="00DE6FF4">
        <w:rPr>
          <w:rFonts w:ascii="Tahoma" w:eastAsia="Tahoma" w:hAnsi="Tahoma" w:cs="Tahoma"/>
          <w:b/>
          <w:spacing w:val="-5"/>
          <w:sz w:val="22"/>
          <w:szCs w:val="22"/>
        </w:rPr>
        <w:t xml:space="preserve"> </w:t>
      </w:r>
      <w:r w:rsidRPr="00DE6FF4">
        <w:rPr>
          <w:rFonts w:ascii="Tahoma" w:eastAsia="Tahoma" w:hAnsi="Tahoma" w:cs="Tahoma"/>
          <w:b/>
          <w:spacing w:val="-1"/>
          <w:sz w:val="22"/>
          <w:szCs w:val="22"/>
        </w:rPr>
        <w:t>P</w:t>
      </w:r>
      <w:r w:rsidRPr="00DE6FF4">
        <w:rPr>
          <w:rFonts w:ascii="Tahoma" w:eastAsia="Tahoma" w:hAnsi="Tahoma" w:cs="Tahoma"/>
          <w:b/>
          <w:spacing w:val="-2"/>
          <w:sz w:val="22"/>
          <w:szCs w:val="22"/>
        </w:rPr>
        <w:t>o</w:t>
      </w:r>
      <w:r w:rsidRPr="00DE6FF4">
        <w:rPr>
          <w:rFonts w:ascii="Tahoma" w:eastAsia="Tahoma" w:hAnsi="Tahoma" w:cs="Tahoma"/>
          <w:b/>
          <w:spacing w:val="-4"/>
          <w:sz w:val="22"/>
          <w:szCs w:val="22"/>
        </w:rPr>
        <w:t>i</w:t>
      </w:r>
      <w:r w:rsidRPr="00DE6FF4">
        <w:rPr>
          <w:rFonts w:ascii="Tahoma" w:eastAsia="Tahoma" w:hAnsi="Tahoma" w:cs="Tahoma"/>
          <w:b/>
          <w:spacing w:val="-2"/>
          <w:sz w:val="22"/>
          <w:szCs w:val="22"/>
        </w:rPr>
        <w:t>n</w:t>
      </w:r>
      <w:r w:rsidRPr="00DE6FF4">
        <w:rPr>
          <w:rFonts w:ascii="Tahoma" w:eastAsia="Tahoma" w:hAnsi="Tahoma" w:cs="Tahoma"/>
          <w:b/>
          <w:sz w:val="22"/>
          <w:szCs w:val="22"/>
        </w:rPr>
        <w:t>)</w:t>
      </w:r>
    </w:p>
    <w:p w14:paraId="0E1821DE" w14:textId="77777777" w:rsidR="00727C7F" w:rsidRPr="00DE6FF4" w:rsidRDefault="00DE6FF4">
      <w:pPr>
        <w:spacing w:before="1"/>
        <w:ind w:left="1040"/>
        <w:rPr>
          <w:rFonts w:ascii="Tahoma" w:eastAsia="Tahoma" w:hAnsi="Tahoma" w:cs="Tahoma"/>
          <w:sz w:val="22"/>
          <w:szCs w:val="22"/>
        </w:rPr>
      </w:pPr>
      <w:r w:rsidRPr="00DE6FF4">
        <w:rPr>
          <w:rFonts w:ascii="Tahoma" w:eastAsia="Tahoma" w:hAnsi="Tahoma" w:cs="Tahoma"/>
          <w:spacing w:val="-1"/>
          <w:sz w:val="22"/>
          <w:szCs w:val="22"/>
        </w:rPr>
        <w:t>1</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5"/>
          <w:sz w:val="22"/>
          <w:szCs w:val="22"/>
        </w:rPr>
        <w:t xml:space="preserve"> </w:t>
      </w:r>
      <w:r w:rsidRPr="00DE6FF4">
        <w:rPr>
          <w:rFonts w:ascii="Tahoma" w:eastAsia="Tahoma" w:hAnsi="Tahoma" w:cs="Tahoma"/>
          <w:spacing w:val="-1"/>
          <w:sz w:val="22"/>
          <w:szCs w:val="22"/>
        </w:rPr>
        <w:t>menu</w:t>
      </w:r>
      <w:r w:rsidRPr="00DE6FF4">
        <w:rPr>
          <w:rFonts w:ascii="Tahoma" w:eastAsia="Tahoma" w:hAnsi="Tahoma" w:cs="Tahoma"/>
          <w:sz w:val="22"/>
          <w:szCs w:val="22"/>
        </w:rPr>
        <w:t>r</w:t>
      </w:r>
      <w:r w:rsidRPr="00DE6FF4">
        <w:rPr>
          <w:rFonts w:ascii="Tahoma" w:eastAsia="Tahoma" w:hAnsi="Tahoma" w:cs="Tahoma"/>
          <w:spacing w:val="-1"/>
          <w:sz w:val="22"/>
          <w:szCs w:val="22"/>
        </w:rPr>
        <w:t>u</w:t>
      </w:r>
      <w:r w:rsidRPr="00DE6FF4">
        <w:rPr>
          <w:rFonts w:ascii="Tahoma" w:eastAsia="Tahoma" w:hAnsi="Tahoma" w:cs="Tahoma"/>
          <w:sz w:val="22"/>
          <w:szCs w:val="22"/>
        </w:rPr>
        <w:t xml:space="preserve">t </w:t>
      </w:r>
      <w:r w:rsidRPr="00DE6FF4">
        <w:rPr>
          <w:rFonts w:ascii="Tahoma" w:eastAsia="Tahoma" w:hAnsi="Tahoma" w:cs="Tahoma"/>
          <w:spacing w:val="-1"/>
          <w:sz w:val="22"/>
          <w:szCs w:val="22"/>
        </w:rPr>
        <w:t>an</w:t>
      </w:r>
      <w:r w:rsidRPr="00DE6FF4">
        <w:rPr>
          <w:rFonts w:ascii="Tahoma" w:eastAsia="Tahoma" w:hAnsi="Tahoma" w:cs="Tahoma"/>
          <w:sz w:val="22"/>
          <w:szCs w:val="22"/>
        </w:rPr>
        <w:t>da</w:t>
      </w:r>
      <w:r w:rsidRPr="00DE6FF4">
        <w:rPr>
          <w:rFonts w:ascii="Tahoma" w:eastAsia="Tahoma" w:hAnsi="Tahoma" w:cs="Tahoma"/>
          <w:spacing w:val="-2"/>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2"/>
          <w:sz w:val="22"/>
          <w:szCs w:val="22"/>
        </w:rPr>
        <w:t xml:space="preserve"> </w:t>
      </w:r>
      <w:r w:rsidRPr="00DE6FF4">
        <w:rPr>
          <w:rFonts w:ascii="Tahoma" w:eastAsia="Tahoma" w:hAnsi="Tahoma" w:cs="Tahoma"/>
          <w:sz w:val="22"/>
          <w:szCs w:val="22"/>
        </w:rPr>
        <w:t>itu</w:t>
      </w:r>
      <w:r w:rsidRPr="00DE6FF4">
        <w:rPr>
          <w:rFonts w:ascii="Tahoma" w:eastAsia="Tahoma" w:hAnsi="Tahoma" w:cs="Tahoma"/>
          <w:spacing w:val="-4"/>
          <w:sz w:val="22"/>
          <w:szCs w:val="22"/>
        </w:rPr>
        <w:t xml:space="preserve"> </w:t>
      </w:r>
      <w:r w:rsidRPr="00DE6FF4">
        <w:rPr>
          <w:rFonts w:ascii="Tahoma" w:eastAsia="Tahoma" w:hAnsi="Tahoma" w:cs="Tahoma"/>
          <w:sz w:val="22"/>
          <w:szCs w:val="22"/>
        </w:rPr>
        <w:t>Ro</w:t>
      </w:r>
      <w:r w:rsidRPr="00DE6FF4">
        <w:rPr>
          <w:rFonts w:ascii="Tahoma" w:eastAsia="Tahoma" w:hAnsi="Tahoma" w:cs="Tahoma"/>
          <w:spacing w:val="-1"/>
          <w:sz w:val="22"/>
          <w:szCs w:val="22"/>
        </w:rPr>
        <w:t>u</w:t>
      </w:r>
      <w:r w:rsidRPr="00DE6FF4">
        <w:rPr>
          <w:rFonts w:ascii="Tahoma" w:eastAsia="Tahoma" w:hAnsi="Tahoma" w:cs="Tahoma"/>
          <w:sz w:val="22"/>
          <w:szCs w:val="22"/>
        </w:rPr>
        <w:t>ting</w:t>
      </w:r>
      <w:r w:rsidRPr="00DE6FF4">
        <w:rPr>
          <w:rFonts w:ascii="Tahoma" w:eastAsia="Tahoma" w:hAnsi="Tahoma" w:cs="Tahoma"/>
          <w:spacing w:val="-3"/>
          <w:sz w:val="22"/>
          <w:szCs w:val="22"/>
        </w:rPr>
        <w:t xml:space="preserve"> S</w:t>
      </w:r>
      <w:r w:rsidRPr="00DE6FF4">
        <w:rPr>
          <w:rFonts w:ascii="Tahoma" w:eastAsia="Tahoma" w:hAnsi="Tahoma" w:cs="Tahoma"/>
          <w:spacing w:val="-2"/>
          <w:sz w:val="22"/>
          <w:szCs w:val="22"/>
        </w:rPr>
        <w:t>t</w:t>
      </w:r>
      <w:r w:rsidRPr="00DE6FF4">
        <w:rPr>
          <w:rFonts w:ascii="Tahoma" w:eastAsia="Tahoma" w:hAnsi="Tahoma" w:cs="Tahoma"/>
          <w:spacing w:val="-3"/>
          <w:sz w:val="22"/>
          <w:szCs w:val="22"/>
        </w:rPr>
        <w:t>a</w:t>
      </w:r>
      <w:r w:rsidRPr="00DE6FF4">
        <w:rPr>
          <w:rFonts w:ascii="Tahoma" w:eastAsia="Tahoma" w:hAnsi="Tahoma" w:cs="Tahoma"/>
          <w:spacing w:val="-2"/>
          <w:sz w:val="22"/>
          <w:szCs w:val="22"/>
        </w:rPr>
        <w:t>t</w:t>
      </w:r>
      <w:r w:rsidRPr="00DE6FF4">
        <w:rPr>
          <w:rFonts w:ascii="Tahoma" w:eastAsia="Tahoma" w:hAnsi="Tahoma" w:cs="Tahoma"/>
          <w:spacing w:val="-3"/>
          <w:sz w:val="22"/>
          <w:szCs w:val="22"/>
        </w:rPr>
        <w:t>ic</w:t>
      </w:r>
      <w:r w:rsidRPr="00DE6FF4">
        <w:rPr>
          <w:rFonts w:ascii="Tahoma" w:eastAsia="Tahoma" w:hAnsi="Tahoma" w:cs="Tahoma"/>
          <w:sz w:val="22"/>
          <w:szCs w:val="22"/>
        </w:rPr>
        <w:t>?</w:t>
      </w:r>
    </w:p>
    <w:p w14:paraId="4ED80815" w14:textId="77777777" w:rsidR="00727C7F" w:rsidRPr="00DE6FF4" w:rsidRDefault="00DE6FF4">
      <w:pPr>
        <w:spacing w:before="39"/>
        <w:ind w:left="1040"/>
        <w:rPr>
          <w:rFonts w:ascii="Tahoma" w:eastAsia="Tahoma" w:hAnsi="Tahoma" w:cs="Tahoma"/>
          <w:sz w:val="22"/>
          <w:szCs w:val="22"/>
        </w:rPr>
      </w:pPr>
      <w:r w:rsidRPr="00DE6FF4">
        <w:rPr>
          <w:rFonts w:ascii="Tahoma" w:eastAsia="Tahoma" w:hAnsi="Tahoma" w:cs="Tahoma"/>
          <w:spacing w:val="-1"/>
          <w:sz w:val="22"/>
          <w:szCs w:val="22"/>
        </w:rPr>
        <w:t>2</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7"/>
          <w:sz w:val="22"/>
          <w:szCs w:val="22"/>
        </w:rPr>
        <w:t xml:space="preserve"> </w:t>
      </w:r>
      <w:r w:rsidRPr="00DE6FF4">
        <w:rPr>
          <w:rFonts w:ascii="Tahoma" w:eastAsia="Tahoma" w:hAnsi="Tahoma" w:cs="Tahoma"/>
          <w:spacing w:val="-1"/>
          <w:sz w:val="22"/>
          <w:szCs w:val="22"/>
        </w:rPr>
        <w:t>menu</w:t>
      </w:r>
      <w:r w:rsidRPr="00DE6FF4">
        <w:rPr>
          <w:rFonts w:ascii="Tahoma" w:eastAsia="Tahoma" w:hAnsi="Tahoma" w:cs="Tahoma"/>
          <w:sz w:val="22"/>
          <w:szCs w:val="22"/>
        </w:rPr>
        <w:t>r</w:t>
      </w:r>
      <w:r w:rsidRPr="00DE6FF4">
        <w:rPr>
          <w:rFonts w:ascii="Tahoma" w:eastAsia="Tahoma" w:hAnsi="Tahoma" w:cs="Tahoma"/>
          <w:spacing w:val="-1"/>
          <w:sz w:val="22"/>
          <w:szCs w:val="22"/>
        </w:rPr>
        <w:t>u</w:t>
      </w:r>
      <w:r w:rsidRPr="00DE6FF4">
        <w:rPr>
          <w:rFonts w:ascii="Tahoma" w:eastAsia="Tahoma" w:hAnsi="Tahoma" w:cs="Tahoma"/>
          <w:sz w:val="22"/>
          <w:szCs w:val="22"/>
        </w:rPr>
        <w:t xml:space="preserve">t </w:t>
      </w:r>
      <w:r w:rsidRPr="00DE6FF4">
        <w:rPr>
          <w:rFonts w:ascii="Tahoma" w:eastAsia="Tahoma" w:hAnsi="Tahoma" w:cs="Tahoma"/>
          <w:spacing w:val="-1"/>
          <w:sz w:val="22"/>
          <w:szCs w:val="22"/>
        </w:rPr>
        <w:t>an</w:t>
      </w:r>
      <w:r w:rsidRPr="00DE6FF4">
        <w:rPr>
          <w:rFonts w:ascii="Tahoma" w:eastAsia="Tahoma" w:hAnsi="Tahoma" w:cs="Tahoma"/>
          <w:sz w:val="22"/>
          <w:szCs w:val="22"/>
        </w:rPr>
        <w:t>da</w:t>
      </w:r>
      <w:r w:rsidRPr="00DE6FF4">
        <w:rPr>
          <w:rFonts w:ascii="Tahoma" w:eastAsia="Tahoma" w:hAnsi="Tahoma" w:cs="Tahoma"/>
          <w:spacing w:val="-2"/>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4"/>
          <w:sz w:val="22"/>
          <w:szCs w:val="22"/>
        </w:rPr>
        <w:t xml:space="preserve"> </w:t>
      </w:r>
      <w:r w:rsidRPr="00DE6FF4">
        <w:rPr>
          <w:rFonts w:ascii="Tahoma" w:eastAsia="Tahoma" w:hAnsi="Tahoma" w:cs="Tahoma"/>
          <w:sz w:val="22"/>
          <w:szCs w:val="22"/>
        </w:rPr>
        <w:t>itu</w:t>
      </w:r>
      <w:r w:rsidRPr="00DE6FF4">
        <w:rPr>
          <w:rFonts w:ascii="Tahoma" w:eastAsia="Tahoma" w:hAnsi="Tahoma" w:cs="Tahoma"/>
          <w:spacing w:val="-4"/>
          <w:sz w:val="22"/>
          <w:szCs w:val="22"/>
        </w:rPr>
        <w:t xml:space="preserve"> </w:t>
      </w:r>
      <w:r w:rsidRPr="00DE6FF4">
        <w:rPr>
          <w:rFonts w:ascii="Tahoma" w:eastAsia="Tahoma" w:hAnsi="Tahoma" w:cs="Tahoma"/>
          <w:sz w:val="22"/>
          <w:szCs w:val="22"/>
        </w:rPr>
        <w:t>Ro</w:t>
      </w:r>
      <w:r w:rsidRPr="00DE6FF4">
        <w:rPr>
          <w:rFonts w:ascii="Tahoma" w:eastAsia="Tahoma" w:hAnsi="Tahoma" w:cs="Tahoma"/>
          <w:spacing w:val="-1"/>
          <w:sz w:val="22"/>
          <w:szCs w:val="22"/>
        </w:rPr>
        <w:t>u</w:t>
      </w:r>
      <w:r w:rsidRPr="00DE6FF4">
        <w:rPr>
          <w:rFonts w:ascii="Tahoma" w:eastAsia="Tahoma" w:hAnsi="Tahoma" w:cs="Tahoma"/>
          <w:sz w:val="22"/>
          <w:szCs w:val="22"/>
        </w:rPr>
        <w:t>ting</w:t>
      </w:r>
      <w:r w:rsidRPr="00DE6FF4">
        <w:rPr>
          <w:rFonts w:ascii="Tahoma" w:eastAsia="Tahoma" w:hAnsi="Tahoma" w:cs="Tahoma"/>
          <w:spacing w:val="-1"/>
          <w:sz w:val="22"/>
          <w:szCs w:val="22"/>
        </w:rPr>
        <w:t xml:space="preserve"> </w:t>
      </w:r>
      <w:r w:rsidRPr="00DE6FF4">
        <w:rPr>
          <w:rFonts w:ascii="Tahoma" w:eastAsia="Tahoma" w:hAnsi="Tahoma" w:cs="Tahoma"/>
          <w:spacing w:val="-3"/>
          <w:sz w:val="22"/>
          <w:szCs w:val="22"/>
        </w:rPr>
        <w:t>D</w:t>
      </w:r>
      <w:r w:rsidRPr="00DE6FF4">
        <w:rPr>
          <w:rFonts w:ascii="Tahoma" w:eastAsia="Tahoma" w:hAnsi="Tahoma" w:cs="Tahoma"/>
          <w:spacing w:val="-2"/>
          <w:sz w:val="22"/>
          <w:szCs w:val="22"/>
        </w:rPr>
        <w:t>y</w:t>
      </w:r>
      <w:r w:rsidRPr="00DE6FF4">
        <w:rPr>
          <w:rFonts w:ascii="Tahoma" w:eastAsia="Tahoma" w:hAnsi="Tahoma" w:cs="Tahoma"/>
          <w:spacing w:val="-3"/>
          <w:sz w:val="22"/>
          <w:szCs w:val="22"/>
        </w:rPr>
        <w:t>namic</w:t>
      </w:r>
      <w:r w:rsidRPr="00DE6FF4">
        <w:rPr>
          <w:rFonts w:ascii="Tahoma" w:eastAsia="Tahoma" w:hAnsi="Tahoma" w:cs="Tahoma"/>
          <w:sz w:val="22"/>
          <w:szCs w:val="22"/>
        </w:rPr>
        <w:t>?</w:t>
      </w:r>
    </w:p>
    <w:p w14:paraId="50BADD94" w14:textId="77777777" w:rsidR="00727C7F" w:rsidRPr="00DE6FF4" w:rsidRDefault="00DE6FF4">
      <w:pPr>
        <w:spacing w:before="41"/>
        <w:ind w:left="1040"/>
        <w:rPr>
          <w:rFonts w:ascii="Tahoma" w:eastAsia="Tahoma" w:hAnsi="Tahoma" w:cs="Tahoma"/>
          <w:sz w:val="22"/>
          <w:szCs w:val="22"/>
        </w:rPr>
      </w:pPr>
      <w:r w:rsidRPr="00DE6FF4">
        <w:rPr>
          <w:rFonts w:ascii="Tahoma" w:eastAsia="Tahoma" w:hAnsi="Tahoma" w:cs="Tahoma"/>
          <w:spacing w:val="-1"/>
          <w:sz w:val="22"/>
          <w:szCs w:val="22"/>
        </w:rPr>
        <w:t>3</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7"/>
          <w:sz w:val="22"/>
          <w:szCs w:val="22"/>
        </w:rPr>
        <w:t xml:space="preserve"> </w:t>
      </w:r>
      <w:r w:rsidRPr="00DE6FF4">
        <w:rPr>
          <w:rFonts w:ascii="Tahoma" w:eastAsia="Tahoma" w:hAnsi="Tahoma" w:cs="Tahoma"/>
          <w:spacing w:val="-1"/>
          <w:sz w:val="22"/>
          <w:szCs w:val="22"/>
        </w:rPr>
        <w:t>menu</w:t>
      </w:r>
      <w:r w:rsidRPr="00DE6FF4">
        <w:rPr>
          <w:rFonts w:ascii="Tahoma" w:eastAsia="Tahoma" w:hAnsi="Tahoma" w:cs="Tahoma"/>
          <w:sz w:val="22"/>
          <w:szCs w:val="22"/>
        </w:rPr>
        <w:t>r</w:t>
      </w:r>
      <w:r w:rsidRPr="00DE6FF4">
        <w:rPr>
          <w:rFonts w:ascii="Tahoma" w:eastAsia="Tahoma" w:hAnsi="Tahoma" w:cs="Tahoma"/>
          <w:spacing w:val="-1"/>
          <w:sz w:val="22"/>
          <w:szCs w:val="22"/>
        </w:rPr>
        <w:t>u</w:t>
      </w:r>
      <w:r w:rsidRPr="00DE6FF4">
        <w:rPr>
          <w:rFonts w:ascii="Tahoma" w:eastAsia="Tahoma" w:hAnsi="Tahoma" w:cs="Tahoma"/>
          <w:sz w:val="22"/>
          <w:szCs w:val="22"/>
        </w:rPr>
        <w:t xml:space="preserve">t </w:t>
      </w:r>
      <w:r w:rsidRPr="00DE6FF4">
        <w:rPr>
          <w:rFonts w:ascii="Tahoma" w:eastAsia="Tahoma" w:hAnsi="Tahoma" w:cs="Tahoma"/>
          <w:spacing w:val="-1"/>
          <w:sz w:val="22"/>
          <w:szCs w:val="22"/>
        </w:rPr>
        <w:t>an</w:t>
      </w:r>
      <w:r w:rsidRPr="00DE6FF4">
        <w:rPr>
          <w:rFonts w:ascii="Tahoma" w:eastAsia="Tahoma" w:hAnsi="Tahoma" w:cs="Tahoma"/>
          <w:sz w:val="22"/>
          <w:szCs w:val="22"/>
        </w:rPr>
        <w:t>da</w:t>
      </w:r>
      <w:r w:rsidRPr="00DE6FF4">
        <w:rPr>
          <w:rFonts w:ascii="Tahoma" w:eastAsia="Tahoma" w:hAnsi="Tahoma" w:cs="Tahoma"/>
          <w:spacing w:val="-2"/>
          <w:sz w:val="22"/>
          <w:szCs w:val="22"/>
        </w:rPr>
        <w:t xml:space="preserve"> </w:t>
      </w:r>
      <w:r w:rsidRPr="00DE6FF4">
        <w:rPr>
          <w:rFonts w:ascii="Tahoma" w:eastAsia="Tahoma" w:hAnsi="Tahoma" w:cs="Tahoma"/>
          <w:spacing w:val="2"/>
          <w:sz w:val="22"/>
          <w:szCs w:val="22"/>
        </w:rPr>
        <w:t>a</w:t>
      </w:r>
      <w:r w:rsidRPr="00DE6FF4">
        <w:rPr>
          <w:rFonts w:ascii="Tahoma" w:eastAsia="Tahoma" w:hAnsi="Tahoma" w:cs="Tahoma"/>
          <w:sz w:val="22"/>
          <w:szCs w:val="22"/>
        </w:rPr>
        <w:t>pa</w:t>
      </w:r>
      <w:r w:rsidRPr="00DE6FF4">
        <w:rPr>
          <w:rFonts w:ascii="Tahoma" w:eastAsia="Tahoma" w:hAnsi="Tahoma" w:cs="Tahoma"/>
          <w:spacing w:val="-4"/>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F</w:t>
      </w:r>
      <w:r w:rsidRPr="00DE6FF4">
        <w:rPr>
          <w:rFonts w:ascii="Tahoma" w:eastAsia="Tahoma" w:hAnsi="Tahoma" w:cs="Tahoma"/>
          <w:spacing w:val="-3"/>
          <w:sz w:val="22"/>
          <w:szCs w:val="22"/>
        </w:rPr>
        <w:t>irewall</w:t>
      </w:r>
      <w:r w:rsidRPr="00DE6FF4">
        <w:rPr>
          <w:rFonts w:ascii="Tahoma" w:eastAsia="Tahoma" w:hAnsi="Tahoma" w:cs="Tahoma"/>
          <w:sz w:val="22"/>
          <w:szCs w:val="22"/>
        </w:rPr>
        <w:t>?</w:t>
      </w:r>
    </w:p>
    <w:p w14:paraId="2BD34957" w14:textId="77777777" w:rsidR="00727C7F" w:rsidRPr="00DE6FF4" w:rsidRDefault="00DE6FF4">
      <w:pPr>
        <w:spacing w:before="39"/>
        <w:ind w:left="1040"/>
        <w:rPr>
          <w:rFonts w:ascii="Tahoma" w:eastAsia="Tahoma" w:hAnsi="Tahoma" w:cs="Tahoma"/>
          <w:sz w:val="22"/>
          <w:szCs w:val="22"/>
        </w:rPr>
      </w:pPr>
      <w:r w:rsidRPr="00DE6FF4">
        <w:rPr>
          <w:rFonts w:ascii="Tahoma" w:eastAsia="Tahoma" w:hAnsi="Tahoma" w:cs="Tahoma"/>
          <w:spacing w:val="-1"/>
          <w:sz w:val="22"/>
          <w:szCs w:val="22"/>
        </w:rPr>
        <w:t>4</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5"/>
          <w:sz w:val="22"/>
          <w:szCs w:val="22"/>
        </w:rPr>
        <w:t xml:space="preserve"> </w:t>
      </w:r>
      <w:r w:rsidRPr="00DE6FF4">
        <w:rPr>
          <w:rFonts w:ascii="Tahoma" w:eastAsia="Tahoma" w:hAnsi="Tahoma" w:cs="Tahoma"/>
          <w:spacing w:val="-1"/>
          <w:sz w:val="22"/>
          <w:szCs w:val="22"/>
        </w:rPr>
        <w:t>menu</w:t>
      </w:r>
      <w:r w:rsidRPr="00DE6FF4">
        <w:rPr>
          <w:rFonts w:ascii="Tahoma" w:eastAsia="Tahoma" w:hAnsi="Tahoma" w:cs="Tahoma"/>
          <w:sz w:val="22"/>
          <w:szCs w:val="22"/>
        </w:rPr>
        <w:t>r</w:t>
      </w:r>
      <w:r w:rsidRPr="00DE6FF4">
        <w:rPr>
          <w:rFonts w:ascii="Tahoma" w:eastAsia="Tahoma" w:hAnsi="Tahoma" w:cs="Tahoma"/>
          <w:spacing w:val="-1"/>
          <w:sz w:val="22"/>
          <w:szCs w:val="22"/>
        </w:rPr>
        <w:t>u</w:t>
      </w:r>
      <w:r w:rsidRPr="00DE6FF4">
        <w:rPr>
          <w:rFonts w:ascii="Tahoma" w:eastAsia="Tahoma" w:hAnsi="Tahoma" w:cs="Tahoma"/>
          <w:sz w:val="22"/>
          <w:szCs w:val="22"/>
        </w:rPr>
        <w:t xml:space="preserve">t </w:t>
      </w:r>
      <w:r w:rsidRPr="00DE6FF4">
        <w:rPr>
          <w:rFonts w:ascii="Tahoma" w:eastAsia="Tahoma" w:hAnsi="Tahoma" w:cs="Tahoma"/>
          <w:spacing w:val="-1"/>
          <w:sz w:val="22"/>
          <w:szCs w:val="22"/>
        </w:rPr>
        <w:t>an</w:t>
      </w:r>
      <w:r w:rsidRPr="00DE6FF4">
        <w:rPr>
          <w:rFonts w:ascii="Tahoma" w:eastAsia="Tahoma" w:hAnsi="Tahoma" w:cs="Tahoma"/>
          <w:sz w:val="22"/>
          <w:szCs w:val="22"/>
        </w:rPr>
        <w:t>da</w:t>
      </w:r>
      <w:r w:rsidRPr="00DE6FF4">
        <w:rPr>
          <w:rFonts w:ascii="Tahoma" w:eastAsia="Tahoma" w:hAnsi="Tahoma" w:cs="Tahoma"/>
          <w:spacing w:val="-2"/>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4"/>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w:t>
      </w:r>
      <w:r w:rsidRPr="00DE6FF4">
        <w:rPr>
          <w:rFonts w:ascii="Tahoma" w:eastAsia="Tahoma" w:hAnsi="Tahoma" w:cs="Tahoma"/>
          <w:spacing w:val="-6"/>
          <w:sz w:val="22"/>
          <w:szCs w:val="22"/>
        </w:rPr>
        <w:t>N</w:t>
      </w:r>
      <w:r w:rsidRPr="00DE6FF4">
        <w:rPr>
          <w:rFonts w:ascii="Tahoma" w:eastAsia="Tahoma" w:hAnsi="Tahoma" w:cs="Tahoma"/>
          <w:spacing w:val="-5"/>
          <w:sz w:val="22"/>
          <w:szCs w:val="22"/>
        </w:rPr>
        <w:t>A</w:t>
      </w:r>
      <w:r w:rsidRPr="00DE6FF4">
        <w:rPr>
          <w:rFonts w:ascii="Tahoma" w:eastAsia="Tahoma" w:hAnsi="Tahoma" w:cs="Tahoma"/>
          <w:spacing w:val="-4"/>
          <w:sz w:val="22"/>
          <w:szCs w:val="22"/>
        </w:rPr>
        <w:t>T</w:t>
      </w:r>
      <w:r w:rsidRPr="00DE6FF4">
        <w:rPr>
          <w:rFonts w:ascii="Tahoma" w:eastAsia="Tahoma" w:hAnsi="Tahoma" w:cs="Tahoma"/>
          <w:sz w:val="22"/>
          <w:szCs w:val="22"/>
        </w:rPr>
        <w:t>?</w:t>
      </w:r>
    </w:p>
    <w:p w14:paraId="63B14886" w14:textId="77777777" w:rsidR="00727C7F" w:rsidRPr="00DE6FF4" w:rsidRDefault="00DE6FF4">
      <w:pPr>
        <w:spacing w:before="39"/>
        <w:ind w:left="1040"/>
        <w:rPr>
          <w:rFonts w:ascii="Tahoma" w:eastAsia="Tahoma" w:hAnsi="Tahoma" w:cs="Tahoma"/>
          <w:sz w:val="22"/>
          <w:szCs w:val="22"/>
        </w:rPr>
      </w:pPr>
      <w:r w:rsidRPr="00DE6FF4">
        <w:rPr>
          <w:rFonts w:ascii="Tahoma" w:eastAsia="Tahoma" w:hAnsi="Tahoma" w:cs="Tahoma"/>
          <w:spacing w:val="-1"/>
          <w:sz w:val="22"/>
          <w:szCs w:val="22"/>
        </w:rPr>
        <w:t>5</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3"/>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1"/>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w:t>
      </w:r>
      <w:r w:rsidRPr="00DE6FF4">
        <w:rPr>
          <w:rFonts w:ascii="Tahoma" w:eastAsia="Tahoma" w:hAnsi="Tahoma" w:cs="Tahoma"/>
          <w:sz w:val="22"/>
          <w:szCs w:val="22"/>
        </w:rPr>
        <w:t>S</w:t>
      </w:r>
      <w:r w:rsidRPr="00DE6FF4">
        <w:rPr>
          <w:rFonts w:ascii="Tahoma" w:eastAsia="Tahoma" w:hAnsi="Tahoma" w:cs="Tahoma"/>
          <w:spacing w:val="-1"/>
          <w:sz w:val="22"/>
          <w:szCs w:val="22"/>
        </w:rPr>
        <w:t>w</w:t>
      </w:r>
      <w:r w:rsidRPr="00DE6FF4">
        <w:rPr>
          <w:rFonts w:ascii="Tahoma" w:eastAsia="Tahoma" w:hAnsi="Tahoma" w:cs="Tahoma"/>
          <w:sz w:val="22"/>
          <w:szCs w:val="22"/>
        </w:rPr>
        <w:t>itch</w:t>
      </w:r>
      <w:r w:rsidRPr="00DE6FF4">
        <w:rPr>
          <w:rFonts w:ascii="Tahoma" w:eastAsia="Tahoma" w:hAnsi="Tahoma" w:cs="Tahoma"/>
          <w:spacing w:val="-7"/>
          <w:sz w:val="22"/>
          <w:szCs w:val="22"/>
        </w:rPr>
        <w:t xml:space="preserve"> </w:t>
      </w:r>
      <w:r w:rsidRPr="00DE6FF4">
        <w:rPr>
          <w:rFonts w:ascii="Tahoma" w:eastAsia="Tahoma" w:hAnsi="Tahoma" w:cs="Tahoma"/>
          <w:sz w:val="22"/>
          <w:szCs w:val="22"/>
        </w:rPr>
        <w:t>Ma</w:t>
      </w:r>
      <w:r w:rsidRPr="00DE6FF4">
        <w:rPr>
          <w:rFonts w:ascii="Tahoma" w:eastAsia="Tahoma" w:hAnsi="Tahoma" w:cs="Tahoma"/>
          <w:spacing w:val="-1"/>
          <w:sz w:val="22"/>
          <w:szCs w:val="22"/>
        </w:rPr>
        <w:t>na</w:t>
      </w:r>
      <w:r w:rsidRPr="00DE6FF4">
        <w:rPr>
          <w:rFonts w:ascii="Tahoma" w:eastAsia="Tahoma" w:hAnsi="Tahoma" w:cs="Tahoma"/>
          <w:sz w:val="22"/>
          <w:szCs w:val="22"/>
        </w:rPr>
        <w:t>ged</w:t>
      </w:r>
      <w:r w:rsidRPr="00DE6FF4">
        <w:rPr>
          <w:rFonts w:ascii="Tahoma" w:eastAsia="Tahoma" w:hAnsi="Tahoma" w:cs="Tahoma"/>
          <w:spacing w:val="-2"/>
          <w:sz w:val="22"/>
          <w:szCs w:val="22"/>
        </w:rPr>
        <w:t xml:space="preserve"> </w:t>
      </w:r>
      <w:r w:rsidRPr="00DE6FF4">
        <w:rPr>
          <w:rFonts w:ascii="Tahoma" w:eastAsia="Tahoma" w:hAnsi="Tahoma" w:cs="Tahoma"/>
          <w:sz w:val="22"/>
          <w:szCs w:val="22"/>
        </w:rPr>
        <w:t>dan</w:t>
      </w:r>
      <w:r w:rsidRPr="00DE6FF4">
        <w:rPr>
          <w:rFonts w:ascii="Tahoma" w:eastAsia="Tahoma" w:hAnsi="Tahoma" w:cs="Tahoma"/>
          <w:spacing w:val="-2"/>
          <w:sz w:val="22"/>
          <w:szCs w:val="22"/>
        </w:rPr>
        <w:t xml:space="preserve"> </w:t>
      </w:r>
      <w:r w:rsidRPr="00DE6FF4">
        <w:rPr>
          <w:rFonts w:ascii="Tahoma" w:eastAsia="Tahoma" w:hAnsi="Tahoma" w:cs="Tahoma"/>
          <w:sz w:val="22"/>
          <w:szCs w:val="22"/>
        </w:rPr>
        <w:t>S</w:t>
      </w:r>
      <w:r w:rsidRPr="00DE6FF4">
        <w:rPr>
          <w:rFonts w:ascii="Tahoma" w:eastAsia="Tahoma" w:hAnsi="Tahoma" w:cs="Tahoma"/>
          <w:spacing w:val="-1"/>
          <w:sz w:val="22"/>
          <w:szCs w:val="22"/>
        </w:rPr>
        <w:t>w</w:t>
      </w:r>
      <w:r w:rsidRPr="00DE6FF4">
        <w:rPr>
          <w:rFonts w:ascii="Tahoma" w:eastAsia="Tahoma" w:hAnsi="Tahoma" w:cs="Tahoma"/>
          <w:sz w:val="22"/>
          <w:szCs w:val="22"/>
        </w:rPr>
        <w:t>itch</w:t>
      </w:r>
      <w:r w:rsidRPr="00DE6FF4">
        <w:rPr>
          <w:rFonts w:ascii="Tahoma" w:eastAsia="Tahoma" w:hAnsi="Tahoma" w:cs="Tahoma"/>
          <w:spacing w:val="-3"/>
          <w:sz w:val="22"/>
          <w:szCs w:val="22"/>
        </w:rPr>
        <w:t xml:space="preserve"> Unmana</w:t>
      </w:r>
      <w:r w:rsidRPr="00DE6FF4">
        <w:rPr>
          <w:rFonts w:ascii="Tahoma" w:eastAsia="Tahoma" w:hAnsi="Tahoma" w:cs="Tahoma"/>
          <w:spacing w:val="-2"/>
          <w:sz w:val="22"/>
          <w:szCs w:val="22"/>
        </w:rPr>
        <w:t>g</w:t>
      </w:r>
      <w:r w:rsidRPr="00DE6FF4">
        <w:rPr>
          <w:rFonts w:ascii="Tahoma" w:eastAsia="Tahoma" w:hAnsi="Tahoma" w:cs="Tahoma"/>
          <w:spacing w:val="-3"/>
          <w:sz w:val="22"/>
          <w:szCs w:val="22"/>
        </w:rPr>
        <w:t>e</w:t>
      </w:r>
      <w:r w:rsidRPr="00DE6FF4">
        <w:rPr>
          <w:rFonts w:ascii="Tahoma" w:eastAsia="Tahoma" w:hAnsi="Tahoma" w:cs="Tahoma"/>
          <w:spacing w:val="-2"/>
          <w:sz w:val="22"/>
          <w:szCs w:val="22"/>
        </w:rPr>
        <w:t>d</w:t>
      </w:r>
      <w:r w:rsidRPr="00DE6FF4">
        <w:rPr>
          <w:rFonts w:ascii="Tahoma" w:eastAsia="Tahoma" w:hAnsi="Tahoma" w:cs="Tahoma"/>
          <w:sz w:val="22"/>
          <w:szCs w:val="22"/>
        </w:rPr>
        <w:t>?</w:t>
      </w:r>
    </w:p>
    <w:p w14:paraId="2338262E" w14:textId="77777777" w:rsidR="00727C7F" w:rsidRPr="00DE6FF4" w:rsidRDefault="00DE6FF4">
      <w:pPr>
        <w:spacing w:before="39"/>
        <w:ind w:left="1040"/>
        <w:rPr>
          <w:rFonts w:ascii="Tahoma" w:eastAsia="Tahoma" w:hAnsi="Tahoma" w:cs="Tahoma"/>
          <w:sz w:val="22"/>
          <w:szCs w:val="22"/>
        </w:rPr>
      </w:pPr>
      <w:r w:rsidRPr="00DE6FF4">
        <w:rPr>
          <w:rFonts w:ascii="Tahoma" w:eastAsia="Tahoma" w:hAnsi="Tahoma" w:cs="Tahoma"/>
          <w:spacing w:val="-1"/>
          <w:sz w:val="22"/>
          <w:szCs w:val="22"/>
        </w:rPr>
        <w:t>6</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3"/>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1"/>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w:t>
      </w:r>
      <w:r w:rsidRPr="00DE6FF4">
        <w:rPr>
          <w:rFonts w:ascii="Tahoma" w:eastAsia="Tahoma" w:hAnsi="Tahoma" w:cs="Tahoma"/>
          <w:spacing w:val="-3"/>
          <w:sz w:val="22"/>
          <w:szCs w:val="22"/>
        </w:rPr>
        <w:t>R</w:t>
      </w:r>
      <w:r w:rsidRPr="00DE6FF4">
        <w:rPr>
          <w:rFonts w:ascii="Tahoma" w:eastAsia="Tahoma" w:hAnsi="Tahoma" w:cs="Tahoma"/>
          <w:spacing w:val="-2"/>
          <w:sz w:val="22"/>
          <w:szCs w:val="22"/>
        </w:rPr>
        <w:t>o</w:t>
      </w:r>
      <w:r w:rsidRPr="00DE6FF4">
        <w:rPr>
          <w:rFonts w:ascii="Tahoma" w:eastAsia="Tahoma" w:hAnsi="Tahoma" w:cs="Tahoma"/>
          <w:spacing w:val="-3"/>
          <w:sz w:val="22"/>
          <w:szCs w:val="22"/>
        </w:rPr>
        <w:t>u</w:t>
      </w:r>
      <w:r w:rsidRPr="00DE6FF4">
        <w:rPr>
          <w:rFonts w:ascii="Tahoma" w:eastAsia="Tahoma" w:hAnsi="Tahoma" w:cs="Tahoma"/>
          <w:spacing w:val="-2"/>
          <w:sz w:val="22"/>
          <w:szCs w:val="22"/>
        </w:rPr>
        <w:t>t</w:t>
      </w:r>
      <w:r w:rsidRPr="00DE6FF4">
        <w:rPr>
          <w:rFonts w:ascii="Tahoma" w:eastAsia="Tahoma" w:hAnsi="Tahoma" w:cs="Tahoma"/>
          <w:spacing w:val="-3"/>
          <w:sz w:val="22"/>
          <w:szCs w:val="22"/>
        </w:rPr>
        <w:t>er</w:t>
      </w:r>
      <w:r w:rsidRPr="00DE6FF4">
        <w:rPr>
          <w:rFonts w:ascii="Tahoma" w:eastAsia="Tahoma" w:hAnsi="Tahoma" w:cs="Tahoma"/>
          <w:sz w:val="22"/>
          <w:szCs w:val="22"/>
        </w:rPr>
        <w:t>?</w:t>
      </w:r>
    </w:p>
    <w:p w14:paraId="3C1D82F6" w14:textId="77777777" w:rsidR="00727C7F" w:rsidRPr="00DE6FF4" w:rsidRDefault="00DE6FF4">
      <w:pPr>
        <w:spacing w:before="41"/>
        <w:ind w:left="1040"/>
        <w:rPr>
          <w:rFonts w:ascii="Tahoma" w:eastAsia="Tahoma" w:hAnsi="Tahoma" w:cs="Tahoma"/>
          <w:sz w:val="22"/>
          <w:szCs w:val="22"/>
        </w:rPr>
      </w:pPr>
      <w:r w:rsidRPr="00DE6FF4">
        <w:rPr>
          <w:rFonts w:ascii="Tahoma" w:eastAsia="Tahoma" w:hAnsi="Tahoma" w:cs="Tahoma"/>
          <w:spacing w:val="-1"/>
          <w:sz w:val="22"/>
          <w:szCs w:val="22"/>
        </w:rPr>
        <w:t>7</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3"/>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1"/>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T</w:t>
      </w:r>
      <w:r w:rsidRPr="00DE6FF4">
        <w:rPr>
          <w:rFonts w:ascii="Tahoma" w:eastAsia="Tahoma" w:hAnsi="Tahoma" w:cs="Tahoma"/>
          <w:spacing w:val="-3"/>
          <w:sz w:val="22"/>
          <w:szCs w:val="22"/>
        </w:rPr>
        <w:t>run</w:t>
      </w:r>
      <w:r w:rsidRPr="00DE6FF4">
        <w:rPr>
          <w:rFonts w:ascii="Tahoma" w:eastAsia="Tahoma" w:hAnsi="Tahoma" w:cs="Tahoma"/>
          <w:spacing w:val="-2"/>
          <w:sz w:val="22"/>
          <w:szCs w:val="22"/>
        </w:rPr>
        <w:t>k</w:t>
      </w:r>
      <w:r w:rsidRPr="00DE6FF4">
        <w:rPr>
          <w:rFonts w:ascii="Tahoma" w:eastAsia="Tahoma" w:hAnsi="Tahoma" w:cs="Tahoma"/>
          <w:sz w:val="22"/>
          <w:szCs w:val="22"/>
        </w:rPr>
        <w:t>?</w:t>
      </w:r>
    </w:p>
    <w:p w14:paraId="5335DF73" w14:textId="77777777" w:rsidR="00727C7F" w:rsidRPr="00DE6FF4" w:rsidRDefault="00DE6FF4">
      <w:pPr>
        <w:spacing w:before="39"/>
        <w:ind w:left="1040"/>
        <w:rPr>
          <w:rFonts w:ascii="Tahoma" w:eastAsia="Tahoma" w:hAnsi="Tahoma" w:cs="Tahoma"/>
          <w:sz w:val="22"/>
          <w:szCs w:val="22"/>
        </w:rPr>
      </w:pPr>
      <w:r w:rsidRPr="00DE6FF4">
        <w:rPr>
          <w:rFonts w:ascii="Tahoma" w:eastAsia="Tahoma" w:hAnsi="Tahoma" w:cs="Tahoma"/>
          <w:spacing w:val="-1"/>
          <w:sz w:val="22"/>
          <w:szCs w:val="22"/>
        </w:rPr>
        <w:t>8</w:t>
      </w:r>
      <w:r w:rsidRPr="00DE6FF4">
        <w:rPr>
          <w:rFonts w:ascii="Tahoma" w:eastAsia="Tahoma" w:hAnsi="Tahoma" w:cs="Tahoma"/>
          <w:sz w:val="22"/>
          <w:szCs w:val="22"/>
        </w:rPr>
        <w:t xml:space="preserve">)  </w:t>
      </w:r>
      <w:r w:rsidRPr="00DE6FF4">
        <w:rPr>
          <w:rFonts w:ascii="Tahoma" w:eastAsia="Tahoma" w:hAnsi="Tahoma" w:cs="Tahoma"/>
          <w:spacing w:val="14"/>
          <w:sz w:val="22"/>
          <w:szCs w:val="22"/>
        </w:rPr>
        <w:t xml:space="preserve"> </w:t>
      </w:r>
      <w:r w:rsidRPr="00DE6FF4">
        <w:rPr>
          <w:rFonts w:ascii="Tahoma" w:eastAsia="Tahoma" w:hAnsi="Tahoma" w:cs="Tahoma"/>
          <w:spacing w:val="-1"/>
          <w:sz w:val="22"/>
          <w:szCs w:val="22"/>
        </w:rPr>
        <w:t>Je</w:t>
      </w:r>
      <w:r w:rsidRPr="00DE6FF4">
        <w:rPr>
          <w:rFonts w:ascii="Tahoma" w:eastAsia="Tahoma" w:hAnsi="Tahoma" w:cs="Tahoma"/>
          <w:sz w:val="22"/>
          <w:szCs w:val="22"/>
        </w:rPr>
        <w:t>l</w:t>
      </w:r>
      <w:r w:rsidRPr="00DE6FF4">
        <w:rPr>
          <w:rFonts w:ascii="Tahoma" w:eastAsia="Tahoma" w:hAnsi="Tahoma" w:cs="Tahoma"/>
          <w:spacing w:val="-1"/>
          <w:sz w:val="22"/>
          <w:szCs w:val="22"/>
        </w:rPr>
        <w:t>a</w:t>
      </w:r>
      <w:r w:rsidRPr="00DE6FF4">
        <w:rPr>
          <w:rFonts w:ascii="Tahoma" w:eastAsia="Tahoma" w:hAnsi="Tahoma" w:cs="Tahoma"/>
          <w:sz w:val="22"/>
          <w:szCs w:val="22"/>
        </w:rPr>
        <w:t>skan</w:t>
      </w:r>
      <w:r w:rsidRPr="00DE6FF4">
        <w:rPr>
          <w:rFonts w:ascii="Tahoma" w:eastAsia="Tahoma" w:hAnsi="Tahoma" w:cs="Tahoma"/>
          <w:spacing w:val="-3"/>
          <w:sz w:val="22"/>
          <w:szCs w:val="22"/>
        </w:rPr>
        <w:t xml:space="preserve"> </w:t>
      </w:r>
      <w:r w:rsidRPr="00DE6FF4">
        <w:rPr>
          <w:rFonts w:ascii="Tahoma" w:eastAsia="Tahoma" w:hAnsi="Tahoma" w:cs="Tahoma"/>
          <w:spacing w:val="-1"/>
          <w:sz w:val="22"/>
          <w:szCs w:val="22"/>
        </w:rPr>
        <w:t>a</w:t>
      </w:r>
      <w:r w:rsidRPr="00DE6FF4">
        <w:rPr>
          <w:rFonts w:ascii="Tahoma" w:eastAsia="Tahoma" w:hAnsi="Tahoma" w:cs="Tahoma"/>
          <w:sz w:val="22"/>
          <w:szCs w:val="22"/>
        </w:rPr>
        <w:t>pa</w:t>
      </w:r>
      <w:r w:rsidRPr="00DE6FF4">
        <w:rPr>
          <w:rFonts w:ascii="Tahoma" w:eastAsia="Tahoma" w:hAnsi="Tahoma" w:cs="Tahoma"/>
          <w:spacing w:val="1"/>
          <w:sz w:val="22"/>
          <w:szCs w:val="22"/>
        </w:rPr>
        <w:t xml:space="preserve"> </w:t>
      </w:r>
      <w:r w:rsidRPr="00DE6FF4">
        <w:rPr>
          <w:rFonts w:ascii="Tahoma" w:eastAsia="Tahoma" w:hAnsi="Tahoma" w:cs="Tahoma"/>
          <w:sz w:val="22"/>
          <w:szCs w:val="22"/>
        </w:rPr>
        <w:t>itu</w:t>
      </w:r>
      <w:r w:rsidRPr="00DE6FF4">
        <w:rPr>
          <w:rFonts w:ascii="Tahoma" w:eastAsia="Tahoma" w:hAnsi="Tahoma" w:cs="Tahoma"/>
          <w:spacing w:val="-2"/>
          <w:sz w:val="22"/>
          <w:szCs w:val="22"/>
        </w:rPr>
        <w:t xml:space="preserve"> </w:t>
      </w:r>
      <w:r w:rsidRPr="00DE6FF4">
        <w:rPr>
          <w:rFonts w:ascii="Tahoma" w:eastAsia="Tahoma" w:hAnsi="Tahoma" w:cs="Tahoma"/>
          <w:spacing w:val="-5"/>
          <w:sz w:val="22"/>
          <w:szCs w:val="22"/>
        </w:rPr>
        <w:t>V</w:t>
      </w:r>
      <w:r w:rsidRPr="00DE6FF4">
        <w:rPr>
          <w:rFonts w:ascii="Tahoma" w:eastAsia="Tahoma" w:hAnsi="Tahoma" w:cs="Tahoma"/>
          <w:spacing w:val="-4"/>
          <w:sz w:val="22"/>
          <w:szCs w:val="22"/>
        </w:rPr>
        <w:t>P</w:t>
      </w:r>
      <w:r w:rsidRPr="00DE6FF4">
        <w:rPr>
          <w:rFonts w:ascii="Tahoma" w:eastAsia="Tahoma" w:hAnsi="Tahoma" w:cs="Tahoma"/>
          <w:spacing w:val="-6"/>
          <w:sz w:val="22"/>
          <w:szCs w:val="22"/>
        </w:rPr>
        <w:t>N</w:t>
      </w:r>
      <w:r w:rsidRPr="00DE6FF4">
        <w:rPr>
          <w:rFonts w:ascii="Tahoma" w:eastAsia="Tahoma" w:hAnsi="Tahoma" w:cs="Tahoma"/>
          <w:sz w:val="22"/>
          <w:szCs w:val="22"/>
        </w:rPr>
        <w:t>?</w:t>
      </w:r>
    </w:p>
    <w:p w14:paraId="54CA0E93" w14:textId="77777777" w:rsidR="00727C7F" w:rsidRPr="00DE6FF4" w:rsidRDefault="00727C7F">
      <w:pPr>
        <w:spacing w:before="4" w:line="140" w:lineRule="exact"/>
        <w:rPr>
          <w:sz w:val="14"/>
          <w:szCs w:val="14"/>
        </w:rPr>
      </w:pPr>
    </w:p>
    <w:p w14:paraId="669E0866" w14:textId="77777777" w:rsidR="00727C7F" w:rsidRPr="00DE6FF4" w:rsidRDefault="00727C7F">
      <w:pPr>
        <w:spacing w:line="200" w:lineRule="exact"/>
      </w:pPr>
    </w:p>
    <w:p w14:paraId="57B51994" w14:textId="77777777" w:rsidR="00727C7F" w:rsidRPr="00DE6FF4" w:rsidRDefault="00DE6FF4">
      <w:pPr>
        <w:ind w:left="1040"/>
        <w:rPr>
          <w:rFonts w:ascii="Tahoma" w:eastAsia="Tahoma" w:hAnsi="Tahoma" w:cs="Tahoma"/>
          <w:sz w:val="22"/>
          <w:szCs w:val="22"/>
        </w:rPr>
      </w:pPr>
      <w:r w:rsidRPr="00DE6FF4">
        <w:rPr>
          <w:rFonts w:ascii="Tahoma" w:eastAsia="Tahoma" w:hAnsi="Tahoma" w:cs="Tahoma"/>
          <w:b/>
          <w:sz w:val="22"/>
          <w:szCs w:val="22"/>
        </w:rPr>
        <w:t>SOAL</w:t>
      </w:r>
      <w:r w:rsidRPr="00DE6FF4">
        <w:rPr>
          <w:rFonts w:ascii="Tahoma" w:eastAsia="Tahoma" w:hAnsi="Tahoma" w:cs="Tahoma"/>
          <w:b/>
          <w:spacing w:val="-4"/>
          <w:sz w:val="22"/>
          <w:szCs w:val="22"/>
        </w:rPr>
        <w:t xml:space="preserve"> </w:t>
      </w:r>
      <w:r w:rsidRPr="00DE6FF4">
        <w:rPr>
          <w:rFonts w:ascii="Tahoma" w:eastAsia="Tahoma" w:hAnsi="Tahoma" w:cs="Tahoma"/>
          <w:b/>
          <w:sz w:val="22"/>
          <w:szCs w:val="22"/>
        </w:rPr>
        <w:t>S</w:t>
      </w:r>
      <w:r w:rsidRPr="00DE6FF4">
        <w:rPr>
          <w:rFonts w:ascii="Tahoma" w:eastAsia="Tahoma" w:hAnsi="Tahoma" w:cs="Tahoma"/>
          <w:b/>
          <w:spacing w:val="-1"/>
          <w:sz w:val="22"/>
          <w:szCs w:val="22"/>
        </w:rPr>
        <w:t>T</w:t>
      </w:r>
      <w:r w:rsidRPr="00DE6FF4">
        <w:rPr>
          <w:rFonts w:ascii="Tahoma" w:eastAsia="Tahoma" w:hAnsi="Tahoma" w:cs="Tahoma"/>
          <w:b/>
          <w:spacing w:val="-2"/>
          <w:sz w:val="22"/>
          <w:szCs w:val="22"/>
        </w:rPr>
        <w:t>U</w:t>
      </w:r>
      <w:r w:rsidRPr="00DE6FF4">
        <w:rPr>
          <w:rFonts w:ascii="Tahoma" w:eastAsia="Tahoma" w:hAnsi="Tahoma" w:cs="Tahoma"/>
          <w:b/>
          <w:spacing w:val="1"/>
          <w:sz w:val="22"/>
          <w:szCs w:val="22"/>
        </w:rPr>
        <w:t>D</w:t>
      </w:r>
      <w:r w:rsidRPr="00DE6FF4">
        <w:rPr>
          <w:rFonts w:ascii="Tahoma" w:eastAsia="Tahoma" w:hAnsi="Tahoma" w:cs="Tahoma"/>
          <w:b/>
          <w:sz w:val="22"/>
          <w:szCs w:val="22"/>
        </w:rPr>
        <w:t xml:space="preserve">I </w:t>
      </w:r>
      <w:r w:rsidRPr="00DE6FF4">
        <w:rPr>
          <w:rFonts w:ascii="Tahoma" w:eastAsia="Tahoma" w:hAnsi="Tahoma" w:cs="Tahoma"/>
          <w:b/>
          <w:spacing w:val="-2"/>
          <w:sz w:val="22"/>
          <w:szCs w:val="22"/>
        </w:rPr>
        <w:t>K</w:t>
      </w:r>
      <w:r w:rsidRPr="00DE6FF4">
        <w:rPr>
          <w:rFonts w:ascii="Tahoma" w:eastAsia="Tahoma" w:hAnsi="Tahoma" w:cs="Tahoma"/>
          <w:b/>
          <w:sz w:val="22"/>
          <w:szCs w:val="22"/>
        </w:rPr>
        <w:t>ASUS</w:t>
      </w:r>
      <w:r w:rsidRPr="00DE6FF4">
        <w:rPr>
          <w:rFonts w:ascii="Tahoma" w:eastAsia="Tahoma" w:hAnsi="Tahoma" w:cs="Tahoma"/>
          <w:b/>
          <w:spacing w:val="-5"/>
          <w:sz w:val="22"/>
          <w:szCs w:val="22"/>
        </w:rPr>
        <w:t xml:space="preserve"> </w:t>
      </w:r>
      <w:r w:rsidRPr="00DE6FF4">
        <w:rPr>
          <w:rFonts w:ascii="Tahoma" w:eastAsia="Tahoma" w:hAnsi="Tahoma" w:cs="Tahoma"/>
          <w:b/>
          <w:sz w:val="22"/>
          <w:szCs w:val="22"/>
        </w:rPr>
        <w:t>:</w:t>
      </w:r>
      <w:r w:rsidRPr="00DE6FF4">
        <w:rPr>
          <w:rFonts w:ascii="Tahoma" w:eastAsia="Tahoma" w:hAnsi="Tahoma" w:cs="Tahoma"/>
          <w:b/>
          <w:spacing w:val="-8"/>
          <w:sz w:val="22"/>
          <w:szCs w:val="22"/>
        </w:rPr>
        <w:t xml:space="preserve"> </w:t>
      </w:r>
      <w:r w:rsidRPr="00DE6FF4">
        <w:rPr>
          <w:rFonts w:ascii="Tahoma" w:eastAsia="Tahoma" w:hAnsi="Tahoma" w:cs="Tahoma"/>
          <w:b/>
          <w:sz w:val="22"/>
          <w:szCs w:val="22"/>
        </w:rPr>
        <w:t>(</w:t>
      </w:r>
      <w:r w:rsidRPr="00DE6FF4">
        <w:rPr>
          <w:rFonts w:ascii="Tahoma" w:eastAsia="Tahoma" w:hAnsi="Tahoma" w:cs="Tahoma"/>
          <w:b/>
          <w:spacing w:val="-1"/>
          <w:sz w:val="22"/>
          <w:szCs w:val="22"/>
        </w:rPr>
        <w:t>4</w:t>
      </w:r>
      <w:r w:rsidRPr="00DE6FF4">
        <w:rPr>
          <w:rFonts w:ascii="Tahoma" w:eastAsia="Tahoma" w:hAnsi="Tahoma" w:cs="Tahoma"/>
          <w:b/>
          <w:sz w:val="22"/>
          <w:szCs w:val="22"/>
        </w:rPr>
        <w:t>0</w:t>
      </w:r>
      <w:r w:rsidRPr="00DE6FF4">
        <w:rPr>
          <w:rFonts w:ascii="Tahoma" w:eastAsia="Tahoma" w:hAnsi="Tahoma" w:cs="Tahoma"/>
          <w:b/>
          <w:spacing w:val="-3"/>
          <w:sz w:val="22"/>
          <w:szCs w:val="22"/>
        </w:rPr>
        <w:t xml:space="preserve"> </w:t>
      </w:r>
      <w:r w:rsidRPr="00DE6FF4">
        <w:rPr>
          <w:rFonts w:ascii="Tahoma" w:eastAsia="Tahoma" w:hAnsi="Tahoma" w:cs="Tahoma"/>
          <w:b/>
          <w:spacing w:val="-4"/>
          <w:sz w:val="22"/>
          <w:szCs w:val="22"/>
        </w:rPr>
        <w:t>Poin</w:t>
      </w:r>
      <w:r w:rsidRPr="00DE6FF4">
        <w:rPr>
          <w:rFonts w:ascii="Tahoma" w:eastAsia="Tahoma" w:hAnsi="Tahoma" w:cs="Tahoma"/>
          <w:b/>
          <w:sz w:val="22"/>
          <w:szCs w:val="22"/>
        </w:rPr>
        <w:t>)</w:t>
      </w:r>
    </w:p>
    <w:p w14:paraId="59A32B84" w14:textId="77777777" w:rsidR="00727C7F" w:rsidRPr="00DE6FF4" w:rsidRDefault="00DE6FF4">
      <w:pPr>
        <w:spacing w:before="36"/>
        <w:ind w:left="1040"/>
        <w:rPr>
          <w:rFonts w:ascii="Calibri" w:eastAsia="Calibri" w:hAnsi="Calibri" w:cs="Calibri"/>
          <w:sz w:val="22"/>
          <w:szCs w:val="22"/>
        </w:rPr>
      </w:pPr>
      <w:r w:rsidRPr="00DE6FF4">
        <w:rPr>
          <w:rFonts w:ascii="Calibri" w:eastAsia="Calibri" w:hAnsi="Calibri" w:cs="Calibri"/>
          <w:sz w:val="22"/>
          <w:szCs w:val="22"/>
        </w:rPr>
        <w:t>B</w:t>
      </w:r>
      <w:r w:rsidRPr="00DE6FF4">
        <w:rPr>
          <w:rFonts w:ascii="Calibri" w:eastAsia="Calibri" w:hAnsi="Calibri" w:cs="Calibri"/>
          <w:spacing w:val="-1"/>
          <w:sz w:val="22"/>
          <w:szCs w:val="22"/>
        </w:rPr>
        <w:t>u</w:t>
      </w:r>
      <w:r w:rsidRPr="00DE6FF4">
        <w:rPr>
          <w:rFonts w:ascii="Calibri" w:eastAsia="Calibri" w:hAnsi="Calibri" w:cs="Calibri"/>
          <w:sz w:val="22"/>
          <w:szCs w:val="22"/>
        </w:rPr>
        <w:t>atlah</w:t>
      </w:r>
      <w:r w:rsidRPr="00DE6FF4">
        <w:rPr>
          <w:rFonts w:ascii="Calibri" w:eastAsia="Calibri" w:hAnsi="Calibri" w:cs="Calibri"/>
          <w:spacing w:val="-8"/>
          <w:sz w:val="22"/>
          <w:szCs w:val="22"/>
        </w:rPr>
        <w:t xml:space="preserve"> </w:t>
      </w:r>
      <w:r w:rsidRPr="00DE6FF4">
        <w:rPr>
          <w:rFonts w:ascii="Calibri" w:eastAsia="Calibri" w:hAnsi="Calibri" w:cs="Calibri"/>
          <w:sz w:val="22"/>
          <w:szCs w:val="22"/>
        </w:rPr>
        <w:t>c</w:t>
      </w:r>
      <w:r w:rsidRPr="00DE6FF4">
        <w:rPr>
          <w:rFonts w:ascii="Calibri" w:eastAsia="Calibri" w:hAnsi="Calibri" w:cs="Calibri"/>
          <w:spacing w:val="1"/>
          <w:sz w:val="22"/>
          <w:szCs w:val="22"/>
        </w:rPr>
        <w:t>o</w:t>
      </w:r>
      <w:r w:rsidRPr="00DE6FF4">
        <w:rPr>
          <w:rFonts w:ascii="Calibri" w:eastAsia="Calibri" w:hAnsi="Calibri" w:cs="Calibri"/>
          <w:spacing w:val="-1"/>
          <w:sz w:val="22"/>
          <w:szCs w:val="22"/>
        </w:rPr>
        <w:t>n</w:t>
      </w:r>
      <w:r w:rsidRPr="00DE6FF4">
        <w:rPr>
          <w:rFonts w:ascii="Calibri" w:eastAsia="Calibri" w:hAnsi="Calibri" w:cs="Calibri"/>
          <w:sz w:val="22"/>
          <w:szCs w:val="22"/>
        </w:rPr>
        <w:t>fi</w:t>
      </w:r>
      <w:r w:rsidRPr="00DE6FF4">
        <w:rPr>
          <w:rFonts w:ascii="Calibri" w:eastAsia="Calibri" w:hAnsi="Calibri" w:cs="Calibri"/>
          <w:spacing w:val="-1"/>
          <w:sz w:val="22"/>
          <w:szCs w:val="22"/>
        </w:rPr>
        <w:t>gu</w:t>
      </w:r>
      <w:r w:rsidRPr="00DE6FF4">
        <w:rPr>
          <w:rFonts w:ascii="Calibri" w:eastAsia="Calibri" w:hAnsi="Calibri" w:cs="Calibri"/>
          <w:sz w:val="22"/>
          <w:szCs w:val="22"/>
        </w:rPr>
        <w:t>rasi</w:t>
      </w:r>
      <w:r w:rsidRPr="00DE6FF4">
        <w:rPr>
          <w:rFonts w:ascii="Calibri" w:eastAsia="Calibri" w:hAnsi="Calibri" w:cs="Calibri"/>
          <w:spacing w:val="-6"/>
          <w:sz w:val="22"/>
          <w:szCs w:val="22"/>
        </w:rPr>
        <w:t xml:space="preserve"> </w:t>
      </w:r>
      <w:r w:rsidRPr="00DE6FF4">
        <w:rPr>
          <w:rFonts w:ascii="Calibri" w:eastAsia="Calibri" w:hAnsi="Calibri" w:cs="Calibri"/>
          <w:sz w:val="22"/>
          <w:szCs w:val="22"/>
        </w:rPr>
        <w:t>se</w:t>
      </w:r>
      <w:r w:rsidRPr="00DE6FF4">
        <w:rPr>
          <w:rFonts w:ascii="Calibri" w:eastAsia="Calibri" w:hAnsi="Calibri" w:cs="Calibri"/>
          <w:spacing w:val="-3"/>
          <w:sz w:val="22"/>
          <w:szCs w:val="22"/>
        </w:rPr>
        <w:t>p</w:t>
      </w:r>
      <w:r w:rsidRPr="00DE6FF4">
        <w:rPr>
          <w:rFonts w:ascii="Calibri" w:eastAsia="Calibri" w:hAnsi="Calibri" w:cs="Calibri"/>
          <w:sz w:val="22"/>
          <w:szCs w:val="22"/>
        </w:rPr>
        <w:t>erti</w:t>
      </w:r>
      <w:r w:rsidRPr="00DE6FF4">
        <w:rPr>
          <w:rFonts w:ascii="Calibri" w:eastAsia="Calibri" w:hAnsi="Calibri" w:cs="Calibri"/>
          <w:spacing w:val="-8"/>
          <w:sz w:val="22"/>
          <w:szCs w:val="22"/>
        </w:rPr>
        <w:t xml:space="preserve"> </w:t>
      </w:r>
      <w:r w:rsidRPr="00DE6FF4">
        <w:rPr>
          <w:rFonts w:ascii="Calibri" w:eastAsia="Calibri" w:hAnsi="Calibri" w:cs="Calibri"/>
          <w:sz w:val="22"/>
          <w:szCs w:val="22"/>
        </w:rPr>
        <w:t>t</w:t>
      </w:r>
      <w:r w:rsidRPr="00DE6FF4">
        <w:rPr>
          <w:rFonts w:ascii="Calibri" w:eastAsia="Calibri" w:hAnsi="Calibri" w:cs="Calibri"/>
          <w:spacing w:val="1"/>
          <w:sz w:val="22"/>
          <w:szCs w:val="22"/>
        </w:rPr>
        <w:t>o</w:t>
      </w:r>
      <w:r w:rsidRPr="00DE6FF4">
        <w:rPr>
          <w:rFonts w:ascii="Calibri" w:eastAsia="Calibri" w:hAnsi="Calibri" w:cs="Calibri"/>
          <w:spacing w:val="-1"/>
          <w:sz w:val="22"/>
          <w:szCs w:val="22"/>
        </w:rPr>
        <w:t>p</w:t>
      </w:r>
      <w:r w:rsidRPr="00DE6FF4">
        <w:rPr>
          <w:rFonts w:ascii="Calibri" w:eastAsia="Calibri" w:hAnsi="Calibri" w:cs="Calibri"/>
          <w:spacing w:val="1"/>
          <w:sz w:val="22"/>
          <w:szCs w:val="22"/>
        </w:rPr>
        <w:t>o</w:t>
      </w:r>
      <w:r w:rsidRPr="00DE6FF4">
        <w:rPr>
          <w:rFonts w:ascii="Calibri" w:eastAsia="Calibri" w:hAnsi="Calibri" w:cs="Calibri"/>
          <w:spacing w:val="-3"/>
          <w:sz w:val="22"/>
          <w:szCs w:val="22"/>
        </w:rPr>
        <w:t>l</w:t>
      </w:r>
      <w:r w:rsidRPr="00DE6FF4">
        <w:rPr>
          <w:rFonts w:ascii="Calibri" w:eastAsia="Calibri" w:hAnsi="Calibri" w:cs="Calibri"/>
          <w:spacing w:val="1"/>
          <w:sz w:val="22"/>
          <w:szCs w:val="22"/>
        </w:rPr>
        <w:t>o</w:t>
      </w:r>
      <w:r w:rsidRPr="00DE6FF4">
        <w:rPr>
          <w:rFonts w:ascii="Calibri" w:eastAsia="Calibri" w:hAnsi="Calibri" w:cs="Calibri"/>
          <w:spacing w:val="-1"/>
          <w:sz w:val="22"/>
          <w:szCs w:val="22"/>
        </w:rPr>
        <w:t>g</w:t>
      </w:r>
      <w:r w:rsidRPr="00DE6FF4">
        <w:rPr>
          <w:rFonts w:ascii="Calibri" w:eastAsia="Calibri" w:hAnsi="Calibri" w:cs="Calibri"/>
          <w:sz w:val="22"/>
          <w:szCs w:val="22"/>
        </w:rPr>
        <w:t>i</w:t>
      </w:r>
      <w:r w:rsidRPr="00DE6FF4">
        <w:rPr>
          <w:rFonts w:ascii="Calibri" w:eastAsia="Calibri" w:hAnsi="Calibri" w:cs="Calibri"/>
          <w:spacing w:val="-4"/>
          <w:sz w:val="22"/>
          <w:szCs w:val="22"/>
        </w:rPr>
        <w:t xml:space="preserve"> </w:t>
      </w:r>
      <w:r w:rsidRPr="00DE6FF4">
        <w:rPr>
          <w:rFonts w:ascii="Calibri" w:eastAsia="Calibri" w:hAnsi="Calibri" w:cs="Calibri"/>
          <w:spacing w:val="-1"/>
          <w:sz w:val="22"/>
          <w:szCs w:val="22"/>
        </w:rPr>
        <w:t>d</w:t>
      </w:r>
      <w:r w:rsidRPr="00DE6FF4">
        <w:rPr>
          <w:rFonts w:ascii="Calibri" w:eastAsia="Calibri" w:hAnsi="Calibri" w:cs="Calibri"/>
          <w:sz w:val="22"/>
          <w:szCs w:val="22"/>
        </w:rPr>
        <w:t>i</w:t>
      </w:r>
      <w:r w:rsidRPr="00DE6FF4">
        <w:rPr>
          <w:rFonts w:ascii="Calibri" w:eastAsia="Calibri" w:hAnsi="Calibri" w:cs="Calibri"/>
          <w:spacing w:val="-1"/>
          <w:sz w:val="22"/>
          <w:szCs w:val="22"/>
        </w:rPr>
        <w:t>b</w:t>
      </w:r>
      <w:r w:rsidRPr="00DE6FF4">
        <w:rPr>
          <w:rFonts w:ascii="Calibri" w:eastAsia="Calibri" w:hAnsi="Calibri" w:cs="Calibri"/>
          <w:sz w:val="22"/>
          <w:szCs w:val="22"/>
        </w:rPr>
        <w:t>a</w:t>
      </w:r>
      <w:r w:rsidRPr="00DE6FF4">
        <w:rPr>
          <w:rFonts w:ascii="Calibri" w:eastAsia="Calibri" w:hAnsi="Calibri" w:cs="Calibri"/>
          <w:spacing w:val="-2"/>
          <w:sz w:val="22"/>
          <w:szCs w:val="22"/>
        </w:rPr>
        <w:t>w</w:t>
      </w:r>
      <w:r w:rsidRPr="00DE6FF4">
        <w:rPr>
          <w:rFonts w:ascii="Calibri" w:eastAsia="Calibri" w:hAnsi="Calibri" w:cs="Calibri"/>
          <w:sz w:val="22"/>
          <w:szCs w:val="22"/>
        </w:rPr>
        <w:t>ah</w:t>
      </w:r>
      <w:r w:rsidRPr="00DE6FF4">
        <w:rPr>
          <w:rFonts w:ascii="Calibri" w:eastAsia="Calibri" w:hAnsi="Calibri" w:cs="Calibri"/>
          <w:spacing w:val="-8"/>
          <w:sz w:val="22"/>
          <w:szCs w:val="22"/>
        </w:rPr>
        <w:t xml:space="preserve"> </w:t>
      </w:r>
      <w:r w:rsidRPr="00DE6FF4">
        <w:rPr>
          <w:rFonts w:ascii="Calibri" w:eastAsia="Calibri" w:hAnsi="Calibri" w:cs="Calibri"/>
          <w:spacing w:val="-5"/>
          <w:sz w:val="22"/>
          <w:szCs w:val="22"/>
        </w:rPr>
        <w:t>i</w:t>
      </w:r>
      <w:r w:rsidRPr="00DE6FF4">
        <w:rPr>
          <w:rFonts w:ascii="Calibri" w:eastAsia="Calibri" w:hAnsi="Calibri" w:cs="Calibri"/>
          <w:spacing w:val="-6"/>
          <w:sz w:val="22"/>
          <w:szCs w:val="22"/>
        </w:rPr>
        <w:t>n</w:t>
      </w:r>
      <w:r w:rsidRPr="00DE6FF4">
        <w:rPr>
          <w:rFonts w:ascii="Calibri" w:eastAsia="Calibri" w:hAnsi="Calibri" w:cs="Calibri"/>
          <w:sz w:val="22"/>
          <w:szCs w:val="22"/>
        </w:rPr>
        <w:t>i</w:t>
      </w:r>
    </w:p>
    <w:p w14:paraId="63C93E3E" w14:textId="77777777" w:rsidR="00727C7F" w:rsidRPr="00DE6FF4" w:rsidRDefault="00DE6FF4">
      <w:pPr>
        <w:spacing w:before="41"/>
        <w:ind w:left="1040"/>
      </w:pPr>
      <w:r w:rsidRPr="00DE6FF4">
        <w:pict w14:anchorId="66CA4CE5">
          <v:shape id="_x0000_i1025" type="#_x0000_t75" style="width:417pt;height:188pt">
            <v:imagedata r:id="rId8" o:title=""/>
          </v:shape>
        </w:pict>
      </w:r>
    </w:p>
    <w:p w14:paraId="3A65C1D1" w14:textId="77777777" w:rsidR="00727C7F" w:rsidRPr="00DE6FF4" w:rsidRDefault="00727C7F">
      <w:pPr>
        <w:spacing w:line="200" w:lineRule="exact"/>
      </w:pPr>
    </w:p>
    <w:p w14:paraId="6CC93AFA" w14:textId="77777777" w:rsidR="00727C7F" w:rsidRPr="00DE6FF4" w:rsidRDefault="00727C7F">
      <w:pPr>
        <w:spacing w:line="200" w:lineRule="exact"/>
      </w:pPr>
    </w:p>
    <w:p w14:paraId="7EE870AB" w14:textId="77777777" w:rsidR="00727C7F" w:rsidRPr="00DE6FF4" w:rsidRDefault="00727C7F">
      <w:pPr>
        <w:spacing w:line="200" w:lineRule="exact"/>
      </w:pPr>
    </w:p>
    <w:p w14:paraId="36374709" w14:textId="77777777" w:rsidR="00727C7F" w:rsidRPr="00DE6FF4" w:rsidRDefault="00727C7F">
      <w:pPr>
        <w:spacing w:line="200" w:lineRule="exact"/>
      </w:pPr>
    </w:p>
    <w:p w14:paraId="01ACE1F1" w14:textId="77777777" w:rsidR="00727C7F" w:rsidRPr="00DE6FF4" w:rsidRDefault="00727C7F">
      <w:pPr>
        <w:spacing w:line="200" w:lineRule="exact"/>
      </w:pPr>
    </w:p>
    <w:p w14:paraId="60647A78" w14:textId="77777777" w:rsidR="00727C7F" w:rsidRPr="00DE6FF4" w:rsidRDefault="00727C7F">
      <w:pPr>
        <w:spacing w:line="200" w:lineRule="exact"/>
      </w:pPr>
    </w:p>
    <w:p w14:paraId="09BB35FA" w14:textId="77777777" w:rsidR="00727C7F" w:rsidRPr="00DE6FF4" w:rsidRDefault="00727C7F">
      <w:pPr>
        <w:spacing w:before="11" w:line="200" w:lineRule="exact"/>
      </w:pPr>
    </w:p>
    <w:p w14:paraId="6E125CE8" w14:textId="6411867F" w:rsidR="00727C7F" w:rsidRPr="00DE6FF4" w:rsidRDefault="00DE6FF4">
      <w:pPr>
        <w:ind w:left="3002"/>
        <w:rPr>
          <w:b/>
          <w:i/>
          <w:spacing w:val="-5"/>
          <w:sz w:val="24"/>
          <w:szCs w:val="24"/>
        </w:rPr>
      </w:pPr>
      <w:r w:rsidRPr="00DE6FF4">
        <w:rPr>
          <w:b/>
          <w:i/>
          <w:sz w:val="24"/>
          <w:szCs w:val="24"/>
        </w:rPr>
        <w:t>###</w:t>
      </w:r>
      <w:r w:rsidRPr="00DE6FF4">
        <w:rPr>
          <w:b/>
          <w:i/>
          <w:spacing w:val="-2"/>
          <w:sz w:val="24"/>
          <w:szCs w:val="24"/>
        </w:rPr>
        <w:t xml:space="preserve"> </w:t>
      </w:r>
      <w:r w:rsidRPr="00DE6FF4">
        <w:rPr>
          <w:b/>
          <w:i/>
          <w:sz w:val="24"/>
          <w:szCs w:val="24"/>
        </w:rPr>
        <w:t>H</w:t>
      </w:r>
      <w:r w:rsidRPr="00DE6FF4">
        <w:rPr>
          <w:b/>
          <w:i/>
          <w:spacing w:val="1"/>
          <w:sz w:val="24"/>
          <w:szCs w:val="24"/>
        </w:rPr>
        <w:t>A</w:t>
      </w:r>
      <w:r w:rsidRPr="00DE6FF4">
        <w:rPr>
          <w:b/>
          <w:i/>
          <w:sz w:val="24"/>
          <w:szCs w:val="24"/>
        </w:rPr>
        <w:t>VE</w:t>
      </w:r>
      <w:r w:rsidRPr="00DE6FF4">
        <w:rPr>
          <w:b/>
          <w:i/>
          <w:spacing w:val="-1"/>
          <w:sz w:val="24"/>
          <w:szCs w:val="24"/>
        </w:rPr>
        <w:t xml:space="preserve"> </w:t>
      </w:r>
      <w:r w:rsidRPr="00DE6FF4">
        <w:rPr>
          <w:b/>
          <w:i/>
          <w:sz w:val="24"/>
          <w:szCs w:val="24"/>
        </w:rPr>
        <w:t>A</w:t>
      </w:r>
      <w:r w:rsidRPr="00DE6FF4">
        <w:rPr>
          <w:b/>
          <w:i/>
          <w:spacing w:val="1"/>
          <w:sz w:val="24"/>
          <w:szCs w:val="24"/>
        </w:rPr>
        <w:t xml:space="preserve"> </w:t>
      </w:r>
      <w:r w:rsidRPr="00DE6FF4">
        <w:rPr>
          <w:b/>
          <w:i/>
          <w:spacing w:val="-3"/>
          <w:sz w:val="24"/>
          <w:szCs w:val="24"/>
        </w:rPr>
        <w:t>G</w:t>
      </w:r>
      <w:r w:rsidRPr="00DE6FF4">
        <w:rPr>
          <w:b/>
          <w:i/>
          <w:sz w:val="24"/>
          <w:szCs w:val="24"/>
        </w:rPr>
        <w:t>REAT</w:t>
      </w:r>
      <w:r w:rsidRPr="00DE6FF4">
        <w:rPr>
          <w:b/>
          <w:i/>
          <w:spacing w:val="1"/>
          <w:sz w:val="24"/>
          <w:szCs w:val="24"/>
        </w:rPr>
        <w:t xml:space="preserve"> </w:t>
      </w:r>
      <w:r w:rsidRPr="00DE6FF4">
        <w:rPr>
          <w:b/>
          <w:i/>
          <w:spacing w:val="-3"/>
          <w:sz w:val="24"/>
          <w:szCs w:val="24"/>
        </w:rPr>
        <w:t>T</w:t>
      </w:r>
      <w:r w:rsidRPr="00DE6FF4">
        <w:rPr>
          <w:b/>
          <w:i/>
          <w:sz w:val="24"/>
          <w:szCs w:val="24"/>
        </w:rPr>
        <w:t>IME</w:t>
      </w:r>
      <w:r w:rsidRPr="00DE6FF4">
        <w:rPr>
          <w:b/>
          <w:i/>
          <w:spacing w:val="1"/>
          <w:sz w:val="24"/>
          <w:szCs w:val="24"/>
        </w:rPr>
        <w:t xml:space="preserve"> </w:t>
      </w:r>
      <w:r w:rsidRPr="00DE6FF4">
        <w:rPr>
          <w:b/>
          <w:i/>
          <w:sz w:val="24"/>
          <w:szCs w:val="24"/>
        </w:rPr>
        <w:t>D</w:t>
      </w:r>
      <w:r w:rsidRPr="00DE6FF4">
        <w:rPr>
          <w:b/>
          <w:i/>
          <w:spacing w:val="-1"/>
          <w:sz w:val="24"/>
          <w:szCs w:val="24"/>
        </w:rPr>
        <w:t>O</w:t>
      </w:r>
      <w:r w:rsidRPr="00DE6FF4">
        <w:rPr>
          <w:b/>
          <w:i/>
          <w:sz w:val="24"/>
          <w:szCs w:val="24"/>
        </w:rPr>
        <w:t>ING</w:t>
      </w:r>
      <w:r w:rsidRPr="00DE6FF4">
        <w:rPr>
          <w:b/>
          <w:i/>
          <w:spacing w:val="-3"/>
          <w:sz w:val="24"/>
          <w:szCs w:val="24"/>
        </w:rPr>
        <w:t xml:space="preserve"> </w:t>
      </w:r>
      <w:r w:rsidRPr="00DE6FF4">
        <w:rPr>
          <w:b/>
          <w:i/>
          <w:sz w:val="24"/>
          <w:szCs w:val="24"/>
        </w:rPr>
        <w:t xml:space="preserve">IT </w:t>
      </w:r>
      <w:r w:rsidRPr="00DE6FF4">
        <w:rPr>
          <w:b/>
          <w:i/>
          <w:spacing w:val="-5"/>
          <w:sz w:val="24"/>
          <w:szCs w:val="24"/>
        </w:rPr>
        <w:t>###</w:t>
      </w:r>
    </w:p>
    <w:p w14:paraId="0F619719" w14:textId="2DEE4F35" w:rsidR="00DE6FF4" w:rsidRPr="00DE6FF4" w:rsidRDefault="00DE6FF4">
      <w:pPr>
        <w:ind w:left="3002"/>
        <w:rPr>
          <w:b/>
          <w:i/>
          <w:spacing w:val="-5"/>
          <w:sz w:val="24"/>
          <w:szCs w:val="24"/>
        </w:rPr>
      </w:pPr>
    </w:p>
    <w:p w14:paraId="2A6175C7" w14:textId="676B21D9" w:rsidR="00DE6FF4" w:rsidRPr="00DE6FF4" w:rsidRDefault="00DE6FF4" w:rsidP="00DE6FF4">
      <w:pPr>
        <w:rPr>
          <w:b/>
          <w:iCs/>
          <w:spacing w:val="-5"/>
          <w:sz w:val="24"/>
          <w:szCs w:val="24"/>
        </w:rPr>
      </w:pPr>
      <w:r w:rsidRPr="00DE6FF4">
        <w:rPr>
          <w:b/>
          <w:iCs/>
          <w:spacing w:val="-5"/>
          <w:sz w:val="24"/>
          <w:szCs w:val="24"/>
        </w:rPr>
        <w:lastRenderedPageBreak/>
        <w:t>Nama: Maulana Rangga Arrosyid</w:t>
      </w:r>
      <w:r w:rsidRPr="00DE6FF4">
        <w:rPr>
          <w:b/>
          <w:iCs/>
          <w:spacing w:val="-5"/>
          <w:sz w:val="24"/>
          <w:szCs w:val="24"/>
        </w:rPr>
        <w:tab/>
      </w:r>
      <w:r w:rsidRPr="00DE6FF4">
        <w:rPr>
          <w:b/>
          <w:iCs/>
          <w:spacing w:val="-5"/>
          <w:sz w:val="24"/>
          <w:szCs w:val="24"/>
        </w:rPr>
        <w:tab/>
        <w:t>Kode/Mata Kuliah: CSF413 – Jaringan Komputer</w:t>
      </w:r>
    </w:p>
    <w:p w14:paraId="478F5F66" w14:textId="06728BE4" w:rsidR="00DE6FF4" w:rsidRPr="00DE6FF4" w:rsidRDefault="00DE6FF4" w:rsidP="00DE6FF4">
      <w:pPr>
        <w:rPr>
          <w:b/>
          <w:iCs/>
          <w:spacing w:val="-5"/>
          <w:sz w:val="24"/>
          <w:szCs w:val="24"/>
        </w:rPr>
      </w:pPr>
      <w:r w:rsidRPr="00DE6FF4">
        <w:rPr>
          <w:b/>
          <w:iCs/>
          <w:spacing w:val="-5"/>
          <w:sz w:val="24"/>
          <w:szCs w:val="24"/>
        </w:rPr>
        <w:t>NIM: 20220801234</w:t>
      </w:r>
      <w:r w:rsidRPr="00DE6FF4">
        <w:rPr>
          <w:b/>
          <w:iCs/>
          <w:spacing w:val="-5"/>
          <w:sz w:val="24"/>
          <w:szCs w:val="24"/>
        </w:rPr>
        <w:tab/>
      </w:r>
      <w:r w:rsidRPr="00DE6FF4">
        <w:rPr>
          <w:b/>
          <w:iCs/>
          <w:spacing w:val="-5"/>
          <w:sz w:val="24"/>
          <w:szCs w:val="24"/>
        </w:rPr>
        <w:tab/>
      </w:r>
      <w:r w:rsidRPr="00DE6FF4">
        <w:rPr>
          <w:b/>
          <w:iCs/>
          <w:spacing w:val="-5"/>
          <w:sz w:val="24"/>
          <w:szCs w:val="24"/>
        </w:rPr>
        <w:tab/>
      </w:r>
      <w:r w:rsidRPr="00DE6FF4">
        <w:rPr>
          <w:b/>
          <w:iCs/>
          <w:spacing w:val="-5"/>
          <w:sz w:val="24"/>
          <w:szCs w:val="24"/>
        </w:rPr>
        <w:tab/>
        <w:t>Kode Dosen: 8126 -Jefry Sunupurwa Asri, S.Kom, M.Kom</w:t>
      </w:r>
    </w:p>
    <w:p w14:paraId="074A9E16" w14:textId="4B0B72DF" w:rsidR="00DE6FF4" w:rsidRPr="00DE6FF4" w:rsidRDefault="00DE6FF4" w:rsidP="00DE6FF4">
      <w:pPr>
        <w:rPr>
          <w:b/>
          <w:iCs/>
          <w:spacing w:val="-5"/>
          <w:sz w:val="24"/>
          <w:szCs w:val="24"/>
        </w:rPr>
      </w:pPr>
      <w:r w:rsidRPr="00DE6FF4">
        <w:rPr>
          <w:b/>
          <w:iCs/>
          <w:spacing w:val="-5"/>
          <w:sz w:val="24"/>
          <w:szCs w:val="24"/>
        </w:rPr>
        <w:t>Hari/Tanggal: 01/08/2024</w:t>
      </w:r>
    </w:p>
    <w:p w14:paraId="52FF39A8" w14:textId="77777777" w:rsidR="00DE6FF4" w:rsidRPr="00DE6FF4" w:rsidRDefault="00DE6FF4" w:rsidP="00DE6FF4">
      <w:pPr>
        <w:ind w:left="993"/>
        <w:jc w:val="both"/>
        <w:rPr>
          <w:rFonts w:ascii="Ebrima" w:hAnsi="Ebrima"/>
          <w:b/>
          <w:iCs/>
          <w:spacing w:val="-5"/>
          <w:sz w:val="24"/>
          <w:szCs w:val="24"/>
        </w:rPr>
      </w:pPr>
    </w:p>
    <w:p w14:paraId="51D85BDA" w14:textId="2A7E869F" w:rsidR="00DE6FF4" w:rsidRPr="00DE6FF4" w:rsidRDefault="00DE6FF4" w:rsidP="00DE6FF4">
      <w:pPr>
        <w:ind w:left="993"/>
        <w:jc w:val="both"/>
        <w:rPr>
          <w:rFonts w:ascii="Ebrima" w:hAnsi="Ebrima"/>
          <w:b/>
          <w:iCs/>
          <w:spacing w:val="-5"/>
          <w:sz w:val="24"/>
          <w:szCs w:val="24"/>
        </w:rPr>
      </w:pPr>
      <w:r w:rsidRPr="00DE6FF4">
        <w:rPr>
          <w:rFonts w:ascii="Ebrima" w:hAnsi="Ebrima"/>
          <w:b/>
          <w:iCs/>
          <w:spacing w:val="-5"/>
          <w:sz w:val="24"/>
          <w:szCs w:val="24"/>
        </w:rPr>
        <w:t>Jawaban UAS Jarkom (60 Poin)</w:t>
      </w:r>
    </w:p>
    <w:p w14:paraId="3A5FA223" w14:textId="736D5ECD" w:rsidR="00DE6FF4" w:rsidRPr="00DE6FF4" w:rsidRDefault="00DE6FF4" w:rsidP="00DE6FF4">
      <w:pPr>
        <w:pStyle w:val="ListParagraph"/>
        <w:numPr>
          <w:ilvl w:val="0"/>
          <w:numId w:val="2"/>
        </w:numPr>
        <w:jc w:val="both"/>
        <w:rPr>
          <w:rFonts w:ascii="Ebrima" w:hAnsi="Ebrima"/>
          <w:bCs/>
          <w:iCs/>
          <w:sz w:val="24"/>
          <w:szCs w:val="24"/>
        </w:rPr>
      </w:pPr>
      <w:r w:rsidRPr="00DE6FF4">
        <w:t>Routing static adalah proses pemetaan lalu lintas jaringan di mana administrator jaringan secara manual menentukan rute yang digunakan oleh paket data untuk mencapai tujuan mereka. Tidak seperti routing dinamis yang menggunakan protokol routing untuk menyesuaikan rute secara otomatis berdasarkan perubahan dalam jaringan, routing static mengharuskan pengaturan dan pemeliharaan rute oleh administrator.</w:t>
      </w:r>
    </w:p>
    <w:p w14:paraId="45DAC86C" w14:textId="372656B1" w:rsidR="00DE6FF4" w:rsidRPr="00DE6FF4" w:rsidRDefault="00DE6FF4" w:rsidP="00DE6FF4">
      <w:pPr>
        <w:pStyle w:val="ListParagraph"/>
        <w:numPr>
          <w:ilvl w:val="0"/>
          <w:numId w:val="2"/>
        </w:numPr>
        <w:jc w:val="both"/>
        <w:rPr>
          <w:rFonts w:ascii="Ebrima" w:hAnsi="Ebrima"/>
          <w:bCs/>
          <w:iCs/>
          <w:sz w:val="24"/>
          <w:szCs w:val="24"/>
        </w:rPr>
      </w:pPr>
      <w:r w:rsidRPr="00DE6FF4">
        <w:t>Routing dynamic adalah metode routing di mana perangkat jaringan (seperti router) secara otomatis menentukan jalur terbaik untuk paket data melalui jaringan. Rute ini dipilih berdasarkan algoritma routing yang memperhitungkan berbagai faktor seperti jarak, biaya, dan kondisi jaringan saat ini.</w:t>
      </w:r>
    </w:p>
    <w:p w14:paraId="54D893F3" w14:textId="5CF3CDE8" w:rsidR="00DE6FF4" w:rsidRPr="00DE6FF4" w:rsidRDefault="00DE6FF4" w:rsidP="00DE6FF4">
      <w:pPr>
        <w:pStyle w:val="ListParagraph"/>
        <w:numPr>
          <w:ilvl w:val="0"/>
          <w:numId w:val="2"/>
        </w:numPr>
        <w:jc w:val="both"/>
        <w:rPr>
          <w:rFonts w:ascii="Ebrima" w:hAnsi="Ebrima"/>
          <w:bCs/>
          <w:iCs/>
          <w:sz w:val="24"/>
          <w:szCs w:val="24"/>
        </w:rPr>
      </w:pPr>
      <w:r w:rsidRPr="00DE6FF4">
        <w:t>Firewall adalah sebuah sistem keamanan jaringan yang berfungsi untuk memonitor dan mengontrol lalu lintas jaringan yang masuk dan keluar berdasarkan aturan keamanan yang telah ditetapkan. Firewall dapat berupa perangkat keras, perangkat lunak, atau kombinasi keduanya, dan digunakan untuk melindungi jaringan dari akses yang tidak sah, serangan siber, dan ancaman lainnya.</w:t>
      </w:r>
    </w:p>
    <w:p w14:paraId="102F1A7F" w14:textId="7B1261A2" w:rsidR="00DE6FF4" w:rsidRPr="00DE6FF4" w:rsidRDefault="00DE6FF4" w:rsidP="00DE6FF4">
      <w:pPr>
        <w:pStyle w:val="ListParagraph"/>
        <w:numPr>
          <w:ilvl w:val="0"/>
          <w:numId w:val="2"/>
        </w:numPr>
        <w:jc w:val="both"/>
        <w:rPr>
          <w:rFonts w:ascii="Ebrima" w:hAnsi="Ebrima"/>
          <w:bCs/>
          <w:iCs/>
          <w:sz w:val="24"/>
          <w:szCs w:val="24"/>
        </w:rPr>
      </w:pPr>
      <w:r w:rsidRPr="00DE6FF4">
        <w:t>NAT (Network Address Translation) adalah teknik yang digunakan untuk mengubah alamat IP dalam header paket data yang sedang ditransmisikan melintasi router atau perangkat jaringan lainnya. NAT memungkinkan banyak perangkat pada jaringan lokal untuk berbagi satu alamat IP publik saat mengakses internet, serta menyediakan beberapa tingkat keamanan dengan menyembunyikan alamat IP internal dari jaringan eksternal.</w:t>
      </w:r>
    </w:p>
    <w:p w14:paraId="4CE35778" w14:textId="77777777" w:rsidR="00DE6FF4" w:rsidRPr="00DE6FF4" w:rsidRDefault="00DE6FF4" w:rsidP="00DE6FF4">
      <w:pPr>
        <w:pStyle w:val="ListParagraph"/>
        <w:numPr>
          <w:ilvl w:val="0"/>
          <w:numId w:val="2"/>
        </w:numPr>
        <w:jc w:val="both"/>
        <w:rPr>
          <w:b/>
          <w:iCs/>
        </w:rPr>
      </w:pPr>
      <w:r w:rsidRPr="00DE6FF4">
        <w:rPr>
          <w:b/>
          <w:iCs/>
        </w:rPr>
        <w:t>Switch Managed:</w:t>
      </w:r>
    </w:p>
    <w:p w14:paraId="489F712F" w14:textId="3B1A7FD1" w:rsidR="00DE6FF4" w:rsidRPr="00DE6FF4" w:rsidRDefault="00DE6FF4" w:rsidP="00DE6FF4">
      <w:pPr>
        <w:pStyle w:val="ListParagraph"/>
        <w:numPr>
          <w:ilvl w:val="0"/>
          <w:numId w:val="3"/>
        </w:numPr>
        <w:jc w:val="both"/>
        <w:rPr>
          <w:bCs/>
          <w:iCs/>
        </w:rPr>
      </w:pPr>
      <w:r w:rsidRPr="00DE6FF4">
        <w:rPr>
          <w:bCs/>
          <w:iCs/>
        </w:rPr>
        <w:t>Fleksibilitas: Dapat dikonfigurasi, dipantau, dan dikelola.</w:t>
      </w:r>
    </w:p>
    <w:p w14:paraId="27C5E2B4" w14:textId="02A657E9" w:rsidR="00DE6FF4" w:rsidRPr="00DE6FF4" w:rsidRDefault="00DE6FF4" w:rsidP="00DE6FF4">
      <w:pPr>
        <w:pStyle w:val="ListParagraph"/>
        <w:numPr>
          <w:ilvl w:val="0"/>
          <w:numId w:val="3"/>
        </w:numPr>
        <w:jc w:val="both"/>
        <w:rPr>
          <w:bCs/>
          <w:iCs/>
        </w:rPr>
      </w:pPr>
      <w:r w:rsidRPr="00DE6FF4">
        <w:rPr>
          <w:bCs/>
          <w:iCs/>
        </w:rPr>
        <w:t>Fitur: QoS, VLAN, port mirroring, SNMP.</w:t>
      </w:r>
    </w:p>
    <w:p w14:paraId="6D96E9EE" w14:textId="42873719" w:rsidR="00DE6FF4" w:rsidRPr="00DE6FF4" w:rsidRDefault="00DE6FF4" w:rsidP="00DE6FF4">
      <w:pPr>
        <w:pStyle w:val="ListParagraph"/>
        <w:numPr>
          <w:ilvl w:val="0"/>
          <w:numId w:val="3"/>
        </w:numPr>
        <w:jc w:val="both"/>
        <w:rPr>
          <w:bCs/>
          <w:iCs/>
        </w:rPr>
      </w:pPr>
      <w:r w:rsidRPr="00DE6FF4">
        <w:rPr>
          <w:bCs/>
          <w:iCs/>
        </w:rPr>
        <w:t>Keamanan: Pengendalian akses dan monitoring.</w:t>
      </w:r>
    </w:p>
    <w:p w14:paraId="519947CC" w14:textId="58598F6D" w:rsidR="00DE6FF4" w:rsidRPr="00DE6FF4" w:rsidRDefault="00DE6FF4" w:rsidP="00DE6FF4">
      <w:pPr>
        <w:pStyle w:val="ListParagraph"/>
        <w:numPr>
          <w:ilvl w:val="0"/>
          <w:numId w:val="3"/>
        </w:numPr>
        <w:jc w:val="both"/>
        <w:rPr>
          <w:bCs/>
          <w:iCs/>
        </w:rPr>
      </w:pPr>
      <w:r w:rsidRPr="00DE6FF4">
        <w:rPr>
          <w:bCs/>
          <w:iCs/>
        </w:rPr>
        <w:t>Penggunaan: Jaringan perusahaan dan kompleks.</w:t>
      </w:r>
    </w:p>
    <w:p w14:paraId="00642C2A" w14:textId="77777777" w:rsidR="00DE6FF4" w:rsidRPr="00DE6FF4" w:rsidRDefault="00DE6FF4" w:rsidP="00DE6FF4">
      <w:pPr>
        <w:pStyle w:val="ListParagraph"/>
        <w:ind w:left="1713"/>
        <w:jc w:val="both"/>
        <w:rPr>
          <w:bCs/>
          <w:iCs/>
        </w:rPr>
      </w:pPr>
    </w:p>
    <w:p w14:paraId="1DFEEC93" w14:textId="77777777" w:rsidR="00DE6FF4" w:rsidRPr="00DE6FF4" w:rsidRDefault="00DE6FF4" w:rsidP="00DE6FF4">
      <w:pPr>
        <w:pStyle w:val="ListParagraph"/>
        <w:ind w:left="1713"/>
        <w:jc w:val="both"/>
        <w:rPr>
          <w:b/>
          <w:iCs/>
        </w:rPr>
      </w:pPr>
      <w:r w:rsidRPr="00DE6FF4">
        <w:rPr>
          <w:b/>
          <w:iCs/>
        </w:rPr>
        <w:t>Switch Unmanaged:</w:t>
      </w:r>
    </w:p>
    <w:p w14:paraId="57C68869" w14:textId="3C65F33D" w:rsidR="00DE6FF4" w:rsidRPr="00DE6FF4" w:rsidRDefault="00DE6FF4" w:rsidP="00DE6FF4">
      <w:pPr>
        <w:pStyle w:val="ListParagraph"/>
        <w:numPr>
          <w:ilvl w:val="0"/>
          <w:numId w:val="4"/>
        </w:numPr>
        <w:jc w:val="both"/>
        <w:rPr>
          <w:bCs/>
          <w:iCs/>
        </w:rPr>
      </w:pPr>
      <w:r w:rsidRPr="00DE6FF4">
        <w:rPr>
          <w:bCs/>
          <w:iCs/>
        </w:rPr>
        <w:t>Sederhana: Tidak dapat dikonfigurasi.</w:t>
      </w:r>
    </w:p>
    <w:p w14:paraId="766C1788" w14:textId="081761E3" w:rsidR="00DE6FF4" w:rsidRPr="00DE6FF4" w:rsidRDefault="00DE6FF4" w:rsidP="00DE6FF4">
      <w:pPr>
        <w:pStyle w:val="ListParagraph"/>
        <w:numPr>
          <w:ilvl w:val="0"/>
          <w:numId w:val="4"/>
        </w:numPr>
        <w:jc w:val="both"/>
        <w:rPr>
          <w:bCs/>
          <w:iCs/>
        </w:rPr>
      </w:pPr>
      <w:r w:rsidRPr="00DE6FF4">
        <w:rPr>
          <w:bCs/>
          <w:iCs/>
        </w:rPr>
        <w:t>Plug and Play: Siap digunakan tanpa pengaturan.</w:t>
      </w:r>
    </w:p>
    <w:p w14:paraId="2BCFB21F" w14:textId="6E1763D4" w:rsidR="00DE6FF4" w:rsidRPr="00DE6FF4" w:rsidRDefault="00DE6FF4" w:rsidP="00DE6FF4">
      <w:pPr>
        <w:pStyle w:val="ListParagraph"/>
        <w:numPr>
          <w:ilvl w:val="0"/>
          <w:numId w:val="4"/>
        </w:numPr>
        <w:jc w:val="both"/>
        <w:rPr>
          <w:bCs/>
          <w:iCs/>
        </w:rPr>
      </w:pPr>
      <w:r w:rsidRPr="00DE6FF4">
        <w:rPr>
          <w:bCs/>
          <w:iCs/>
        </w:rPr>
        <w:t>Fleksibilitas Terbatas: Tidak ada fitur lanjutan.</w:t>
      </w:r>
    </w:p>
    <w:p w14:paraId="79F9670F" w14:textId="63B0B139" w:rsidR="00DE6FF4" w:rsidRPr="00DE6FF4" w:rsidRDefault="00DE6FF4" w:rsidP="00DE6FF4">
      <w:pPr>
        <w:pStyle w:val="ListParagraph"/>
        <w:numPr>
          <w:ilvl w:val="0"/>
          <w:numId w:val="4"/>
        </w:numPr>
        <w:jc w:val="both"/>
        <w:rPr>
          <w:rFonts w:ascii="Ebrima" w:hAnsi="Ebrima"/>
          <w:bCs/>
          <w:iCs/>
          <w:sz w:val="24"/>
          <w:szCs w:val="24"/>
        </w:rPr>
      </w:pPr>
      <w:r w:rsidRPr="00DE6FF4">
        <w:rPr>
          <w:bCs/>
          <w:iCs/>
        </w:rPr>
        <w:t>Penggunaan: Jaringan kecil dan rumah</w:t>
      </w:r>
      <w:r w:rsidRPr="00DE6FF4">
        <w:rPr>
          <w:rFonts w:ascii="Ebrima" w:hAnsi="Ebrima"/>
          <w:bCs/>
          <w:iCs/>
          <w:sz w:val="24"/>
          <w:szCs w:val="24"/>
        </w:rPr>
        <w:t>.</w:t>
      </w:r>
    </w:p>
    <w:p w14:paraId="0B3878AB" w14:textId="6A7A897D" w:rsidR="00DE6FF4" w:rsidRPr="00DE6FF4" w:rsidRDefault="00DE6FF4" w:rsidP="00DE6FF4">
      <w:pPr>
        <w:pStyle w:val="ListParagraph"/>
        <w:numPr>
          <w:ilvl w:val="0"/>
          <w:numId w:val="2"/>
        </w:numPr>
        <w:jc w:val="both"/>
        <w:rPr>
          <w:rFonts w:ascii="Ebrima" w:hAnsi="Ebrima"/>
          <w:bCs/>
          <w:iCs/>
          <w:sz w:val="24"/>
          <w:szCs w:val="24"/>
        </w:rPr>
      </w:pPr>
      <w:r w:rsidRPr="00DE6FF4">
        <w:t>Router adalah perangkat jaringan yang bertanggung jawab untuk meneruskan paket data antara jaringan komputer yang berbeda. Router berfungsi sebagai penghubung antara dua atau lebih jaringan dan mengarahkan lalu lintas data, memastikan paket data mencapai tujuan yang benar.</w:t>
      </w:r>
    </w:p>
    <w:p w14:paraId="5D60ED40" w14:textId="6DC16EB1" w:rsidR="00DE6FF4" w:rsidRPr="00DE6FF4" w:rsidRDefault="00DE6FF4" w:rsidP="00DE6FF4">
      <w:pPr>
        <w:pStyle w:val="ListParagraph"/>
        <w:numPr>
          <w:ilvl w:val="0"/>
          <w:numId w:val="2"/>
        </w:numPr>
        <w:jc w:val="both"/>
        <w:rPr>
          <w:rFonts w:ascii="Ebrima" w:hAnsi="Ebrima"/>
          <w:bCs/>
          <w:iCs/>
          <w:sz w:val="24"/>
          <w:szCs w:val="24"/>
        </w:rPr>
      </w:pPr>
      <w:r w:rsidRPr="00DE6FF4">
        <w:rPr>
          <w:rStyle w:val="Strong"/>
          <w:rFonts w:eastAsiaTheme="majorEastAsia"/>
        </w:rPr>
        <w:t>Trunk</w:t>
      </w:r>
      <w:r w:rsidRPr="00DE6FF4">
        <w:t xml:space="preserve"> adalah metode dalam jaringan yang digunakan untuk mengirimkan beberapa VLAN (Virtual Local Area Network) melalui satu koneksi fisik antara perangkat jaringan seperti switch dan router. Ini memungkinkan pengelolaan dan pemisahan lalu lintas jaringan dari berbagai VLAN melalui satu saluran komunikasi.</w:t>
      </w:r>
    </w:p>
    <w:p w14:paraId="30C06893" w14:textId="4A53BFA6" w:rsidR="00DE6FF4" w:rsidRPr="00DE6FF4" w:rsidRDefault="00DE6FF4" w:rsidP="00DE6FF4">
      <w:pPr>
        <w:pStyle w:val="ListParagraph"/>
        <w:numPr>
          <w:ilvl w:val="0"/>
          <w:numId w:val="2"/>
        </w:numPr>
        <w:jc w:val="both"/>
        <w:rPr>
          <w:rFonts w:ascii="Ebrima" w:hAnsi="Ebrima"/>
          <w:bCs/>
          <w:iCs/>
          <w:sz w:val="24"/>
          <w:szCs w:val="24"/>
        </w:rPr>
      </w:pPr>
      <w:r w:rsidRPr="00DE6FF4">
        <w:rPr>
          <w:rStyle w:val="Strong"/>
          <w:rFonts w:eastAsiaTheme="majorEastAsia"/>
        </w:rPr>
        <w:t>VPN (Virtual Private Network)</w:t>
      </w:r>
      <w:r w:rsidRPr="00DE6FF4">
        <w:t xml:space="preserve"> adalah teknologi yang menciptakan koneksi yang aman dan terenkripsi antara perangkat pengguna dan jaringan lainnya melalui internet. VPN memungkinkan pengguna untuk mengakses jaringan atau sumber daya seolah-olah mereka terhubung langsung ke jaringan tersebut, meskipun mereka berada di lokasi yang berbeda.</w:t>
      </w:r>
    </w:p>
    <w:p w14:paraId="09EC2457" w14:textId="4393DF8F" w:rsidR="00DE6FF4" w:rsidRPr="00DE6FF4" w:rsidRDefault="00DE6FF4" w:rsidP="00DE6FF4">
      <w:pPr>
        <w:pStyle w:val="ListParagraph"/>
        <w:numPr>
          <w:ilvl w:val="0"/>
          <w:numId w:val="2"/>
        </w:numPr>
        <w:jc w:val="both"/>
        <w:rPr>
          <w:rFonts w:ascii="Ebrima" w:hAnsi="Ebrima"/>
          <w:bCs/>
          <w:iCs/>
          <w:sz w:val="24"/>
          <w:szCs w:val="24"/>
        </w:rPr>
      </w:pPr>
      <w:r w:rsidRPr="00DE6FF4">
        <w:rPr>
          <w:rFonts w:ascii="Ebrima" w:hAnsi="Ebrima"/>
          <w:bCs/>
          <w:iCs/>
          <w:sz w:val="24"/>
          <w:szCs w:val="24"/>
        </w:rPr>
        <w:drawing>
          <wp:inline distT="0" distB="0" distL="0" distR="0" wp14:anchorId="7CABC8C9" wp14:editId="4CD9335A">
            <wp:extent cx="5397777" cy="2502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97777" cy="2502029"/>
                    </a:xfrm>
                    <a:prstGeom prst="rect">
                      <a:avLst/>
                    </a:prstGeom>
                  </pic:spPr>
                </pic:pic>
              </a:graphicData>
            </a:graphic>
          </wp:inline>
        </w:drawing>
      </w:r>
    </w:p>
    <w:p w14:paraId="62A4E009" w14:textId="77777777" w:rsidR="00DE6FF4" w:rsidRPr="00DE6FF4" w:rsidRDefault="00DE6FF4" w:rsidP="00DE6FF4">
      <w:pPr>
        <w:pStyle w:val="ListParagraph"/>
        <w:numPr>
          <w:ilvl w:val="0"/>
          <w:numId w:val="5"/>
        </w:numPr>
        <w:jc w:val="both"/>
        <w:rPr>
          <w:b/>
          <w:iCs/>
        </w:rPr>
      </w:pPr>
      <w:r w:rsidRPr="00DE6FF4">
        <w:rPr>
          <w:b/>
          <w:iCs/>
        </w:rPr>
        <w:t>Studi kasus:</w:t>
      </w:r>
    </w:p>
    <w:p w14:paraId="6A33A2C4" w14:textId="77777777" w:rsidR="00DE6FF4" w:rsidRPr="00DE6FF4" w:rsidRDefault="00DE6FF4" w:rsidP="00DE6FF4">
      <w:pPr>
        <w:pStyle w:val="ListParagraph"/>
        <w:ind w:left="2410"/>
        <w:jc w:val="both"/>
        <w:rPr>
          <w:bCs/>
          <w:iCs/>
        </w:rPr>
      </w:pPr>
      <w:r w:rsidRPr="00DE6FF4">
        <w:rPr>
          <w:bCs/>
          <w:iCs/>
        </w:rPr>
        <w:t xml:space="preserve">Sebuah perusahaan bernama XYZ Corp berencana untuk menyiapkan infrastruktur jaringan di kantornya. Gedung perkantoran terdiri dari tiga lantai, dengan setiap lantai memiliki beberapa </w:t>
      </w:r>
      <w:r w:rsidRPr="00DE6FF4">
        <w:rPr>
          <w:bCs/>
          <w:iCs/>
        </w:rPr>
        <w:lastRenderedPageBreak/>
        <w:t>departemen. Departemen TI XYZ Corp ingin menciptakan jaringan yang memungkinkan komunikasi lancar dan berbagi data antar semua departemen.</w:t>
      </w:r>
    </w:p>
    <w:p w14:paraId="59F82FD0" w14:textId="77777777" w:rsidR="00DE6FF4" w:rsidRPr="00DE6FF4" w:rsidRDefault="00DE6FF4" w:rsidP="00DE6FF4">
      <w:pPr>
        <w:pStyle w:val="ListParagraph"/>
        <w:ind w:left="1713"/>
        <w:jc w:val="both"/>
        <w:rPr>
          <w:bCs/>
          <w:iCs/>
        </w:rPr>
      </w:pPr>
    </w:p>
    <w:p w14:paraId="214F2D02" w14:textId="77777777" w:rsidR="00DE6FF4" w:rsidRPr="00DE6FF4" w:rsidRDefault="00DE6FF4" w:rsidP="00DE6FF4">
      <w:pPr>
        <w:pStyle w:val="ListParagraph"/>
        <w:numPr>
          <w:ilvl w:val="0"/>
          <w:numId w:val="5"/>
        </w:numPr>
        <w:jc w:val="both"/>
        <w:rPr>
          <w:b/>
          <w:iCs/>
        </w:rPr>
      </w:pPr>
      <w:r w:rsidRPr="00DE6FF4">
        <w:rPr>
          <w:b/>
          <w:iCs/>
        </w:rPr>
        <w:t>Konfigurasi Topologi:</w:t>
      </w:r>
    </w:p>
    <w:p w14:paraId="757E7586" w14:textId="77777777" w:rsidR="00DE6FF4" w:rsidRPr="00DE6FF4" w:rsidRDefault="00DE6FF4" w:rsidP="00DE6FF4">
      <w:pPr>
        <w:pStyle w:val="ListParagraph"/>
        <w:ind w:left="2410"/>
        <w:jc w:val="both"/>
        <w:rPr>
          <w:bCs/>
          <w:iCs/>
        </w:rPr>
      </w:pPr>
      <w:r w:rsidRPr="00DE6FF4">
        <w:rPr>
          <w:bCs/>
          <w:iCs/>
        </w:rPr>
        <w:t>Untuk memenuhi persyaratan XYZ Corp, topologi hierarki diusulkan. Jaringan akan dibagi menjadi tiga lapisan: lapisan inti, lapisan distribusi, dan lapisan akses. Lapisan inti akan menyediakan konektivitas berkecepatan tinggi dan perutean antar departemen yang berbeda. Lapisan distribusi akan menangani VLAN dan menghubungkan switch lapisan akses. Sakelar lapisan akses akan menyediakan konektivitas ke perangkat individual di setiap departemen.</w:t>
      </w:r>
    </w:p>
    <w:p w14:paraId="0F6F80AE" w14:textId="77777777" w:rsidR="00DE6FF4" w:rsidRPr="00DE6FF4" w:rsidRDefault="00DE6FF4" w:rsidP="00DE6FF4">
      <w:pPr>
        <w:pStyle w:val="ListParagraph"/>
        <w:ind w:left="2410"/>
        <w:jc w:val="both"/>
        <w:rPr>
          <w:bCs/>
          <w:iCs/>
        </w:rPr>
      </w:pPr>
    </w:p>
    <w:p w14:paraId="43A8555F" w14:textId="77777777" w:rsidR="00DE6FF4" w:rsidRPr="00DE6FF4" w:rsidRDefault="00DE6FF4" w:rsidP="00DE6FF4">
      <w:pPr>
        <w:pStyle w:val="ListParagraph"/>
        <w:ind w:left="2410"/>
        <w:jc w:val="both"/>
        <w:rPr>
          <w:bCs/>
          <w:iCs/>
        </w:rPr>
      </w:pPr>
      <w:r w:rsidRPr="00DE6FF4">
        <w:rPr>
          <w:bCs/>
          <w:iCs/>
        </w:rPr>
        <w:t>Untuk mengimplementasikan konfigurasi topologi ini, departemen TI memerlukan switch, router, dan kabel Ethernet. Mereka akan menghubungkan sakelar di setiap lapisan sesuai dengan desain yang diusulkan. Sakelar lapisan inti akan dihubungkan ke sakelar lapisan distribusi, dan sakelar lapisan distribusi akan dihubungkan ke sakelar lapisan akses. Setiap lapisan akan memiliki tautan redundan untuk redundansi jaringan dan ketersediaan tinggi.</w:t>
      </w:r>
    </w:p>
    <w:p w14:paraId="2BE00643" w14:textId="77777777" w:rsidR="00DE6FF4" w:rsidRPr="00DE6FF4" w:rsidRDefault="00DE6FF4" w:rsidP="00DE6FF4">
      <w:pPr>
        <w:pStyle w:val="ListParagraph"/>
        <w:ind w:left="2410"/>
        <w:jc w:val="both"/>
        <w:rPr>
          <w:bCs/>
          <w:iCs/>
        </w:rPr>
      </w:pPr>
    </w:p>
    <w:p w14:paraId="4C5D0FA2" w14:textId="77777777" w:rsidR="00DE6FF4" w:rsidRPr="00DE6FF4" w:rsidRDefault="00DE6FF4" w:rsidP="00DE6FF4">
      <w:pPr>
        <w:pStyle w:val="ListParagraph"/>
        <w:ind w:left="2410"/>
        <w:jc w:val="both"/>
        <w:rPr>
          <w:bCs/>
          <w:iCs/>
        </w:rPr>
      </w:pPr>
      <w:r w:rsidRPr="00DE6FF4">
        <w:rPr>
          <w:bCs/>
          <w:iCs/>
        </w:rPr>
        <w:t>Konfigurasi ini akan memastikan komunikasi dan berbagi data yang efisien antar semua departemen di gedung kantor. Lapisan inti akan menangani perutean lalu lintas dan menyediakan tulang punggung jaringan yang andal, sedangkan lapisan distribusi akan membagi jaringan menjadi VLAN yang lebih kecil untuk pengelolaan jaringan yang lebih baik. Sakelar lapisan akses akan menyediakan konektivitas ke perangkat akhir seperti komputer, printer, dan server.</w:t>
      </w:r>
    </w:p>
    <w:p w14:paraId="292D84C8" w14:textId="474401A0" w:rsidR="00DE6FF4" w:rsidRDefault="00DE6FF4" w:rsidP="00DE6FF4">
      <w:pPr>
        <w:pStyle w:val="ListParagraph"/>
        <w:ind w:left="1713"/>
        <w:jc w:val="both"/>
        <w:rPr>
          <w:bCs/>
          <w:iCs/>
        </w:rPr>
      </w:pPr>
    </w:p>
    <w:p w14:paraId="16FF2115" w14:textId="77777777" w:rsidR="00DE6FF4" w:rsidRPr="00DE6FF4" w:rsidRDefault="00DE6FF4" w:rsidP="00DE6FF4">
      <w:pPr>
        <w:pStyle w:val="ListParagraph"/>
        <w:ind w:left="1713"/>
        <w:jc w:val="both"/>
        <w:rPr>
          <w:bCs/>
          <w:iCs/>
        </w:rPr>
      </w:pPr>
    </w:p>
    <w:p w14:paraId="1AF43EF4" w14:textId="6AEAA836" w:rsidR="00DE6FF4" w:rsidRPr="00DE6FF4" w:rsidRDefault="00DE6FF4" w:rsidP="00DE6FF4">
      <w:pPr>
        <w:pStyle w:val="ListParagraph"/>
        <w:ind w:left="1713"/>
        <w:jc w:val="both"/>
        <w:rPr>
          <w:bCs/>
          <w:iCs/>
        </w:rPr>
      </w:pPr>
    </w:p>
    <w:sectPr w:rsidR="00DE6FF4" w:rsidRPr="00DE6FF4">
      <w:type w:val="continuous"/>
      <w:pgSz w:w="11920" w:h="16860"/>
      <w:pgMar w:top="1140" w:right="74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A92"/>
    <w:multiLevelType w:val="hybridMultilevel"/>
    <w:tmpl w:val="857ECE8C"/>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C8B6B61"/>
    <w:multiLevelType w:val="hybridMultilevel"/>
    <w:tmpl w:val="826E3DD4"/>
    <w:lvl w:ilvl="0" w:tplc="38090001">
      <w:start w:val="1"/>
      <w:numFmt w:val="bullet"/>
      <w:lvlText w:val=""/>
      <w:lvlJc w:val="left"/>
      <w:pPr>
        <w:ind w:left="2433" w:hanging="360"/>
      </w:pPr>
      <w:rPr>
        <w:rFonts w:ascii="Symbol" w:hAnsi="Symbol"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abstractNum w:abstractNumId="2" w15:restartNumberingAfterBreak="0">
    <w:nsid w:val="1C1B6A5E"/>
    <w:multiLevelType w:val="multilevel"/>
    <w:tmpl w:val="AD88A7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DF93603"/>
    <w:multiLevelType w:val="hybridMultilevel"/>
    <w:tmpl w:val="A6324722"/>
    <w:lvl w:ilvl="0" w:tplc="38090001">
      <w:start w:val="1"/>
      <w:numFmt w:val="bullet"/>
      <w:lvlText w:val=""/>
      <w:lvlJc w:val="left"/>
      <w:pPr>
        <w:ind w:left="2433" w:hanging="360"/>
      </w:pPr>
      <w:rPr>
        <w:rFonts w:ascii="Symbol" w:hAnsi="Symbol"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abstractNum w:abstractNumId="4" w15:restartNumberingAfterBreak="0">
    <w:nsid w:val="623F666B"/>
    <w:multiLevelType w:val="hybridMultilevel"/>
    <w:tmpl w:val="F17A79E2"/>
    <w:lvl w:ilvl="0" w:tplc="38090001">
      <w:start w:val="1"/>
      <w:numFmt w:val="bullet"/>
      <w:lvlText w:val=""/>
      <w:lvlJc w:val="left"/>
      <w:pPr>
        <w:ind w:left="2433" w:hanging="360"/>
      </w:pPr>
      <w:rPr>
        <w:rFonts w:ascii="Symbol" w:hAnsi="Symbol"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C7F"/>
    <w:rsid w:val="00727C7F"/>
    <w:rsid w:val="00DE6F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EC38CBC"/>
  <w15:docId w15:val="{B5A0B872-6F6D-4236-B8A3-999D10CD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id-ID"/>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E6FF4"/>
    <w:pPr>
      <w:ind w:left="720"/>
      <w:contextualSpacing/>
    </w:pPr>
  </w:style>
  <w:style w:type="character" w:styleId="Strong">
    <w:name w:val="Strong"/>
    <w:basedOn w:val="DefaultParagraphFont"/>
    <w:uiPriority w:val="22"/>
    <w:qFormat/>
    <w:rsid w:val="00DE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JUMPERTECH</dc:creator>
  <cp:lastModifiedBy>Maulana Rangga Arrosyid</cp:lastModifiedBy>
  <cp:revision>2</cp:revision>
  <dcterms:created xsi:type="dcterms:W3CDTF">2024-07-31T17:21:00Z</dcterms:created>
  <dcterms:modified xsi:type="dcterms:W3CDTF">2024-07-31T17:21:00Z</dcterms:modified>
</cp:coreProperties>
</file>